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FE588" w14:textId="77777777" w:rsidR="00C836F7" w:rsidRP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bookmarkStart w:id="0" w:name="_Toc192574356"/>
      <w:r w:rsidRPr="00C836F7">
        <w:rPr>
          <w:rFonts w:ascii="Times New Roman" w:hAnsi="Times New Roman" w:cs="Times New Roman"/>
          <w:sz w:val="28"/>
          <w:szCs w:val="28"/>
          <w:lang w:val="hu-HU"/>
        </w:rPr>
        <w:t>Kisvárdai SZC Fehérgyarmati Petőfi Sándor Technikum</w:t>
      </w:r>
    </w:p>
    <w:p w14:paraId="79465DF2" w14:textId="77777777" w:rsidR="00C836F7" w:rsidRP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</w:pPr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 xml:space="preserve">4900 Fehérgyarmat, </w:t>
      </w:r>
      <w:proofErr w:type="gramStart"/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>Május</w:t>
      </w:r>
      <w:proofErr w:type="gramEnd"/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 xml:space="preserve"> 14. tér 16.</w:t>
      </w:r>
    </w:p>
    <w:p w14:paraId="1CA4DB7C" w14:textId="77777777" w:rsidR="00C836F7" w:rsidRP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</w:pPr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>203043/003</w:t>
      </w:r>
    </w:p>
    <w:p w14:paraId="266A2F60" w14:textId="77777777" w:rsidR="00C836F7" w:rsidRP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</w:pPr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>Szoftverfejlesztő és -tesztelő technikus képzés</w:t>
      </w:r>
    </w:p>
    <w:p w14:paraId="6E4DB755" w14:textId="77777777" w:rsid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</w:pPr>
      <w:r w:rsidRPr="00C836F7">
        <w:rPr>
          <w:rFonts w:ascii="Times New Roman" w:eastAsiaTheme="minorHAnsi" w:hAnsi="Times New Roman" w:cs="Times New Roman"/>
          <w:color w:val="auto"/>
          <w:sz w:val="28"/>
          <w:szCs w:val="28"/>
          <w:lang w:val="hu-HU"/>
        </w:rPr>
        <w:t>5 0613 12 03</w:t>
      </w:r>
    </w:p>
    <w:p w14:paraId="72521F56" w14:textId="77777777" w:rsid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</w:pPr>
    </w:p>
    <w:p w14:paraId="4D363060" w14:textId="77777777" w:rsidR="00C836F7" w:rsidRDefault="00C836F7" w:rsidP="001A6ABA">
      <w:pPr>
        <w:pStyle w:val="Alcm"/>
        <w:spacing w:line="360" w:lineRule="auto"/>
        <w:ind w:firstLine="170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</w:pPr>
    </w:p>
    <w:p w14:paraId="451B6DC9" w14:textId="77777777" w:rsidR="00C836F7" w:rsidRDefault="00C836F7" w:rsidP="001A6ABA">
      <w:pPr>
        <w:pStyle w:val="Cm"/>
        <w:spacing w:before="480" w:after="480" w:line="360" w:lineRule="auto"/>
        <w:ind w:firstLine="170"/>
        <w:jc w:val="center"/>
        <w:rPr>
          <w:rFonts w:ascii="Times New Roman" w:hAnsi="Times New Roman" w:cs="Times New Roman"/>
          <w:caps/>
          <w:lang w:val="hu-HU"/>
        </w:rPr>
      </w:pPr>
    </w:p>
    <w:p w14:paraId="4AB9E0DA" w14:textId="6E0807AD" w:rsidR="00C836F7" w:rsidRPr="002441E9" w:rsidRDefault="00C836F7" w:rsidP="001A6ABA">
      <w:pPr>
        <w:pStyle w:val="Cm"/>
        <w:spacing w:before="480" w:after="480" w:line="360" w:lineRule="auto"/>
        <w:ind w:firstLine="170"/>
        <w:jc w:val="center"/>
        <w:rPr>
          <w:rFonts w:ascii="Times New Roman" w:hAnsi="Times New Roman" w:cs="Times New Roman"/>
          <w:caps/>
          <w:sz w:val="72"/>
          <w:szCs w:val="72"/>
          <w:lang w:val="hu-HU"/>
        </w:rPr>
      </w:pPr>
      <w:r w:rsidRPr="002441E9">
        <w:rPr>
          <w:rFonts w:ascii="Times New Roman" w:hAnsi="Times New Roman" w:cs="Times New Roman"/>
          <w:caps/>
          <w:sz w:val="72"/>
          <w:szCs w:val="72"/>
          <w:lang w:val="hu-HU"/>
        </w:rPr>
        <w:t>Szakdolgozat</w:t>
      </w:r>
    </w:p>
    <w:p w14:paraId="0237C85B" w14:textId="0EB10E46" w:rsidR="00C836F7" w:rsidRPr="002441E9" w:rsidRDefault="00C836F7" w:rsidP="001A6ABA">
      <w:pPr>
        <w:spacing w:before="480" w:after="480" w:line="360" w:lineRule="auto"/>
        <w:ind w:firstLine="170"/>
        <w:jc w:val="center"/>
        <w:rPr>
          <w:rFonts w:ascii="Times New Roman" w:hAnsi="Times New Roman" w:cs="Times New Roman"/>
          <w:sz w:val="40"/>
          <w:szCs w:val="40"/>
          <w:lang w:val="hu-HU"/>
        </w:rPr>
      </w:pPr>
      <w:proofErr w:type="spellStart"/>
      <w:r w:rsidRPr="002441E9">
        <w:rPr>
          <w:rFonts w:ascii="Times New Roman" w:hAnsi="Times New Roman" w:cs="Times New Roman"/>
          <w:sz w:val="40"/>
          <w:szCs w:val="40"/>
          <w:lang w:val="hu-HU"/>
        </w:rPr>
        <w:t>ChoosePhone</w:t>
      </w:r>
      <w:proofErr w:type="spellEnd"/>
      <w:r w:rsidRPr="002441E9">
        <w:rPr>
          <w:rFonts w:ascii="Times New Roman" w:hAnsi="Times New Roman" w:cs="Times New Roman"/>
          <w:sz w:val="40"/>
          <w:szCs w:val="40"/>
          <w:lang w:val="hu-HU"/>
        </w:rPr>
        <w:t xml:space="preserve"> projekt</w:t>
      </w:r>
    </w:p>
    <w:p w14:paraId="35BD67A5" w14:textId="420DDCCA" w:rsidR="002441E9" w:rsidRDefault="002441E9" w:rsidP="001A6ABA">
      <w:pPr>
        <w:spacing w:before="480" w:after="480" w:line="360" w:lineRule="auto"/>
        <w:ind w:firstLine="170"/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28DBF87E" w14:textId="77777777" w:rsidR="002441E9" w:rsidRPr="00C836F7" w:rsidRDefault="002441E9" w:rsidP="00B7698E">
      <w:pPr>
        <w:spacing w:before="480" w:after="480" w:line="360" w:lineRule="auto"/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13FE1468" w14:textId="3A1B402B" w:rsidR="002441E9" w:rsidRDefault="00C836F7" w:rsidP="00B7698E">
      <w:pPr>
        <w:pStyle w:val="Cm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Konzulens </w:t>
      </w:r>
      <w:proofErr w:type="gramStart"/>
      <w:r>
        <w:rPr>
          <w:rFonts w:ascii="Times New Roman" w:hAnsi="Times New Roman" w:cs="Times New Roman"/>
          <w:sz w:val="28"/>
          <w:szCs w:val="28"/>
          <w:lang w:val="hu-HU"/>
        </w:rPr>
        <w:t>tanár:</w:t>
      </w:r>
      <w:r w:rsidR="002441E9">
        <w:rPr>
          <w:rFonts w:ascii="Times New Roman" w:hAnsi="Times New Roman" w:cs="Times New Roman"/>
          <w:sz w:val="28"/>
          <w:szCs w:val="28"/>
          <w:lang w:val="hu-HU"/>
        </w:rPr>
        <w:t xml:space="preserve">   </w:t>
      </w:r>
      <w:proofErr w:type="gramEnd"/>
      <w:r w:rsidR="002441E9">
        <w:rPr>
          <w:rFonts w:ascii="Times New Roman" w:hAnsi="Times New Roman" w:cs="Times New Roman"/>
          <w:sz w:val="28"/>
          <w:szCs w:val="28"/>
          <w:lang w:val="hu-HU"/>
        </w:rPr>
        <w:t xml:space="preserve">                                                                                          Készítette:</w:t>
      </w:r>
      <w:r w:rsidR="002441E9">
        <w:rPr>
          <w:rFonts w:ascii="Times New Roman" w:hAnsi="Times New Roman" w:cs="Times New Roman"/>
          <w:sz w:val="28"/>
          <w:szCs w:val="28"/>
          <w:lang w:val="hu-HU"/>
        </w:rPr>
        <w:br/>
        <w:t>Lakatos Sándor                                                                                               Simon István</w:t>
      </w:r>
      <w:r w:rsidR="002441E9">
        <w:rPr>
          <w:rFonts w:ascii="Times New Roman" w:hAnsi="Times New Roman" w:cs="Times New Roman"/>
          <w:sz w:val="28"/>
          <w:szCs w:val="28"/>
          <w:lang w:val="hu-HU"/>
        </w:rPr>
        <w:br/>
      </w:r>
      <w:proofErr w:type="spellStart"/>
      <w:r w:rsidR="002441E9">
        <w:rPr>
          <w:rFonts w:ascii="Times New Roman" w:hAnsi="Times New Roman" w:cs="Times New Roman"/>
          <w:sz w:val="28"/>
          <w:szCs w:val="28"/>
          <w:lang w:val="hu-HU"/>
        </w:rPr>
        <w:t>Berki</w:t>
      </w:r>
      <w:proofErr w:type="spellEnd"/>
      <w:r w:rsidR="002441E9">
        <w:rPr>
          <w:rFonts w:ascii="Times New Roman" w:hAnsi="Times New Roman" w:cs="Times New Roman"/>
          <w:sz w:val="28"/>
          <w:szCs w:val="28"/>
          <w:lang w:val="hu-HU"/>
        </w:rPr>
        <w:t xml:space="preserve"> Balázs                                                                                                    Magyar Ákos</w:t>
      </w:r>
    </w:p>
    <w:p w14:paraId="7E16FDB4" w14:textId="77777777" w:rsidR="002441E9" w:rsidRDefault="002441E9" w:rsidP="00B7698E">
      <w:pPr>
        <w:pStyle w:val="Cm"/>
        <w:spacing w:line="360" w:lineRule="auto"/>
        <w:rPr>
          <w:lang w:val="hu-HU"/>
        </w:rPr>
      </w:pPr>
    </w:p>
    <w:p w14:paraId="4D850571" w14:textId="6F3A6D45" w:rsidR="00CC12CD" w:rsidRDefault="00C836F7" w:rsidP="00B7698E">
      <w:pPr>
        <w:pStyle w:val="Cm"/>
        <w:spacing w:line="360" w:lineRule="auto"/>
        <w:rPr>
          <w:lang w:val="hu-HU"/>
        </w:rPr>
      </w:pPr>
      <w:r>
        <w:rPr>
          <w:lang w:val="hu-HU"/>
        </w:rPr>
        <w:br w:type="page"/>
      </w:r>
    </w:p>
    <w:p w14:paraId="2F7EED59" w14:textId="3E24C1C8" w:rsidR="00CC12CD" w:rsidRDefault="00CC12CD">
      <w:pPr>
        <w:rPr>
          <w:rFonts w:ascii="Calibri Light" w:eastAsiaTheme="majorEastAsia" w:hAnsi="Calibri Light" w:cs="Calibri Light"/>
          <w:spacing w:val="-10"/>
          <w:kern w:val="28"/>
          <w:sz w:val="56"/>
          <w:szCs w:val="56"/>
          <w:lang w:val="hu-HU"/>
        </w:rPr>
      </w:pPr>
      <w:r>
        <w:rPr>
          <w:lang w:val="hu-HU"/>
        </w:rPr>
        <w:lastRenderedPageBreak/>
        <w:br w:type="page"/>
      </w:r>
      <w:r w:rsidR="00DD293F">
        <w:rPr>
          <w:noProof/>
          <w:lang w:val="hu-HU"/>
        </w:rPr>
        <w:lastRenderedPageBreak/>
        <w:drawing>
          <wp:inline distT="0" distB="0" distL="0" distR="0" wp14:anchorId="173DA626" wp14:editId="14F723FE">
            <wp:extent cx="5562600" cy="7858125"/>
            <wp:effectExtent l="0" t="0" r="0" b="9525"/>
            <wp:docPr id="206158838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CD94" w14:textId="77777777" w:rsidR="00C836F7" w:rsidRDefault="00C836F7" w:rsidP="00B7698E">
      <w:pPr>
        <w:pStyle w:val="Cm"/>
        <w:spacing w:line="360" w:lineRule="auto"/>
        <w:rPr>
          <w:lang w:val="hu-HU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id w:val="-1587837954"/>
        <w:docPartObj>
          <w:docPartGallery w:val="Table of Contents"/>
          <w:docPartUnique/>
        </w:docPartObj>
      </w:sdtPr>
      <w:sdtEndPr>
        <w:rPr>
          <w:b/>
          <w:bCs/>
          <w:lang w:val="hu"/>
        </w:rPr>
      </w:sdtEndPr>
      <w:sdtContent>
        <w:p w14:paraId="18BD45F4" w14:textId="1593432E" w:rsidR="00CA2723" w:rsidRPr="00680827" w:rsidRDefault="00CA2723" w:rsidP="001A6ABA">
          <w:pPr>
            <w:pStyle w:val="Tartalomjegyzkcmsora"/>
            <w:spacing w:before="600" w:line="360" w:lineRule="auto"/>
            <w:ind w:firstLine="170"/>
            <w:jc w:val="both"/>
            <w:rPr>
              <w:rFonts w:ascii="Times New Roman" w:hAnsi="Times New Roman" w:cs="Times New Roman"/>
              <w:b/>
              <w:bCs/>
              <w:i/>
              <w:iCs/>
              <w:color w:val="auto"/>
              <w:sz w:val="24"/>
              <w:szCs w:val="24"/>
            </w:rPr>
          </w:pPr>
          <w:r w:rsidRPr="00680827">
            <w:rPr>
              <w:rFonts w:ascii="Times New Roman" w:hAnsi="Times New Roman" w:cs="Times New Roman"/>
              <w:b/>
              <w:bCs/>
              <w:i/>
              <w:iCs/>
              <w:color w:val="auto"/>
              <w:sz w:val="24"/>
              <w:szCs w:val="24"/>
              <w:lang w:val="hu-HU"/>
            </w:rPr>
            <w:t>Tartalomjegyzék</w:t>
          </w:r>
        </w:p>
        <w:p w14:paraId="602B51FD" w14:textId="0F473DEE" w:rsidR="007E182A" w:rsidRPr="007E182A" w:rsidRDefault="004B65A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r w:rsidRPr="007E18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E182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E18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080521" w:history="1">
            <w:r w:rsidR="007E182A" w:rsidRPr="007E182A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7E182A" w:rsidRPr="007E182A">
              <w:rPr>
                <w:noProof/>
                <w:webHidden/>
              </w:rPr>
              <w:tab/>
            </w:r>
            <w:r w:rsidR="007E182A" w:rsidRPr="007E182A">
              <w:rPr>
                <w:noProof/>
                <w:webHidden/>
              </w:rPr>
              <w:fldChar w:fldCharType="begin"/>
            </w:r>
            <w:r w:rsidR="007E182A" w:rsidRPr="007E182A">
              <w:rPr>
                <w:noProof/>
                <w:webHidden/>
              </w:rPr>
              <w:instrText xml:space="preserve"> PAGEREF _Toc195080521 \h </w:instrText>
            </w:r>
            <w:r w:rsidR="007E182A" w:rsidRPr="007E182A">
              <w:rPr>
                <w:noProof/>
                <w:webHidden/>
              </w:rPr>
            </w:r>
            <w:r w:rsidR="007E182A" w:rsidRPr="007E182A">
              <w:rPr>
                <w:noProof/>
                <w:webHidden/>
              </w:rPr>
              <w:fldChar w:fldCharType="separate"/>
            </w:r>
            <w:r w:rsidR="007E182A" w:rsidRPr="007E182A">
              <w:rPr>
                <w:noProof/>
                <w:webHidden/>
              </w:rPr>
              <w:t>3</w:t>
            </w:r>
            <w:r w:rsidR="007E182A" w:rsidRPr="007E182A">
              <w:rPr>
                <w:noProof/>
                <w:webHidden/>
              </w:rPr>
              <w:fldChar w:fldCharType="end"/>
            </w:r>
          </w:hyperlink>
        </w:p>
        <w:p w14:paraId="78F54C9F" w14:textId="2312002A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2" w:history="1">
            <w:r w:rsidRPr="007E182A">
              <w:rPr>
                <w:rStyle w:val="Hiperhivatkozs"/>
                <w:rFonts w:ascii="Times New Roman" w:hAnsi="Times New Roman" w:cs="Times New Roman"/>
              </w:rPr>
              <w:t>A projekt fő célja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_Toc195080522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3</w:t>
            </w:r>
            <w:r w:rsidRPr="007E182A">
              <w:rPr>
                <w:webHidden/>
              </w:rPr>
              <w:fldChar w:fldCharType="end"/>
            </w:r>
          </w:hyperlink>
        </w:p>
        <w:p w14:paraId="7589574F" w14:textId="68044565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3" w:history="1">
            <w:r w:rsidRPr="007E182A">
              <w:rPr>
                <w:rStyle w:val="Hiperhivatkozs"/>
                <w:rFonts w:ascii="Times New Roman" w:hAnsi="Times New Roman" w:cs="Times New Roman"/>
              </w:rPr>
              <w:t>A projekt megalakulása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_Toc195080523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3</w:t>
            </w:r>
            <w:r w:rsidRPr="007E182A">
              <w:rPr>
                <w:webHidden/>
              </w:rPr>
              <w:fldChar w:fldCharType="end"/>
            </w:r>
          </w:hyperlink>
        </w:p>
        <w:p w14:paraId="30E7731A" w14:textId="7F7CF30F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4" w:history="1">
            <w:r w:rsidRPr="007E182A">
              <w:rPr>
                <w:rStyle w:val="Hiperhivatkozs"/>
                <w:rFonts w:ascii="Times New Roman" w:hAnsi="Times New Roman" w:cs="Times New Roman"/>
              </w:rPr>
              <w:t>Célfelhasználók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_Toc195080524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3</w:t>
            </w:r>
            <w:r w:rsidRPr="007E182A">
              <w:rPr>
                <w:webHidden/>
              </w:rPr>
              <w:fldChar w:fldCharType="end"/>
            </w:r>
          </w:hyperlink>
        </w:p>
        <w:p w14:paraId="3A377A99" w14:textId="4EFC2463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25" w:history="1">
            <w:r w:rsidRPr="007E182A">
              <w:rPr>
                <w:rStyle w:val="Hiperhivatkozs"/>
                <w:rFonts w:ascii="Times New Roman" w:hAnsi="Times New Roman" w:cs="Times New Roman"/>
                <w:noProof/>
              </w:rPr>
              <w:t>Áttekintés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_Toc195080525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4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7D67045D" w14:textId="27854DED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6" w:history="1">
            <w:r w:rsidRPr="007E182A">
              <w:rPr>
                <w:rStyle w:val="Hiperhivatkozs"/>
                <w:rFonts w:ascii="Times New Roman" w:hAnsi="Times New Roman" w:cs="Times New Roman"/>
              </w:rPr>
              <w:t>Mobiltelefon-specifikációk és iparági szabványok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_Toc195080526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4</w:t>
            </w:r>
            <w:r w:rsidRPr="007E182A">
              <w:rPr>
                <w:webHidden/>
              </w:rPr>
              <w:fldChar w:fldCharType="end"/>
            </w:r>
          </w:hyperlink>
        </w:p>
        <w:p w14:paraId="741F5A3E" w14:textId="13C5514C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7" w:history="1">
            <w:r w:rsidRPr="007E182A">
              <w:rPr>
                <w:rStyle w:val="Hiperhivatkozs"/>
                <w:rFonts w:ascii="Times New Roman" w:hAnsi="Times New Roman" w:cs="Times New Roman"/>
                <w:lang w:val="hu-HU" w:eastAsia="hu-HU"/>
              </w:rPr>
              <w:t>Szűrőrendszerek és algoritmusok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_Toc195080527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4</w:t>
            </w:r>
            <w:r w:rsidRPr="007E182A">
              <w:rPr>
                <w:webHidden/>
              </w:rPr>
              <w:fldChar w:fldCharType="end"/>
            </w:r>
          </w:hyperlink>
        </w:p>
        <w:p w14:paraId="71D60377" w14:textId="048E48B0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8" w:history="1">
            <w:r w:rsidRPr="007E182A">
              <w:rPr>
                <w:rStyle w:val="Hiperhivatkozs"/>
                <w:rFonts w:ascii="Times New Roman" w:hAnsi="Times New Roman" w:cs="Times New Roman"/>
              </w:rPr>
              <w:t>Felhasználói élmény (UX) és design szempontok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_Toc195080528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4</w:t>
            </w:r>
            <w:r w:rsidRPr="007E182A">
              <w:rPr>
                <w:webHidden/>
              </w:rPr>
              <w:fldChar w:fldCharType="end"/>
            </w:r>
          </w:hyperlink>
        </w:p>
        <w:p w14:paraId="3A4FF1AE" w14:textId="6F089A62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29" w:history="1">
            <w:r w:rsidRPr="007E182A">
              <w:rPr>
                <w:rStyle w:val="Hiperhivatkozs"/>
                <w:rFonts w:ascii="Times New Roman" w:hAnsi="Times New Roman" w:cs="Times New Roman"/>
                <w:lang w:val="hu-HU" w:eastAsia="hu-HU"/>
              </w:rPr>
              <w:t>Technológiai háttér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_Toc195080529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4</w:t>
            </w:r>
            <w:r w:rsidRPr="007E182A">
              <w:rPr>
                <w:webHidden/>
              </w:rPr>
              <w:fldChar w:fldCharType="end"/>
            </w:r>
          </w:hyperlink>
        </w:p>
        <w:p w14:paraId="27F76705" w14:textId="38B3EB67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30" w:history="1">
            <w:r w:rsidRPr="007E182A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Tervezés és követelmények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_Toc195080530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5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5937F73E" w14:textId="1E0F46CC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31" w:history="1">
            <w:r w:rsidRPr="007E182A">
              <w:rPr>
                <w:rStyle w:val="Hiperhivatkozs"/>
                <w:rFonts w:ascii="Times New Roman" w:hAnsi="Times New Roman" w:cs="Times New Roman"/>
                <w:lang w:val="hu-HU" w:eastAsia="hu-HU"/>
              </w:rPr>
              <w:t>Funkcionális követelmények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_Toc195080531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5</w:t>
            </w:r>
            <w:r w:rsidRPr="007E182A">
              <w:rPr>
                <w:webHidden/>
              </w:rPr>
              <w:fldChar w:fldCharType="end"/>
            </w:r>
          </w:hyperlink>
        </w:p>
        <w:p w14:paraId="5314E9DA" w14:textId="68C68EC1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32" w:history="1">
            <w:r w:rsidRPr="007E182A">
              <w:rPr>
                <w:rStyle w:val="Hiperhivatkozs"/>
                <w:rFonts w:ascii="Times New Roman" w:hAnsi="Times New Roman" w:cs="Times New Roman"/>
                <w:lang w:val="hu-HU" w:eastAsia="hu-HU"/>
              </w:rPr>
              <w:t>Nem funkcionális követelmények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_Toc195080532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5</w:t>
            </w:r>
            <w:r w:rsidRPr="007E182A">
              <w:rPr>
                <w:webHidden/>
              </w:rPr>
              <w:fldChar w:fldCharType="end"/>
            </w:r>
          </w:hyperlink>
        </w:p>
        <w:p w14:paraId="645C3259" w14:textId="43BB7275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33" w:history="1">
            <w:r w:rsidRPr="007E182A">
              <w:rPr>
                <w:rStyle w:val="Hiperhivatkozs"/>
                <w:rFonts w:ascii="Times New Roman" w:hAnsi="Times New Roman" w:cs="Times New Roman"/>
                <w:bCs/>
                <w:lang w:val="hu-HU" w:eastAsia="hu-HU"/>
              </w:rPr>
              <w:t>Rendszertervezés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_Toc195080533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6</w:t>
            </w:r>
            <w:r w:rsidRPr="007E182A">
              <w:rPr>
                <w:webHidden/>
              </w:rPr>
              <w:fldChar w:fldCharType="end"/>
            </w:r>
          </w:hyperlink>
        </w:p>
        <w:p w14:paraId="40047E96" w14:textId="618041C0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34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  <w:lang w:eastAsia="hu-HU"/>
              </w:rPr>
              <w:t>Fejlesztés folyamata, indoklása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_Toc195080534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7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07791CCF" w14:textId="0A7E3E83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35" w:history="1">
            <w:r w:rsidRPr="007E182A">
              <w:rPr>
                <w:rStyle w:val="Hiperhivatkozs"/>
                <w:rFonts w:ascii="Times New Roman" w:hAnsi="Times New Roman" w:cs="Times New Roman"/>
                <w:bCs/>
                <w:lang w:eastAsia="hu-HU"/>
              </w:rPr>
              <w:t>Fejlesztői környezet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_Toc195080535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7</w:t>
            </w:r>
            <w:r w:rsidRPr="007E182A">
              <w:rPr>
                <w:webHidden/>
              </w:rPr>
              <w:fldChar w:fldCharType="end"/>
            </w:r>
          </w:hyperlink>
        </w:p>
        <w:p w14:paraId="4C52DC48" w14:textId="48794E69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36" w:history="1">
            <w:r w:rsidRPr="007E182A">
              <w:rPr>
                <w:rStyle w:val="Hiperhivatkozs"/>
                <w:rFonts w:ascii="Times New Roman" w:hAnsi="Times New Roman" w:cs="Times New Roman"/>
                <w:bCs/>
                <w:lang w:eastAsia="hu-HU"/>
              </w:rPr>
              <w:t>Backend fejlesztés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_Toc195080536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7</w:t>
            </w:r>
            <w:r w:rsidRPr="007E182A">
              <w:rPr>
                <w:webHidden/>
              </w:rPr>
              <w:fldChar w:fldCharType="end"/>
            </w:r>
          </w:hyperlink>
        </w:p>
        <w:p w14:paraId="21D9A102" w14:textId="2390B94A" w:rsidR="007E182A" w:rsidRPr="007E182A" w:rsidRDefault="007E182A">
          <w:pPr>
            <w:pStyle w:val="TJ3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37" w:history="1">
            <w:r w:rsidRPr="007E182A">
              <w:rPr>
                <w:rStyle w:val="Hiperhivatkozs"/>
                <w:rFonts w:ascii="Times New Roman" w:hAnsi="Times New Roman" w:cs="Times New Roman"/>
                <w:noProof/>
                <w:lang w:eastAsia="hu-HU"/>
              </w:rPr>
              <w:t>Technológiai alapok és architektúra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_Toc195080537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7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35027DF4" w14:textId="212DAACF" w:rsidR="007E182A" w:rsidRPr="007E182A" w:rsidRDefault="007E182A">
          <w:pPr>
            <w:pStyle w:val="TJ3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38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  <w:lang w:val="hu-HU" w:eastAsia="hu-HU"/>
              </w:rPr>
              <w:t>Backend fejlesztésének folyamata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_Toc195080538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16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3BA6C445" w14:textId="61DCA7B1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39" w:history="1">
            <w:r w:rsidRPr="007E182A">
              <w:rPr>
                <w:rStyle w:val="Hiperhivatkozs"/>
                <w:rFonts w:ascii="Times New Roman" w:hAnsi="Times New Roman" w:cs="Times New Roman"/>
                <w:bCs/>
                <w:lang w:val="hu-HU" w:eastAsia="hu-HU"/>
              </w:rPr>
              <w:t>Frontend fejlesztés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_Toc195080539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20</w:t>
            </w:r>
            <w:r w:rsidRPr="007E182A">
              <w:rPr>
                <w:webHidden/>
              </w:rPr>
              <w:fldChar w:fldCharType="end"/>
            </w:r>
          </w:hyperlink>
        </w:p>
        <w:p w14:paraId="07C4619D" w14:textId="2A34FC22" w:rsidR="007E182A" w:rsidRPr="007E182A" w:rsidRDefault="007E182A">
          <w:pPr>
            <w:pStyle w:val="TJ3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40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  <w:lang w:val="hu-HU" w:eastAsia="hu-HU"/>
              </w:rPr>
              <w:t>Technológiai alapok és architektúra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_Toc195080540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20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13E16FA5" w14:textId="6A1AE740" w:rsidR="007E182A" w:rsidRPr="007E182A" w:rsidRDefault="007E182A">
          <w:pPr>
            <w:pStyle w:val="TJ3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41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</w:rPr>
              <w:t>Frontend fejlesztésének folyamata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_Toc195080541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27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4A84DBD7" w14:textId="6AEF391B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42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</w:rPr>
              <w:t>Jövőbeli tervek a projekttel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_Toc195080542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31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65F2AB35" w14:textId="39BCEE3A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43" w:history="1">
            <w:r w:rsidRPr="007E182A">
              <w:rPr>
                <w:rStyle w:val="Hiperhivatkozs"/>
                <w:rFonts w:ascii="Times New Roman" w:hAnsi="Times New Roman" w:cs="Times New Roman"/>
                <w:noProof/>
                <w:lang w:val="hu-HU" w:eastAsia="hu-HU"/>
              </w:rPr>
              <w:t>Köszönetnyilvánítás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_Toc195080543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32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299F03DF" w14:textId="57F5BABB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44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</w:rPr>
              <w:t>Ábrajegyzék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_Toc195080544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33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54643FE7" w14:textId="141438D3" w:rsidR="007E182A" w:rsidRPr="007E182A" w:rsidRDefault="007E182A">
          <w:pPr>
            <w:pStyle w:val="TJ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95080545" w:history="1">
            <w:r w:rsidRPr="007E182A">
              <w:rPr>
                <w:rStyle w:val="Hiperhivatkozs"/>
                <w:rFonts w:ascii="Times New Roman" w:hAnsi="Times New Roman" w:cs="Times New Roman"/>
                <w:bCs/>
                <w:noProof/>
                <w:lang w:val="hu-HU" w:eastAsia="hu-HU"/>
              </w:rPr>
              <w:t>Irodalomjegyzék</w:t>
            </w:r>
            <w:r w:rsidRPr="007E182A">
              <w:rPr>
                <w:noProof/>
                <w:webHidden/>
              </w:rPr>
              <w:tab/>
            </w:r>
            <w:r w:rsidRPr="007E182A">
              <w:rPr>
                <w:noProof/>
                <w:webHidden/>
              </w:rPr>
              <w:fldChar w:fldCharType="begin"/>
            </w:r>
            <w:r w:rsidRPr="007E182A">
              <w:rPr>
                <w:noProof/>
                <w:webHidden/>
              </w:rPr>
              <w:instrText xml:space="preserve"> PAGEREF _Toc195080545 \h </w:instrText>
            </w:r>
            <w:r w:rsidRPr="007E182A">
              <w:rPr>
                <w:noProof/>
                <w:webHidden/>
              </w:rPr>
            </w:r>
            <w:r w:rsidRPr="007E182A">
              <w:rPr>
                <w:noProof/>
                <w:webHidden/>
              </w:rPr>
              <w:fldChar w:fldCharType="separate"/>
            </w:r>
            <w:r w:rsidRPr="007E182A">
              <w:rPr>
                <w:noProof/>
                <w:webHidden/>
              </w:rPr>
              <w:t>34</w:t>
            </w:r>
            <w:r w:rsidRPr="007E182A">
              <w:rPr>
                <w:noProof/>
                <w:webHidden/>
              </w:rPr>
              <w:fldChar w:fldCharType="end"/>
            </w:r>
          </w:hyperlink>
        </w:p>
        <w:p w14:paraId="24F45C1C" w14:textId="175A7BA1" w:rsidR="007E182A" w:rsidRPr="007E182A" w:rsidRDefault="007E182A">
          <w:pPr>
            <w:pStyle w:val="TJ2"/>
            <w:rPr>
              <w:rFonts w:asciiTheme="minorHAnsi" w:eastAsiaTheme="minorEastAsia" w:hAnsiTheme="minorHAnsi" w:cstheme="minorBidi"/>
              <w:lang w:val="hu-HU" w:eastAsia="hu-HU"/>
            </w:rPr>
          </w:pPr>
          <w:hyperlink w:anchor="_Toc195080546" w:history="1">
            <w:r w:rsidRPr="007E182A">
              <w:rPr>
                <w:rStyle w:val="Hiperhivatkozs"/>
                <w:rFonts w:ascii="Times New Roman" w:hAnsi="Times New Roman" w:cs="Times New Roman"/>
                <w:bCs/>
                <w:i/>
                <w:iCs/>
                <w:lang w:val="hu-HU" w:eastAsia="hu-HU"/>
              </w:rPr>
              <w:t>Felhasznált könyvforrások</w:t>
            </w:r>
            <w:r w:rsidRPr="007E182A">
              <w:rPr>
                <w:webHidden/>
              </w:rPr>
              <w:tab/>
            </w:r>
            <w:r w:rsidRPr="007E182A">
              <w:rPr>
                <w:webHidden/>
              </w:rPr>
              <w:fldChar w:fldCharType="begin"/>
            </w:r>
            <w:r w:rsidRPr="007E182A">
              <w:rPr>
                <w:webHidden/>
              </w:rPr>
              <w:instrText xml:space="preserve"> PAGEREF _Toc195080546 \h </w:instrText>
            </w:r>
            <w:r w:rsidRPr="007E182A">
              <w:rPr>
                <w:webHidden/>
              </w:rPr>
            </w:r>
            <w:r w:rsidRPr="007E182A">
              <w:rPr>
                <w:webHidden/>
              </w:rPr>
              <w:fldChar w:fldCharType="separate"/>
            </w:r>
            <w:r w:rsidRPr="007E182A">
              <w:rPr>
                <w:webHidden/>
              </w:rPr>
              <w:t>34</w:t>
            </w:r>
            <w:r w:rsidRPr="007E182A">
              <w:rPr>
                <w:webHidden/>
              </w:rPr>
              <w:fldChar w:fldCharType="end"/>
            </w:r>
          </w:hyperlink>
        </w:p>
        <w:p w14:paraId="607699F3" w14:textId="71157B62" w:rsidR="00654347" w:rsidRPr="00F6631F" w:rsidRDefault="004B65AA" w:rsidP="00A36FDF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7E182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D2A21DE" w14:textId="77777777" w:rsidR="000A67D3" w:rsidRDefault="00CA2723" w:rsidP="001A6ABA">
      <w:pPr>
        <w:pStyle w:val="Cmsor1"/>
        <w:spacing w:line="360" w:lineRule="auto"/>
        <w:ind w:firstLine="170"/>
        <w:jc w:val="both"/>
        <w:rPr>
          <w:rFonts w:ascii="Times New Roman" w:hAnsi="Times New Roman" w:cs="Times New Roman"/>
          <w:lang w:val="hu-HU"/>
        </w:rPr>
        <w:sectPr w:rsidR="000A67D3" w:rsidSect="002570B8">
          <w:footerReference w:type="default" r:id="rId11"/>
          <w:footerReference w:type="first" r:id="rId12"/>
          <w:pgSz w:w="11906" w:h="16838" w:code="9"/>
          <w:pgMar w:top="1440" w:right="1440" w:bottom="1440" w:left="1701" w:header="720" w:footer="720" w:gutter="0"/>
          <w:cols w:space="720"/>
          <w:titlePg/>
          <w:docGrid w:linePitch="360"/>
        </w:sectPr>
      </w:pPr>
      <w:r w:rsidRPr="00F6631F">
        <w:rPr>
          <w:rFonts w:ascii="Times New Roman" w:hAnsi="Times New Roman" w:cs="Times New Roman"/>
          <w:lang w:val="hu-HU"/>
        </w:rPr>
        <w:br w:type="page"/>
      </w:r>
    </w:p>
    <w:bookmarkEnd w:id="0"/>
    <w:p w14:paraId="406D63FC" w14:textId="77777777" w:rsidR="006B1A27" w:rsidRPr="00F6631F" w:rsidRDefault="006B1A27" w:rsidP="001A6ABA">
      <w:pPr>
        <w:pStyle w:val="Nincstrkz"/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FA19EA7" w14:textId="3E3A0227" w:rsidR="005A1408" w:rsidRPr="00ED7403" w:rsidRDefault="005A1408" w:rsidP="001A6ABA">
      <w:pPr>
        <w:pStyle w:val="Cmsor1"/>
        <w:spacing w:line="360" w:lineRule="auto"/>
        <w:ind w:firstLine="170"/>
        <w:jc w:val="both"/>
        <w:rPr>
          <w:rFonts w:ascii="Times New Roman" w:hAnsi="Times New Roman" w:cs="Times New Roman"/>
          <w:color w:val="auto"/>
        </w:rPr>
      </w:pPr>
      <w:bookmarkStart w:id="1" w:name="_Toc195080521"/>
      <w:r w:rsidRPr="00ED7403">
        <w:rPr>
          <w:rFonts w:ascii="Times New Roman" w:hAnsi="Times New Roman" w:cs="Times New Roman"/>
          <w:color w:val="auto"/>
        </w:rPr>
        <w:t>Bevezetés</w:t>
      </w:r>
      <w:bookmarkEnd w:id="1"/>
    </w:p>
    <w:p w14:paraId="365039EC" w14:textId="1349D5D6" w:rsidR="005A1408" w:rsidRPr="00ED7403" w:rsidRDefault="005A1408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95080522"/>
      <w:r w:rsidRPr="00ED7403">
        <w:rPr>
          <w:rFonts w:ascii="Times New Roman" w:hAnsi="Times New Roman" w:cs="Times New Roman"/>
          <w:b/>
          <w:color w:val="auto"/>
          <w:sz w:val="24"/>
          <w:szCs w:val="24"/>
        </w:rPr>
        <w:t>A projekt fő célja</w:t>
      </w:r>
      <w:bookmarkEnd w:id="2"/>
    </w:p>
    <w:p w14:paraId="3ECAD0A0" w14:textId="77777777" w:rsidR="005A1408" w:rsidRPr="00ED7403" w:rsidRDefault="005A1408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</w:rPr>
      </w:pPr>
      <w:r w:rsidRPr="00ED740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D7403">
        <w:rPr>
          <w:rFonts w:ascii="Times New Roman" w:hAnsi="Times New Roman" w:cs="Times New Roman"/>
          <w:sz w:val="24"/>
          <w:szCs w:val="24"/>
        </w:rPr>
        <w:t>ChoosePhone</w:t>
      </w:r>
      <w:proofErr w:type="spellEnd"/>
      <w:r w:rsidRPr="00ED7403">
        <w:rPr>
          <w:rFonts w:ascii="Times New Roman" w:hAnsi="Times New Roman" w:cs="Times New Roman"/>
          <w:sz w:val="24"/>
          <w:szCs w:val="24"/>
        </w:rPr>
        <w:t xml:space="preserve"> projekt célja, hogy jelentős segítséget nyújtson a felhasználóknak a mobiltelefonok széles választékában való felfedezésében. A modern technológia világában, ahol naponta újabb és újabb okostelefonok jelennek meg, elengedhetetlen, hogy a vásárlók megalapozott döntéseket tudjanak hozni. A </w:t>
      </w:r>
      <w:proofErr w:type="spellStart"/>
      <w:r w:rsidRPr="00ED7403">
        <w:rPr>
          <w:rFonts w:ascii="Times New Roman" w:hAnsi="Times New Roman" w:cs="Times New Roman"/>
          <w:sz w:val="24"/>
          <w:szCs w:val="24"/>
        </w:rPr>
        <w:t>ChoosePhone</w:t>
      </w:r>
      <w:proofErr w:type="spellEnd"/>
      <w:r w:rsidRPr="00ED7403">
        <w:rPr>
          <w:rFonts w:ascii="Times New Roman" w:hAnsi="Times New Roman" w:cs="Times New Roman"/>
          <w:sz w:val="24"/>
          <w:szCs w:val="24"/>
        </w:rPr>
        <w:t xml:space="preserve"> egy felhasználóbarát platform, amely a részletes specifikációkon alapuló összehasonlítások révén könnyen navigálható megoldást kínál.</w:t>
      </w:r>
    </w:p>
    <w:p w14:paraId="05B26551" w14:textId="77777777" w:rsidR="005A1408" w:rsidRPr="00ED7403" w:rsidRDefault="005A1408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</w:rPr>
      </w:pPr>
    </w:p>
    <w:p w14:paraId="27E58A14" w14:textId="76DBF02F" w:rsidR="005A1408" w:rsidRPr="00ED7403" w:rsidRDefault="005A1408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95080523"/>
      <w:r w:rsidRPr="00ED7403">
        <w:rPr>
          <w:rFonts w:ascii="Times New Roman" w:hAnsi="Times New Roman" w:cs="Times New Roman"/>
          <w:b/>
          <w:color w:val="auto"/>
          <w:sz w:val="24"/>
          <w:szCs w:val="24"/>
        </w:rPr>
        <w:t>A projekt megalakulása</w:t>
      </w:r>
      <w:bookmarkEnd w:id="3"/>
    </w:p>
    <w:p w14:paraId="2BEED6D7" w14:textId="77777777" w:rsidR="005A1408" w:rsidRPr="00ED7403" w:rsidRDefault="005A1408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</w:rPr>
      </w:pPr>
      <w:r w:rsidRPr="00ED7403">
        <w:rPr>
          <w:rFonts w:ascii="Times New Roman" w:hAnsi="Times New Roman" w:cs="Times New Roman"/>
          <w:sz w:val="24"/>
          <w:szCs w:val="24"/>
        </w:rPr>
        <w:t xml:space="preserve">A projekt indításának hátterében az állt, hogy a mobiltelefonok vásárlása gyakran bonyolult és időigényes feladat. A felhasználók számos tényezőt, például a processzor teljesítményét, a memória kapacitását, a kamerák minőségét és az akkumulátor élettartamát képesek figyelembe venni, de a sok információ között nehéz a legjobb döntést hozni. A </w:t>
      </w:r>
      <w:proofErr w:type="spellStart"/>
      <w:r w:rsidRPr="00ED7403">
        <w:rPr>
          <w:rFonts w:ascii="Times New Roman" w:hAnsi="Times New Roman" w:cs="Times New Roman"/>
          <w:sz w:val="24"/>
          <w:szCs w:val="24"/>
        </w:rPr>
        <w:t>ChoosePhone</w:t>
      </w:r>
      <w:proofErr w:type="spellEnd"/>
      <w:r w:rsidRPr="00ED7403">
        <w:rPr>
          <w:rFonts w:ascii="Times New Roman" w:hAnsi="Times New Roman" w:cs="Times New Roman"/>
          <w:sz w:val="24"/>
          <w:szCs w:val="24"/>
        </w:rPr>
        <w:t xml:space="preserve"> célja, hogy ezen a problémán segítve, egy átfogó és intuitív platformot biztosítson, ahol a felhasználók könnyedén összehasonlíthatják a különböző modellek jellemzőit.</w:t>
      </w:r>
    </w:p>
    <w:p w14:paraId="04B4CB14" w14:textId="77777777" w:rsidR="003E16D7" w:rsidRPr="00ED7403" w:rsidRDefault="003E16D7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</w:rPr>
      </w:pPr>
    </w:p>
    <w:p w14:paraId="26DF70FE" w14:textId="76667B9B" w:rsidR="003E16D7" w:rsidRPr="00ED7403" w:rsidRDefault="003E16D7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95080524"/>
      <w:r w:rsidRPr="00ED7403">
        <w:rPr>
          <w:rFonts w:ascii="Times New Roman" w:hAnsi="Times New Roman" w:cs="Times New Roman"/>
          <w:b/>
          <w:color w:val="auto"/>
          <w:sz w:val="24"/>
          <w:szCs w:val="24"/>
        </w:rPr>
        <w:t>Célfelhasználók</w:t>
      </w:r>
      <w:bookmarkEnd w:id="4"/>
    </w:p>
    <w:p w14:paraId="64FE98FD" w14:textId="77777777" w:rsidR="00D33EE1" w:rsidRPr="00ED7403" w:rsidRDefault="00D33EE1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 széles körű felhasználói bázist céloz meg, amely különböző igényekkel rendelkezik:</w:t>
      </w:r>
    </w:p>
    <w:p w14:paraId="163FFE26" w14:textId="77777777" w:rsidR="00D33EE1" w:rsidRPr="00F6631F" w:rsidRDefault="00D33EE1" w:rsidP="001A6ABA">
      <w:pPr>
        <w:numPr>
          <w:ilvl w:val="0"/>
          <w:numId w:val="33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Átlagos vásárlók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Akik új telefont keresnek, de nem feltétlenül értenek mélyrehatóan a technológiai specifikációkhoz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 Számukra egyszerű, intuitív szűrési lehetőségeket biztosítunk.</w:t>
      </w:r>
    </w:p>
    <w:p w14:paraId="3005C249" w14:textId="77777777" w:rsidR="00D33EE1" w:rsidRPr="00F6631F" w:rsidRDefault="00D33EE1" w:rsidP="001A6ABA">
      <w:pPr>
        <w:numPr>
          <w:ilvl w:val="0"/>
          <w:numId w:val="33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Tech</w:t>
      </w:r>
      <w:proofErr w:type="spellEnd"/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-rajongók és szakértők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Akik részletes műszaki adatokat szeretnének látni, és összehasonlítani a telefonok teljesítményét. Ők nagyra értékelik a részletes specifikációkat és benchmark-eredményeket.</w:t>
      </w:r>
    </w:p>
    <w:p w14:paraId="67FB331F" w14:textId="77777777" w:rsidR="00D33EE1" w:rsidRPr="00F6631F" w:rsidRDefault="00D33EE1" w:rsidP="001A6ABA">
      <w:pPr>
        <w:numPr>
          <w:ilvl w:val="0"/>
          <w:numId w:val="33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Mobiltelefon-kereskedők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Akik gyors és pontos összehasonlításra támaszkodnak az ügyfelek tájékoztatásához.</w:t>
      </w:r>
    </w:p>
    <w:p w14:paraId="01F6A2F1" w14:textId="10139A08" w:rsidR="003E16D7" w:rsidRPr="00ED7403" w:rsidRDefault="00D33EE1" w:rsidP="001A6ABA">
      <w:pPr>
        <w:pStyle w:val="Cmsor1"/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</w:rPr>
      </w:pPr>
      <w:bookmarkStart w:id="5" w:name="_Toc195080525"/>
      <w:r w:rsidRPr="00ED7403">
        <w:rPr>
          <w:rFonts w:ascii="Times New Roman" w:hAnsi="Times New Roman" w:cs="Times New Roman"/>
          <w:b/>
          <w:color w:val="auto"/>
        </w:rPr>
        <w:lastRenderedPageBreak/>
        <w:t>Áttekintés</w:t>
      </w:r>
      <w:bookmarkEnd w:id="5"/>
    </w:p>
    <w:p w14:paraId="6DD5B1B1" w14:textId="71FF0DA9" w:rsidR="00D33EE1" w:rsidRPr="00ED7403" w:rsidRDefault="00D33EE1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95080526"/>
      <w:r w:rsidRPr="00ED7403">
        <w:rPr>
          <w:rFonts w:ascii="Times New Roman" w:hAnsi="Times New Roman" w:cs="Times New Roman"/>
          <w:color w:val="auto"/>
          <w:sz w:val="24"/>
          <w:szCs w:val="24"/>
        </w:rPr>
        <w:t>Mobiltelefon-specifikációk és iparági szabványok</w:t>
      </w:r>
      <w:bookmarkEnd w:id="6"/>
    </w:p>
    <w:p w14:paraId="3A0ED1B5" w14:textId="77777777" w:rsidR="00D33EE1" w:rsidRPr="00ED7403" w:rsidRDefault="00D33EE1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 okostelefonok specifikációi kulcsfontosságú szerepet játszanak a felhasználói élményben és a vásárlási döntésekben. A legfontosabb paraméterek közé tartozik a processzor teljesítménye, a RAM mérete, a kamera minősége, a kijelző technológiája és az akkumulátor élettartama. Az iparágban elfogadott szabványok, mint például az 5G hálózati támogatás, az OLED kijelzők fejlődése vagy a többkamerás rendszerek elterjedése, meghatározzák a készülékek funkcionalitását és élettartamát.</w:t>
      </w:r>
    </w:p>
    <w:p w14:paraId="658FE7A4" w14:textId="396421AB" w:rsidR="00CA2723" w:rsidRPr="00ED7403" w:rsidRDefault="00CA2723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hu-HU" w:eastAsia="hu-HU"/>
        </w:rPr>
      </w:pPr>
      <w:bookmarkStart w:id="7" w:name="_Toc195080527"/>
      <w:r w:rsidRPr="00ED7403">
        <w:rPr>
          <w:rFonts w:ascii="Times New Roman" w:hAnsi="Times New Roman" w:cs="Times New Roman"/>
          <w:b/>
          <w:color w:val="auto"/>
          <w:sz w:val="24"/>
          <w:szCs w:val="24"/>
          <w:lang w:val="hu-HU" w:eastAsia="hu-HU"/>
        </w:rPr>
        <w:t>Szűrőrendszerek és algoritmusok</w:t>
      </w:r>
      <w:bookmarkEnd w:id="7"/>
    </w:p>
    <w:p w14:paraId="5CB66514" w14:textId="77777777" w:rsidR="00CA2723" w:rsidRPr="00ED7403" w:rsidRDefault="00CA272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modern adatkezelési és szűrési technológiák lehetővé teszik, hogy a felhasználók testreszabott kereséseket végezzenek. A relációs adatbázisok (pl.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MySQL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SQLite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és a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NoSQL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megoldások (pl.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MongoDB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 egyaránt alkalmasak nagy mennyiségű telefonos adat kezelésére. Az olyan algoritmusok, mint a többkritériumos döntéstámogatás (Multi-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Criteria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Decision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Analysis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– MCDA) vagy a mesterséges intelligencia alapú ajánlórendszerek, tovább növelhetik a felhasználói élményt.</w:t>
      </w:r>
    </w:p>
    <w:p w14:paraId="5C509CAF" w14:textId="02D4AA30" w:rsidR="00CA2723" w:rsidRPr="00ED7403" w:rsidRDefault="00CA2723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195080528"/>
      <w:r w:rsidRPr="00ED7403">
        <w:rPr>
          <w:rFonts w:ascii="Times New Roman" w:hAnsi="Times New Roman" w:cs="Times New Roman"/>
          <w:b/>
          <w:color w:val="auto"/>
          <w:sz w:val="24"/>
          <w:szCs w:val="24"/>
        </w:rPr>
        <w:t>Felhasználói élmény (UX) és design szempontok</w:t>
      </w:r>
      <w:bookmarkEnd w:id="8"/>
    </w:p>
    <w:p w14:paraId="1B97DF69" w14:textId="77777777" w:rsidR="00CA2723" w:rsidRPr="00ED7403" w:rsidRDefault="00CA272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felhasználói élmény kulcsfontosságú egy sikeres mobiltelefon-összehasonlító platform esetében. Az átlátható felhasználói felület, az intuitív szűrési lehetőségek és a vizuálisan jól strukturált összehasonlítások hozzájárulnak a vásárlói döntéshozatal egyszerűsítéséhez. A modern UX-design trendek, mint a minimalizmus és az interaktív grafikonok, tovább növelhetik a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vonzerejét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2C627FF6" w14:textId="13AE2CB4" w:rsidR="00CA2723" w:rsidRPr="00ED7403" w:rsidRDefault="00CA2723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hu-HU" w:eastAsia="hu-HU"/>
        </w:rPr>
      </w:pPr>
      <w:bookmarkStart w:id="9" w:name="_Toc195080529"/>
      <w:r w:rsidRPr="00ED7403">
        <w:rPr>
          <w:rFonts w:ascii="Times New Roman" w:hAnsi="Times New Roman" w:cs="Times New Roman"/>
          <w:b/>
          <w:color w:val="auto"/>
          <w:sz w:val="24"/>
          <w:szCs w:val="24"/>
          <w:lang w:val="hu-HU" w:eastAsia="hu-HU"/>
        </w:rPr>
        <w:t>Technológiai háttér</w:t>
      </w:r>
      <w:bookmarkEnd w:id="9"/>
    </w:p>
    <w:p w14:paraId="20079B31" w14:textId="1792126C" w:rsidR="009D36A1" w:rsidRPr="00ED7403" w:rsidRDefault="00CA272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webalapú alkalmazásként működik, amely modern frontend és backend technológiákat alkalmaz. A frontend fejlesztés során népszerű JavaScript-keretrendszerek, például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React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az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használhatóak a dinamikus felhasználói élmény biztosítására</w:t>
      </w:r>
      <w:r w:rsidR="004B3389"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 projekt esetében az </w:t>
      </w:r>
      <w:proofErr w:type="spellStart"/>
      <w:r w:rsidR="004B3389"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="004B3389"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került kiválasztásra.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backend esetében Node.js vagy PHP kínálhat megfelelő teljesítményt és skálázhatóságot</w:t>
      </w:r>
      <w:r w:rsidR="00680827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539A0544" w14:textId="221F4350" w:rsidR="00D33EE1" w:rsidRPr="00ED7403" w:rsidRDefault="009D36A1" w:rsidP="001A6ABA">
      <w:pPr>
        <w:pStyle w:val="Cmsor1"/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lang w:val="hu-HU"/>
        </w:rPr>
      </w:pPr>
      <w:bookmarkStart w:id="10" w:name="_Toc195080530"/>
      <w:r w:rsidRPr="00ED7403">
        <w:rPr>
          <w:rFonts w:ascii="Times New Roman" w:hAnsi="Times New Roman" w:cs="Times New Roman"/>
          <w:b/>
          <w:color w:val="auto"/>
          <w:lang w:val="hu-HU"/>
        </w:rPr>
        <w:lastRenderedPageBreak/>
        <w:t>Tervezés és követelmények</w:t>
      </w:r>
      <w:bookmarkEnd w:id="10"/>
    </w:p>
    <w:p w14:paraId="56C8E1C3" w14:textId="77777777" w:rsidR="009D36A1" w:rsidRPr="00ED7403" w:rsidRDefault="009D36A1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rendszer tervezése során figyelembe kell venni a funkcionalitást, a teljesítményt és a felhasználói élményt biztosító követelményeket. Az alábbiakban bemutatjuk a legfontosabb követelményeket és az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architekturális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tervezést.</w:t>
      </w:r>
    </w:p>
    <w:p w14:paraId="7389CA6E" w14:textId="0677BA3D" w:rsidR="009D36A1" w:rsidRPr="00ED7403" w:rsidRDefault="009D36A1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lang w:val="hu-HU" w:eastAsia="hu-HU"/>
        </w:rPr>
      </w:pPr>
      <w:bookmarkStart w:id="11" w:name="_Toc195080531"/>
      <w:r w:rsidRPr="00ED7403">
        <w:rPr>
          <w:rFonts w:ascii="Times New Roman" w:hAnsi="Times New Roman" w:cs="Times New Roman"/>
          <w:b/>
          <w:color w:val="auto"/>
          <w:lang w:val="hu-HU" w:eastAsia="hu-HU"/>
        </w:rPr>
        <w:t>Funkcionális követelmények</w:t>
      </w:r>
      <w:bookmarkEnd w:id="11"/>
    </w:p>
    <w:p w14:paraId="0827E0F0" w14:textId="77777777" w:rsidR="00DA318B" w:rsidRPr="00ED7403" w:rsidRDefault="00DA318B" w:rsidP="001A6ABA">
      <w:pPr>
        <w:numPr>
          <w:ilvl w:val="0"/>
          <w:numId w:val="3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Felhasználói regisztráció és bejelentkezés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felhasználók számára lehetőséget kell biztosítani a profil létrehozására és kezelésére.</w:t>
      </w:r>
    </w:p>
    <w:p w14:paraId="7CED1E24" w14:textId="77777777" w:rsidR="00DA318B" w:rsidRPr="00ED7403" w:rsidRDefault="00DA318B" w:rsidP="001A6ABA">
      <w:pPr>
        <w:numPr>
          <w:ilvl w:val="0"/>
          <w:numId w:val="3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Telefonok összehasonlítása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rendszernek lehetővé kell tennie, hogy a felhasználók két vagy több készüléket részletesen összehasonlítsanak.</w:t>
      </w:r>
    </w:p>
    <w:p w14:paraId="2FAA4BCE" w14:textId="77777777" w:rsidR="00DA318B" w:rsidRPr="00ED7403" w:rsidRDefault="00DA318B" w:rsidP="001A6ABA">
      <w:pPr>
        <w:numPr>
          <w:ilvl w:val="0"/>
          <w:numId w:val="3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Szűrési és keresési lehetőségek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Több szempont alapján történő keresés és szűrés szükséges (ár,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kijelzőméret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processzor, kamera, akkumulátor stb.).</w:t>
      </w:r>
    </w:p>
    <w:p w14:paraId="332AFA13" w14:textId="77777777" w:rsidR="00DA318B" w:rsidRPr="00ED7403" w:rsidRDefault="00DA318B" w:rsidP="001A6ABA">
      <w:pPr>
        <w:numPr>
          <w:ilvl w:val="0"/>
          <w:numId w:val="3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Adatbázis frissítése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Az újonnan megjelent készülékek és friss specifikációk folyamatosan frissüljenek az adatbázisban.</w:t>
      </w:r>
    </w:p>
    <w:p w14:paraId="12C87562" w14:textId="77777777" w:rsidR="00DA318B" w:rsidRPr="00ED7403" w:rsidRDefault="00DA318B" w:rsidP="001A6ABA">
      <w:pPr>
        <w:numPr>
          <w:ilvl w:val="0"/>
          <w:numId w:val="3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Felhasználói értékelések és vélemények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látogatók számára biztosítani kell a lehetőséget, hogy értékeléseket írjanak és megoszthassák tapasztalataikat.</w:t>
      </w:r>
    </w:p>
    <w:p w14:paraId="2F4BF935" w14:textId="422A7745" w:rsidR="00EC38E7" w:rsidRPr="00ED7403" w:rsidRDefault="00EC38E7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color w:val="auto"/>
          <w:lang w:val="hu-HU" w:eastAsia="hu-HU"/>
        </w:rPr>
      </w:pPr>
      <w:bookmarkStart w:id="12" w:name="_Toc195080532"/>
      <w:r w:rsidRPr="00ED7403">
        <w:rPr>
          <w:rFonts w:ascii="Times New Roman" w:hAnsi="Times New Roman" w:cs="Times New Roman"/>
          <w:b/>
          <w:color w:val="auto"/>
          <w:lang w:val="hu-HU" w:eastAsia="hu-HU"/>
        </w:rPr>
        <w:t>Nem funkcionális követelmények</w:t>
      </w:r>
      <w:bookmarkEnd w:id="12"/>
    </w:p>
    <w:p w14:paraId="10A44079" w14:textId="77777777" w:rsidR="00EC38E7" w:rsidRPr="00ED7403" w:rsidRDefault="00EC38E7" w:rsidP="001A6ABA">
      <w:pPr>
        <w:numPr>
          <w:ilvl w:val="0"/>
          <w:numId w:val="37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Teljesítmény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Az oldalnak gyorsan kell betöltenie, és a szűréseknek valós időben kell működniük.</w:t>
      </w:r>
    </w:p>
    <w:p w14:paraId="084A09BF" w14:textId="77777777" w:rsidR="00EC38E7" w:rsidRPr="00ED7403" w:rsidRDefault="00EC38E7" w:rsidP="001A6ABA">
      <w:pPr>
        <w:numPr>
          <w:ilvl w:val="0"/>
          <w:numId w:val="37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Biztonság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felhasználói adatok védelme és a biztonságos bejelentkezés elengedhetetlen.</w:t>
      </w:r>
    </w:p>
    <w:p w14:paraId="1B64A92C" w14:textId="77777777" w:rsidR="00EC38E7" w:rsidRPr="00ED7403" w:rsidRDefault="00EC38E7" w:rsidP="001A6ABA">
      <w:pPr>
        <w:numPr>
          <w:ilvl w:val="0"/>
          <w:numId w:val="37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Skálázhatóság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rendszernek bővíthetőnek kell lennie, hogy a növekvő felhasználói bázist kiszolgálja.</w:t>
      </w:r>
    </w:p>
    <w:p w14:paraId="25999040" w14:textId="74AD6C6C" w:rsidR="00ED7403" w:rsidRPr="00ED7403" w:rsidRDefault="00EC38E7" w:rsidP="001A6ABA">
      <w:pPr>
        <w:numPr>
          <w:ilvl w:val="0"/>
          <w:numId w:val="37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D7403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Mobilbarát kialakítás</w:t>
      </w:r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Az alkalmazásnak reszponzív designnal kell rendelkeznie, hogy mobiltelefonon és tableten is jól </w:t>
      </w:r>
      <w:proofErr w:type="spellStart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működjön</w:t>
      </w:r>
      <w:proofErr w:type="spellEnd"/>
      <w:r w:rsidRPr="00ED740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2332F353" w14:textId="036F0FD0" w:rsidR="00392F04" w:rsidRPr="00F6631F" w:rsidRDefault="00ED7403" w:rsidP="001A6ABA">
      <w:pPr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 w:type="page"/>
      </w:r>
    </w:p>
    <w:p w14:paraId="0F3FB28E" w14:textId="37FA7D88" w:rsidR="00392F04" w:rsidRPr="00680827" w:rsidRDefault="00392F04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color w:val="auto"/>
          <w:lang w:val="hu-HU" w:eastAsia="hu-HU"/>
        </w:rPr>
      </w:pPr>
      <w:bookmarkStart w:id="13" w:name="_Toc195080533"/>
      <w:r w:rsidRPr="00680827">
        <w:rPr>
          <w:rFonts w:ascii="Times New Roman" w:hAnsi="Times New Roman" w:cs="Times New Roman"/>
          <w:b/>
          <w:bCs/>
          <w:color w:val="auto"/>
          <w:lang w:val="hu-HU" w:eastAsia="hu-HU"/>
        </w:rPr>
        <w:lastRenderedPageBreak/>
        <w:t>Rendszertervezés</w:t>
      </w:r>
      <w:bookmarkEnd w:id="13"/>
    </w:p>
    <w:p w14:paraId="19B1BA1F" w14:textId="77777777" w:rsidR="00392F04" w:rsidRPr="00F6631F" w:rsidRDefault="00392F04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architektúrája három fő komponensből áll:</w:t>
      </w:r>
    </w:p>
    <w:p w14:paraId="523DE425" w14:textId="133EF59B" w:rsidR="00392F04" w:rsidRPr="00F6631F" w:rsidRDefault="00392F04" w:rsidP="001A6ABA">
      <w:pPr>
        <w:numPr>
          <w:ilvl w:val="0"/>
          <w:numId w:val="38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Frontend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projektünk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höz 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keretrendszert választottuk, amely komponens-alapú megközelítésével lehetővé teszi a dinamikus, jól strukturált felhasználói felület kialakítását. 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előnye a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kétirányú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adatbinding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, a moduláris felépítés és a gazdag ökoszisztéma, ami megkönnyíti a skálázhatóságot és a karbantartást.</w:t>
      </w:r>
    </w:p>
    <w:p w14:paraId="2B6631B7" w14:textId="08E12A82" w:rsidR="00392F04" w:rsidRPr="00F6631F" w:rsidRDefault="00392F04" w:rsidP="001A6ABA">
      <w:pPr>
        <w:numPr>
          <w:ilvl w:val="0"/>
          <w:numId w:val="38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Backend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backend fejlesztéséhez a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keretrendszert alkalmazzuk, mely a Node.js alapjaira épül, és modern, típusbiztos architektúrát kínál. A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 a moduláris, könnyen bővíthető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RESTful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API-k létrehozását, valamint integrált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dependency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injection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egyéb fejlesztési minták támogatását, amelyek elősegítik a kód tisztaságát és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újrafelhasználhatóságát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0701FFE0" w14:textId="77777777" w:rsidR="00A536E1" w:rsidRPr="00F6631F" w:rsidRDefault="00392F04" w:rsidP="001A6ABA">
      <w:pPr>
        <w:numPr>
          <w:ilvl w:val="0"/>
          <w:numId w:val="38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Adatbázis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adatok tárolására 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relációs adatbázis-kezelőt választottuk. 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könnyen telepíthető, beágyazott megoldás, amely ideális kisebb és közepes méretű alkalmazások</w:t>
      </w:r>
      <w:r w:rsidR="000B0B8A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esetén, egyszerűséget és alacsony erőforrásigényt biztosítva.</w:t>
      </w:r>
    </w:p>
    <w:p w14:paraId="129AF6DF" w14:textId="56BE5D5A" w:rsidR="00A536E1" w:rsidRPr="00F6631F" w:rsidRDefault="00A536E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14:paraId="63387B14" w14:textId="298D5194" w:rsidR="00A536E1" w:rsidRPr="001A6ABA" w:rsidRDefault="004737A0" w:rsidP="001A6ABA">
      <w:pPr>
        <w:pStyle w:val="Cmsor1"/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color w:val="auto"/>
          <w:lang w:eastAsia="hu-HU"/>
        </w:rPr>
      </w:pPr>
      <w:bookmarkStart w:id="14" w:name="_Toc195080534"/>
      <w:r w:rsidRPr="001A6ABA">
        <w:rPr>
          <w:rFonts w:ascii="Times New Roman" w:hAnsi="Times New Roman" w:cs="Times New Roman"/>
          <w:b/>
          <w:bCs/>
          <w:color w:val="auto"/>
          <w:lang w:eastAsia="hu-HU"/>
        </w:rPr>
        <w:lastRenderedPageBreak/>
        <w:t>Fejlesztés folyamata</w:t>
      </w:r>
      <w:r w:rsidR="003A0DED" w:rsidRPr="001A6ABA">
        <w:rPr>
          <w:rFonts w:ascii="Times New Roman" w:hAnsi="Times New Roman" w:cs="Times New Roman"/>
          <w:b/>
          <w:bCs/>
          <w:color w:val="auto"/>
          <w:lang w:eastAsia="hu-HU"/>
        </w:rPr>
        <w:t>, indoklása</w:t>
      </w:r>
      <w:bookmarkEnd w:id="14"/>
    </w:p>
    <w:p w14:paraId="4B6F419E" w14:textId="5C1CA5F2" w:rsidR="000B0B8A" w:rsidRPr="001A6ABA" w:rsidRDefault="000B0B8A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color w:val="auto"/>
          <w:lang w:eastAsia="hu-HU"/>
        </w:rPr>
      </w:pPr>
      <w:bookmarkStart w:id="15" w:name="_Toc195080535"/>
      <w:r w:rsidRPr="001A6ABA">
        <w:rPr>
          <w:rFonts w:ascii="Times New Roman" w:hAnsi="Times New Roman" w:cs="Times New Roman"/>
          <w:b/>
          <w:bCs/>
          <w:color w:val="auto"/>
          <w:lang w:eastAsia="hu-HU"/>
        </w:rPr>
        <w:t>Fejlesztői környezet</w:t>
      </w:r>
      <w:bookmarkEnd w:id="15"/>
    </w:p>
    <w:p w14:paraId="3EE621A5" w14:textId="12F50BC0" w:rsidR="000B0B8A" w:rsidRPr="001A6ABA" w:rsidRDefault="000B0B8A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>A projektünk fejlesztésében két fő eszközt emelnénk ki:</w:t>
      </w:r>
    </w:p>
    <w:p w14:paraId="6DE31E5F" w14:textId="163CC337" w:rsidR="000B0B8A" w:rsidRPr="001A6ABA" w:rsidRDefault="000B0B8A" w:rsidP="001A6ABA">
      <w:pPr>
        <w:pStyle w:val="Listaszerbekezds"/>
        <w:numPr>
          <w:ilvl w:val="0"/>
          <w:numId w:val="39"/>
        </w:numPr>
        <w:spacing w:line="360" w:lineRule="auto"/>
        <w:ind w:firstLine="17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Visual </w:t>
      </w:r>
      <w:proofErr w:type="spellStart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Studio</w:t>
      </w:r>
      <w:proofErr w:type="spellEnd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Code</w:t>
      </w:r>
      <w:proofErr w:type="spellEnd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(VS </w:t>
      </w:r>
      <w:proofErr w:type="spellStart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Code</w:t>
      </w:r>
      <w:proofErr w:type="spellEnd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br/>
      </w:r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A VS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Code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egy modern, könnyen használható és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testreszabható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integrált fejlesztői környezet (IDE), amely ideális választás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alapú fejlesztéshez. Az eszköz gazdag bővítmény-kínálata támogatja a különböző programozási nyelvek és technológiák integrációját, így segítve a gyorsabb és hatékonyabb kódolást. Emellett a beépített hibakereső és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támogatás is megkönnyíti a fejlesztési folyamatot.</w:t>
      </w:r>
    </w:p>
    <w:p w14:paraId="1390FDAA" w14:textId="5F27400D" w:rsidR="000B0B8A" w:rsidRPr="001A6ABA" w:rsidRDefault="000B0B8A" w:rsidP="001A6ABA">
      <w:pPr>
        <w:pStyle w:val="Listaszerbekezds"/>
        <w:numPr>
          <w:ilvl w:val="0"/>
          <w:numId w:val="39"/>
        </w:numPr>
        <w:spacing w:line="360" w:lineRule="auto"/>
        <w:ind w:firstLine="170"/>
        <w:rPr>
          <w:rFonts w:ascii="Times New Roman" w:hAnsi="Times New Roman" w:cs="Times New Roman"/>
          <w:sz w:val="24"/>
          <w:szCs w:val="24"/>
          <w:lang w:eastAsia="hu-HU"/>
        </w:rPr>
      </w:pPr>
      <w:proofErr w:type="spellStart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Git</w:t>
      </w:r>
      <w:proofErr w:type="spellEnd"/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verziókezelő rendszer</w:t>
      </w:r>
      <w:r w:rsidRPr="001A6ABA">
        <w:rPr>
          <w:rFonts w:ascii="Times New Roman" w:hAnsi="Times New Roman" w:cs="Times New Roman"/>
          <w:b/>
          <w:bCs/>
          <w:sz w:val="24"/>
          <w:szCs w:val="24"/>
          <w:lang w:eastAsia="hu-HU"/>
        </w:rPr>
        <w:br/>
      </w:r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alkalmazása lehetővé teszi a kódváltozások nyomon követését, a verziók kezelését és a csapatmunkát. Az elosztott verziókezelés révén minden fejlesztő saját lokális példányban dolgozhat, miközben a központi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repóban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történik a végleges integráció. Ez nemcsak a hibák visszakövetését könnyíti meg, hanem az együttműködést és a fejlesztési folyamat átláthatóságát is jelentősen javítja.</w:t>
      </w:r>
      <w:r w:rsidRPr="001A6ABA">
        <w:rPr>
          <w:rFonts w:ascii="Times New Roman" w:hAnsi="Times New Roman" w:cs="Times New Roman"/>
          <w:sz w:val="24"/>
          <w:szCs w:val="24"/>
          <w:lang w:eastAsia="hu-HU"/>
        </w:rPr>
        <w:br/>
      </w:r>
    </w:p>
    <w:p w14:paraId="2330A8C5" w14:textId="4D862CF1" w:rsidR="000B0B8A" w:rsidRPr="001A6ABA" w:rsidRDefault="000B0B8A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>Ezek az eszközök együtt biztosítják, hogy a fejlesztési folyamat gördülékeny, átlátható és jól dokumentált legyen, támogatva a hatékony kódolást és a csapatmunkát.</w:t>
      </w:r>
    </w:p>
    <w:p w14:paraId="2CA5FD9C" w14:textId="4999B119" w:rsidR="00F6631F" w:rsidRPr="001A6ABA" w:rsidRDefault="00F6631F" w:rsidP="001A6ABA">
      <w:pPr>
        <w:pStyle w:val="Cmsor2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color w:val="auto"/>
          <w:lang w:eastAsia="hu-HU"/>
        </w:rPr>
      </w:pPr>
      <w:bookmarkStart w:id="16" w:name="_Toc195080536"/>
      <w:r w:rsidRPr="001A6ABA">
        <w:rPr>
          <w:rFonts w:ascii="Times New Roman" w:hAnsi="Times New Roman" w:cs="Times New Roman"/>
          <w:b/>
          <w:bCs/>
          <w:color w:val="auto"/>
          <w:lang w:eastAsia="hu-HU"/>
        </w:rPr>
        <w:t>Backend fejlesztés</w:t>
      </w:r>
      <w:r w:rsidR="00432F1D">
        <w:rPr>
          <w:rFonts w:ascii="Times New Roman" w:hAnsi="Times New Roman" w:cs="Times New Roman"/>
          <w:b/>
          <w:bCs/>
          <w:color w:val="auto"/>
          <w:lang w:eastAsia="hu-HU"/>
        </w:rPr>
        <w:t xml:space="preserve"> </w:t>
      </w:r>
      <w:r w:rsidR="00432F1D" w:rsidRPr="00432F1D">
        <w:rPr>
          <w:rFonts w:ascii="Times New Roman" w:hAnsi="Times New Roman" w:cs="Times New Roman"/>
          <w:b/>
          <w:bCs/>
          <w:i/>
          <w:color w:val="auto"/>
          <w:lang w:eastAsia="hu-HU"/>
        </w:rPr>
        <w:t>[2]</w:t>
      </w:r>
      <w:bookmarkEnd w:id="16"/>
    </w:p>
    <w:p w14:paraId="6336ABBA" w14:textId="525D185B" w:rsidR="00F6631F" w:rsidRPr="001A6ABA" w:rsidRDefault="00F6631F" w:rsidP="001A6ABA">
      <w:pPr>
        <w:pStyle w:val="Cmsor3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color w:val="auto"/>
          <w:sz w:val="25"/>
          <w:szCs w:val="25"/>
          <w:lang w:eastAsia="hu-HU"/>
        </w:rPr>
      </w:pPr>
      <w:bookmarkStart w:id="17" w:name="_Toc195080537"/>
      <w:r w:rsidRPr="001A6ABA">
        <w:rPr>
          <w:rFonts w:ascii="Times New Roman" w:hAnsi="Times New Roman" w:cs="Times New Roman"/>
          <w:color w:val="auto"/>
          <w:sz w:val="25"/>
          <w:szCs w:val="25"/>
          <w:lang w:eastAsia="hu-HU"/>
        </w:rPr>
        <w:t>Technológiai alapok és architektúra</w:t>
      </w:r>
      <w:bookmarkEnd w:id="17"/>
    </w:p>
    <w:p w14:paraId="306965DA" w14:textId="77777777" w:rsidR="00F6631F" w:rsidRPr="001A6ABA" w:rsidRDefault="00F6631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egy progresszív Node.js keretrendszer, amely robusztus, skálázható és könnyen karbantartható szerveroldali alkalmazások fejlesztésére alkalmas.</w:t>
      </w:r>
    </w:p>
    <w:p w14:paraId="567535F5" w14:textId="77777777" w:rsidR="00F6631F" w:rsidRPr="001A6ABA" w:rsidRDefault="00F6631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>Kombinálja az Objektumorientált Programozás (OOP), Funkcionál Programozás (FP) és Funkcionál Reaktív Programozás (FRP) elemeit egyedi fejlesztési élményt nyújtva.</w:t>
      </w:r>
    </w:p>
    <w:p w14:paraId="2F4CAACA" w14:textId="69A3E912" w:rsidR="00F6631F" w:rsidRPr="001A6ABA" w:rsidRDefault="00F6631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Typescript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használata és a magas fokú moduláris architektúra révén tiszta, hatékony és biztonságos alkalmazásokat tesz lehetővé.</w:t>
      </w:r>
    </w:p>
    <w:p w14:paraId="28C1C676" w14:textId="77777777" w:rsidR="001B205F" w:rsidRPr="001A6ABA" w:rsidRDefault="001B205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4488A908" w14:textId="54DD1157" w:rsidR="001B205F" w:rsidRPr="001A6ABA" w:rsidRDefault="001B205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tiszta, hatékony és biztonságos szerveroldali alkalmazásokat hozhatunk létre, amelyek különösen előnyösek webes API-k, </w:t>
      </w:r>
      <w:proofErr w:type="spellStart"/>
      <w:r w:rsidRPr="001A6ABA">
        <w:rPr>
          <w:rFonts w:ascii="Times New Roman" w:hAnsi="Times New Roman" w:cs="Times New Roman"/>
          <w:sz w:val="24"/>
          <w:szCs w:val="24"/>
          <w:lang w:eastAsia="hu-HU"/>
        </w:rPr>
        <w:t>mikroszolgáltatások</w:t>
      </w:r>
      <w:proofErr w:type="spellEnd"/>
      <w:r w:rsidRPr="001A6ABA">
        <w:rPr>
          <w:rFonts w:ascii="Times New Roman" w:hAnsi="Times New Roman" w:cs="Times New Roman"/>
          <w:sz w:val="24"/>
          <w:szCs w:val="24"/>
          <w:lang w:eastAsia="hu-HU"/>
        </w:rPr>
        <w:t xml:space="preserve"> és valós idejű rendszerek fejlesztésében. Az architektúra modularitása váratlan előnyt jelenthet a fejlesztők számára, például gyorsabb hibajavításban és csapatmunkában.</w:t>
      </w:r>
    </w:p>
    <w:p w14:paraId="04EBFC12" w14:textId="77777777" w:rsidR="00541C38" w:rsidRDefault="00541C38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13E9AD28" w14:textId="77777777" w:rsidR="00747939" w:rsidRDefault="0074793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58FB6B9" w14:textId="659F39EE" w:rsidR="00B8240F" w:rsidRPr="00B8240F" w:rsidRDefault="00B8240F" w:rsidP="001A6ABA">
      <w:pPr>
        <w:spacing w:line="360" w:lineRule="auto"/>
        <w:ind w:firstLine="170"/>
        <w:jc w:val="both"/>
        <w:rPr>
          <w:rFonts w:ascii="Times New Roman" w:hAnsi="Times New Roman" w:cs="Times New Roman"/>
          <w:i/>
          <w:iCs/>
          <w:sz w:val="24"/>
          <w:szCs w:val="24"/>
          <w:lang w:val="hu-HU" w:eastAsia="hu-HU"/>
        </w:rPr>
      </w:pPr>
    </w:p>
    <w:tbl>
      <w:tblPr>
        <w:tblStyle w:val="Tblzategyszer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1531"/>
        <w:gridCol w:w="1678"/>
        <w:gridCol w:w="1678"/>
        <w:gridCol w:w="1678"/>
      </w:tblGrid>
      <w:tr w:rsidR="00B8240F" w14:paraId="68CB9899" w14:textId="77777777" w:rsidTr="00B34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276A2195" w14:textId="475CC1A7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Jellemző</w:t>
            </w:r>
          </w:p>
        </w:tc>
        <w:tc>
          <w:tcPr>
            <w:tcW w:w="1641" w:type="dxa"/>
          </w:tcPr>
          <w:p w14:paraId="2D972593" w14:textId="1CEA57CD" w:rsidR="00747939" w:rsidRDefault="00747939" w:rsidP="0068082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NestJS</w:t>
            </w:r>
            <w:proofErr w:type="spellEnd"/>
          </w:p>
        </w:tc>
        <w:tc>
          <w:tcPr>
            <w:tcW w:w="1728" w:type="dxa"/>
          </w:tcPr>
          <w:p w14:paraId="1A894714" w14:textId="3C0C684A" w:rsidR="00747939" w:rsidRDefault="00747939" w:rsidP="0068082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Express</w:t>
            </w:r>
          </w:p>
        </w:tc>
        <w:tc>
          <w:tcPr>
            <w:tcW w:w="1728" w:type="dxa"/>
          </w:tcPr>
          <w:p w14:paraId="1F789978" w14:textId="01552CF8" w:rsidR="00747939" w:rsidRDefault="00747939" w:rsidP="0068082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hapi</w:t>
            </w:r>
            <w:proofErr w:type="spellEnd"/>
          </w:p>
        </w:tc>
        <w:tc>
          <w:tcPr>
            <w:tcW w:w="1729" w:type="dxa"/>
          </w:tcPr>
          <w:p w14:paraId="70A443D8" w14:textId="30E8D65D" w:rsidR="00747939" w:rsidRDefault="00747939" w:rsidP="0068082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Fastify</w:t>
            </w:r>
            <w:proofErr w:type="spellEnd"/>
          </w:p>
        </w:tc>
      </w:tr>
      <w:tr w:rsidR="00747939" w14:paraId="1AA28D06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5AA0B68" w14:textId="0C8756D6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Natív programozási nyelv</w:t>
            </w:r>
          </w:p>
        </w:tc>
        <w:tc>
          <w:tcPr>
            <w:tcW w:w="1641" w:type="dxa"/>
          </w:tcPr>
          <w:p w14:paraId="47848F37" w14:textId="44DDA269" w:rsidR="00747939" w:rsidRPr="00747939" w:rsidRDefault="00747939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TypeScript</w:t>
            </w:r>
            <w:proofErr w:type="spellEnd"/>
          </w:p>
        </w:tc>
        <w:tc>
          <w:tcPr>
            <w:tcW w:w="1728" w:type="dxa"/>
          </w:tcPr>
          <w:p w14:paraId="4377032D" w14:textId="52214D86" w:rsidR="00747939" w:rsidRPr="00747939" w:rsidRDefault="00747939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JavaScript</w:t>
            </w:r>
          </w:p>
        </w:tc>
        <w:tc>
          <w:tcPr>
            <w:tcW w:w="1728" w:type="dxa"/>
          </w:tcPr>
          <w:p w14:paraId="47C1B927" w14:textId="620FE0F5" w:rsidR="00747939" w:rsidRPr="00747939" w:rsidRDefault="00747939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JavaScript</w:t>
            </w:r>
          </w:p>
        </w:tc>
        <w:tc>
          <w:tcPr>
            <w:tcW w:w="1729" w:type="dxa"/>
          </w:tcPr>
          <w:p w14:paraId="6DE8E4E8" w14:textId="71D04A2F" w:rsidR="00747939" w:rsidRPr="00747939" w:rsidRDefault="00747939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JavaScript</w:t>
            </w:r>
          </w:p>
        </w:tc>
      </w:tr>
      <w:tr w:rsidR="00B8240F" w14:paraId="6B6A5A89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908D2A7" w14:textId="64219545" w:rsidR="00747939" w:rsidRP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Függőség injektálás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Dependency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Injection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)</w:t>
            </w:r>
          </w:p>
        </w:tc>
        <w:tc>
          <w:tcPr>
            <w:tcW w:w="1641" w:type="dxa"/>
          </w:tcPr>
          <w:p w14:paraId="128648B5" w14:textId="490037F0" w:rsidR="00747939" w:rsidRPr="00B8240F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br/>
            </w:r>
            <w:r w:rsidR="00747939"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beépített</w:t>
            </w:r>
          </w:p>
        </w:tc>
        <w:tc>
          <w:tcPr>
            <w:tcW w:w="1728" w:type="dxa"/>
          </w:tcPr>
          <w:p w14:paraId="449FFAC8" w14:textId="6F16DBA7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külön kell megvalósítani</w:t>
            </w:r>
          </w:p>
        </w:tc>
        <w:tc>
          <w:tcPr>
            <w:tcW w:w="1728" w:type="dxa"/>
          </w:tcPr>
          <w:p w14:paraId="486498E2" w14:textId="793336C6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br/>
            </w:r>
            <w:r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külön kell megvalósítani</w:t>
            </w:r>
          </w:p>
        </w:tc>
        <w:tc>
          <w:tcPr>
            <w:tcW w:w="1729" w:type="dxa"/>
          </w:tcPr>
          <w:p w14:paraId="5649E1DA" w14:textId="31F2799A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br/>
            </w:r>
            <w:r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külön kell megvalósítani</w:t>
            </w:r>
          </w:p>
        </w:tc>
      </w:tr>
      <w:tr w:rsidR="00747939" w14:paraId="37AA2C01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A201AA6" w14:textId="2D0ADA00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Útvonalkezelés</w:t>
            </w:r>
          </w:p>
        </w:tc>
        <w:tc>
          <w:tcPr>
            <w:tcW w:w="1641" w:type="dxa"/>
          </w:tcPr>
          <w:p w14:paraId="6CAB4D42" w14:textId="00283242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02BFDFF5" w14:textId="6B3709CC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15FF5A9A" w14:textId="7B096D66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004379F4" w14:textId="74F61C19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B8240F" w14:paraId="53E327FE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1666FC35" w14:textId="3BD04A4B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Middleware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támogatás</w:t>
            </w:r>
          </w:p>
        </w:tc>
        <w:tc>
          <w:tcPr>
            <w:tcW w:w="1641" w:type="dxa"/>
          </w:tcPr>
          <w:p w14:paraId="07E636F4" w14:textId="5B5BF8E3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25D6DCE0" w14:textId="1FC23849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3EE433A0" w14:textId="0D865D2D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539D4815" w14:textId="189FFF8E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747939" w14:paraId="6BFCA40B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4C82175C" w14:textId="7B534DD0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Hibakezelés</w:t>
            </w:r>
          </w:p>
        </w:tc>
        <w:tc>
          <w:tcPr>
            <w:tcW w:w="1641" w:type="dxa"/>
          </w:tcPr>
          <w:p w14:paraId="35C70754" w14:textId="67AC3A37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2F70F25D" w14:textId="0532B609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1B0EB341" w14:textId="16389DB0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1DFF7372" w14:textId="7B1A7FAB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B8240F" w14:paraId="39492D6F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562E2CB6" w14:textId="35ADE215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Tesztelés</w:t>
            </w:r>
          </w:p>
        </w:tc>
        <w:tc>
          <w:tcPr>
            <w:tcW w:w="1641" w:type="dxa"/>
          </w:tcPr>
          <w:p w14:paraId="44761F8E" w14:textId="1B6C974D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Igen- rengeteg beépített eszközzel</w:t>
            </w:r>
          </w:p>
        </w:tc>
        <w:tc>
          <w:tcPr>
            <w:tcW w:w="1728" w:type="dxa"/>
          </w:tcPr>
          <w:p w14:paraId="02A55179" w14:textId="2FF52556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1B333BFE" w14:textId="7C752021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17913920" w14:textId="34B89B20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747939" w14:paraId="3D99710A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4760C6A1" w14:textId="555943F3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GraphQL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támogatás</w:t>
            </w:r>
          </w:p>
        </w:tc>
        <w:tc>
          <w:tcPr>
            <w:tcW w:w="1641" w:type="dxa"/>
          </w:tcPr>
          <w:p w14:paraId="66B0D704" w14:textId="4CB042CF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 – rengeteg beépített eszközzel</w:t>
            </w:r>
          </w:p>
        </w:tc>
        <w:tc>
          <w:tcPr>
            <w:tcW w:w="1728" w:type="dxa"/>
          </w:tcPr>
          <w:p w14:paraId="2935AE10" w14:textId="20FFD3CC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0B636E16" w14:textId="573B9C77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00830668" w14:textId="038F1542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B8240F" w14:paraId="7C65B853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42925B62" w14:textId="5A3F9C25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Mikroszervíz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támogatás</w:t>
            </w:r>
          </w:p>
        </w:tc>
        <w:tc>
          <w:tcPr>
            <w:tcW w:w="1641" w:type="dxa"/>
          </w:tcPr>
          <w:p w14:paraId="03C8A03D" w14:textId="38391091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 – rengetek beépített eszközzel</w:t>
            </w:r>
          </w:p>
        </w:tc>
        <w:tc>
          <w:tcPr>
            <w:tcW w:w="1728" w:type="dxa"/>
          </w:tcPr>
          <w:p w14:paraId="42B7EB46" w14:textId="003D49FF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24C9AF3A" w14:textId="7F141C3C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685412E5" w14:textId="6347540B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747939" w14:paraId="16D2EB91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55D3FE3" w14:textId="74E21715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Közösség</w:t>
            </w:r>
          </w:p>
        </w:tc>
        <w:tc>
          <w:tcPr>
            <w:tcW w:w="1641" w:type="dxa"/>
          </w:tcPr>
          <w:p w14:paraId="4568CB7E" w14:textId="759AFFEF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Nagy és aktív</w:t>
            </w:r>
          </w:p>
        </w:tc>
        <w:tc>
          <w:tcPr>
            <w:tcW w:w="1728" w:type="dxa"/>
          </w:tcPr>
          <w:p w14:paraId="60538D6B" w14:textId="017A4A72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Aktív</w:t>
            </w:r>
          </w:p>
        </w:tc>
        <w:tc>
          <w:tcPr>
            <w:tcW w:w="1728" w:type="dxa"/>
          </w:tcPr>
          <w:p w14:paraId="00652A40" w14:textId="6F4A1C24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Aktív</w:t>
            </w:r>
          </w:p>
        </w:tc>
        <w:tc>
          <w:tcPr>
            <w:tcW w:w="1729" w:type="dxa"/>
          </w:tcPr>
          <w:p w14:paraId="44128DB3" w14:textId="05A3D9CA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Aktív</w:t>
            </w:r>
          </w:p>
        </w:tc>
      </w:tr>
      <w:tr w:rsidR="00B8240F" w14:paraId="6C6114B3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34A3CBE1" w14:textId="403DE3E0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Dokumentáció</w:t>
            </w:r>
          </w:p>
        </w:tc>
        <w:tc>
          <w:tcPr>
            <w:tcW w:w="1641" w:type="dxa"/>
          </w:tcPr>
          <w:p w14:paraId="0AD1450B" w14:textId="2D463513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Kiváló</w:t>
            </w:r>
          </w:p>
        </w:tc>
        <w:tc>
          <w:tcPr>
            <w:tcW w:w="1728" w:type="dxa"/>
          </w:tcPr>
          <w:p w14:paraId="1952635B" w14:textId="419238BE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8" w:type="dxa"/>
          </w:tcPr>
          <w:p w14:paraId="08BA61EB" w14:textId="54A4D962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9" w:type="dxa"/>
          </w:tcPr>
          <w:p w14:paraId="714B2F43" w14:textId="1E6AC072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  <w:tr w:rsidR="00747939" w14:paraId="59FD62DE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363FE80" w14:textId="550D17D6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Teljesítmény</w:t>
            </w:r>
          </w:p>
        </w:tc>
        <w:tc>
          <w:tcPr>
            <w:tcW w:w="1641" w:type="dxa"/>
          </w:tcPr>
          <w:p w14:paraId="0E276EDC" w14:textId="26D02800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Kiváló</w:t>
            </w:r>
          </w:p>
        </w:tc>
        <w:tc>
          <w:tcPr>
            <w:tcW w:w="1728" w:type="dxa"/>
          </w:tcPr>
          <w:p w14:paraId="19D4B927" w14:textId="12D1FD43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Nem rossz</w:t>
            </w:r>
          </w:p>
        </w:tc>
        <w:tc>
          <w:tcPr>
            <w:tcW w:w="1728" w:type="dxa"/>
          </w:tcPr>
          <w:p w14:paraId="10CFCEBC" w14:textId="66251A93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9" w:type="dxa"/>
          </w:tcPr>
          <w:p w14:paraId="0F3AB34E" w14:textId="224F97F1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  <w:tr w:rsidR="00B8240F" w14:paraId="23D6C60F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8C6CCF1" w14:textId="69136D24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Skálázhatóság</w:t>
            </w:r>
          </w:p>
        </w:tc>
        <w:tc>
          <w:tcPr>
            <w:tcW w:w="1641" w:type="dxa"/>
          </w:tcPr>
          <w:p w14:paraId="2DB121C7" w14:textId="40D0FC36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Kiváló</w:t>
            </w:r>
          </w:p>
        </w:tc>
        <w:tc>
          <w:tcPr>
            <w:tcW w:w="1728" w:type="dxa"/>
          </w:tcPr>
          <w:p w14:paraId="7F699C2A" w14:textId="4056DB07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8" w:type="dxa"/>
          </w:tcPr>
          <w:p w14:paraId="11990566" w14:textId="0971D3AA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9" w:type="dxa"/>
          </w:tcPr>
          <w:p w14:paraId="3670E38F" w14:textId="01EA7D6E" w:rsidR="00747939" w:rsidRPr="00747939" w:rsidRDefault="00B8240F" w:rsidP="006808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  <w:tr w:rsidR="00747939" w14:paraId="7FD5A762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0178F084" w14:textId="06B0E8B6" w:rsidR="00747939" w:rsidRDefault="00747939" w:rsidP="006808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Karbantarthatóság</w:t>
            </w:r>
          </w:p>
        </w:tc>
        <w:tc>
          <w:tcPr>
            <w:tcW w:w="1641" w:type="dxa"/>
          </w:tcPr>
          <w:p w14:paraId="17AF9ADF" w14:textId="2D980109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8" w:type="dxa"/>
          </w:tcPr>
          <w:p w14:paraId="46D52937" w14:textId="16C64B89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Nem rossz</w:t>
            </w:r>
          </w:p>
        </w:tc>
        <w:tc>
          <w:tcPr>
            <w:tcW w:w="1728" w:type="dxa"/>
          </w:tcPr>
          <w:p w14:paraId="7A9AFDE7" w14:textId="1FBE62C9" w:rsidR="00747939" w:rsidRPr="00747939" w:rsidRDefault="00B8240F" w:rsidP="006808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9" w:type="dxa"/>
          </w:tcPr>
          <w:p w14:paraId="270B840D" w14:textId="724F6086" w:rsidR="00747939" w:rsidRPr="00747939" w:rsidRDefault="00B8240F" w:rsidP="00680827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</w:tbl>
    <w:p w14:paraId="61FCDD7A" w14:textId="316380A1" w:rsidR="00747939" w:rsidRDefault="00410D4F" w:rsidP="00680827">
      <w:pPr>
        <w:pStyle w:val="Kpalrs"/>
        <w:ind w:firstLine="170"/>
        <w:jc w:val="center"/>
        <w:rPr>
          <w:rFonts w:ascii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sz w:val="24"/>
          <w:szCs w:val="24"/>
          <w:lang w:val="hu-HU" w:eastAsia="hu-H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hu-HU" w:eastAsia="hu-HU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  <w:lang w:val="hu-HU" w:eastAsia="hu-HU"/>
        </w:rPr>
        <w:fldChar w:fldCharType="separate"/>
      </w:r>
      <w:bookmarkStart w:id="18" w:name="_Toc194697688"/>
      <w:r w:rsidR="00AF5158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t>1</w:t>
      </w:r>
      <w:r>
        <w:rPr>
          <w:rFonts w:ascii="Times New Roman" w:hAnsi="Times New Roman" w:cs="Times New Roman"/>
          <w:sz w:val="24"/>
          <w:szCs w:val="24"/>
          <w:lang w:val="hu-HU" w:eastAsia="hu-HU"/>
        </w:rPr>
        <w:fldChar w:fldCharType="end"/>
      </w:r>
      <w:r>
        <w:t xml:space="preserve">. ábra </w:t>
      </w:r>
      <w:r w:rsidRPr="00F40B34">
        <w:t>Összehasonlítás más Node.js keretrendszerekkel</w:t>
      </w:r>
      <w:bookmarkEnd w:id="18"/>
    </w:p>
    <w:p w14:paraId="517477CA" w14:textId="75B491CB" w:rsidR="00E33CE8" w:rsidRPr="00ED7403" w:rsidRDefault="00410D4F" w:rsidP="001A6ABA">
      <w:pPr>
        <w:spacing w:line="360" w:lineRule="auto"/>
        <w:ind w:firstLine="170"/>
        <w:jc w:val="both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BCCCB" wp14:editId="7C75DE70">
                <wp:simplePos x="0" y="0"/>
                <wp:positionH relativeFrom="column">
                  <wp:posOffset>1446530</wp:posOffset>
                </wp:positionH>
                <wp:positionV relativeFrom="paragraph">
                  <wp:posOffset>3920490</wp:posOffset>
                </wp:positionV>
                <wp:extent cx="2838450" cy="635"/>
                <wp:effectExtent l="0" t="0" r="0" b="0"/>
                <wp:wrapTopAndBottom/>
                <wp:docPr id="139338881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99D09" w14:textId="78572537" w:rsidR="000378EE" w:rsidRPr="005D57FF" w:rsidRDefault="000378EE" w:rsidP="00410D4F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bookmarkStart w:id="19" w:name="_Toc194697689"/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C76183">
                              <w:t>A NestJS alap architektúrája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EBCCCB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13.9pt;margin-top:308.7pt;width:223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" stroked="f">
                <v:textbox style="mso-fit-shape-to-text:t" inset="0,0,0,0">
                  <w:txbxContent>
                    <w:p w14:paraId="4FA99D09" w14:textId="78572537" w:rsidR="000378EE" w:rsidRPr="005D57FF" w:rsidRDefault="000378EE" w:rsidP="00410D4F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fldChar w:fldCharType="separate"/>
                      </w:r>
                      <w:bookmarkStart w:id="21" w:name="_Toc194697689"/>
                      <w:r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C76183">
                        <w:t>A NestJS alap architektúrája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4190" w:rsidRPr="00714190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59264" behindDoc="0" locked="0" layoutInCell="1" allowOverlap="1" wp14:anchorId="4CCF0F0D" wp14:editId="5CDA459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38450" cy="3863340"/>
            <wp:effectExtent l="0" t="0" r="0" b="3810"/>
            <wp:wrapTopAndBottom/>
            <wp:docPr id="37677580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8CDFD9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1933138E" w14:textId="1C5B7071" w:rsidR="00E33CE8" w:rsidRDefault="00E33CE8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proofErr w:type="spellStart"/>
      <w:r w:rsidRPr="00E33CE8">
        <w:rPr>
          <w:rFonts w:ascii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</w:p>
    <w:p w14:paraId="7AF5651B" w14:textId="77777777" w:rsidR="00E1192E" w:rsidRDefault="00E1192E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1B244A04" w14:textId="133F5A60" w:rsidR="00E33CE8" w:rsidRDefault="00E33CE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Egy olyan környezetben, ahol a JavaScript uralja a szerveroldali fejlesztést, a </w:t>
      </w:r>
      <w:proofErr w:type="spellStart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különleges előnyt biztosít alapos típusellenőrzésével és objektumorientált lehetőségeivel. Ez a rész arra világít rá, hogy miért nem csupán hasznos, hanem szinte nélkülözhetetlen választás a </w:t>
      </w:r>
      <w:proofErr w:type="spellStart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ha a </w:t>
      </w:r>
      <w:proofErr w:type="spellStart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-szel dolgozunk.</w:t>
      </w:r>
    </w:p>
    <w:p w14:paraId="007AC98E" w14:textId="0192F44D" w:rsidR="00E33CE8" w:rsidRDefault="00E33CE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DB2EBC9" w14:textId="052C2B13" w:rsidR="00E33CE8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 xml:space="preserve">Miért éppen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?</w:t>
      </w:r>
    </w:p>
    <w:p w14:paraId="1B333D4E" w14:textId="7A55E31F" w:rsidR="00D83189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JavaScript, bár széles körben elterjedt és sokoldalú, nem nyújt teljes megoldást a típusbiztonság és az öndokumentáló kód terén.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amely a JavaScript egy kiterjesztett változata, a Microsoft fejlesztésében született meg ezeknek a hiányosságoknak a kiküszöbölésére. Ha egy szerveroldali keretrendszer, például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kontextusában használjuk,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előnyei még inkább kiemelkednek.</w:t>
      </w:r>
    </w:p>
    <w:p w14:paraId="4BF7193E" w14:textId="61903876" w:rsidR="00D83189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C60834F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</w:p>
    <w:p w14:paraId="424B7DF0" w14:textId="6B746C02" w:rsidR="00714190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 xml:space="preserve">Mit kínál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?</w:t>
      </w:r>
    </w:p>
    <w:p w14:paraId="0F741E8F" w14:textId="646437A2" w:rsidR="00D83189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statikus típuskezelést hoz a JavaScript világába, lehetővé téve az adattípusok meghatározását már a fordítási időben. Ez számos fontos előnnyel jár:</w:t>
      </w:r>
    </w:p>
    <w:p w14:paraId="69374578" w14:textId="77777777" w:rsidR="00D83189" w:rsidRPr="00D83189" w:rsidRDefault="00D83189" w:rsidP="001A6ABA">
      <w:pPr>
        <w:pStyle w:val="Listaszerbekezds"/>
        <w:numPr>
          <w:ilvl w:val="0"/>
          <w:numId w:val="44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Hibacsökkentés</w:t>
      </w: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típusokkal kapcsolatos hibák fordítási időben történő kiszűrése rengeteg hibakeresési időt takarít meg, és megelőzheti a rendszer esetleges meghibásodásait.</w:t>
      </w:r>
    </w:p>
    <w:p w14:paraId="41BC83F3" w14:textId="77777777" w:rsidR="00D83189" w:rsidRPr="00D83189" w:rsidRDefault="00D83189" w:rsidP="001A6ABA">
      <w:pPr>
        <w:pStyle w:val="Listaszerbekezds"/>
        <w:numPr>
          <w:ilvl w:val="0"/>
          <w:numId w:val="44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Kódminőség</w:t>
      </w: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statikus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típusozás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gyakran olvashatóbbá és öndokumentálóvá teszi a kódot, így a csapat tagjai könnyebben értik meg a kódalap tartalmát.</w:t>
      </w:r>
    </w:p>
    <w:p w14:paraId="7F97BF22" w14:textId="33A4516C" w:rsidR="00D83189" w:rsidRDefault="00D83189" w:rsidP="001A6ABA">
      <w:pPr>
        <w:pStyle w:val="Listaszerbekezds"/>
        <w:numPr>
          <w:ilvl w:val="0"/>
          <w:numId w:val="44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IDE-támogatás</w:t>
      </w: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modern fejlesztőkörnyezetek (IDE-k) jobb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IntelliSense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automatikus kiegészítési funkciókat kínálnak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használatakor, ami gyorsabbá és hatékonyabbá teszi a fejlesztést.</w:t>
      </w:r>
    </w:p>
    <w:p w14:paraId="41D47121" w14:textId="724011D4" w:rsidR="00D83189" w:rsidRDefault="00ED7403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0288" behindDoc="1" locked="0" layoutInCell="1" allowOverlap="1" wp14:anchorId="6E122C68" wp14:editId="06A205F1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4514850" cy="2342960"/>
            <wp:effectExtent l="0" t="0" r="0" b="635"/>
            <wp:wrapThrough wrapText="bothSides">
              <wp:wrapPolygon edited="0">
                <wp:start x="0" y="0"/>
                <wp:lineTo x="0" y="21430"/>
                <wp:lineTo x="21509" y="21430"/>
                <wp:lineTo x="21509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4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98EED" w14:textId="25255AA9" w:rsidR="00D83189" w:rsidRPr="00D83189" w:rsidRDefault="00D8318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359A5C8" w14:textId="77777777" w:rsidR="00D83189" w:rsidRP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32"/>
          <w:szCs w:val="32"/>
          <w:lang w:val="hu-HU" w:eastAsia="hu-HU"/>
        </w:rPr>
      </w:pPr>
    </w:p>
    <w:p w14:paraId="47131747" w14:textId="1823ABC8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C5665FD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4DAA052E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AFE8268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3D82A6D4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34DC7504" w14:textId="1EF8E6C2" w:rsidR="00D83189" w:rsidRDefault="00ED7403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AA20A" wp14:editId="38E05185">
                <wp:simplePos x="0" y="0"/>
                <wp:positionH relativeFrom="margin">
                  <wp:align>center</wp:align>
                </wp:positionH>
                <wp:positionV relativeFrom="paragraph">
                  <wp:posOffset>235585</wp:posOffset>
                </wp:positionV>
                <wp:extent cx="4514850" cy="635"/>
                <wp:effectExtent l="0" t="0" r="0" b="8255"/>
                <wp:wrapThrough wrapText="bothSides">
                  <wp:wrapPolygon edited="0">
                    <wp:start x="0" y="0"/>
                    <wp:lineTo x="0" y="21102"/>
                    <wp:lineTo x="21509" y="21102"/>
                    <wp:lineTo x="21509" y="0"/>
                    <wp:lineTo x="0" y="0"/>
                  </wp:wrapPolygon>
                </wp:wrapThrough>
                <wp:docPr id="180764662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08650" w14:textId="618513E0" w:rsidR="000378EE" w:rsidRPr="006F6688" w:rsidRDefault="000378EE" w:rsidP="00410D4F">
                            <w:pPr>
                              <w:pStyle w:val="Kpalrs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bookmarkStart w:id="20" w:name="_Toc194697690"/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522057">
                              <w:t>Diagram a TypeScript sima JavaScript-be való fordításáról és a típus-ellenőrzési folyamatáról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AA20A" id="_x0000_s1027" type="#_x0000_t202" style="position:absolute;left:0;text-align:left;margin-left:0;margin-top:18.55pt;width:355.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" stroked="f">
                <v:textbox style="mso-fit-shape-to-text:t" inset="0,0,0,0">
                  <w:txbxContent>
                    <w:p w14:paraId="59908650" w14:textId="618513E0" w:rsidR="000378EE" w:rsidRPr="006F6688" w:rsidRDefault="000378EE" w:rsidP="00410D4F">
                      <w:pPr>
                        <w:pStyle w:val="Kpalrs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separate"/>
                      </w:r>
                      <w:bookmarkStart w:id="23" w:name="_Toc194697690"/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t>3</w: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522057">
                        <w:t xml:space="preserve">Diagram a </w:t>
                      </w:r>
                      <w:r w:rsidRPr="00522057">
                        <w:t>TypeScript sima JavaScript-be való fordításáról és a típus-ellenőrzési folyamatáról</w:t>
                      </w:r>
                      <w:bookmarkEnd w:id="23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2E50CAA" w14:textId="77777777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2AAEA113" w14:textId="416FBAAB" w:rsidR="00D83189" w:rsidRPr="00D83189" w:rsidRDefault="00D83189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/</w:t>
      </w:r>
      <w:r w:rsidR="004B65AA">
        <w:rPr>
          <w:rFonts w:ascii="Courier New" w:eastAsia="Times New Roman" w:hAnsi="Courier New" w:cs="Courier New"/>
          <w:sz w:val="24"/>
          <w:szCs w:val="24"/>
          <w:lang w:val="hu-HU" w:eastAsia="hu-HU"/>
        </w:rPr>
        <w:t>/</w:t>
      </w: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javascript</w:t>
      </w:r>
      <w:proofErr w:type="spell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code</w:t>
      </w:r>
      <w:proofErr w:type="spellEnd"/>
    </w:p>
    <w:p w14:paraId="08661B4A" w14:textId="77777777" w:rsidR="00D83189" w:rsidRPr="00D83189" w:rsidRDefault="00D83189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function</w:t>
      </w:r>
      <w:proofErr w:type="spell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gram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add(</w:t>
      </w:r>
      <w:proofErr w:type="gram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a, b) {</w:t>
      </w:r>
    </w:p>
    <w:p w14:paraId="5031A100" w14:textId="77777777" w:rsidR="00D83189" w:rsidRPr="00D83189" w:rsidRDefault="00D83189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</w:t>
      </w: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return</w:t>
      </w:r>
      <w:proofErr w:type="spell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a + b;</w:t>
      </w:r>
    </w:p>
    <w:p w14:paraId="1AFA62E8" w14:textId="77777777" w:rsidR="00D83189" w:rsidRPr="00D83189" w:rsidRDefault="00D83189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}</w:t>
      </w:r>
    </w:p>
    <w:p w14:paraId="0200D144" w14:textId="7468DB5E" w:rsidR="00ED7403" w:rsidRPr="00D83189" w:rsidRDefault="00D83189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gram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console.log(add(</w:t>
      </w:r>
      <w:proofErr w:type="gram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5, "10")</w:t>
      </w:r>
      <w:proofErr w:type="gram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);  /</w:t>
      </w:r>
      <w:proofErr w:type="gram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/ Output: 510</w:t>
      </w:r>
    </w:p>
    <w:p w14:paraId="25563054" w14:textId="10A4268C" w:rsidR="00D83189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Ez a JavaScript kód egy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>buggot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 tartalmaz, mivel egy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>strin</w:t>
      </w:r>
      <w:r w:rsidR="001C58A2">
        <w:rPr>
          <w:rFonts w:ascii="Times New Roman" w:hAnsi="Times New Roman" w:cs="Times New Roman"/>
          <w:i/>
          <w:sz w:val="24"/>
          <w:szCs w:val="24"/>
          <w:lang w:val="hu-HU" w:eastAsia="hu-HU"/>
        </w:rPr>
        <w:t>g</w:t>
      </w:r>
      <w:proofErr w:type="spellEnd"/>
      <w:r w:rsidR="001C58A2">
        <w:rPr>
          <w:rFonts w:ascii="Times New Roman" w:hAnsi="Times New Roman" w:cs="Times New Roman"/>
          <w:i/>
          <w:sz w:val="24"/>
          <w:szCs w:val="24"/>
          <w:lang w:val="hu-HU" w:eastAsia="hu-HU"/>
        </w:rPr>
        <w:t>-es értéket akar összeadni egy numerikus értékkel.</w:t>
      </w:r>
    </w:p>
    <w:p w14:paraId="26DB8F25" w14:textId="77777777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678A24F" w14:textId="77777777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5671E60" w14:textId="77777777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4ADEB408" w14:textId="77777777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AA14F8A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//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code</w:t>
      </w:r>
      <w:proofErr w:type="spellEnd"/>
    </w:p>
    <w:p w14:paraId="39752D56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function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gram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add(</w:t>
      </w:r>
      <w:proofErr w:type="gram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a: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, b: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):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{</w:t>
      </w:r>
    </w:p>
    <w:p w14:paraId="5F590BAA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return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a + b;</w:t>
      </w:r>
    </w:p>
    <w:p w14:paraId="76216746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}</w:t>
      </w:r>
    </w:p>
    <w:p w14:paraId="7A83E58F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gram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console.log(add(</w:t>
      </w:r>
      <w:proofErr w:type="gram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5, "10")</w:t>
      </w:r>
      <w:proofErr w:type="gram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);  /</w:t>
      </w:r>
      <w:proofErr w:type="gram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/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Error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: Argument of type</w:t>
      </w:r>
    </w:p>
    <w:p w14:paraId="310A85FA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                          // '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string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' is not assignable</w:t>
      </w:r>
    </w:p>
    <w:p w14:paraId="7BC2985D" w14:textId="77777777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                            //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to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parameter of type</w:t>
      </w:r>
    </w:p>
    <w:p w14:paraId="735C321A" w14:textId="212EC0A1" w:rsid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                          // '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'.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br/>
      </w:r>
    </w:p>
    <w:p w14:paraId="137005E9" w14:textId="4B9F7AF5" w:rsidR="001C58A2" w:rsidRPr="001C58A2" w:rsidRDefault="001C58A2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!! </w:t>
      </w: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Figyelje meg, hogyan észleli a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a típuseltérést a fordítási időben, csökkentve annak esélyét, hogy a hibák bekerüljenek az éles kódba.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</w:p>
    <w:p w14:paraId="0335D34C" w14:textId="655E2560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Ez pedig a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>TypeScript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 kód, ami megoldja a problémánkat.</w:t>
      </w:r>
    </w:p>
    <w:p w14:paraId="67CCCEAE" w14:textId="3721DE40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</w:p>
    <w:p w14:paraId="29580C73" w14:textId="6F36FD85" w:rsidR="001C58A2" w:rsidRDefault="001C58A2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és a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>NestJS</w:t>
      </w:r>
      <w:proofErr w:type="spellEnd"/>
      <w:r w:rsidR="009A45BC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 </w:t>
      </w:r>
      <w:r w:rsidR="009A45BC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–</w:t>
      </w:r>
      <w:proofErr w:type="gramEnd"/>
      <w:r w:rsidR="009A45BC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>a tökéletes harmónia</w:t>
      </w:r>
    </w:p>
    <w:p w14:paraId="3D1961E1" w14:textId="77777777" w:rsidR="001C58A2" w:rsidRPr="001C58A2" w:rsidRDefault="001C58A2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funkciói tökéletesen illeszkednek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alapelveihez. Íme, hogyan:</w:t>
      </w:r>
    </w:p>
    <w:p w14:paraId="11CCD8FF" w14:textId="77777777" w:rsidR="001C58A2" w:rsidRPr="001C58A2" w:rsidRDefault="001C58A2" w:rsidP="001A6ABA">
      <w:pPr>
        <w:numPr>
          <w:ilvl w:val="0"/>
          <w:numId w:val="45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Dekorátorok</w:t>
      </w: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egyaránt használ dekorátorokat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metadatok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tükrözésére, ami tisztább és rendezettebb kódot eredményez.</w:t>
      </w:r>
    </w:p>
    <w:p w14:paraId="7AAD6375" w14:textId="77777777" w:rsidR="001C58A2" w:rsidRPr="001C58A2" w:rsidRDefault="001C58A2" w:rsidP="001A6ABA">
      <w:pPr>
        <w:numPr>
          <w:ilvl w:val="0"/>
          <w:numId w:val="45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Erős típusosság</w:t>
      </w: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Ez biztosítja, hogy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vezérlők, szolgáltatások és egyéb osztályok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robusztusak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könnyen karbantarthatók legyenek.</w:t>
      </w:r>
    </w:p>
    <w:p w14:paraId="68CD81E1" w14:textId="3334B6A5" w:rsidR="001C58A2" w:rsidRDefault="001C58A2" w:rsidP="001A6ABA">
      <w:pPr>
        <w:numPr>
          <w:ilvl w:val="0"/>
          <w:numId w:val="45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Modularitás</w:t>
      </w: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névtere és modulrendszere segít a kód szervezésében, így skálázhatóvá téve azt, ami összhangban van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moduláris architektúrájával.</w:t>
      </w:r>
    </w:p>
    <w:p w14:paraId="084F98E8" w14:textId="70A9C243" w:rsidR="00E1192E" w:rsidRDefault="00E1192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B8E7735" w14:textId="637FF143" w:rsidR="00E1192E" w:rsidRDefault="00E1192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E577C58" w14:textId="3D4A101D" w:rsidR="00E1192E" w:rsidRDefault="00E1192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D5901B3" w14:textId="77777777" w:rsidR="00E1192E" w:rsidRDefault="00E1192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FF82D69" w14:textId="2BA8C35D" w:rsidR="009A45BC" w:rsidRDefault="009A45BC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lastRenderedPageBreak/>
        <w:t xml:space="preserve">Kódrészlet –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NestJs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-tel</w:t>
      </w:r>
    </w:p>
    <w:p w14:paraId="6B2BCEF2" w14:textId="60D0BD92" w:rsidR="009A45BC" w:rsidRDefault="009A45BC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 xml:space="preserve">Íme egy részlet egy egyszerű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>NestJs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 xml:space="preserve"> service-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>ről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>:</w:t>
      </w:r>
    </w:p>
    <w:p w14:paraId="3FA051BD" w14:textId="5C4A5C31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//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typescript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>kód</w:t>
      </w:r>
    </w:p>
    <w:p w14:paraId="046C886B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import </w:t>
      </w:r>
      <w:proofErr w:type="gram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{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Injectable</w:t>
      </w:r>
      <w:proofErr w:type="spellEnd"/>
      <w:proofErr w:type="gram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}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from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'@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nestjs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/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common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';</w:t>
      </w:r>
    </w:p>
    <w:p w14:paraId="52BA32A8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@</w:t>
      </w:r>
      <w:proofErr w:type="gram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Injectable(</w:t>
      </w:r>
      <w:proofErr w:type="gram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)</w:t>
      </w:r>
    </w:p>
    <w:p w14:paraId="4C36434D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export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class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AppService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{</w:t>
      </w:r>
    </w:p>
    <w:p w14:paraId="58C0CCDE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</w:t>
      </w:r>
      <w:proofErr w:type="spellStart"/>
      <w:proofErr w:type="gram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getData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(</w:t>
      </w:r>
      <w:proofErr w:type="gram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):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string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{</w:t>
      </w:r>
    </w:p>
    <w:p w14:paraId="77805010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  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return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'Hello,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NestJS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!';</w:t>
      </w:r>
    </w:p>
    <w:p w14:paraId="108C79D7" w14:textId="7777777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}</w:t>
      </w:r>
    </w:p>
    <w:p w14:paraId="60B66C6C" w14:textId="516A59E7" w:rsidR="009A45BC" w:rsidRPr="009A45BC" w:rsidRDefault="009A45BC" w:rsidP="001A6ABA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170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}</w:t>
      </w:r>
    </w:p>
    <w:p w14:paraId="2A8A259D" w14:textId="77777777" w:rsidR="00892FB8" w:rsidRPr="00892FB8" w:rsidRDefault="00892FB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Ebben a kódrészletben az </w:t>
      </w:r>
      <w:r w:rsidRPr="00892FB8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@</w:t>
      </w:r>
      <w:proofErr w:type="gramStart"/>
      <w:r w:rsidRPr="00892FB8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Injectable(</w:t>
      </w:r>
      <w:proofErr w:type="gramEnd"/>
      <w:r w:rsidRPr="00892FB8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)</w:t>
      </w:r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dekorátor és </w:t>
      </w:r>
      <w:proofErr w:type="gram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r w:rsidRPr="00892FB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:</w:t>
      </w:r>
      <w:proofErr w:type="gramEnd"/>
      <w:r w:rsidRPr="00892FB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</w:t>
      </w:r>
      <w:proofErr w:type="spellStart"/>
      <w:r w:rsidRPr="00892FB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string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visszatérési típus mind példái annak, hogyan segíti elő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fejlesztést.</w:t>
      </w:r>
    </w:p>
    <w:p w14:paraId="10D1C9A3" w14:textId="77777777" w:rsidR="00892FB8" w:rsidRPr="00892FB8" w:rsidRDefault="00892FB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integrálásával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olyan fejlesztési környezetet kínál, amely robusztus, hatékony, és kevésbé hajlamos a hibákra.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statikus típusellenőrzése, fejlettebb IDE támogatása és a modern programozási paradigmákkal való kompatibilitása mind elengedhetetlen részei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ökoszisztémának.</w:t>
      </w:r>
    </w:p>
    <w:p w14:paraId="13F17BE8" w14:textId="322B2E1A" w:rsidR="001A6ABA" w:rsidRDefault="001A6ABA" w:rsidP="001A6ABA">
      <w:pPr>
        <w:ind w:firstLine="170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br w:type="page"/>
      </w:r>
    </w:p>
    <w:p w14:paraId="3D94657A" w14:textId="77777777" w:rsidR="001A6ABA" w:rsidRDefault="001A6ABA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2A0CE47C" w14:textId="7751123F" w:rsidR="00892FB8" w:rsidRDefault="00892FB8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proofErr w:type="spellStart"/>
      <w:r w:rsidRPr="00892FB8">
        <w:rPr>
          <w:rFonts w:ascii="Times New Roman" w:hAnsi="Times New Roman" w:cs="Times New Roman"/>
          <w:b/>
          <w:sz w:val="32"/>
          <w:szCs w:val="32"/>
          <w:lang w:val="hu-HU" w:eastAsia="hu-HU"/>
        </w:rPr>
        <w:t>SQLite</w:t>
      </w:r>
      <w:proofErr w:type="spellEnd"/>
      <w:r w:rsidRPr="00892FB8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adatbázis</w:t>
      </w:r>
      <w:r w:rsidR="00432F1D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</w:t>
      </w:r>
      <w:r w:rsidR="00432F1D" w:rsidRPr="00432F1D">
        <w:rPr>
          <w:rFonts w:ascii="Times New Roman" w:hAnsi="Times New Roman" w:cs="Times New Roman"/>
          <w:b/>
          <w:i/>
          <w:sz w:val="32"/>
          <w:szCs w:val="32"/>
          <w:lang w:val="hu-HU" w:eastAsia="hu-HU"/>
        </w:rPr>
        <w:t>[3]</w:t>
      </w:r>
    </w:p>
    <w:p w14:paraId="362F6D64" w14:textId="77777777" w:rsidR="00892FB8" w:rsidRPr="00892FB8" w:rsidRDefault="00892FB8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50FAB2DF" w14:textId="0A2E3751" w:rsidR="00541C38" w:rsidRDefault="00D83189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sz w:val="24"/>
          <w:szCs w:val="24"/>
          <w:lang w:val="hu-HU" w:eastAsia="hu-HU"/>
        </w:rPr>
        <w:t xml:space="preserve">Az </w:t>
      </w:r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 xml:space="preserve">adatbáziskezeléshez </w:t>
      </w:r>
      <w:proofErr w:type="spellStart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SQLite</w:t>
      </w:r>
      <w:proofErr w:type="spellEnd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 xml:space="preserve">-ot alkalmaztunk, mivel a fejlesztési és tesztelési fázis során egy könnyen telepíthető, konfigurálható és fájl-alapú relációs adatbázisra volt szükség. Az </w:t>
      </w:r>
      <w:proofErr w:type="spellStart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SQLite</w:t>
      </w:r>
      <w:proofErr w:type="spellEnd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 xml:space="preserve"> előnye, hogy nem igényel külön adatbázis-szervert, így egyszerűen integrálható és gyorsan beállítható egy prototípus vagy kisebb projektek számára. A későbbi skálázás során szükség esetén egy robusztusabb adatbázis-kezelőre, például </w:t>
      </w:r>
      <w:proofErr w:type="spellStart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PostgreSQL</w:t>
      </w:r>
      <w:proofErr w:type="spellEnd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-re lehet áttérni anélkül, hogy jelentős változtatásokat kellene végezni az alkalmazás kódbázisán.</w:t>
      </w:r>
    </w:p>
    <w:p w14:paraId="0283E45D" w14:textId="77777777" w:rsidR="003A0DED" w:rsidRDefault="003A0DED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6C19E3E2" w14:textId="77777777" w:rsidR="003A0DED" w:rsidRDefault="003A0DED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3A0DED">
        <w:rPr>
          <w:rFonts w:ascii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3A0DED">
        <w:rPr>
          <w:rFonts w:ascii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Pr="003A0DED">
        <w:rPr>
          <w:rFonts w:ascii="Times New Roman" w:hAnsi="Times New Roman" w:cs="Times New Roman"/>
          <w:sz w:val="24"/>
          <w:szCs w:val="24"/>
          <w:lang w:eastAsia="hu-HU"/>
        </w:rPr>
        <w:t xml:space="preserve"> egy beágyazott adatbázis. Nem egy önálló folyamatként fut, hanem az általa kiszolgált alkalmazás folyamatterében, annak szerves részeként működik. A forráskódja közvetlenül beépül a fogadó alkalmazásba, így a külső szemlélő számára láthatatlan marad, hogy az adott program egy relációs adatbázis-kezelő rendszert (RDBMS) tartalmaz. A program egyszerűen végzi a feladatát és kezeli az adatait anélkül, hogy külön figyelmet fordítana arra, hogyan is teszi ezt. A háttérben azonban egy teljes, önálló adatbázis-motor dolgozik. </w:t>
      </w:r>
    </w:p>
    <w:p w14:paraId="4679ABA3" w14:textId="77777777" w:rsidR="003A0DED" w:rsidRDefault="003A0DED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43F0FFFF" w14:textId="77777777" w:rsidR="00253375" w:rsidRDefault="003A0DED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3A0DED">
        <w:rPr>
          <w:rFonts w:ascii="Times New Roman" w:hAnsi="Times New Roman" w:cs="Times New Roman"/>
          <w:sz w:val="24"/>
          <w:szCs w:val="24"/>
          <w:lang w:eastAsia="hu-HU"/>
        </w:rPr>
        <w:t>Az egyik legnagyobb előnye annak, hogy az adatbázis-szerver közvetlenül az alkalmazáson belül fut, hogy nincs szükség hálózati konfigurációra vagy adminisztrációra. Gondoljunk csak bele, milyen felszabadító ez: nincs szükség tűzfalak kezelésére, címfeloldásra vagy összetett jogosultságok beállítására. Az ügyfél és a szerver ugyanabban a folyamatban fut, ami csökkenti a hálózati kommunikációval járó többletterhelést, egyszerűsíti az adatbázis-kezelést, és megkönnyíti az alkalmazás telepítését. Minden szükséges komponens közvetlenül a programba van beépítve</w:t>
      </w:r>
      <w:r w:rsidR="00253375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14:paraId="3D023B17" w14:textId="54ADE5D3" w:rsidR="00253375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04382" wp14:editId="1076FC1D">
                <wp:simplePos x="0" y="0"/>
                <wp:positionH relativeFrom="column">
                  <wp:posOffset>808355</wp:posOffset>
                </wp:positionH>
                <wp:positionV relativeFrom="paragraph">
                  <wp:posOffset>2560320</wp:posOffset>
                </wp:positionV>
                <wp:extent cx="4107180" cy="635"/>
                <wp:effectExtent l="0" t="0" r="0" b="0"/>
                <wp:wrapTopAndBottom/>
                <wp:docPr id="181534195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E9056F" w14:textId="654F79B7" w:rsidR="000378EE" w:rsidRPr="00625D01" w:rsidRDefault="000378EE" w:rsidP="00AF5158">
                            <w:pPr>
                              <w:pStyle w:val="Kpalrs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bookmarkStart w:id="21" w:name="_Toc194697691"/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83132E">
                              <w:t>A hagyományos relációs adatbázis-kezelő rendszerek kliens/szerver architektúrája, amely klienskönyvtárat alkalmaz.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04382" id="_x0000_s1028" type="#_x0000_t202" style="position:absolute;left:0;text-align:left;margin-left:63.65pt;margin-top:201.6pt;width:323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" stroked="f">
                <v:textbox style="mso-fit-shape-to-text:t" inset="0,0,0,0">
                  <w:txbxContent>
                    <w:p w14:paraId="78E9056F" w14:textId="654F79B7" w:rsidR="000378EE" w:rsidRPr="00625D01" w:rsidRDefault="000378EE" w:rsidP="00AF5158">
                      <w:pPr>
                        <w:pStyle w:val="Kpalrs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separate"/>
                      </w:r>
                      <w:bookmarkStart w:id="25" w:name="_Toc194697691"/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83132E">
                        <w:t xml:space="preserve">A hagyományos relációs adatbázis-kezelő rendszerek kliens/szerver architektúrája, amely </w:t>
                      </w:r>
                      <w:r w:rsidRPr="0083132E">
                        <w:t>klienskönyvtárat alkalmaz.</w:t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4633" w:rsidRPr="00D94633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1312" behindDoc="0" locked="0" layoutInCell="1" allowOverlap="1" wp14:anchorId="485E1E9C" wp14:editId="66FC1BB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4107180" cy="2466975"/>
            <wp:effectExtent l="0" t="0" r="7620" b="9525"/>
            <wp:wrapTopAndBottom/>
            <wp:docPr id="3" name="Kép 3" descr="C:\Users\Simon Istv 13\Pictures\atlagos_db_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 Istv 13\Pictures\atlagos_db_j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A448B" w14:textId="2E56A7B2" w:rsidR="00AF5158" w:rsidRDefault="00AF5158" w:rsidP="001A6ABA">
      <w:pPr>
        <w:keepNext/>
        <w:spacing w:line="360" w:lineRule="auto"/>
        <w:ind w:firstLine="170"/>
        <w:jc w:val="both"/>
      </w:pPr>
      <w:r w:rsidRPr="00253375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9504" behindDoc="0" locked="0" layoutInCell="1" allowOverlap="1" wp14:anchorId="289A214D" wp14:editId="362B80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75965" cy="2399806"/>
            <wp:effectExtent l="0" t="0" r="635" b="635"/>
            <wp:wrapTopAndBottom/>
            <wp:docPr id="4" name="Kép 4" descr="C:\Users\Simon Istv 13\Pictures\sqlite_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 Istv 13\Pictures\sqlite_j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39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44D86" w14:textId="33D87FAB" w:rsidR="00253375" w:rsidRDefault="00AF5158" w:rsidP="001A6ABA">
      <w:pPr>
        <w:pStyle w:val="Kpalrs"/>
        <w:ind w:firstLine="170"/>
        <w:jc w:val="center"/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  <w:fldChar w:fldCharType="begin"/>
      </w:r>
      <w:r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  <w:instrText xml:space="preserve"> SEQ ábra \* ARABIC </w:instrText>
      </w:r>
      <w:r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  <w:fldChar w:fldCharType="separate"/>
      </w:r>
      <w:bookmarkStart w:id="22" w:name="_Toc194697692"/>
      <w:r>
        <w:rPr>
          <w:rFonts w:ascii="Times New Roman" w:eastAsia="Times New Roman" w:hAnsi="Times New Roman" w:cs="Times New Roman"/>
          <w:i w:val="0"/>
          <w:noProof/>
          <w:sz w:val="24"/>
          <w:szCs w:val="24"/>
          <w:lang w:eastAsia="hu-HU"/>
        </w:rPr>
        <w:t>5</w:t>
      </w:r>
      <w:r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  <w:fldChar w:fldCharType="end"/>
      </w:r>
      <w:r>
        <w:t xml:space="preserve">. ábra </w:t>
      </w:r>
      <w:r w:rsidRPr="00ED6381">
        <w:t xml:space="preserve">Az </w:t>
      </w:r>
      <w:proofErr w:type="spellStart"/>
      <w:r w:rsidRPr="00ED6381">
        <w:t>SQLite</w:t>
      </w:r>
      <w:proofErr w:type="spellEnd"/>
      <w:r w:rsidRPr="00ED6381">
        <w:t xml:space="preserve"> szerver nélküli architektúrája.</w:t>
      </w:r>
      <w:bookmarkEnd w:id="22"/>
    </w:p>
    <w:p w14:paraId="29920116" w14:textId="4216F59B" w:rsidR="00A536E1" w:rsidRDefault="00BC19D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 xml:space="preserve">SQL az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SQLite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-ban</w:t>
      </w:r>
    </w:p>
    <w:p w14:paraId="68312E6E" w14:textId="77777777" w:rsidR="00A16678" w:rsidRP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SQL az egyedüli (és szinte mindenhol alkalmazott) eszköz, amellyel kommunikálni lehet egy relációs adatbázissal. Ez egy olyan nyelv, amely kizárólag az információk feldolgozására szolgál. A nyelvet az információk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struktúrázására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olvasására, írására, rendezésére, szűrésére, védelmére, számítására, generálására, csoportosítására, aggregálására és általában véve az információk kezelésére tervezték.</w:t>
      </w:r>
    </w:p>
    <w:p w14:paraId="54694142" w14:textId="77777777" w:rsidR="001A6ABA" w:rsidRDefault="001A6ABA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1CF2C9E" w14:textId="0105BE7C" w:rsid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>Az SQL egy intuitív, felhasználóbarát nyelv. Használata szórakoztató lehet, és meglehetősen erőteljes. Az SQL egyik érdekes tulajdonsága, hogy függetlenül attól, hogy szakértő vagy kezdő vagy, mindig találhatsz új módokat a dolgok elvégzésére (akár jobb, akár rosszabb eredménnyel). Gyakran többféle megoldás létezik egy adott problémára, és előfordulhat, hogy élvezettel keresed a hatékonyabb módokat a kívánt eredmény elérésére, akár tömörebb kifejezésekkel, akár elegánsabb megoldásokkal, mintha egy rejtvényt oldanál meg. Ráadásul folyamatosan felfedezheted a nyelv olyan elfeledett sarkait, amelyeket eddig nem vettél észre, és amelyek segítségével tovább fejlesztheted a tudásodat, bárhány éves tapasztalattal rendelkezel is.</w:t>
      </w:r>
    </w:p>
    <w:p w14:paraId="65A382EA" w14:textId="75DF598B" w:rsid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Relációs modell</w:t>
      </w:r>
    </w:p>
    <w:p w14:paraId="16C46606" w14:textId="77777777" w:rsidR="00A16678" w:rsidRP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relációs modell három alapvető részből áll: forma, funkció és konzisztencia. A forma az információ struktúrájára utal. Egyetlen adatstruktúra létezik, amely minden információt reprezentál. Ezt a struktúrát relációnak nevezik (SQL-ben tábla), amely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tuplákból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áll (SQL-ben sorok), amelyek pedig attribútumokból (SQL-ben oszlopok) épülnek fel.</w:t>
      </w:r>
    </w:p>
    <w:p w14:paraId="078ABCA4" w14:textId="25B5DC30" w:rsidR="001A6ABA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relációs modell formája az információ logikai reprezentációja. Ez a logikai reprezentáció egy tiszta, absztrakt nézetet ad az információról, amelyet semmi nem befolyásol kívülről. Olyan, mint egy matematikai fogalom: tiszta és következetes, egy jól meghatározott, determinisztikus szabályrendszer irányítja, amely nem változik. A logikai reprezentáció teljesen független a fizikai reprezentációtól, amely arra utal, hogyan tárolja az adatbázis szoftver ezt az információt a fizikai szinten (pl. lemez). Így a két reprezentáció különálló: semmi, ami a fizikai szinten történik, nem változtathat meg vagy befolyásolhat semmit a logikai szinten. A logikai szintet nem korlátozzák a hardverek, szoftverek, gyártók vagy technológiák.</w:t>
      </w:r>
    </w:p>
    <w:p w14:paraId="4CCCD855" w14:textId="77777777" w:rsidR="001A6ABA" w:rsidRDefault="001A6ABA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 w:type="page"/>
      </w:r>
    </w:p>
    <w:p w14:paraId="4430F864" w14:textId="77777777" w:rsidR="00A16678" w:rsidRP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073857D" w14:textId="0E91B022" w:rsid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modell második alapvető része</w:t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funkcionális rész</w:t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más néven manipulációs komponens. Ez határozza meg, hogyan lehet műveleteket végezni az információval a logikai szinten. Ezt formálisan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Codd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1972-es „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Relational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Completeness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of Data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Base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Sublanguages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” című cikkében vezette be. A relációs modellt a relációs algebra és a relációs kalkulus meghatározásával bővítette. Ezek két formális, vagy "tiszta" lekérdező nyelv, amelyek erőteljes matematikai alapokon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nyugszanak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 A relációk, mint ahogy az adatmodell leírja, matematikai halmazok (néhány további tulajdonsággal). A relációs algebra és kalkulus a modellre építve halmazelméleti és formális logikai műveleteket ad hozzá, így képezve a relációs modell funkcionális komponensét. Tehát a relációs modell formája és funkciója közvetlenül a matematikai fogalmakkal származik. Minden egyes származék azonban egy kis pluszt ad hozzá, hogy jobban alkalmazkodjon a számítógépekhez és az információfeldolgozáshoz.</w:t>
      </w:r>
    </w:p>
    <w:p w14:paraId="061EC619" w14:textId="55C96F73" w:rsidR="00722D81" w:rsidRPr="001A6ABA" w:rsidRDefault="006B789F" w:rsidP="001A6ABA">
      <w:pPr>
        <w:pStyle w:val="Cmsor3"/>
        <w:numPr>
          <w:ilvl w:val="0"/>
          <w:numId w:val="0"/>
        </w:num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color w:val="auto"/>
          <w:lang w:val="hu-HU" w:eastAsia="hu-HU"/>
        </w:rPr>
      </w:pPr>
      <w:bookmarkStart w:id="23" w:name="_Toc195080538"/>
      <w:r w:rsidRPr="001A6ABA">
        <w:rPr>
          <w:rFonts w:ascii="Times New Roman" w:hAnsi="Times New Roman" w:cs="Times New Roman"/>
          <w:b/>
          <w:bCs/>
          <w:color w:val="auto"/>
          <w:lang w:val="hu-HU" w:eastAsia="hu-HU"/>
        </w:rPr>
        <w:t>Backend fejlesztésének folyamata</w:t>
      </w:r>
      <w:bookmarkEnd w:id="23"/>
    </w:p>
    <w:p w14:paraId="5CB2AC03" w14:textId="77777777" w:rsidR="006B789F" w:rsidRPr="006B789F" w:rsidRDefault="006B789F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 alkalmazásfejlesztés és az informatikai rendszerek integrációja szempontjából az API-k (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Application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Programming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Interfaces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 kulcsszerepet játszanak. Ezek az interfészek biztosítják, hogy különböző szoftverkomponensek és rendszerek hatékonyan kommunikáljanak egymással, lehetővé téve az adatok és funkciók megosztását.</w:t>
      </w:r>
    </w:p>
    <w:p w14:paraId="4D7DD152" w14:textId="152570C1" w:rsidR="006B789F" w:rsidRDefault="006B789F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API-k használata elengedhetetlen a modern fejlesztésben, mivel segítségükkel a fejlesztők gyorsabban és hatékonyabban építhetnek skálázható, moduláris és könnyen karbantartható alkalmazásokat. Különösen 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fontosak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webes és mobilalkalmazások esetében, ahol az adatok gyakran távoli szerverekről érkeznek, és az API-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kon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keresztüli kommunikáció biztosítja a zavartalan működést.</w:t>
      </w:r>
    </w:p>
    <w:p w14:paraId="586368FD" w14:textId="157E900F" w:rsidR="006B789F" w:rsidRDefault="006B789F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projektünk kezdetekor létrehoztunk az alapvető API-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amik a fejlesztéskor nagy segítség lesz. Itt van néhány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kódrészlet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amiket felhasználtunk a webalkalmazásunkban:</w:t>
      </w:r>
    </w:p>
    <w:p w14:paraId="388DF662" w14:textId="77777777" w:rsidR="006B789F" w:rsidRPr="006B789F" w:rsidRDefault="006B789F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proofErr w:type="gramStart"/>
      <w:r w:rsidRPr="006B789F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findOne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proofErr w:type="gramEnd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id</w:t>
      </w:r>
      <w:proofErr w:type="spellEnd"/>
      <w:r w:rsidRPr="006B789F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: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6B789F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number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 {</w:t>
      </w:r>
    </w:p>
    <w:p w14:paraId="3931D861" w14:textId="77777777" w:rsidR="006B789F" w:rsidRPr="006B789F" w:rsidRDefault="006B789F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6B789F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proofErr w:type="gramStart"/>
      <w:r w:rsidRPr="006B789F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this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telephoneRepository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6B789F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findOne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({ </w:t>
      </w:r>
      <w:proofErr w:type="spellStart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where</w:t>
      </w:r>
      <w:proofErr w:type="spellEnd"/>
      <w:proofErr w:type="gramEnd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: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gramStart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{ </w:t>
      </w:r>
      <w:proofErr w:type="spellStart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id</w:t>
      </w:r>
      <w:proofErr w:type="spellEnd"/>
      <w:proofErr w:type="gram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}, </w:t>
      </w:r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relations: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[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specs</w:t>
      </w:r>
      <w:proofErr w:type="spellEnd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os</w:t>
      </w:r>
      <w:proofErr w:type="spellEnd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'display'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'camera'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battery</w:t>
      </w:r>
      <w:proofErr w:type="spellEnd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] }</w:t>
      </w:r>
      <w:proofErr w:type="gram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4846E5B8" w14:textId="77777777" w:rsidR="006B789F" w:rsidRPr="006B789F" w:rsidRDefault="006B789F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  }</w:t>
      </w:r>
    </w:p>
    <w:p w14:paraId="11073E68" w14:textId="483B337F" w:rsidR="006B789F" w:rsidRPr="006B789F" w:rsidRDefault="006B789F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B789F">
        <w:rPr>
          <w:rFonts w:ascii="Times New Roman" w:hAnsi="Times New Roman" w:cs="Times New Roman"/>
          <w:sz w:val="24"/>
          <w:szCs w:val="24"/>
        </w:rPr>
        <w:lastRenderedPageBreak/>
        <w:t>Ez a metódus egyetlen</w:t>
      </w:r>
      <w:r w:rsidRPr="001A6A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6ABA">
        <w:rPr>
          <w:rFonts w:ascii="Times New Roman" w:hAnsi="Times New Roman" w:cs="Times New Roman"/>
          <w:i/>
          <w:iCs/>
          <w:sz w:val="24"/>
          <w:szCs w:val="24"/>
        </w:rPr>
        <w:t>Telephone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entitást kér le az adatbázisból az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alapján. Emellett a kapcsolódó entitásokat is betölti </w:t>
      </w:r>
      <w:r w:rsidRPr="001A6AB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1A6ABA">
        <w:rPr>
          <w:rFonts w:ascii="Times New Roman" w:hAnsi="Times New Roman" w:cs="Times New Roman"/>
          <w:i/>
          <w:iCs/>
          <w:sz w:val="24"/>
          <w:szCs w:val="24"/>
        </w:rPr>
        <w:t>specs</w:t>
      </w:r>
      <w:proofErr w:type="spellEnd"/>
      <w:r w:rsidRPr="001A6AB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A6ABA">
        <w:rPr>
          <w:rFonts w:ascii="Times New Roman" w:hAnsi="Times New Roman" w:cs="Times New Roman"/>
          <w:i/>
          <w:iCs/>
          <w:sz w:val="24"/>
          <w:szCs w:val="24"/>
        </w:rPr>
        <w:t>os</w:t>
      </w:r>
      <w:proofErr w:type="spellEnd"/>
      <w:r w:rsidRPr="001A6ABA">
        <w:rPr>
          <w:rFonts w:ascii="Times New Roman" w:hAnsi="Times New Roman" w:cs="Times New Roman"/>
          <w:i/>
          <w:iCs/>
          <w:sz w:val="24"/>
          <w:szCs w:val="24"/>
        </w:rPr>
        <w:t xml:space="preserve">, display, camera és </w:t>
      </w:r>
      <w:proofErr w:type="spellStart"/>
      <w:r w:rsidRPr="001A6ABA">
        <w:rPr>
          <w:rFonts w:ascii="Times New Roman" w:hAnsi="Times New Roman" w:cs="Times New Roman"/>
          <w:i/>
          <w:iCs/>
          <w:sz w:val="24"/>
          <w:szCs w:val="24"/>
        </w:rPr>
        <w:t>battery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) ugyanabban a lekérdezésben, a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TypeORM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funkcióját használva.</w:t>
      </w:r>
    </w:p>
    <w:p w14:paraId="05BE5DE3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async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search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proofErr w:type="gramEnd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string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Promise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&lt;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Telephone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[</w:t>
      </w:r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]&gt; {</w:t>
      </w:r>
    </w:p>
    <w:p w14:paraId="73248608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if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!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||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trim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()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===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 {</w:t>
      </w:r>
    </w:p>
    <w:p w14:paraId="5B36E66D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</w:t>
      </w:r>
      <w:proofErr w:type="spellStart"/>
      <w:r w:rsidRPr="00C42318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[];</w:t>
      </w:r>
    </w:p>
    <w:p w14:paraId="6432D7CF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    }</w:t>
      </w:r>
    </w:p>
    <w:p w14:paraId="0D8E15D7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1EE89354" w14:textId="0E8AD7C4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const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gramStart"/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="00DB2C6E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this</w:t>
      </w:r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telephoneRepository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createQueryBuilder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5B68B629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5B212905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telephone.specs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specs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222F94C3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telephone.os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os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166ABE8E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telephone.display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'display'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181D0C87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telephone.camera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'camera'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2D7660B3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telephone.battery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battery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31687BB6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105EAFF0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const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loweredSearchTerm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toLowerCase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();</w:t>
      </w:r>
    </w:p>
    <w:p w14:paraId="1B905438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0AFBAD82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proofErr w:type="spellEnd"/>
    </w:p>
    <w:p w14:paraId="743BFA70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proofErr w:type="spell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andWhere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LOWER(telephone.modell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) 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LIKE :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{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`%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${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loweredSearchTerm</w:t>
      </w:r>
      <w:proofErr w:type="spellEnd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%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}</w:t>
      </w:r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14:paraId="3C038CF4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proofErr w:type="spell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orWhere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LOWER(telephone.marka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) 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LIKE :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{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`%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${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loweredSearchTerm</w:t>
      </w:r>
      <w:proofErr w:type="spellEnd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%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}).</w:t>
      </w:r>
      <w:proofErr w:type="spell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getMany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();</w:t>
      </w:r>
    </w:p>
    <w:p w14:paraId="6F4346A0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02F96E1A" w14:textId="77777777" w:rsidR="00C42318" w:rsidRPr="00C42318" w:rsidRDefault="00C42318" w:rsidP="001A6ABA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  }</w:t>
      </w:r>
    </w:p>
    <w:p w14:paraId="5BAC64F0" w14:textId="20A38F59" w:rsidR="001A6ABA" w:rsidRDefault="00C42318" w:rsidP="001A6ABA">
      <w:pPr>
        <w:pStyle w:val="NormlWeb"/>
        <w:spacing w:line="360" w:lineRule="auto"/>
        <w:ind w:firstLine="170"/>
        <w:jc w:val="both"/>
        <w:rPr>
          <w:rFonts w:eastAsia="Times New Roman"/>
          <w:lang w:val="hu-HU" w:eastAsia="hu-HU"/>
        </w:rPr>
      </w:pPr>
      <w:r>
        <w:rPr>
          <w:lang w:val="hu-HU" w:eastAsia="hu-HU"/>
        </w:rPr>
        <w:br/>
      </w:r>
      <w:r w:rsidRPr="00C42318">
        <w:rPr>
          <w:rFonts w:eastAsia="Times New Roman"/>
          <w:lang w:val="hu-HU" w:eastAsia="hu-HU"/>
        </w:rPr>
        <w:t xml:space="preserve">Ez egy keresőfunkció egy </w:t>
      </w:r>
      <w:proofErr w:type="spellStart"/>
      <w:r w:rsidRPr="00C42318">
        <w:rPr>
          <w:rFonts w:eastAsia="Times New Roman"/>
          <w:lang w:val="hu-HU" w:eastAsia="hu-HU"/>
        </w:rPr>
        <w:t>TypeScript</w:t>
      </w:r>
      <w:proofErr w:type="spellEnd"/>
      <w:r w:rsidRPr="00C42318">
        <w:rPr>
          <w:rFonts w:eastAsia="Times New Roman"/>
          <w:lang w:val="hu-HU" w:eastAsia="hu-HU"/>
        </w:rPr>
        <w:t xml:space="preserve"> osztályban, amely </w:t>
      </w:r>
      <w:r>
        <w:rPr>
          <w:rFonts w:eastAsia="Times New Roman"/>
          <w:lang w:val="hu-HU" w:eastAsia="hu-HU"/>
        </w:rPr>
        <w:t>a</w:t>
      </w:r>
      <w:r w:rsidRPr="00C42318">
        <w:rPr>
          <w:rFonts w:eastAsia="Times New Roman"/>
          <w:lang w:val="hu-HU" w:eastAsia="hu-HU"/>
        </w:rPr>
        <w:t xml:space="preserve"> </w:t>
      </w:r>
      <w:proofErr w:type="spellStart"/>
      <w:r w:rsidRPr="00C42318">
        <w:rPr>
          <w:rFonts w:eastAsia="Times New Roman"/>
          <w:lang w:val="hu-HU" w:eastAsia="hu-HU"/>
        </w:rPr>
        <w:t>NestJS</w:t>
      </w:r>
      <w:proofErr w:type="spellEnd"/>
      <w:r w:rsidRPr="00C42318">
        <w:rPr>
          <w:rFonts w:eastAsia="Times New Roman"/>
          <w:lang w:val="hu-HU" w:eastAsia="hu-HU"/>
        </w:rPr>
        <w:t xml:space="preserve"> alkalmazás része. A megadott keresési kifejezés alapján telefonokat keres az adatbázisban. Az alábbiakban röviden összefoglalva a működését:</w:t>
      </w:r>
    </w:p>
    <w:p w14:paraId="3DBEFE75" w14:textId="77777777" w:rsidR="001A6ABA" w:rsidRDefault="001A6ABA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eastAsia="Times New Roman"/>
          <w:lang w:val="hu-HU" w:eastAsia="hu-HU"/>
        </w:rPr>
        <w:br w:type="page"/>
      </w:r>
    </w:p>
    <w:p w14:paraId="4BC35BBF" w14:textId="77777777" w:rsidR="00C42318" w:rsidRPr="00C42318" w:rsidRDefault="00C42318" w:rsidP="001A6ABA">
      <w:pPr>
        <w:pStyle w:val="NormlWeb"/>
        <w:spacing w:line="360" w:lineRule="auto"/>
        <w:ind w:firstLine="170"/>
        <w:jc w:val="both"/>
        <w:rPr>
          <w:rFonts w:eastAsia="Times New Roman"/>
          <w:lang w:val="hu-HU" w:eastAsia="hu-HU"/>
        </w:rPr>
      </w:pPr>
    </w:p>
    <w:p w14:paraId="7FA94385" w14:textId="77777777" w:rsidR="00C42318" w:rsidRPr="00B7698E" w:rsidRDefault="00C42318" w:rsidP="001A6ABA">
      <w:pPr>
        <w:numPr>
          <w:ilvl w:val="0"/>
          <w:numId w:val="4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Először ellenőrzi, hogy a keresési kifejezés </w:t>
      </w:r>
      <w:proofErr w:type="gram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üres-e</w:t>
      </w:r>
      <w:proofErr w:type="gram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csak szóközöket tartalmaz. Ha igen, akkor egy üres tömböt ad vissza.</w:t>
      </w:r>
    </w:p>
    <w:p w14:paraId="1B903A95" w14:textId="77777777" w:rsidR="00C42318" w:rsidRPr="00B7698E" w:rsidRDefault="00C42318" w:rsidP="001A6ABA">
      <w:pPr>
        <w:numPr>
          <w:ilvl w:val="0"/>
          <w:numId w:val="4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Ezután egy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lekérdezésépítőt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hoz létre az adatbázis-lekérdezés összeállításához.</w:t>
      </w:r>
    </w:p>
    <w:p w14:paraId="072423F3" w14:textId="77777777" w:rsidR="00C42318" w:rsidRPr="00B7698E" w:rsidRDefault="00C42318" w:rsidP="001A6ABA">
      <w:pPr>
        <w:numPr>
          <w:ilvl w:val="0"/>
          <w:numId w:val="4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keresés során több kapcsolódó táblát (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specs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,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os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, display, camera és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battery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is csatlakoztat a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telephone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 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táblához.</w:t>
      </w:r>
    </w:p>
    <w:p w14:paraId="1083CF23" w14:textId="77777777" w:rsidR="00C42318" w:rsidRPr="00B7698E" w:rsidRDefault="00C42318" w:rsidP="001A6ABA">
      <w:pPr>
        <w:numPr>
          <w:ilvl w:val="0"/>
          <w:numId w:val="4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keresési kifejezést kisbetűssé alakítja, és a modell és marka oszlopokban keresi, figyelmen kívül hagyva a kis- és nagybetűk közti különbségeket. A keresés részleges egyezéseket is támogat, mivel a % karaktereket használja helyettesítőként.</w:t>
      </w:r>
    </w:p>
    <w:p w14:paraId="2BAE2B7C" w14:textId="77777777" w:rsidR="00C42318" w:rsidRPr="00B7698E" w:rsidRDefault="00C42318" w:rsidP="001A6ABA">
      <w:pPr>
        <w:numPr>
          <w:ilvl w:val="0"/>
          <w:numId w:val="46"/>
        </w:num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Végül végrehajtja a lekérdezést, és az eredményeket egy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Telephone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 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objektumokat tartalmazó tömbként adja vissza.</w:t>
      </w:r>
    </w:p>
    <w:p w14:paraId="5096BCD5" w14:textId="5863D730" w:rsidR="006B789F" w:rsidRPr="006B789F" w:rsidRDefault="006B789F" w:rsidP="001A6ABA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47B1432" w14:textId="7D3F86FB" w:rsidR="00A16678" w:rsidRPr="00A16678" w:rsidRDefault="00A16678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</w:p>
    <w:p w14:paraId="4140E870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proofErr w:type="spell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async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findByFilter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proofErr w:type="spellStart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proofErr w:type="spellEnd"/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4EC9B0"/>
          <w:sz w:val="20"/>
          <w:szCs w:val="20"/>
          <w:lang w:val="hu-HU" w:eastAsia="hu-HU"/>
        </w:rPr>
        <w:t>TermekSzuroDto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4EC9B0"/>
          <w:sz w:val="20"/>
          <w:szCs w:val="20"/>
          <w:lang w:val="hu-HU" w:eastAsia="hu-HU"/>
        </w:rPr>
        <w:t>Promise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&lt;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4EC9B0"/>
          <w:sz w:val="20"/>
          <w:szCs w:val="20"/>
          <w:lang w:val="hu-HU" w:eastAsia="hu-HU"/>
        </w:rPr>
        <w:t>Telephone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[</w:t>
      </w:r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]&gt; {</w:t>
      </w:r>
    </w:p>
    <w:p w14:paraId="7221E308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const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=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this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telephoneRepository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createQueryBuilder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190F9BA6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06D2FEF5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telephone.specs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specs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678BB3B3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telephone.os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os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7579CACB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telephone.display</w:t>
      </w:r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'display'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5C65B5BF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telephone.camera</w:t>
      </w:r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'camera'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44FA3EB9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telephone.battery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battery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4F450CFB" w14:textId="77777777" w:rsidR="009D690E" w:rsidRPr="009D690E" w:rsidRDefault="009D690E" w:rsidP="00B7698E">
      <w:pPr>
        <w:shd w:val="clear" w:color="auto" w:fill="1F1F1F"/>
        <w:spacing w:after="240"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270FE7DB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C586C0"/>
          <w:sz w:val="20"/>
          <w:szCs w:val="20"/>
          <w:lang w:val="hu-HU" w:eastAsia="hu-HU"/>
        </w:rPr>
        <w:t>if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(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&amp;&amp;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length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&gt;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B5CEA8"/>
          <w:sz w:val="20"/>
          <w:szCs w:val="20"/>
          <w:lang w:val="hu-HU" w:eastAsia="hu-HU"/>
        </w:rPr>
        <w:t>0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 {</w:t>
      </w:r>
    </w:p>
    <w:p w14:paraId="283E7AE7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andWhere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telephone.marka</w:t>
      </w:r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 xml:space="preserve"> IN 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(:...</w:t>
      </w:r>
      <w:proofErr w:type="spellStart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markak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)'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proofErr w:type="gramStart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{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}</w:t>
      </w:r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7FFDA82F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    }</w:t>
      </w:r>
    </w:p>
    <w:p w14:paraId="412A2316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0890E155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C586C0"/>
          <w:sz w:val="20"/>
          <w:szCs w:val="20"/>
          <w:lang w:val="hu-HU" w:eastAsia="hu-HU"/>
        </w:rPr>
        <w:t>if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(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minAr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!</w:t>
      </w:r>
      <w:proofErr w:type="gramEnd"/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==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undefined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 {</w:t>
      </w:r>
    </w:p>
    <w:p w14:paraId="3921214B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andWhere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'telephone.ar &gt;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= :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minAr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proofErr w:type="gramStart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{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minAr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minAr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}</w:t>
      </w:r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</w:t>
      </w:r>
    </w:p>
    <w:p w14:paraId="4707028D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    }</w:t>
      </w:r>
    </w:p>
    <w:p w14:paraId="72F9BFEC" w14:textId="77777777" w:rsidR="009D690E" w:rsidRPr="009D690E" w:rsidRDefault="009D690E" w:rsidP="00B7698E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7244C5BB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C586C0"/>
          <w:sz w:val="20"/>
          <w:szCs w:val="20"/>
          <w:lang w:val="hu-HU" w:eastAsia="hu-HU"/>
        </w:rPr>
        <w:t>if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(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maxAr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!</w:t>
      </w:r>
      <w:proofErr w:type="gramEnd"/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==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undefined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 {</w:t>
      </w:r>
    </w:p>
    <w:p w14:paraId="536280A8" w14:textId="0A2A42E3" w:rsidR="009D690E" w:rsidRPr="009D690E" w:rsidRDefault="009D690E" w:rsidP="00B7698E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andWhere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'telephone.ar &lt;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= :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maxAr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proofErr w:type="gramStart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{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maxAr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maxAr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}</w:t>
      </w:r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</w:t>
      </w:r>
    </w:p>
    <w:p w14:paraId="04EE9243" w14:textId="77777777" w:rsidR="009D690E" w:rsidRPr="009D690E" w:rsidRDefault="009D690E" w:rsidP="00B7698E">
      <w:pPr>
        <w:shd w:val="clear" w:color="auto" w:fill="1F1F1F"/>
        <w:spacing w:line="360" w:lineRule="auto"/>
        <w:ind w:firstLine="170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    }</w:t>
      </w:r>
    </w:p>
    <w:p w14:paraId="270036D8" w14:textId="77777777" w:rsidR="009872E3" w:rsidRPr="00B7698E" w:rsidRDefault="009872E3" w:rsidP="001A6ABA">
      <w:pPr>
        <w:pStyle w:val="NormlWeb"/>
        <w:spacing w:line="360" w:lineRule="auto"/>
        <w:ind w:firstLine="170"/>
        <w:jc w:val="both"/>
        <w:rPr>
          <w:rFonts w:eastAsia="Times New Roman"/>
          <w:lang w:val="hu-HU" w:eastAsia="hu-HU"/>
        </w:rPr>
      </w:pPr>
      <w:r>
        <w:rPr>
          <w:rFonts w:eastAsia="Times New Roman"/>
          <w:lang w:val="hu-HU" w:eastAsia="hu-HU"/>
        </w:rPr>
        <w:br/>
      </w:r>
      <w:r w:rsidRPr="00B7698E">
        <w:rPr>
          <w:rFonts w:eastAsia="Times New Roman"/>
          <w:lang w:val="hu-HU" w:eastAsia="hu-HU"/>
        </w:rPr>
        <w:t xml:space="preserve">Ez egy </w:t>
      </w:r>
      <w:proofErr w:type="spellStart"/>
      <w:r w:rsidRPr="00B7698E">
        <w:rPr>
          <w:rFonts w:eastAsia="Times New Roman"/>
          <w:lang w:val="hu-HU" w:eastAsia="hu-HU"/>
        </w:rPr>
        <w:t>TypeScript</w:t>
      </w:r>
      <w:proofErr w:type="spellEnd"/>
      <w:r w:rsidRPr="00B7698E">
        <w:rPr>
          <w:rFonts w:eastAsia="Times New Roman"/>
          <w:lang w:val="hu-HU" w:eastAsia="hu-HU"/>
        </w:rPr>
        <w:t xml:space="preserve"> osztályban található metódus, amely különböző szempontok alapján szűri a telefonkészülékek listáját. A </w:t>
      </w:r>
      <w:proofErr w:type="spellStart"/>
      <w:r w:rsidRPr="00B7698E">
        <w:rPr>
          <w:rFonts w:eastAsia="Times New Roman"/>
          <w:b/>
          <w:bCs/>
          <w:lang w:val="hu-HU" w:eastAsia="hu-HU"/>
        </w:rPr>
        <w:t>findByFilter</w:t>
      </w:r>
      <w:proofErr w:type="spellEnd"/>
      <w:r w:rsidRPr="00B7698E">
        <w:rPr>
          <w:rFonts w:eastAsia="Times New Roman"/>
          <w:lang w:val="hu-HU" w:eastAsia="hu-HU"/>
        </w:rPr>
        <w:t xml:space="preserve"> metódus egy </w:t>
      </w:r>
      <w:proofErr w:type="spellStart"/>
      <w:r w:rsidRPr="00B7698E">
        <w:rPr>
          <w:rFonts w:eastAsia="Times New Roman"/>
          <w:i/>
          <w:iCs/>
          <w:lang w:val="hu-HU" w:eastAsia="hu-HU"/>
        </w:rPr>
        <w:t>TermekSzuroDto</w:t>
      </w:r>
      <w:proofErr w:type="spellEnd"/>
      <w:r w:rsidRPr="00B7698E">
        <w:rPr>
          <w:rFonts w:eastAsia="Times New Roman"/>
          <w:lang w:val="hu-HU" w:eastAsia="hu-HU"/>
        </w:rPr>
        <w:t xml:space="preserve"> típusú objektumot kap paraméterként, amely tartalmazza a szűrési lehetőségeket, például a márkát, az árkategóriát, a RAM-méretet, a </w:t>
      </w:r>
      <w:proofErr w:type="spellStart"/>
      <w:r w:rsidRPr="00B7698E">
        <w:rPr>
          <w:rFonts w:eastAsia="Times New Roman"/>
          <w:lang w:val="hu-HU" w:eastAsia="hu-HU"/>
        </w:rPr>
        <w:t>tárhelyet</w:t>
      </w:r>
      <w:proofErr w:type="spellEnd"/>
      <w:r w:rsidRPr="00B7698E">
        <w:rPr>
          <w:rFonts w:eastAsia="Times New Roman"/>
          <w:lang w:val="hu-HU" w:eastAsia="hu-HU"/>
        </w:rPr>
        <w:t xml:space="preserve"> és egyéb specifikációkat.</w:t>
      </w:r>
    </w:p>
    <w:p w14:paraId="4E44B963" w14:textId="77777777" w:rsidR="009872E3" w:rsidRPr="00B7698E" w:rsidRDefault="009872E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metódus egy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lekérdezésépítőt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 az adatbázis-lekérdezés összeállítására, amely a megadott szűrési feltételek alapján szűri a telefonokat. Egy sor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if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 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feltételt alkalmaz, hogy csak azokat a szűrési feltételeket vegye figyelembe, amelyek ténylegesen jelen vannak a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TermekSzuroDto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objektumban.</w:t>
      </w:r>
    </w:p>
    <w:p w14:paraId="3D88D84B" w14:textId="77777777" w:rsidR="009872E3" w:rsidRPr="00B7698E" w:rsidRDefault="009872E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lekérdezés során több kapcsolódó táblát (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specs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,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os</w:t>
      </w:r>
      <w:proofErr w:type="spell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 xml:space="preserve">, display, camera és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battery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is összekapcsol a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telephone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táblával, hogy részletesebb információt szolgáltasson az egyes készülékekről.</w:t>
      </w:r>
    </w:p>
    <w:p w14:paraId="355CBBD4" w14:textId="77777777" w:rsidR="00A00ADE" w:rsidRPr="00B7698E" w:rsidRDefault="00A00AD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5DE7A1B" w14:textId="65D8485B" w:rsidR="009872E3" w:rsidRPr="00B7698E" w:rsidRDefault="009872E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metódus egy ígéretet (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Promise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ad vissza, amely egy olyan </w:t>
      </w:r>
      <w:proofErr w:type="spell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Telephone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objektumokat tartalmazó tömbre oldódik fel, amely megfelel a megadott szűrési feltételeknek.</w:t>
      </w:r>
    </w:p>
    <w:p w14:paraId="02FF34E1" w14:textId="28DCD3EA" w:rsidR="001A6ABA" w:rsidRPr="00B7698E" w:rsidRDefault="009872E3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Összességében ez a metódus lehetővé teszi a telefonkészülékek széles körű szűrését, így rugalmas és hatékony eszközt biztosít a kereséshez és a megfelelő eszközök lekérdezéséhez.</w:t>
      </w:r>
    </w:p>
    <w:p w14:paraId="1A9A3480" w14:textId="6C9CEE76" w:rsidR="009872E3" w:rsidRDefault="001A6ABA" w:rsidP="00B7698E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 w:type="page"/>
      </w:r>
    </w:p>
    <w:p w14:paraId="2A8A8A53" w14:textId="56546B3B" w:rsidR="00A00ADE" w:rsidRPr="001A6ABA" w:rsidRDefault="00A00ADE" w:rsidP="001A6ABA">
      <w:pPr>
        <w:pStyle w:val="Cmsor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hu-HU" w:eastAsia="hu-HU"/>
        </w:rPr>
      </w:pPr>
      <w:bookmarkStart w:id="24" w:name="_Toc195080539"/>
      <w:r w:rsidRPr="001A6ABA">
        <w:rPr>
          <w:rFonts w:ascii="Times New Roman" w:hAnsi="Times New Roman" w:cs="Times New Roman"/>
          <w:b/>
          <w:bCs/>
          <w:color w:val="auto"/>
          <w:lang w:val="hu-HU" w:eastAsia="hu-HU"/>
        </w:rPr>
        <w:lastRenderedPageBreak/>
        <w:t>Frontend fejlesztés</w:t>
      </w:r>
      <w:bookmarkEnd w:id="24"/>
    </w:p>
    <w:p w14:paraId="4DDD9718" w14:textId="4E548788" w:rsidR="00A00ADE" w:rsidRPr="001A6ABA" w:rsidRDefault="00A00ADE" w:rsidP="001A6ABA">
      <w:pPr>
        <w:pStyle w:val="Cmsor3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hu-HU" w:eastAsia="hu-HU"/>
        </w:rPr>
      </w:pPr>
      <w:bookmarkStart w:id="25" w:name="_Toc195080540"/>
      <w:r w:rsidRPr="001A6ABA">
        <w:rPr>
          <w:rFonts w:ascii="Times New Roman" w:hAnsi="Times New Roman" w:cs="Times New Roman"/>
          <w:b/>
          <w:bCs/>
          <w:color w:val="auto"/>
          <w:lang w:val="hu-HU" w:eastAsia="hu-HU"/>
        </w:rPr>
        <w:t>Technológiai alapok és architektúra</w:t>
      </w:r>
      <w:r w:rsidR="00432F1D">
        <w:rPr>
          <w:rFonts w:ascii="Times New Roman" w:hAnsi="Times New Roman" w:cs="Times New Roman"/>
          <w:b/>
          <w:bCs/>
          <w:color w:val="auto"/>
          <w:lang w:val="hu-HU" w:eastAsia="hu-HU"/>
        </w:rPr>
        <w:t xml:space="preserve"> </w:t>
      </w:r>
      <w:r w:rsidR="00432F1D" w:rsidRPr="00432F1D">
        <w:rPr>
          <w:rFonts w:ascii="Times New Roman" w:hAnsi="Times New Roman" w:cs="Times New Roman"/>
          <w:b/>
          <w:bCs/>
          <w:i/>
          <w:color w:val="auto"/>
          <w:lang w:val="hu-HU" w:eastAsia="hu-HU"/>
        </w:rPr>
        <w:t>[4]</w:t>
      </w:r>
      <w:bookmarkEnd w:id="25"/>
    </w:p>
    <w:p w14:paraId="08ABE192" w14:textId="77777777" w:rsidR="00A00ADE" w:rsidRPr="00A00ADE" w:rsidRDefault="00A00ADE" w:rsidP="001A6ABA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az egyik legnépszerűbb frontend fejlesztési keretrendszer, egy fordulóponthoz érkezett. Az elmúlt évek során jelentős fejlesztéseken ment keresztül a teljesítmény, a felhasználói élmény és az új funkciók terén – például 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Ivy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renderelőmotor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bevezetésével, amely csökkentette a csomagméretet és javította a futtatási sebességet. Ezek 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előrelépések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kedvező helyzetbe hozták a keretrendszert.</w:t>
      </w:r>
    </w:p>
    <w:p w14:paraId="1903E955" w14:textId="0789C951" w:rsidR="00A00ADE" w:rsidRPr="00B7698E" w:rsidRDefault="00A00ADE" w:rsidP="00B7698E">
      <w:pPr>
        <w:spacing w:before="100" w:beforeAutospacing="1" w:after="100" w:afterAutospacing="1"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Mostantól a közösség nemcsak a keretrendszer látható elemeinek fejlesztésére összpontosíthat, hanem olyan tényezőkre is, amelyek közvetlen hatással vannak a felhasználói élményre. Különösen nagy hangsúlyt kaphatnak a fejlesztői élményt érintő fejlesztések, például a jobb skálázhatóság és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komponálhatóság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. Ezek az újítások különösen értékesek azok számára, akik napi szinten dolgoznak 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Angularral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 A keretrendszer korábbi verziói már jelentős fejlődést hoztak mind a felhasználói, mind a fejlesztői élmény terén, és a jövőbeni kiadások további fejlesztéseket ígérnek.</w:t>
      </w:r>
    </w:p>
    <w:p w14:paraId="58780339" w14:textId="77777777" w:rsidR="00DA2587" w:rsidRDefault="00DA2587" w:rsidP="00B7698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</w:p>
    <w:p w14:paraId="512D673B" w14:textId="7EB09CB0" w:rsidR="00A1667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Az </w:t>
      </w:r>
      <w:proofErr w:type="spellStart"/>
      <w:r w:rsidRPr="005B6788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alapvető funkciói</w:t>
      </w:r>
    </w:p>
    <w:p w14:paraId="7199B888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Ebben az írásban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keretrendszer néhány, de nem minden fontos aspektusát tárgyaljuk. Elsősorban azokra a funkciókra összpontosítok, amelyek jelentős átalakuláson mennek keresztül a legújabb kiadások révén.</w:t>
      </w:r>
    </w:p>
    <w:p w14:paraId="3149309E" w14:textId="1B7017F5" w:rsidR="00B7698E" w:rsidRDefault="00B7698E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 w:type="page"/>
      </w:r>
    </w:p>
    <w:p w14:paraId="3653E09B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FDAF6F0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Objektumorientált programozás</w:t>
      </w:r>
    </w:p>
    <w:p w14:paraId="6E403159" w14:textId="3C7AEF04" w:rsidR="005B6788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3043BE" wp14:editId="0C8C2442">
                <wp:simplePos x="0" y="0"/>
                <wp:positionH relativeFrom="column">
                  <wp:posOffset>1132205</wp:posOffset>
                </wp:positionH>
                <wp:positionV relativeFrom="paragraph">
                  <wp:posOffset>4584700</wp:posOffset>
                </wp:positionV>
                <wp:extent cx="3464560" cy="635"/>
                <wp:effectExtent l="0" t="0" r="0" b="0"/>
                <wp:wrapTopAndBottom/>
                <wp:docPr id="42145885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36FE6" w14:textId="6C0C0E52" w:rsidR="000378EE" w:rsidRPr="00B06484" w:rsidRDefault="000378EE" w:rsidP="00AF5158">
                            <w:pPr>
                              <w:pStyle w:val="Kpalrs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bookmarkStart w:id="26" w:name="_Toc194697693"/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t>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76568E">
                              <w:t>Az OOP programozás felépítése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043BE" id="_x0000_s1029" type="#_x0000_t202" style="position:absolute;left:0;text-align:left;margin-left:89.15pt;margin-top:361pt;width:272.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" stroked="f">
                <v:textbox style="mso-fit-shape-to-text:t" inset="0,0,0,0">
                  <w:txbxContent>
                    <w:p w14:paraId="61D36FE6" w14:textId="6C0C0E52" w:rsidR="000378EE" w:rsidRPr="00B06484" w:rsidRDefault="000378EE" w:rsidP="00AF5158">
                      <w:pPr>
                        <w:pStyle w:val="Kpalrs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separate"/>
                      </w:r>
                      <w:bookmarkStart w:id="31" w:name="_Toc194697693"/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t>6</w: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76568E">
                        <w:t>Az OOP programozás felépítése</w:t>
                      </w:r>
                      <w:bookmarkEnd w:id="3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345A5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2336" behindDoc="1" locked="0" layoutInCell="1" allowOverlap="1" wp14:anchorId="51F63FC6" wp14:editId="773FC458">
            <wp:simplePos x="0" y="0"/>
            <wp:positionH relativeFrom="margin">
              <wp:align>center</wp:align>
            </wp:positionH>
            <wp:positionV relativeFrom="paragraph">
              <wp:posOffset>1118235</wp:posOffset>
            </wp:positionV>
            <wp:extent cx="3464560" cy="3409315"/>
            <wp:effectExtent l="0" t="0" r="2540" b="635"/>
            <wp:wrapTopAndBottom/>
            <wp:docPr id="1396031643" name="Kép 1" descr="A képen szöveg, képernyőkép, Betűtípus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31643" name="Kép 1" descr="A képen szöveg, képernyőkép, Betűtípus, diagram látható&#10;&#10;Előfordulhat, hogy a mesterséges intelligencia által létrehozott tartalom helytelen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objektumorientált programozás (OOP) hosszú ideig az összetett vállalati projektek egyik meghatározó jellemzője volt, különösen a Java és C# nyelvek népszerűségének köszönhetően. Ez volt az alapértelmezett megközelítés a bonyolult alkalmazások kezelésére. Az </w:t>
      </w:r>
      <w:proofErr w:type="spellStart"/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maga is szoros és összetett kapcsolatban áll az OOP-</w:t>
      </w:r>
      <w:proofErr w:type="spellStart"/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val</w:t>
      </w:r>
      <w:proofErr w:type="spellEnd"/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2FB20D35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CB1770E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fő építőelemei – például a komponensek,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pipe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-ok, direktívák és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guardok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– hagyományosan objektumorientált módon készültek. Mindegyik egy osztályként van reprezentálva, az adatok tulajdonságként tárolódnak, a viselkedésüket pedig metódusok határozzák meg. Azonban a következő fejezetekben, különösen a 3. és 10. fejezetben, látni fogjuk, hogy ezek közül az építőelemek közül néhány nem feltétlenül igényli az osztályalapú megközelítést. Sőt, </w:t>
      </w:r>
      <w:proofErr w:type="gram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egyes esetekben</w:t>
      </w:r>
      <w:proofErr w:type="gram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az osztályok használata akár félrevezető is lehet, különösen azok számára, akik más frontend keretrendszerekből, például a funkcióorientált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Reactból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érkeznek. Megnézzük, hogyan változik meg ez a paradigma.</w:t>
      </w:r>
    </w:p>
    <w:p w14:paraId="1F3134E5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324B803" w14:textId="77777777" w:rsidR="00B7698E" w:rsidRDefault="00B7698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br w:type="page"/>
      </w:r>
    </w:p>
    <w:p w14:paraId="3DC702BE" w14:textId="037D90B2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lastRenderedPageBreak/>
        <w:t>Függőséginjektálás</w:t>
      </w:r>
    </w:p>
    <w:p w14:paraId="16C10CCA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függőséginjektálás (DI)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egyik legfontosabb és legvonzóbb jellemzője, amelyet szinte minden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fejlesztő használt már valamilyen projektben. Korábban a DI teljes mértékben össze volt kötve az osztályokkal és az objektumorientált programozással: a függőséginjektáláshoz elengedhetetlen volt egy osztály az @Injectable dekorátorral. Ebből adódóan egy szolgáltatás, konfiguráció vagy más DI-fában lévő elem nem volt elérhető egy függvényből, hacsak azt kifejezetten paraméterként nem adtuk át. Ez a megkötés azonban csökkentette a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komponálhatóságot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. Az új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inject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függvény bevezetésével ez a korlátozás megszűnt, megnyitva az utat egy rugalmasabb és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újrafelhasználhatóbb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megközelítés felé.</w:t>
      </w:r>
    </w:p>
    <w:p w14:paraId="07146C17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5836581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Modulalapú architektúra</w:t>
      </w:r>
    </w:p>
    <w:p w14:paraId="0CD9D3B8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14-es verzió előtt minden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köré épült.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speciális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koncepció, amely egy osztályba szervezte az alkalmazás többi építőelemét, biztosítva azok együttműködését.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-ok kulcsszerepet játszottak az architektúra kialakításában és a funkcionalitások megosztásában. Ugyanakkor sok fejlesztő problémákba ütközött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használata során. Az újabb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verziók lehetővé teszik, hogy az alkalmazások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nélkül is épülhessenek, egy úgynevezett „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standalone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” megközelítést alkalmazva.</w:t>
      </w:r>
    </w:p>
    <w:p w14:paraId="1B9BE2C2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</w:pPr>
    </w:p>
    <w:p w14:paraId="4656E6B2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proofErr w:type="spellStart"/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RxJS</w:t>
      </w:r>
      <w:proofErr w:type="spellEnd"/>
    </w:p>
    <w:p w14:paraId="0EDD19AD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RxJS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 JavaScript reaktív kiterjesztési könyvtára, kulcsszerepet játszik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alkalmazások állapotmegosztásában. Például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autentikációs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jogosultságkezelési események (hozzáférés engedélyezése vagy visszavonása) gyakran ezen keresztül propagálódnak. Az alkalmazások többsége vagy egy egyszerű állapotkezelési megoldást épít egy szolgáltatáson és egy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Subjecten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keresztül, vagy egy már meglévő állapotkezelő könyvtárat, például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NgRx-et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használja, amely szintén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RxJS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-re épül. Az új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verziók jelentősen növelték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RxJS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közötti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interoperabilitást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532EC19C" w14:textId="77777777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D6ADBA9" w14:textId="77777777" w:rsidR="00B7698E" w:rsidRDefault="00B7698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br w:type="page"/>
      </w:r>
    </w:p>
    <w:p w14:paraId="43C66D9D" w14:textId="32B3F92C" w:rsidR="005B6788" w:rsidRPr="005B6788" w:rsidRDefault="005B678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lastRenderedPageBreak/>
        <w:t>Változásérzékelés</w:t>
      </w:r>
    </w:p>
    <w:p w14:paraId="6C8F0E9C" w14:textId="532E1D42" w:rsidR="006A5239" w:rsidRDefault="005B6788" w:rsidP="00B7698E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változásérzékelés, amely biztosítja, hogy a komponensek adatváltozásai megfelelően megjelenjenek a felhasználói felületen, egy összetett és nem mindig optimális algoritmus. Jelenleg egy külső könyvtárra, a zone.js-re támaszkodik, amely sok fejlesztő számára jelentős többletterhelést okoz. Sokan keresik azokat a megoldásokat, amelyekkel ki lehet kerülni ezt a réteget. A következő fejezetekben részletesen bemutatjuk a változásérzékelés működését, valamint azt, hogyan lehet hatékonyabbá tenni a folyamatot.</w:t>
      </w:r>
    </w:p>
    <w:p w14:paraId="160F4031" w14:textId="77777777" w:rsidR="00AF5158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</w:p>
    <w:p w14:paraId="27AF53BF" w14:textId="5CDC9A10" w:rsidR="006A5239" w:rsidRPr="00B7698E" w:rsidRDefault="006A523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Modern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app készítése</w:t>
      </w:r>
    </w:p>
    <w:p w14:paraId="2A74665A" w14:textId="77777777" w:rsidR="00B7698E" w:rsidRDefault="006A5239" w:rsidP="00B7698E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-projektek létrehozására többféle módszer létezik, beleértve különböző egyedi és harmadik féltől származó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builderek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bundlerek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egyéb eszközök használatát </w:t>
      </w:r>
    </w:p>
    <w:p w14:paraId="3CC96EB5" w14:textId="32C42962" w:rsidR="00E42EFB" w:rsidRPr="00B7698E" w:rsidRDefault="00E42EFB" w:rsidP="00B769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számos különböző parancsot és egyedi sémát tartalmaz, amelyek lehetővé teszik a fejlesztők számára, hogy gyorsan és hatékonyan hozzanak létre, konfiguráljanak, valamint kezeljenek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projekteket, miközben a legjobb gyakorlatokat követik.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</w:p>
    <w:p w14:paraId="19B3335B" w14:textId="77087332" w:rsidR="00E42EFB" w:rsidRPr="00B7698E" w:rsidRDefault="00E42EFB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Most azonban a legismertebb parancsra,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-re összpontosítunk, amely új projektek létrehozására szolgál.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több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testreszabási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lehetőséget kínál, amelyeket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dokumentáció erre dedikált szekciója részletesen ismertet. Ez a parancs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egyik alapvető eszköze, amely lehetővé teszi a fejlesztők számára, hogy gyorsan és hatékonyan hozzanak létre új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projekteket. Amikor futtatjuk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parancsot,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automatikusan generálja a projekt alapvető struktúráját, beleértve a szükséges fájlokat és mappákat, mint például az </w:t>
      </w:r>
      <w:proofErr w:type="spellStart"/>
      <w:proofErr w:type="gram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app.component</w:t>
      </w:r>
      <w:proofErr w:type="gram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.ts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az </w:t>
      </w:r>
      <w:proofErr w:type="spellStart"/>
      <w:proofErr w:type="gram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app.module</w:t>
      </w:r>
      <w:proofErr w:type="gram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.ts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a </w:t>
      </w:r>
      <w:proofErr w:type="spellStart"/>
      <w:proofErr w:type="gramStart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package.json</w:t>
      </w:r>
      <w:proofErr w:type="spellEnd"/>
      <w:proofErr w:type="gramEnd"/>
      <w:r w:rsidRPr="00B7698E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hu-HU"/>
        </w:rPr>
        <w:t>.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</w:p>
    <w:p w14:paraId="0AC5DEBD" w14:textId="1A384ECF" w:rsidR="00E42EFB" w:rsidRPr="00B7698E" w:rsidRDefault="00E42EFB" w:rsidP="001A6ABA">
      <w:pPr>
        <w:spacing w:line="360" w:lineRule="auto"/>
        <w:ind w:firstLine="170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parancs működése</w:t>
      </w: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br/>
      </w:r>
    </w:p>
    <w:p w14:paraId="63FEA05F" w14:textId="550667C6" w:rsidR="00E42EFB" w:rsidRPr="00E42EFB" w:rsidRDefault="00E42EFB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parancs alapvetően egy új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 inicializálására szolgál. A parancs futtatásakor a CLI létrehozza a projekt gyökérkönyvtárát, telepíti a szükséges függőségeket a Node.js csomagkezelőjével (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hu-HU" w:eastAsia="hu-HU"/>
        </w:rPr>
        <w:t>npm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), és egy működőképes alapprojektet állít elő. Ez a struktúra már önmagában is alkalmas arra, hogy azonnal elkezdhessük a fejlesztést, hiszen tartalmazza az alapvető komponenseket, konfigurációs fájlokat és egy egyszerű induló</w:t>
      </w:r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alkalmazást.</w:t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</w:p>
    <w:p w14:paraId="3A5B40B1" w14:textId="7D342899" w:rsidR="00E42EFB" w:rsidRPr="00B7698E" w:rsidRDefault="00E42EFB" w:rsidP="001A6ABA">
      <w:pPr>
        <w:spacing w:line="360" w:lineRule="auto"/>
        <w:ind w:firstLine="170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</w:pPr>
      <w:proofErr w:type="spellStart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lastRenderedPageBreak/>
        <w:t>Testreszabási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lehetőségek</w:t>
      </w: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br/>
      </w:r>
    </w:p>
    <w:p w14:paraId="59CD9A85" w14:textId="77777777" w:rsidR="00E42EFB" w:rsidRPr="00B7698E" w:rsidRDefault="00E42EFB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parancs igazi erőssége a testreszabhatóságában rejlik. A fejlesztők számos opcióval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finomhangolhatják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projekt kezdeti beállításait, hogy az megfeleljen az igényeiknek. Néhány fontos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testreszabási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lehetőség:</w:t>
      </w:r>
    </w:p>
    <w:p w14:paraId="3FADC073" w14:textId="497C0621" w:rsidR="00E42EFB" w:rsidRPr="00B7698E" w:rsidRDefault="00E42EFB" w:rsidP="001A6ABA">
      <w:pPr>
        <w:numPr>
          <w:ilvl w:val="0"/>
          <w:numId w:val="47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Projekt neve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parancs alapértelmezett használata </w:t>
      </w:r>
      <w:proofErr w:type="gram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</w:t>
      </w:r>
      <w:r w:rsid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pacing w:val="4"/>
          <w:position w:val="4"/>
          <w:sz w:val="24"/>
          <w:szCs w:val="24"/>
          <w:lang w:val="hu-HU" w:eastAsia="hu-HU"/>
        </w:rPr>
        <w:t>ng</w:t>
      </w:r>
      <w:proofErr w:type="spellEnd"/>
      <w:proofErr w:type="gramEnd"/>
      <w:r w:rsidRPr="00B7698E">
        <w:rPr>
          <w:rFonts w:ascii="Times New Roman" w:eastAsia="Times New Roman" w:hAnsi="Times New Roman" w:cs="Times New Roman"/>
          <w:spacing w:val="4"/>
          <w:position w:val="4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pacing w:val="4"/>
          <w:position w:val="4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pacing w:val="4"/>
          <w:position w:val="4"/>
          <w:sz w:val="24"/>
          <w:szCs w:val="24"/>
          <w:lang w:val="hu-HU" w:eastAsia="hu-HU"/>
        </w:rPr>
        <w:t xml:space="preserve"> projekt-</w:t>
      </w:r>
      <w:proofErr w:type="spellStart"/>
      <w:r w:rsidRPr="00B7698E">
        <w:rPr>
          <w:rFonts w:ascii="Times New Roman" w:eastAsia="Times New Roman" w:hAnsi="Times New Roman" w:cs="Times New Roman"/>
          <w:spacing w:val="4"/>
          <w:position w:val="4"/>
          <w:sz w:val="24"/>
          <w:szCs w:val="24"/>
          <w:lang w:val="hu-HU" w:eastAsia="hu-HU"/>
        </w:rPr>
        <w:t>nev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ahol a projekt-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nev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meghatározza a mappa nevét és a projekt azonosítóját.</w:t>
      </w:r>
    </w:p>
    <w:p w14:paraId="07BCD758" w14:textId="77777777" w:rsidR="00E42EFB" w:rsidRPr="00B7698E" w:rsidRDefault="00E42EFB" w:rsidP="001A6ABA">
      <w:pPr>
        <w:numPr>
          <w:ilvl w:val="0"/>
          <w:numId w:val="47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Stíluslap formátuma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Az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style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kapcsolóval kiválasztható a projektben használt stíluslap típusa, például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css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scss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sass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less. Például: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nev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style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=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scss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729DFD18" w14:textId="77777777" w:rsidR="00E42EFB" w:rsidRPr="00B7698E" w:rsidRDefault="00E42EFB" w:rsidP="001A6ABA">
      <w:pPr>
        <w:numPr>
          <w:ilvl w:val="0"/>
          <w:numId w:val="47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Routing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modul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routing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opcióval eldönthetjük, hogy a projekt tartalmazzon-e előre konfigurált útválasztási modult (pl.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nev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routing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).</w:t>
      </w:r>
    </w:p>
    <w:p w14:paraId="32036F6A" w14:textId="77777777" w:rsidR="00E42EFB" w:rsidRPr="00B7698E" w:rsidRDefault="00E42EFB" w:rsidP="001A6ABA">
      <w:pPr>
        <w:numPr>
          <w:ilvl w:val="0"/>
          <w:numId w:val="47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Minimális projekt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minimal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kapcsolóval egy egyszerűbb, kevesebb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boilerplate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kódot tartalmazó projektet hozhatunk létre, ami például tesztelési célokra hasznos.</w:t>
      </w:r>
    </w:p>
    <w:p w14:paraId="48D60C59" w14:textId="77777777" w:rsidR="00E42EFB" w:rsidRPr="00B7698E" w:rsidRDefault="00E42EFB" w:rsidP="001A6ABA">
      <w:pPr>
        <w:numPr>
          <w:ilvl w:val="0"/>
          <w:numId w:val="47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Könyvtár megadása</w:t>
      </w: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directory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opcióval a projektet egy adott mappába helyezhetjük (pl.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nev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--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directory</w:t>
      </w:r>
      <w:proofErr w:type="spellEnd"/>
      <w:proofErr w:type="gram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=./</w:t>
      </w:r>
      <w:proofErr w:type="spellStart"/>
      <w:proofErr w:type="gram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sajat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-mappa).</w:t>
      </w:r>
    </w:p>
    <w:p w14:paraId="2368DFE4" w14:textId="520E2435" w:rsidR="00E42EFB" w:rsidRPr="00B7698E" w:rsidRDefault="00E42EFB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Ezek az opciók lehetővé teszik, hogy a projektet már az induláskor a kívánt módon állítsuk be, így kevesebb utólagos konfigurációra van szükség.</w:t>
      </w:r>
      <w:r w:rsidR="00DE386B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Ezenkívül az </w:t>
      </w:r>
      <w:proofErr w:type="spellStart"/>
      <w:r w:rsidR="00DE386B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="00DE386B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csapata még számos új opcióval is fejlesztheti a </w:t>
      </w:r>
      <w:proofErr w:type="spellStart"/>
      <w:r w:rsidR="00DE386B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testreszabási</w:t>
      </w:r>
      <w:proofErr w:type="spellEnd"/>
      <w:r w:rsidR="00DE386B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lehetőségeket.</w:t>
      </w:r>
    </w:p>
    <w:p w14:paraId="6D2D7026" w14:textId="77777777" w:rsidR="00DA2587" w:rsidRPr="00B7698E" w:rsidRDefault="00DA2587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8F49742" w14:textId="2A995EF1" w:rsidR="00DA2587" w:rsidRPr="00B7698E" w:rsidRDefault="00DA2587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Bevezetés a </w:t>
      </w:r>
      <w:proofErr w:type="spellStart"/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PrimeNG</w:t>
      </w:r>
      <w:proofErr w:type="spellEnd"/>
      <w:r w:rsidRPr="00B7698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UI könyvtárába</w:t>
      </w:r>
      <w:r w:rsidR="00432F1D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</w:t>
      </w:r>
      <w:r w:rsidR="00432F1D" w:rsidRPr="00432F1D">
        <w:rPr>
          <w:rFonts w:ascii="Times New Roman" w:eastAsia="Times New Roman" w:hAnsi="Times New Roman" w:cs="Times New Roman"/>
          <w:b/>
          <w:bCs/>
          <w:i/>
          <w:sz w:val="32"/>
          <w:szCs w:val="32"/>
          <w:lang w:val="hu-HU" w:eastAsia="hu-HU"/>
        </w:rPr>
        <w:t>[1]</w:t>
      </w:r>
    </w:p>
    <w:p w14:paraId="75C10641" w14:textId="70160BD5" w:rsidR="00DA2587" w:rsidRPr="00B7698E" w:rsidRDefault="00DA2587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Angularral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együtt használva a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számos előre elkészített UI komponenst kínál, amelyeket kifejezetten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Angularhoz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terveztek. Ez a páros egy rendkívül hatékony kombinációt alkot, mivel a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kiegészíti az </w:t>
      </w:r>
      <w:proofErr w:type="spellStart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képességeit egy kész UI komponenscsomaggal, amely megkönnyíti bármilyen webalkalmazás fejlesztését.</w:t>
      </w:r>
      <w:r w:rsidR="00DF4287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Ezek a komponensek támogatják a fejlesztőket esztétikus és felhasználóbarát felületek létrehozásában, leegyszerűsítve a fejlesztési folyamatot, miközben biztosítják a következetes és élvezetes felhasználói élményt.</w:t>
      </w:r>
    </w:p>
    <w:p w14:paraId="2CB478B0" w14:textId="77777777" w:rsidR="007F33D6" w:rsidRPr="00B7698E" w:rsidRDefault="007F33D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64D91F2" w14:textId="65BE9FFE" w:rsidR="007F33D6" w:rsidRDefault="00B7698E" w:rsidP="00B7698E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 xml:space="preserve">A </w:t>
      </w:r>
      <w:proofErr w:type="spellStart"/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funkciókban gazdag, nyílt forráskódú UI komponenskönyvtár, amelyet kifejezetten </w:t>
      </w:r>
      <w:proofErr w:type="spellStart"/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="007F33D6" w:rsidRPr="00B7698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alkalmazásokhoz terveztek. Amint az alábbi ábrán is látható, a </w:t>
      </w:r>
      <w:proofErr w:type="spellStart"/>
      <w:r w:rsidR="007F33D6"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="007F33D6"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jelenlegi verziója lenyűgöző kínálatot nyújt: több mint 90 komponenst, 200-nál is több ikont, valamint 400+ előre elkészített UI blokkot tartalmaz. A kínálat az egyszerűbb elemeket, például gombokat és beviteli mezőket, valamint összetettebb és fejlettebb komponenseket, mint például adattáblázatokat, diagramokat és fastruktúrákat is magában foglal.</w:t>
      </w:r>
    </w:p>
    <w:p w14:paraId="6DD5090E" w14:textId="77777777" w:rsidR="007F33D6" w:rsidRDefault="007F33D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69DC0F0" w14:textId="26416C72" w:rsidR="007F33D6" w:rsidRDefault="007F33D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minden egyes komponensét gondos tervezéssel alakították ki. Nem csupán funkcionálisak, hanem </w:t>
      </w:r>
      <w:proofErr w:type="spellStart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esztétikailag</w:t>
      </w:r>
      <w:proofErr w:type="spellEnd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is kifinomultak, modern UI elveket követő letisztult dizájnnal. A komponensek alapértelmezés szerint is gazdag funkcionalitással rendelkeznek, emellett rugalmasan testre szabhatók, hogy tökéletesen illeszkedjenek az adott alkalmazás igényeihez.</w:t>
      </w:r>
    </w:p>
    <w:p w14:paraId="11F5EB1B" w14:textId="77777777" w:rsidR="00AF5158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9C22DA5" w14:textId="77777777" w:rsidR="00AF5158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18B5AC3" w14:textId="77777777" w:rsidR="00AF5158" w:rsidRDefault="00AF5158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72B4D5B" w14:textId="53E8EC68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287">
        <w:rPr>
          <w:rFonts w:ascii="Times New Roman" w:hAnsi="Times New Roman" w:cs="Times New Roman"/>
          <w:b/>
          <w:bCs/>
          <w:sz w:val="28"/>
          <w:szCs w:val="28"/>
        </w:rPr>
        <w:t xml:space="preserve">Az </w:t>
      </w:r>
      <w:proofErr w:type="spellStart"/>
      <w:r w:rsidRPr="00DF4287">
        <w:rPr>
          <w:rFonts w:ascii="Times New Roman" w:hAnsi="Times New Roman" w:cs="Times New Roman"/>
          <w:b/>
          <w:bCs/>
          <w:sz w:val="28"/>
          <w:szCs w:val="28"/>
        </w:rPr>
        <w:t>Angular</w:t>
      </w:r>
      <w:proofErr w:type="spellEnd"/>
      <w:r w:rsidRPr="00DF4287">
        <w:rPr>
          <w:rFonts w:ascii="Times New Roman" w:hAnsi="Times New Roman" w:cs="Times New Roman"/>
          <w:b/>
          <w:bCs/>
          <w:sz w:val="28"/>
          <w:szCs w:val="28"/>
        </w:rPr>
        <w:t xml:space="preserve"> és a </w:t>
      </w:r>
      <w:proofErr w:type="spellStart"/>
      <w:r w:rsidRPr="00DF4287">
        <w:rPr>
          <w:rFonts w:ascii="Times New Roman" w:hAnsi="Times New Roman" w:cs="Times New Roman"/>
          <w:b/>
          <w:bCs/>
          <w:sz w:val="28"/>
          <w:szCs w:val="28"/>
        </w:rPr>
        <w:t>PrimeNG</w:t>
      </w:r>
      <w:proofErr w:type="spellEnd"/>
      <w:r w:rsidRPr="00DF4287">
        <w:rPr>
          <w:rFonts w:ascii="Times New Roman" w:hAnsi="Times New Roman" w:cs="Times New Roman"/>
          <w:b/>
          <w:bCs/>
          <w:sz w:val="28"/>
          <w:szCs w:val="28"/>
        </w:rPr>
        <w:t xml:space="preserve"> párosítása</w:t>
      </w:r>
    </w:p>
    <w:p w14:paraId="534395D1" w14:textId="77777777" w:rsidR="00DF4287" w:rsidRDefault="00DF4287" w:rsidP="001A6ABA">
      <w:pPr>
        <w:pStyle w:val="break-words"/>
        <w:spacing w:line="360" w:lineRule="auto"/>
        <w:ind w:firstLine="170"/>
        <w:jc w:val="both"/>
      </w:pPr>
      <w:r>
        <w:t xml:space="preserve">Az </w:t>
      </w:r>
      <w:proofErr w:type="spellStart"/>
      <w:r>
        <w:t>Angular</w:t>
      </w:r>
      <w:proofErr w:type="spellEnd"/>
      <w:r>
        <w:t xml:space="preserve"> és a </w:t>
      </w:r>
      <w:proofErr w:type="spellStart"/>
      <w:r>
        <w:t>PrimeNG</w:t>
      </w:r>
      <w:proofErr w:type="spellEnd"/>
      <w:r>
        <w:t xml:space="preserve"> együttes alkalmazása hatékony </w:t>
      </w:r>
      <w:proofErr w:type="spellStart"/>
      <w:r>
        <w:t>eszköztárat</w:t>
      </w:r>
      <w:proofErr w:type="spellEnd"/>
      <w:r>
        <w:t xml:space="preserve"> biztosít a korszerű webfejlesztéshez. Ez a kombináció egy rendkívül produktív környezetet hoz létre, amely nagyban megkönnyíti az összetett, interaktív webalkalmazások készítését. Nézzük a legfontosabb előnyöket:</w:t>
      </w:r>
    </w:p>
    <w:p w14:paraId="62D75335" w14:textId="77777777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287">
        <w:rPr>
          <w:rFonts w:ascii="Times New Roman" w:hAnsi="Times New Roman" w:cs="Times New Roman"/>
          <w:b/>
          <w:bCs/>
          <w:sz w:val="28"/>
          <w:szCs w:val="28"/>
        </w:rPr>
        <w:t xml:space="preserve">Tökéletes összhang az </w:t>
      </w:r>
      <w:proofErr w:type="spellStart"/>
      <w:r w:rsidRPr="00DF4287">
        <w:rPr>
          <w:rFonts w:ascii="Times New Roman" w:hAnsi="Times New Roman" w:cs="Times New Roman"/>
          <w:b/>
          <w:bCs/>
          <w:sz w:val="28"/>
          <w:szCs w:val="28"/>
        </w:rPr>
        <w:t>Angularral</w:t>
      </w:r>
      <w:proofErr w:type="spellEnd"/>
    </w:p>
    <w:p w14:paraId="79A001C0" w14:textId="08175CAE" w:rsidR="00B7698E" w:rsidRDefault="00DF4287" w:rsidP="001A6ABA">
      <w:pPr>
        <w:pStyle w:val="break-words"/>
        <w:spacing w:line="360" w:lineRule="auto"/>
        <w:ind w:firstLine="170"/>
        <w:jc w:val="both"/>
      </w:pPr>
      <w:r>
        <w:t xml:space="preserve">A </w:t>
      </w:r>
      <w:proofErr w:type="spellStart"/>
      <w:r>
        <w:t>PrimeNG</w:t>
      </w:r>
      <w:proofErr w:type="spellEnd"/>
      <w:r>
        <w:t xml:space="preserve">-t kifejezetten az </w:t>
      </w:r>
      <w:proofErr w:type="spellStart"/>
      <w:r>
        <w:t>Angularhoz</w:t>
      </w:r>
      <w:proofErr w:type="spellEnd"/>
      <w:r>
        <w:t xml:space="preserve"> tervezték, így minden egyes komponense hibátlanul illeszkedik az </w:t>
      </w:r>
      <w:proofErr w:type="spellStart"/>
      <w:r>
        <w:t>Angular</w:t>
      </w:r>
      <w:proofErr w:type="spellEnd"/>
      <w:r>
        <w:t xml:space="preserve"> felépítéséhez. A </w:t>
      </w:r>
      <w:proofErr w:type="spellStart"/>
      <w:r>
        <w:t>PrimeNG</w:t>
      </w:r>
      <w:proofErr w:type="spellEnd"/>
      <w:r>
        <w:t xml:space="preserve"> elemei gyakorlatilag </w:t>
      </w:r>
      <w:proofErr w:type="spellStart"/>
      <w:r>
        <w:t>Angular</w:t>
      </w:r>
      <w:proofErr w:type="spellEnd"/>
      <w:r>
        <w:t xml:space="preserve"> komponensek, ezért ugyanúgy használhatók, mint bármely más </w:t>
      </w:r>
      <w:proofErr w:type="spellStart"/>
      <w:r>
        <w:t>Angular</w:t>
      </w:r>
      <w:proofErr w:type="spellEnd"/>
      <w:r>
        <w:t xml:space="preserve"> elem. Ez a szoros kompatibilitás gördülékeny fejlesztési folyamatot tesz lehetővé, hiszen a </w:t>
      </w:r>
      <w:proofErr w:type="spellStart"/>
      <w:r>
        <w:t>PrimeNG</w:t>
      </w:r>
      <w:proofErr w:type="spellEnd"/>
      <w:r>
        <w:t xml:space="preserve"> komponenseket különösebb extra erőfeszítés vagy integrációs nehézség nélkül építheted be az </w:t>
      </w:r>
      <w:proofErr w:type="spellStart"/>
      <w:r>
        <w:t>Angular</w:t>
      </w:r>
      <w:proofErr w:type="spellEnd"/>
      <w:r>
        <w:t xml:space="preserve"> alkalmazásodba.</w:t>
      </w:r>
    </w:p>
    <w:p w14:paraId="034B305E" w14:textId="77777777" w:rsidR="00B7698E" w:rsidRDefault="00B7698E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br w:type="page"/>
      </w:r>
    </w:p>
    <w:p w14:paraId="04DF5D9F" w14:textId="77777777" w:rsidR="00DF4287" w:rsidRDefault="00DF4287" w:rsidP="001A6ABA">
      <w:pPr>
        <w:pStyle w:val="break-words"/>
        <w:spacing w:line="360" w:lineRule="auto"/>
        <w:ind w:firstLine="170"/>
        <w:jc w:val="both"/>
      </w:pPr>
    </w:p>
    <w:p w14:paraId="0A70195D" w14:textId="77777777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287">
        <w:rPr>
          <w:rFonts w:ascii="Times New Roman" w:hAnsi="Times New Roman" w:cs="Times New Roman"/>
          <w:b/>
          <w:bCs/>
          <w:sz w:val="28"/>
          <w:szCs w:val="28"/>
        </w:rPr>
        <w:t>Kiegészítő funkcionalitás</w:t>
      </w:r>
    </w:p>
    <w:p w14:paraId="0989CCF2" w14:textId="77777777" w:rsidR="00DF4287" w:rsidRDefault="00DF4287" w:rsidP="001A6ABA">
      <w:pPr>
        <w:pStyle w:val="break-words"/>
        <w:spacing w:line="360" w:lineRule="auto"/>
        <w:ind w:firstLine="170"/>
        <w:jc w:val="both"/>
      </w:pPr>
      <w:r>
        <w:t xml:space="preserve">Az </w:t>
      </w:r>
      <w:proofErr w:type="spellStart"/>
      <w:r>
        <w:t>Angular</w:t>
      </w:r>
      <w:proofErr w:type="spellEnd"/>
      <w:r>
        <w:t xml:space="preserve"> és a </w:t>
      </w:r>
      <w:proofErr w:type="spellStart"/>
      <w:r>
        <w:t>PrimeNG</w:t>
      </w:r>
      <w:proofErr w:type="spellEnd"/>
      <w:r>
        <w:t xml:space="preserve"> remekül kiegészíti egymást. Az </w:t>
      </w:r>
      <w:proofErr w:type="spellStart"/>
      <w:r>
        <w:t>Angular</w:t>
      </w:r>
      <w:proofErr w:type="spellEnd"/>
      <w:r>
        <w:t xml:space="preserve"> egy stabil keretrendszert kínál az egyoldalas alkalmazások (SPA) fejlesztéséhez, támogatva az összetett interakciókat és az állapotkezelést. Ezzel szemben a </w:t>
      </w:r>
      <w:proofErr w:type="spellStart"/>
      <w:r>
        <w:t>PrimeNG</w:t>
      </w:r>
      <w:proofErr w:type="spellEnd"/>
      <w:r>
        <w:t xml:space="preserve"> rengeteg előre elkészített felhasználói felület (UI) elemet biztosít, amelyekkel látványos és reszponzív dizájnt alakíthatsz ki. Így az </w:t>
      </w:r>
      <w:proofErr w:type="spellStart"/>
      <w:r>
        <w:t>Angular</w:t>
      </w:r>
      <w:proofErr w:type="spellEnd"/>
      <w:r>
        <w:t xml:space="preserve"> erejét az alkalmazás logikájának és szerkezetének megtervezésére használhatod, míg a </w:t>
      </w:r>
      <w:proofErr w:type="spellStart"/>
      <w:r>
        <w:t>PrimeNG</w:t>
      </w:r>
      <w:proofErr w:type="spellEnd"/>
      <w:r>
        <w:t>-vel a felhasználói élményt teheted vonzóbbá.</w:t>
      </w:r>
    </w:p>
    <w:p w14:paraId="16651651" w14:textId="7DEA0C88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Jobb kódminőség</w:t>
      </w:r>
    </w:p>
    <w:p w14:paraId="2CE6DA4E" w14:textId="77777777" w:rsidR="00DF4287" w:rsidRDefault="00DF4287" w:rsidP="001A6ABA">
      <w:pPr>
        <w:pStyle w:val="break-words"/>
        <w:spacing w:line="360" w:lineRule="auto"/>
        <w:ind w:firstLine="170"/>
        <w:jc w:val="both"/>
      </w:pPr>
      <w:r>
        <w:t xml:space="preserve">A </w:t>
      </w:r>
      <w:proofErr w:type="spellStart"/>
      <w:r>
        <w:t>PrimeNG</w:t>
      </w:r>
      <w:proofErr w:type="spellEnd"/>
      <w:r>
        <w:t xml:space="preserve"> és az </w:t>
      </w:r>
      <w:proofErr w:type="spellStart"/>
      <w:r>
        <w:t>Angular</w:t>
      </w:r>
      <w:proofErr w:type="spellEnd"/>
      <w:r>
        <w:t xml:space="preserve"> integrációja a kód minőségét is javítja. A </w:t>
      </w:r>
      <w:proofErr w:type="spellStart"/>
      <w:r>
        <w:t>PrimeNG</w:t>
      </w:r>
      <w:proofErr w:type="spellEnd"/>
      <w:r>
        <w:t xml:space="preserve"> kész, </w:t>
      </w:r>
      <w:proofErr w:type="spellStart"/>
      <w:r>
        <w:t>újrafelhasználható</w:t>
      </w:r>
      <w:proofErr w:type="spellEnd"/>
      <w:r>
        <w:t xml:space="preserve"> komponensei révén </w:t>
      </w:r>
      <w:proofErr w:type="spellStart"/>
      <w:r>
        <w:t>elkerülheted</w:t>
      </w:r>
      <w:proofErr w:type="spellEnd"/>
      <w:r>
        <w:t xml:space="preserve"> a redundáns kódolást, így az egyedi funkciók és az üzleti logika megvalósítására összpontosíthatsz. Ez letisztultabb és könnyebben karbantartható kódot eredményez, ami különösen nagy projektek esetében előnyös.</w:t>
      </w:r>
    </w:p>
    <w:p w14:paraId="16EFBD03" w14:textId="2ADA4C7B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Erős közösség és naprakész támogatás</w:t>
      </w:r>
    </w:p>
    <w:p w14:paraId="6A2EE43D" w14:textId="77777777" w:rsidR="00DF4287" w:rsidRDefault="00DF4287" w:rsidP="001A6ABA">
      <w:pPr>
        <w:pStyle w:val="break-words"/>
        <w:spacing w:line="360" w:lineRule="auto"/>
        <w:ind w:firstLine="170"/>
        <w:jc w:val="both"/>
      </w:pPr>
      <w:r>
        <w:t xml:space="preserve">Mind az </w:t>
      </w:r>
      <w:proofErr w:type="spellStart"/>
      <w:r>
        <w:t>Angular</w:t>
      </w:r>
      <w:proofErr w:type="spellEnd"/>
      <w:r>
        <w:t xml:space="preserve">, mind a </w:t>
      </w:r>
      <w:proofErr w:type="spellStart"/>
      <w:r>
        <w:t>PrimeNG</w:t>
      </w:r>
      <w:proofErr w:type="spellEnd"/>
      <w:r>
        <w:t xml:space="preserve"> aktív közösséggel és részletes dokumentációval büszkélkedhet. Ez rengeteg segítséget jelent, ha elakadsz, vagy mélyebben szeretnél megismerni egy témát. A két eszköz folyamatos frissítései garantálják, hogy mindig a legújabb webfejlesztési trendeknek megfelelő megoldásokkal dolgozhass.</w:t>
      </w:r>
    </w:p>
    <w:p w14:paraId="13B4CE1F" w14:textId="21F8E92E" w:rsidR="00DF4287" w:rsidRPr="00DF4287" w:rsidRDefault="00DF4287" w:rsidP="001A6ABA">
      <w:pPr>
        <w:spacing w:line="360" w:lineRule="auto"/>
        <w:ind w:firstLine="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Összegzés</w:t>
      </w:r>
    </w:p>
    <w:p w14:paraId="512AA16B" w14:textId="77777777" w:rsidR="00DF4287" w:rsidRDefault="00DF4287" w:rsidP="001A6ABA">
      <w:pPr>
        <w:pStyle w:val="break-words"/>
        <w:spacing w:line="360" w:lineRule="auto"/>
        <w:ind w:firstLine="170"/>
        <w:jc w:val="both"/>
      </w:pPr>
      <w:r>
        <w:t xml:space="preserve">Összességében az </w:t>
      </w:r>
      <w:proofErr w:type="spellStart"/>
      <w:r>
        <w:t>Angular</w:t>
      </w:r>
      <w:proofErr w:type="spellEnd"/>
      <w:r>
        <w:t xml:space="preserve"> erőteljes keretrendszere és a </w:t>
      </w:r>
      <w:proofErr w:type="spellStart"/>
      <w:r>
        <w:t>PrimeNG</w:t>
      </w:r>
      <w:proofErr w:type="spellEnd"/>
      <w:r>
        <w:t xml:space="preserve"> gazdag UI-komponens kínálata teljes körű megoldást nyújt dinamikus és esztétikus webalkalmazások fejlesztéséhez. Ez a párosítás nem csak a hatékonyságot növeli, hanem olyan alkalmazások létrehozását is lehetővé teszi, amelyek gyorsak, skálázhatók és egyszerűen fenntarthatók.</w:t>
      </w:r>
    </w:p>
    <w:p w14:paraId="41224ACD" w14:textId="77777777" w:rsidR="008567E6" w:rsidRDefault="008567E6" w:rsidP="001A6ABA">
      <w:pPr>
        <w:pStyle w:val="break-words"/>
        <w:spacing w:line="360" w:lineRule="auto"/>
        <w:ind w:firstLine="170"/>
        <w:jc w:val="both"/>
      </w:pPr>
    </w:p>
    <w:p w14:paraId="1A6966C8" w14:textId="1B8DF33D" w:rsidR="008567E6" w:rsidRPr="00B7698E" w:rsidRDefault="008567E6" w:rsidP="00B7698E">
      <w:pPr>
        <w:pStyle w:val="Cmsor3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95080541"/>
      <w:r w:rsidRPr="00B7698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Frontend fejlesztésének folyamata</w:t>
      </w:r>
      <w:bookmarkEnd w:id="27"/>
    </w:p>
    <w:p w14:paraId="52A8DB0C" w14:textId="77777777" w:rsidR="008567E6" w:rsidRPr="008567E6" w:rsidRDefault="008567E6" w:rsidP="001A6ABA">
      <w:pPr>
        <w:spacing w:line="360" w:lineRule="auto"/>
        <w:ind w:firstLine="170"/>
        <w:jc w:val="both"/>
      </w:pPr>
    </w:p>
    <w:p w14:paraId="581672A1" w14:textId="5600E5EC" w:rsid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frontend fejlesztés egy komplex folyamat, amely több lépésből áll, a tervezéstől a kész alkalmazás telepítéséig.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használatával egy modern, hatékony és vizuálisan vonzó felhasználói felületet (UI) hozhatunk létre. Az alábbiakban részletesen </w:t>
      </w:r>
      <w:r w:rsid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írunk a fejlesztési folyamat fontosabb szegmenseiről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71072F93" w14:textId="6A9F417F" w:rsidR="008567E6" w:rsidRP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8567E6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Tervezés</w:t>
      </w:r>
    </w:p>
    <w:p w14:paraId="42674E68" w14:textId="77777777" w:rsidR="008567E6" w:rsidRP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fejlesztés első lépése a </w:t>
      </w:r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tervezési fázis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amelynek célja az alkalmazás struktúrájának és kinézetének megalapozása. Ebben a szakaszban meghatározzuk:</w:t>
      </w:r>
    </w:p>
    <w:p w14:paraId="1037C420" w14:textId="77777777" w:rsidR="008567E6" w:rsidRPr="008567E6" w:rsidRDefault="008567E6" w:rsidP="001A6ABA">
      <w:pPr>
        <w:numPr>
          <w:ilvl w:val="0"/>
          <w:numId w:val="48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 alkalmazás célját és célközönségét.</w:t>
      </w:r>
    </w:p>
    <w:p w14:paraId="466BB905" w14:textId="77777777" w:rsidR="008567E6" w:rsidRPr="008567E6" w:rsidRDefault="008567E6" w:rsidP="001A6ABA">
      <w:pPr>
        <w:numPr>
          <w:ilvl w:val="0"/>
          <w:numId w:val="48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szükséges funkciókat (pl. űrlapok, táblázatok, navigáció).</w:t>
      </w:r>
    </w:p>
    <w:p w14:paraId="2DA5D3E7" w14:textId="77777777" w:rsidR="008567E6" w:rsidRPr="008567E6" w:rsidRDefault="008567E6" w:rsidP="001A6ABA">
      <w:pPr>
        <w:numPr>
          <w:ilvl w:val="0"/>
          <w:numId w:val="48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felhasználói felület (UI) és felhasználói élmény (UX) alapelveit, hogy az alkalmazás intuitív és könnyen használható legyen.</w:t>
      </w:r>
    </w:p>
    <w:p w14:paraId="4DBF0BA6" w14:textId="77777777" w:rsid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Ezután készítünk egy </w:t>
      </w:r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drótvázat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(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wireframe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vagy </w:t>
      </w:r>
      <w:proofErr w:type="spellStart"/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mockupot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amely vizuálisan ábrázolja az alkalmazás elrendezését. Ez lehet egy egyszerű rajz vagy egy részletesebb, interaktív terv.</w:t>
      </w:r>
    </w:p>
    <w:p w14:paraId="2D8A4D1A" w14:textId="62799A9C" w:rsidR="006631A1" w:rsidRPr="008567E6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Prototípus készítése</w:t>
      </w:r>
    </w:p>
    <w:p w14:paraId="5F337313" w14:textId="77777777" w:rsid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prototípus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kezdeti modell, amely segít bemutatni az alkalmazás kinézetét és működését. Lehet statikus (pl. egy kép), vagy interaktív (pl. egy kattintható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demo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). Ez a lépés különösen hasznos a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stakeholderek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(pl. megrendelők) számára, hogy visszajelzést adhassanak, mielőtt a tényleges fejlesztés elkezdődik.</w:t>
      </w:r>
    </w:p>
    <w:p w14:paraId="3826F7EF" w14:textId="4F1CCB0B" w:rsidR="006631A1" w:rsidRPr="008567E6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Fejlesztői környezet beállítása</w:t>
      </w:r>
    </w:p>
    <w:p w14:paraId="4DC5F1FC" w14:textId="77777777" w:rsidR="008567E6" w:rsidRPr="008567E6" w:rsidRDefault="008567E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fejlesztés megkezdéséhez szükséges eszközöket telepítjük:</w:t>
      </w:r>
    </w:p>
    <w:p w14:paraId="3DE14177" w14:textId="77777777" w:rsidR="008567E6" w:rsidRPr="008567E6" w:rsidRDefault="008567E6" w:rsidP="001A6ABA">
      <w:pPr>
        <w:numPr>
          <w:ilvl w:val="0"/>
          <w:numId w:val="49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Node.js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Az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futtatásához elengedhetetlen JavaScript környezet.</w:t>
      </w:r>
    </w:p>
    <w:p w14:paraId="059941CF" w14:textId="77777777" w:rsidR="008567E6" w:rsidRPr="008567E6" w:rsidRDefault="008567E6" w:rsidP="001A6ABA">
      <w:pPr>
        <w:numPr>
          <w:ilvl w:val="0"/>
          <w:numId w:val="49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Angular</w:t>
      </w:r>
      <w:proofErr w:type="spellEnd"/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CLI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Egy parancssori eszköz, amely leegyszerűsíti az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projektek létrehozását és kezelését.</w:t>
      </w:r>
    </w:p>
    <w:p w14:paraId="637E51ED" w14:textId="77777777" w:rsidR="008567E6" w:rsidRDefault="008567E6" w:rsidP="001A6ABA">
      <w:pPr>
        <w:numPr>
          <w:ilvl w:val="0"/>
          <w:numId w:val="49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PrimeNG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UI komponensek könyvtára, amelyet az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npm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segítségével adunk a projekthez.</w:t>
      </w:r>
    </w:p>
    <w:p w14:paraId="32209D87" w14:textId="77777777" w:rsid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91F49DE" w14:textId="3D895E22" w:rsidR="006631A1" w:rsidRPr="006631A1" w:rsidRDefault="006631A1" w:rsidP="00B7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npm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install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-g @angular/cli </w:t>
      </w:r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# </w:t>
      </w:r>
      <w:proofErr w:type="spellStart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>Angular</w:t>
      </w:r>
      <w:proofErr w:type="spellEnd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 CLI telepítése globálisan</w:t>
      </w:r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npm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install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primeng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--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save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# </w:t>
      </w:r>
      <w:proofErr w:type="spellStart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>PrimeNG</w:t>
      </w:r>
      <w:proofErr w:type="spellEnd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 telepítése</w:t>
      </w:r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npm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install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primeicons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--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save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# </w:t>
      </w:r>
      <w:proofErr w:type="spellStart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>PrimeNG</w:t>
      </w:r>
      <w:proofErr w:type="spellEnd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 ikonok telepítése</w:t>
      </w:r>
    </w:p>
    <w:p w14:paraId="717B7B19" w14:textId="77777777" w:rsidR="006631A1" w:rsidRPr="008567E6" w:rsidRDefault="006631A1" w:rsidP="00B769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CA9C81A" w14:textId="77777777" w:rsidR="007F33D6" w:rsidRPr="00E42EFB" w:rsidRDefault="007F33D6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5CB06E8" w14:textId="77777777" w:rsidR="00E42EFB" w:rsidRDefault="00E42EFB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8D539D8" w14:textId="7598281B" w:rsidR="00E42EFB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Projekt inicializálása</w:t>
      </w:r>
    </w:p>
    <w:p w14:paraId="3C141E03" w14:textId="510F5B3D" w:rsid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segítségével létrehozzuk az új projektet:</w:t>
      </w:r>
    </w:p>
    <w:p w14:paraId="10B2B957" w14:textId="45033202" w:rsidR="006631A1" w:rsidRPr="006631A1" w:rsidRDefault="006631A1" w:rsidP="001A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ind w:firstLine="170"/>
        <w:jc w:val="both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n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g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new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cp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-frontend</w:t>
      </w:r>
    </w:p>
    <w:p w14:paraId="532A835F" w14:textId="4C52A0CE" w:rsidR="006631A1" w:rsidRPr="006631A1" w:rsidRDefault="006631A1" w:rsidP="00B769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Ezután a </w:t>
      </w:r>
      <w:proofErr w:type="spellStart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-t integráljuk a projektbe a fenti parancsokkal. A projekt alapstruktúrája automatikusan létrejön, beleértve a szükséges konfigurációs fájlokat (pl. </w:t>
      </w:r>
      <w:proofErr w:type="spellStart"/>
      <w:proofErr w:type="gramStart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angular.json</w:t>
      </w:r>
      <w:proofErr w:type="spellEnd"/>
      <w:proofErr w:type="gramEnd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).</w:t>
      </w:r>
    </w:p>
    <w:p w14:paraId="430F4E93" w14:textId="5CE9EEFF" w:rsidR="006631A1" w:rsidRP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Komponensek létrehozása</w:t>
      </w:r>
    </w:p>
    <w:p w14:paraId="650DEA36" w14:textId="6F3799AC" w:rsidR="006631A1" w:rsidRP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Angularban</w:t>
      </w:r>
      <w:proofErr w:type="spellEnd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az alkalmazás </w:t>
      </w:r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komponensekből</w:t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épül fel, amelyek a felhasználói felület egyes részeit képviselik. Minden komponens három fő részből áll:</w:t>
      </w:r>
    </w:p>
    <w:p w14:paraId="61DF00F1" w14:textId="77777777" w:rsidR="006631A1" w:rsidRPr="006631A1" w:rsidRDefault="006631A1" w:rsidP="001A6ABA">
      <w:pPr>
        <w:numPr>
          <w:ilvl w:val="0"/>
          <w:numId w:val="50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TypeScript</w:t>
      </w:r>
      <w:proofErr w:type="spellEnd"/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osztály</w:t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logika helye.</w:t>
      </w:r>
    </w:p>
    <w:p w14:paraId="433409E6" w14:textId="77777777" w:rsidR="006631A1" w:rsidRPr="006631A1" w:rsidRDefault="006631A1" w:rsidP="001A6ABA">
      <w:pPr>
        <w:numPr>
          <w:ilvl w:val="0"/>
          <w:numId w:val="50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HTML sablon</w:t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megjelenítendő tartalom.</w:t>
      </w:r>
    </w:p>
    <w:p w14:paraId="3E6C890F" w14:textId="77777777" w:rsidR="006631A1" w:rsidRDefault="006631A1" w:rsidP="001A6ABA">
      <w:pPr>
        <w:numPr>
          <w:ilvl w:val="0"/>
          <w:numId w:val="50"/>
        </w:num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CSS/SCSS fájl</w:t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stílusok.</w:t>
      </w:r>
    </w:p>
    <w:p w14:paraId="46607F1D" w14:textId="77777777" w:rsid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5482BFE" w14:textId="3CCC60F4" w:rsidR="003D3E29" w:rsidRPr="006631A1" w:rsidRDefault="006631A1" w:rsidP="001A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ind w:firstLine="170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ng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generate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component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main-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page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  <w:t>//Alternatív megoldásként pedig:</w:t>
      </w:r>
      <w:r w:rsid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r w:rsid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ng</w:t>
      </w:r>
      <w:proofErr w:type="spellEnd"/>
      <w:r w:rsid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g c main-</w:t>
      </w:r>
      <w:proofErr w:type="spellStart"/>
      <w:r w:rsid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page</w:t>
      </w:r>
      <w:proofErr w:type="spellEnd"/>
    </w:p>
    <w:p w14:paraId="3BAF53AE" w14:textId="77777777" w:rsidR="006631A1" w:rsidRPr="006631A1" w:rsidRDefault="006631A1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C7816A8" w14:textId="41194435" w:rsidR="006631A1" w:rsidRDefault="003D3E2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Ennek a parancs segítségével sikeresen legeneráltunk a projektünkbe egy „main-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” elnevezésű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komponenst.</w:t>
      </w:r>
    </w:p>
    <w:p w14:paraId="04919283" w14:textId="77777777" w:rsidR="003D3E29" w:rsidRDefault="003D3E2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414578F" w14:textId="77777777" w:rsidR="003D3E29" w:rsidRDefault="003D3E2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3D3E29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Szolgáltatások létrehozása (</w:t>
      </w:r>
      <w:proofErr w:type="spellStart"/>
      <w:r w:rsidRPr="003D3E29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services</w:t>
      </w:r>
      <w:proofErr w:type="spellEnd"/>
      <w:r w:rsidRPr="003D3E29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)</w:t>
      </w:r>
    </w:p>
    <w:p w14:paraId="6717718F" w14:textId="14DD2D02" w:rsidR="003D3E29" w:rsidRPr="003D3E29" w:rsidRDefault="003D3E29" w:rsidP="001A6ABA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3D3E29">
        <w:rPr>
          <w:rFonts w:ascii="Times New Roman" w:hAnsi="Times New Roman" w:cs="Times New Roman"/>
        </w:rPr>
        <w:t xml:space="preserve">A </w:t>
      </w:r>
      <w:r w:rsidRPr="003D3E29">
        <w:rPr>
          <w:rStyle w:val="Kiemels2"/>
          <w:rFonts w:ascii="Times New Roman" w:eastAsiaTheme="majorEastAsia" w:hAnsi="Times New Roman" w:cs="Times New Roman"/>
        </w:rPr>
        <w:t>s</w:t>
      </w:r>
      <w:r w:rsidRPr="003D3E29">
        <w:rPr>
          <w:rStyle w:val="Kiemels2"/>
          <w:rFonts w:ascii="Times New Roman" w:hAnsi="Times New Roman" w:cs="Times New Roman"/>
        </w:rPr>
        <w:t>zolgáltatások</w:t>
      </w:r>
      <w:r w:rsidRPr="003D3E29">
        <w:rPr>
          <w:rFonts w:ascii="Times New Roman" w:hAnsi="Times New Roman" w:cs="Times New Roman"/>
        </w:rPr>
        <w:t xml:space="preserve"> (</w:t>
      </w:r>
      <w:proofErr w:type="spellStart"/>
      <w:r w:rsidRPr="003D3E29">
        <w:rPr>
          <w:rFonts w:ascii="Times New Roman" w:hAnsi="Times New Roman" w:cs="Times New Roman"/>
        </w:rPr>
        <w:t>services</w:t>
      </w:r>
      <w:proofErr w:type="spellEnd"/>
      <w:r w:rsidRPr="003D3E29">
        <w:rPr>
          <w:rFonts w:ascii="Times New Roman" w:hAnsi="Times New Roman" w:cs="Times New Roman"/>
        </w:rPr>
        <w:t>) az alkalmazás logikájának és adatkezelésének központi elemei. Például egy szolgáltatás használható API-hívásokhoz vagy adatfeldolgozáshoz.</w:t>
      </w:r>
    </w:p>
    <w:p w14:paraId="096C6B92" w14:textId="77777777" w:rsidR="003D3E29" w:rsidRDefault="003D3E29" w:rsidP="001A6ABA">
      <w:pPr>
        <w:pStyle w:val="break-words"/>
        <w:spacing w:line="360" w:lineRule="auto"/>
        <w:ind w:firstLine="170"/>
        <w:jc w:val="both"/>
      </w:pPr>
      <w:r w:rsidRPr="003D3E29">
        <w:t>Példa egy adatkezelő szolgáltatás létrehozására:</w:t>
      </w:r>
    </w:p>
    <w:p w14:paraId="1A3C29AE" w14:textId="1A3664B2" w:rsidR="003D3E29" w:rsidRPr="006631A1" w:rsidRDefault="003D3E29" w:rsidP="001A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ind w:firstLine="170"/>
        <w:jc w:val="both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ng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generate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service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data</w:t>
      </w:r>
      <w:proofErr w:type="spellEnd"/>
    </w:p>
    <w:p w14:paraId="1F5FC728" w14:textId="77777777" w:rsidR="00B7698E" w:rsidRDefault="00B7698E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br w:type="page"/>
      </w:r>
    </w:p>
    <w:p w14:paraId="339C9CE7" w14:textId="6764C17D" w:rsidR="003D3E29" w:rsidRDefault="003D3E29" w:rsidP="001A6ABA">
      <w:pPr>
        <w:pStyle w:val="break-words"/>
        <w:spacing w:line="360" w:lineRule="auto"/>
        <w:ind w:firstLine="170"/>
        <w:jc w:val="both"/>
      </w:pPr>
      <w:r>
        <w:lastRenderedPageBreak/>
        <w:t>A szolgáltatásban pedig generálhatunk akár egy HTTP kérést a backend oldalhoz:</w:t>
      </w:r>
    </w:p>
    <w:p w14:paraId="09909E59" w14:textId="5717AF1A" w:rsidR="003D3E29" w:rsidRPr="006631A1" w:rsidRDefault="003D3E29" w:rsidP="001A6ABA">
      <w:pPr>
        <w:pBdr>
          <w:top w:val="single" w:sz="4" w:space="1" w:color="auto"/>
          <w:left w:val="single" w:sz="4" w:space="4" w:color="auto"/>
          <w:bottom w:val="single" w:sz="4" w:space="3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ind w:firstLine="170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color w:val="C678DD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import </w:t>
      </w:r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{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HttpClient</w:t>
      </w:r>
      <w:proofErr w:type="spellEnd"/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}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from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'@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angular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/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common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/http';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import </w:t>
      </w:r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{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Injectable</w:t>
      </w:r>
      <w:proofErr w:type="spellEnd"/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}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from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'@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angular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/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core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';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@</w:t>
      </w:r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Injectable(</w:t>
      </w:r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{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  <w:t xml:space="preserve"> 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providedIn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: '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root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'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})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export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class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DataService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{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constructor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(</w:t>
      </w:r>
      <w:proofErr w:type="spellStart"/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private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http: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HttpClient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) </w:t>
      </w:r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{ }</w:t>
      </w:r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getData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(</w:t>
      </w:r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) {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  <w:t xml:space="preserve"> 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return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this.http.get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('htt</w:t>
      </w:r>
      <w:r w:rsidR="006E7DDC">
        <w:rPr>
          <w:rFonts w:ascii="Consolas" w:eastAsia="Times New Roman" w:hAnsi="Consolas" w:cs="Times New Roman"/>
          <w:sz w:val="24"/>
          <w:szCs w:val="24"/>
          <w:lang w:val="hu-HU" w:eastAsia="hu-HU"/>
        </w:rPr>
        <w:t>p://localhost:3000/</w:t>
      </w:r>
      <w:proofErr w:type="spellStart"/>
      <w:r w:rsidR="006E7DDC">
        <w:rPr>
          <w:rFonts w:ascii="Consolas" w:eastAsia="Times New Roman" w:hAnsi="Consolas" w:cs="Times New Roman"/>
          <w:sz w:val="24"/>
          <w:szCs w:val="24"/>
          <w:lang w:val="hu-HU" w:eastAsia="hu-HU"/>
        </w:rPr>
        <w:t>telephones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);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  <w:t xml:space="preserve"> </w:t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}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}</w:t>
      </w:r>
    </w:p>
    <w:p w14:paraId="02C13216" w14:textId="2C839E82" w:rsidR="003D3E29" w:rsidRPr="003D3E29" w:rsidRDefault="003D3E29" w:rsidP="001A6ABA">
      <w:pPr>
        <w:pStyle w:val="break-words"/>
        <w:spacing w:line="360" w:lineRule="auto"/>
        <w:ind w:firstLine="170"/>
        <w:jc w:val="both"/>
        <w:rPr>
          <w:b/>
          <w:bCs/>
          <w:sz w:val="28"/>
          <w:szCs w:val="28"/>
        </w:rPr>
      </w:pPr>
      <w:r w:rsidRPr="003D3E29">
        <w:rPr>
          <w:b/>
          <w:bCs/>
          <w:sz w:val="28"/>
          <w:szCs w:val="28"/>
        </w:rPr>
        <w:t>Stílusok és témák alkalmazása</w:t>
      </w:r>
    </w:p>
    <w:p w14:paraId="3DE06D05" w14:textId="102FC72E" w:rsidR="003D3E29" w:rsidRDefault="003D3E29" w:rsidP="001A6ABA">
      <w:pPr>
        <w:pStyle w:val="break-words"/>
        <w:spacing w:line="360" w:lineRule="auto"/>
        <w:ind w:firstLine="170"/>
        <w:jc w:val="both"/>
      </w:pPr>
      <w:r>
        <w:t xml:space="preserve">A </w:t>
      </w:r>
      <w:proofErr w:type="spellStart"/>
      <w:r>
        <w:t>PrimeNG</w:t>
      </w:r>
      <w:proofErr w:type="spellEnd"/>
      <w:r>
        <w:t xml:space="preserve"> előre definiált </w:t>
      </w:r>
      <w:r>
        <w:rPr>
          <w:rStyle w:val="Kiemels2"/>
          <w:rFonts w:eastAsiaTheme="majorEastAsia"/>
        </w:rPr>
        <w:t>témákat</w:t>
      </w:r>
      <w:r>
        <w:t xml:space="preserve"> kínál (pl. </w:t>
      </w:r>
      <w:r>
        <w:rPr>
          <w:rStyle w:val="text-sm"/>
          <w:rFonts w:eastAsiaTheme="majorEastAsia"/>
        </w:rPr>
        <w:t>Aura</w:t>
      </w:r>
      <w:r>
        <w:t xml:space="preserve">), amelyeket az </w:t>
      </w:r>
      <w:proofErr w:type="spellStart"/>
      <w:proofErr w:type="gramStart"/>
      <w:r w:rsidRPr="00DB2C6E">
        <w:rPr>
          <w:rStyle w:val="text-sm"/>
          <w:rFonts w:eastAsiaTheme="majorEastAsia"/>
          <w:i/>
        </w:rPr>
        <w:t>angular.json</w:t>
      </w:r>
      <w:proofErr w:type="spellEnd"/>
      <w:proofErr w:type="gramEnd"/>
      <w:r>
        <w:t xml:space="preserve"> fájlban adhatunk hozzá:</w:t>
      </w:r>
    </w:p>
    <w:p w14:paraId="76521229" w14:textId="4406BC0F" w:rsidR="003D3E29" w:rsidRPr="003D3E29" w:rsidRDefault="003D3E29" w:rsidP="00B7698E">
      <w:pPr>
        <w:pStyle w:val="break-words"/>
        <w:shd w:val="clear" w:color="auto" w:fill="262626" w:themeFill="text1" w:themeFillTint="D9"/>
        <w:spacing w:line="360" w:lineRule="auto"/>
        <w:rPr>
          <w:rFonts w:ascii="Consolas" w:hAnsi="Consolas"/>
          <w:color w:val="F4B083" w:themeColor="accent2" w:themeTint="99"/>
        </w:rPr>
      </w:pPr>
      <w:r w:rsidRPr="003D3E29">
        <w:rPr>
          <w:rFonts w:ascii="Consolas" w:hAnsi="Consolas"/>
          <w:color w:val="F4B083" w:themeColor="accent2" w:themeTint="99"/>
        </w:rPr>
        <w:t>"</w:t>
      </w:r>
      <w:proofErr w:type="spellStart"/>
      <w:r w:rsidRPr="003D3E29">
        <w:rPr>
          <w:rFonts w:ascii="Consolas" w:hAnsi="Consolas"/>
          <w:color w:val="F4B083" w:themeColor="accent2" w:themeTint="99"/>
        </w:rPr>
        <w:t>styles</w:t>
      </w:r>
      <w:proofErr w:type="spellEnd"/>
      <w:r w:rsidRPr="003D3E29">
        <w:rPr>
          <w:rFonts w:ascii="Consolas" w:hAnsi="Consolas"/>
          <w:color w:val="F4B083" w:themeColor="accent2" w:themeTint="99"/>
        </w:rPr>
        <w:t xml:space="preserve">": </w:t>
      </w:r>
      <w:proofErr w:type="gramStart"/>
      <w:r w:rsidRPr="003D3E29">
        <w:rPr>
          <w:rFonts w:ascii="Consolas" w:hAnsi="Consolas"/>
          <w:color w:val="F4B083" w:themeColor="accent2" w:themeTint="99"/>
        </w:rPr>
        <w:t>[ "</w:t>
      </w:r>
      <w:proofErr w:type="spellStart"/>
      <w:proofErr w:type="gramEnd"/>
      <w:r w:rsidRPr="003D3E29">
        <w:rPr>
          <w:rFonts w:ascii="Consolas" w:hAnsi="Consolas"/>
          <w:color w:val="F4B083" w:themeColor="accent2" w:themeTint="99"/>
        </w:rPr>
        <w:t>node_modules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primeicons</w:t>
      </w:r>
      <w:proofErr w:type="spellEnd"/>
      <w:r w:rsidRPr="003D3E29">
        <w:rPr>
          <w:rFonts w:ascii="Consolas" w:hAnsi="Consolas"/>
          <w:color w:val="F4B083" w:themeColor="accent2" w:themeTint="99"/>
        </w:rPr>
        <w:t>/primeicons.css", "</w:t>
      </w:r>
      <w:proofErr w:type="spellStart"/>
      <w:r w:rsidRPr="003D3E29">
        <w:rPr>
          <w:rFonts w:ascii="Consolas" w:hAnsi="Consolas"/>
          <w:color w:val="F4B083" w:themeColor="accent2" w:themeTint="99"/>
        </w:rPr>
        <w:t>node_modules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primeng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resources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themes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r>
        <w:rPr>
          <w:rFonts w:ascii="Consolas" w:hAnsi="Consolas"/>
          <w:color w:val="F4B083" w:themeColor="accent2" w:themeTint="99"/>
        </w:rPr>
        <w:t>aura</w:t>
      </w:r>
      <w:r w:rsidRPr="003D3E29">
        <w:rPr>
          <w:rFonts w:ascii="Consolas" w:hAnsi="Consolas"/>
          <w:color w:val="F4B083" w:themeColor="accent2" w:themeTint="99"/>
        </w:rPr>
        <w:t>/theme.css", "</w:t>
      </w:r>
      <w:proofErr w:type="spellStart"/>
      <w:r w:rsidRPr="003D3E29">
        <w:rPr>
          <w:rFonts w:ascii="Consolas" w:hAnsi="Consolas"/>
          <w:color w:val="F4B083" w:themeColor="accent2" w:themeTint="99"/>
        </w:rPr>
        <w:t>node_modules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primeng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resources</w:t>
      </w:r>
      <w:proofErr w:type="spellEnd"/>
      <w:r w:rsidRPr="003D3E29">
        <w:rPr>
          <w:rFonts w:ascii="Consolas" w:hAnsi="Consolas"/>
          <w:color w:val="F4B083" w:themeColor="accent2" w:themeTint="99"/>
        </w:rPr>
        <w:t>/primeng.min.css", "</w:t>
      </w:r>
      <w:proofErr w:type="spellStart"/>
      <w:r w:rsidRPr="003D3E29">
        <w:rPr>
          <w:rFonts w:ascii="Consolas" w:hAnsi="Consolas"/>
          <w:color w:val="F4B083" w:themeColor="accent2" w:themeTint="99"/>
        </w:rPr>
        <w:t>src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styles.scss</w:t>
      </w:r>
      <w:proofErr w:type="spellEnd"/>
      <w:proofErr w:type="gramStart"/>
      <w:r w:rsidRPr="003D3E29">
        <w:rPr>
          <w:rFonts w:ascii="Consolas" w:hAnsi="Consolas"/>
          <w:color w:val="F4B083" w:themeColor="accent2" w:themeTint="99"/>
        </w:rPr>
        <w:t>" ]</w:t>
      </w:r>
      <w:proofErr w:type="gramEnd"/>
    </w:p>
    <w:p w14:paraId="5358C2A3" w14:textId="77777777" w:rsidR="0031319D" w:rsidRPr="0031319D" w:rsidRDefault="0031319D" w:rsidP="001A6ABA">
      <w:pPr>
        <w:pStyle w:val="break-words"/>
        <w:spacing w:line="360" w:lineRule="auto"/>
        <w:ind w:firstLine="170"/>
        <w:jc w:val="both"/>
      </w:pPr>
      <w:r w:rsidRPr="0031319D">
        <w:t>Ezenkívül egyedi stílusokat is alkalmazhatunk SCSS vagy CSS segítségével.</w:t>
      </w:r>
    </w:p>
    <w:p w14:paraId="07C4DEC7" w14:textId="77777777" w:rsidR="004267F1" w:rsidRDefault="0031319D" w:rsidP="001A6ABA">
      <w:pPr>
        <w:pStyle w:val="break-words"/>
        <w:spacing w:line="360" w:lineRule="auto"/>
        <w:ind w:firstLine="170"/>
        <w:jc w:val="both"/>
      </w:pPr>
      <w:r w:rsidRPr="0031319D">
        <w:br/>
      </w:r>
    </w:p>
    <w:p w14:paraId="5DCFEADB" w14:textId="77777777" w:rsidR="004267F1" w:rsidRDefault="004267F1">
      <w:pP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br w:type="page"/>
      </w:r>
    </w:p>
    <w:p w14:paraId="12299ED5" w14:textId="26A3325D" w:rsidR="0031319D" w:rsidRDefault="0031319D" w:rsidP="001A6ABA">
      <w:pPr>
        <w:pStyle w:val="break-words"/>
        <w:spacing w:line="360" w:lineRule="auto"/>
        <w:ind w:firstLine="170"/>
        <w:jc w:val="both"/>
      </w:pPr>
      <w:r w:rsidRPr="0031319D">
        <w:lastRenderedPageBreak/>
        <w:t xml:space="preserve">Az </w:t>
      </w:r>
      <w:proofErr w:type="spellStart"/>
      <w:r w:rsidRPr="0031319D">
        <w:t>Angular</w:t>
      </w:r>
      <w:proofErr w:type="spellEnd"/>
      <w:r w:rsidRPr="0031319D">
        <w:t xml:space="preserve"> beépített támogatást nyújt az </w:t>
      </w:r>
      <w:r w:rsidRPr="0031319D">
        <w:rPr>
          <w:rStyle w:val="Kiemels2"/>
          <w:rFonts w:ascii="Times New Roman" w:eastAsiaTheme="majorEastAsia" w:hAnsi="Times New Roman" w:cs="Times New Roman"/>
        </w:rPr>
        <w:t>egységtesztekhez</w:t>
      </w:r>
      <w:r w:rsidRPr="0031319D">
        <w:t xml:space="preserve"> (</w:t>
      </w:r>
      <w:proofErr w:type="spellStart"/>
      <w:r w:rsidRPr="0031319D">
        <w:t>Jest</w:t>
      </w:r>
      <w:proofErr w:type="spellEnd"/>
      <w:r w:rsidRPr="0031319D">
        <w:t xml:space="preserve">, </w:t>
      </w:r>
      <w:proofErr w:type="spellStart"/>
      <w:r w:rsidRPr="0031319D">
        <w:t>Jasmine</w:t>
      </w:r>
      <w:proofErr w:type="spellEnd"/>
      <w:r w:rsidRPr="0031319D">
        <w:t xml:space="preserve"> vagy </w:t>
      </w:r>
      <w:proofErr w:type="spellStart"/>
      <w:r w:rsidRPr="0031319D">
        <w:t>Cypress</w:t>
      </w:r>
      <w:proofErr w:type="spellEnd"/>
      <w:r w:rsidRPr="0031319D">
        <w:t xml:space="preserve"> használatával). </w:t>
      </w:r>
      <w:r w:rsidRPr="0031319D">
        <w:br/>
        <w:t>Példa egy komponens tesztjére:</w:t>
      </w:r>
    </w:p>
    <w:p w14:paraId="603249B6" w14:textId="4BDC6024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proofErr w:type="spellStart"/>
      <w:proofErr w:type="gramStart"/>
      <w:r w:rsidRPr="0031319D">
        <w:rPr>
          <w:rFonts w:ascii="Consolas" w:hAnsi="Consolas"/>
        </w:rPr>
        <w:t>describe</w:t>
      </w:r>
      <w:proofErr w:type="spellEnd"/>
      <w:r w:rsidRPr="0031319D">
        <w:rPr>
          <w:rFonts w:ascii="Consolas" w:hAnsi="Consolas"/>
        </w:rPr>
        <w:t>(</w:t>
      </w:r>
      <w:proofErr w:type="gramEnd"/>
      <w:r w:rsidRPr="0031319D">
        <w:rPr>
          <w:rFonts w:ascii="Consolas" w:hAnsi="Consolas"/>
        </w:rPr>
        <w:t>'</w:t>
      </w:r>
      <w:proofErr w:type="spellStart"/>
      <w:r>
        <w:rPr>
          <w:rFonts w:ascii="Consolas" w:hAnsi="Consolas"/>
        </w:rPr>
        <w:t>MainPageComponent</w:t>
      </w:r>
      <w:proofErr w:type="spellEnd"/>
      <w:r w:rsidRPr="0031319D">
        <w:rPr>
          <w:rFonts w:ascii="Consolas" w:hAnsi="Consolas"/>
        </w:rPr>
        <w:t>', () =&gt; {</w:t>
      </w:r>
    </w:p>
    <w:p w14:paraId="0442C81A" w14:textId="77777777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</w:t>
      </w:r>
      <w:proofErr w:type="spellStart"/>
      <w:proofErr w:type="gramStart"/>
      <w:r w:rsidRPr="0031319D">
        <w:rPr>
          <w:rFonts w:ascii="Consolas" w:hAnsi="Consolas"/>
        </w:rPr>
        <w:t>it</w:t>
      </w:r>
      <w:proofErr w:type="spellEnd"/>
      <w:r w:rsidRPr="0031319D">
        <w:rPr>
          <w:rFonts w:ascii="Consolas" w:hAnsi="Consolas"/>
        </w:rPr>
        <w:t>(</w:t>
      </w:r>
      <w:proofErr w:type="gramEnd"/>
      <w:r w:rsidRPr="0031319D">
        <w:rPr>
          <w:rFonts w:ascii="Consolas" w:hAnsi="Consolas"/>
        </w:rPr>
        <w:t>'</w:t>
      </w:r>
      <w:proofErr w:type="spellStart"/>
      <w:r w:rsidRPr="0031319D">
        <w:rPr>
          <w:rFonts w:ascii="Consolas" w:hAnsi="Consolas"/>
        </w:rPr>
        <w:t>should</w:t>
      </w:r>
      <w:proofErr w:type="spellEnd"/>
      <w:r w:rsidRPr="0031319D">
        <w:rPr>
          <w:rFonts w:ascii="Consolas" w:hAnsi="Consolas"/>
        </w:rPr>
        <w:t xml:space="preserve"> </w:t>
      </w:r>
      <w:proofErr w:type="spellStart"/>
      <w:r w:rsidRPr="0031319D">
        <w:rPr>
          <w:rFonts w:ascii="Consolas" w:hAnsi="Consolas"/>
        </w:rPr>
        <w:t>create</w:t>
      </w:r>
      <w:proofErr w:type="spellEnd"/>
      <w:r w:rsidRPr="0031319D">
        <w:rPr>
          <w:rFonts w:ascii="Consolas" w:hAnsi="Consolas"/>
        </w:rPr>
        <w:t>', () =&gt; {</w:t>
      </w:r>
    </w:p>
    <w:p w14:paraId="11034006" w14:textId="1DABF721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  const </w:t>
      </w:r>
      <w:proofErr w:type="spellStart"/>
      <w:r w:rsidRPr="0031319D">
        <w:rPr>
          <w:rFonts w:ascii="Consolas" w:hAnsi="Consolas"/>
        </w:rPr>
        <w:t>fixture</w:t>
      </w:r>
      <w:proofErr w:type="spellEnd"/>
      <w:r w:rsidRPr="0031319D">
        <w:rPr>
          <w:rFonts w:ascii="Consolas" w:hAnsi="Consolas"/>
        </w:rPr>
        <w:t xml:space="preserve"> = </w:t>
      </w:r>
      <w:proofErr w:type="spellStart"/>
      <w:r w:rsidRPr="0031319D">
        <w:rPr>
          <w:rFonts w:ascii="Consolas" w:hAnsi="Consolas"/>
        </w:rPr>
        <w:t>TestBed.createComponent</w:t>
      </w:r>
      <w:proofErr w:type="spellEnd"/>
      <w:r w:rsidRPr="0031319D"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MainPageComponent</w:t>
      </w:r>
      <w:proofErr w:type="spellEnd"/>
      <w:r w:rsidRPr="0031319D">
        <w:rPr>
          <w:rFonts w:ascii="Consolas" w:hAnsi="Consolas"/>
        </w:rPr>
        <w:t>);</w:t>
      </w:r>
    </w:p>
    <w:p w14:paraId="44BBF0F5" w14:textId="77777777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  const </w:t>
      </w:r>
      <w:proofErr w:type="spellStart"/>
      <w:r w:rsidRPr="0031319D">
        <w:rPr>
          <w:rFonts w:ascii="Consolas" w:hAnsi="Consolas"/>
        </w:rPr>
        <w:t>component</w:t>
      </w:r>
      <w:proofErr w:type="spellEnd"/>
      <w:r w:rsidRPr="0031319D">
        <w:rPr>
          <w:rFonts w:ascii="Consolas" w:hAnsi="Consolas"/>
        </w:rPr>
        <w:t xml:space="preserve"> = </w:t>
      </w:r>
      <w:proofErr w:type="spellStart"/>
      <w:proofErr w:type="gramStart"/>
      <w:r w:rsidRPr="0031319D">
        <w:rPr>
          <w:rFonts w:ascii="Consolas" w:hAnsi="Consolas"/>
        </w:rPr>
        <w:t>fixture.componentInstance</w:t>
      </w:r>
      <w:proofErr w:type="spellEnd"/>
      <w:proofErr w:type="gramEnd"/>
      <w:r w:rsidRPr="0031319D">
        <w:rPr>
          <w:rFonts w:ascii="Consolas" w:hAnsi="Consolas"/>
        </w:rPr>
        <w:t>;</w:t>
      </w:r>
    </w:p>
    <w:p w14:paraId="7917CB7B" w14:textId="77777777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  </w:t>
      </w:r>
      <w:proofErr w:type="spellStart"/>
      <w:r w:rsidRPr="0031319D">
        <w:rPr>
          <w:rFonts w:ascii="Consolas" w:hAnsi="Consolas"/>
        </w:rPr>
        <w:t>expect</w:t>
      </w:r>
      <w:proofErr w:type="spellEnd"/>
      <w:r w:rsidRPr="0031319D">
        <w:rPr>
          <w:rFonts w:ascii="Consolas" w:hAnsi="Consolas"/>
        </w:rPr>
        <w:t>(</w:t>
      </w:r>
      <w:proofErr w:type="spellStart"/>
      <w:r w:rsidRPr="0031319D">
        <w:rPr>
          <w:rFonts w:ascii="Consolas" w:hAnsi="Consolas"/>
        </w:rPr>
        <w:t>component</w:t>
      </w:r>
      <w:proofErr w:type="spellEnd"/>
      <w:proofErr w:type="gramStart"/>
      <w:r w:rsidRPr="0031319D">
        <w:rPr>
          <w:rFonts w:ascii="Consolas" w:hAnsi="Consolas"/>
        </w:rPr>
        <w:t>).</w:t>
      </w:r>
      <w:proofErr w:type="spellStart"/>
      <w:r w:rsidRPr="0031319D">
        <w:rPr>
          <w:rFonts w:ascii="Consolas" w:hAnsi="Consolas"/>
        </w:rPr>
        <w:t>toBeTruthy</w:t>
      </w:r>
      <w:proofErr w:type="spellEnd"/>
      <w:proofErr w:type="gramEnd"/>
      <w:r w:rsidRPr="0031319D">
        <w:rPr>
          <w:rFonts w:ascii="Consolas" w:hAnsi="Consolas"/>
        </w:rPr>
        <w:t>();</w:t>
      </w:r>
    </w:p>
    <w:p w14:paraId="20E61DC7" w14:textId="77777777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});</w:t>
      </w:r>
    </w:p>
    <w:p w14:paraId="5055693C" w14:textId="61C444A3" w:rsidR="0031319D" w:rsidRPr="0031319D" w:rsidRDefault="0031319D" w:rsidP="001A6ABA">
      <w:pPr>
        <w:pStyle w:val="break-words"/>
        <w:shd w:val="clear" w:color="auto" w:fill="262626" w:themeFill="text1" w:themeFillTint="D9"/>
        <w:spacing w:line="360" w:lineRule="auto"/>
        <w:ind w:firstLine="170"/>
        <w:jc w:val="both"/>
        <w:rPr>
          <w:rFonts w:ascii="Consolas" w:hAnsi="Consolas"/>
        </w:rPr>
      </w:pPr>
      <w:r w:rsidRPr="0031319D">
        <w:rPr>
          <w:rFonts w:ascii="Consolas" w:hAnsi="Consolas"/>
        </w:rPr>
        <w:t>});</w:t>
      </w:r>
    </w:p>
    <w:p w14:paraId="535F42B6" w14:textId="77777777" w:rsidR="004267F1" w:rsidRDefault="004267F1" w:rsidP="001A6ABA">
      <w:pPr>
        <w:pStyle w:val="break-words"/>
        <w:spacing w:line="360" w:lineRule="auto"/>
        <w:ind w:firstLine="170"/>
        <w:rPr>
          <w:b/>
          <w:bCs/>
          <w:sz w:val="28"/>
          <w:szCs w:val="28"/>
        </w:rPr>
      </w:pPr>
    </w:p>
    <w:p w14:paraId="00BDF9D8" w14:textId="5CFC3A8E" w:rsidR="0031319D" w:rsidRDefault="0031319D" w:rsidP="001A6ABA">
      <w:pPr>
        <w:pStyle w:val="break-words"/>
        <w:spacing w:line="360" w:lineRule="auto"/>
        <w:ind w:firstLine="170"/>
      </w:pPr>
      <w:r w:rsidRPr="0031319D">
        <w:rPr>
          <w:b/>
          <w:bCs/>
          <w:sz w:val="28"/>
          <w:szCs w:val="28"/>
        </w:rPr>
        <w:t>Összefoglalás</w:t>
      </w:r>
      <w:r>
        <w:br/>
        <w:t xml:space="preserve">A frontend fejlesztés </w:t>
      </w:r>
      <w:proofErr w:type="spellStart"/>
      <w:r>
        <w:t>Angular</w:t>
      </w:r>
      <w:proofErr w:type="spellEnd"/>
      <w:r>
        <w:t xml:space="preserve"> és </w:t>
      </w:r>
      <w:proofErr w:type="spellStart"/>
      <w:r>
        <w:t>PrimeNG</w:t>
      </w:r>
      <w:proofErr w:type="spellEnd"/>
      <w:r>
        <w:t xml:space="preserve"> használatával egy strukturált folyamat, amely a tervezéstől a telepítésig tart. A lépések – tervezés, prototípus készítés, környezet beállítás, komponensek és szolgáltatások létrehozása, </w:t>
      </w:r>
      <w:proofErr w:type="spellStart"/>
      <w:r>
        <w:t>routing</w:t>
      </w:r>
      <w:proofErr w:type="spellEnd"/>
      <w:r>
        <w:t xml:space="preserve">, UI integráció, </w:t>
      </w:r>
      <w:proofErr w:type="spellStart"/>
      <w:r>
        <w:t>stílusozás</w:t>
      </w:r>
      <w:proofErr w:type="spellEnd"/>
      <w:r>
        <w:t>, tesztelés, optimalizálás – együttesen biztosítják egy modern, hatékony alkalmazás elkészítését.</w:t>
      </w:r>
    </w:p>
    <w:p w14:paraId="718A2D64" w14:textId="77777777" w:rsidR="004267F1" w:rsidRDefault="004267F1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4444A71" w14:textId="76C15296" w:rsidR="003D3E29" w:rsidRPr="004267F1" w:rsidRDefault="002A5F1A" w:rsidP="001A6ABA">
      <w:pPr>
        <w:pStyle w:val="Cmsor1"/>
        <w:spacing w:line="360" w:lineRule="auto"/>
        <w:ind w:firstLine="170"/>
        <w:rPr>
          <w:rFonts w:ascii="Times New Roman" w:hAnsi="Times New Roman" w:cs="Times New Roman"/>
          <w:b/>
          <w:bCs/>
          <w:color w:val="auto"/>
        </w:rPr>
      </w:pPr>
      <w:bookmarkStart w:id="28" w:name="_Toc195080542"/>
      <w:r w:rsidRPr="004267F1">
        <w:rPr>
          <w:rFonts w:ascii="Times New Roman" w:hAnsi="Times New Roman" w:cs="Times New Roman"/>
          <w:b/>
          <w:bCs/>
          <w:color w:val="auto"/>
        </w:rPr>
        <w:lastRenderedPageBreak/>
        <w:t>Jövőbeli tervek a projekttel</w:t>
      </w:r>
      <w:bookmarkEnd w:id="28"/>
    </w:p>
    <w:p w14:paraId="2FAFA2B5" w14:textId="77777777" w:rsidR="00410D4F" w:rsidRPr="00410D4F" w:rsidRDefault="00410D4F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410D4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ChoosePhone</w:t>
      </w:r>
      <w:proofErr w:type="spellEnd"/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célja nem csupán a jelenlegi mobiltelefon-piac átláthatóbbá tétele, hanem egy komplex, intelligens döntéstámogató rendszer kiépítése, amely hosszú távon is megkönnyíti a technológiai eszközök közötti eligazodást. A közeljövőben számos fejlesztést tervezünk bevezetni, amelyek még hatékonyabbá és élvezetesebbé teszik a felhasználói élményt:</w:t>
      </w:r>
    </w:p>
    <w:p w14:paraId="0001B57A" w14:textId="77777777" w:rsidR="00410D4F" w:rsidRPr="00410D4F" w:rsidRDefault="00410D4F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 xml:space="preserve">1. </w:t>
      </w:r>
      <w:proofErr w:type="spellStart"/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Árfigyelő</w:t>
      </w:r>
      <w:proofErr w:type="spellEnd"/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 xml:space="preserve"> és akcióértesítő rendszer</w:t>
      </w:r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 xml:space="preserve">Integrálni szeretnénk egy </w:t>
      </w:r>
      <w:proofErr w:type="spellStart"/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árkövető</w:t>
      </w:r>
      <w:proofErr w:type="spellEnd"/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funkciót, amely lehetővé teszi, hogy a felhasználók nyomon kövessék a kiválasztott készülékek árának alakulását, és értesítést kapjanak, ha az adott modell akciós áron elérhető.</w:t>
      </w:r>
    </w:p>
    <w:p w14:paraId="5C9BB3E1" w14:textId="77777777" w:rsidR="00410D4F" w:rsidRPr="00410D4F" w:rsidRDefault="00410D4F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2. Felhasználói profil és személyre szabott ajánlások</w:t>
      </w:r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>A regisztrált felhasználók beállíthatják preferenciáikat (pl. preferált márka, árkategória, funkciók), mely alapján személyre szabott ajánlásokat és összehasonlításokat kapnak, így még gyorsabban megtalálhatják az ideális készüléket.</w:t>
      </w:r>
    </w:p>
    <w:p w14:paraId="1BF739EC" w14:textId="73FAC826" w:rsidR="00410D4F" w:rsidRPr="00410D4F" w:rsidRDefault="004267F1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3</w:t>
      </w:r>
      <w:r w:rsidR="00410D4F"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. Közösségi funkciók</w:t>
      </w:r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>Tervezünk bevezetni egy közösségi fórumot és értékelési rendszert, ahol a felhasználók megoszthatják egymással véleményeiket, tapasztalataikat, kérdéseket tehetnek fel, vagy segíthetnek egymásnak a választásban.</w:t>
      </w:r>
    </w:p>
    <w:p w14:paraId="7675CB87" w14:textId="2309C4F7" w:rsidR="00410D4F" w:rsidRPr="00410D4F" w:rsidRDefault="004267F1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4</w:t>
      </w:r>
      <w:r w:rsidR="00410D4F"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. Kiegészítő eszközök összehasonlítása</w:t>
      </w:r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 xml:space="preserve">A jövőben nem csak okostelefonok, hanem egyéb eszközök – például fülhallgatók, okosórák, töltők – specifikációs összehasonlítását is tervezzük bevezetni, így a </w:t>
      </w:r>
      <w:proofErr w:type="spellStart"/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teljes körű </w:t>
      </w:r>
      <w:proofErr w:type="spellStart"/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tech</w:t>
      </w:r>
      <w:proofErr w:type="spellEnd"/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-vásárlási platformmá válhat.</w:t>
      </w:r>
    </w:p>
    <w:p w14:paraId="200DEE1C" w14:textId="52149D45" w:rsidR="00410D4F" w:rsidRDefault="004267F1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5</w:t>
      </w:r>
      <w:r w:rsidR="00410D4F"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. Mesterséges intelligencián alapuló kereső és értékelő algoritmus</w:t>
      </w:r>
      <w:r w:rsidR="00410D4F"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>Egy intelligens rendszer segítségével automatikusan rangsoroljuk a készülékeket a felhasználók igényei alapján, és javaslatokat teszünk a legjobb ár-érték arányú modellekre, figyelembe véve az aktuális piaci trendeket is.</w:t>
      </w:r>
    </w:p>
    <w:p w14:paraId="32AE6482" w14:textId="2D19AF94" w:rsidR="000378EE" w:rsidRDefault="000378EE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319DC35" w14:textId="77777777" w:rsidR="000378EE" w:rsidRPr="000378EE" w:rsidRDefault="000378EE" w:rsidP="000378EE">
      <w:pPr>
        <w:pStyle w:val="Cmsor1"/>
        <w:rPr>
          <w:rFonts w:ascii="Times New Roman" w:hAnsi="Times New Roman" w:cs="Times New Roman"/>
          <w:b/>
          <w:color w:val="auto"/>
          <w:lang w:val="hu-HU" w:eastAsia="hu-HU"/>
        </w:rPr>
      </w:pPr>
      <w:bookmarkStart w:id="29" w:name="_Toc195080543"/>
      <w:r w:rsidRPr="000378EE">
        <w:rPr>
          <w:rFonts w:ascii="Times New Roman" w:hAnsi="Times New Roman" w:cs="Times New Roman"/>
          <w:b/>
          <w:color w:val="auto"/>
          <w:lang w:val="hu-HU" w:eastAsia="hu-HU"/>
        </w:rPr>
        <w:lastRenderedPageBreak/>
        <w:t>Köszönetnyilvánítás</w:t>
      </w:r>
      <w:bookmarkEnd w:id="29"/>
    </w:p>
    <w:p w14:paraId="7CF3DEA2" w14:textId="77777777" w:rsidR="000378EE" w:rsidRDefault="000378EE" w:rsidP="000378E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75A970C" w14:textId="77777777" w:rsidR="000378EE" w:rsidRDefault="000378EE" w:rsidP="000378EE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</w:rPr>
      </w:pPr>
      <w:r w:rsidRPr="000378EE">
        <w:rPr>
          <w:rFonts w:ascii="Times New Roman" w:hAnsi="Times New Roman" w:cs="Times New Roman"/>
          <w:sz w:val="24"/>
          <w:szCs w:val="24"/>
        </w:rPr>
        <w:t xml:space="preserve">Köszönettel tartozunk </w:t>
      </w:r>
      <w:r>
        <w:rPr>
          <w:rFonts w:ascii="Times New Roman" w:hAnsi="Times New Roman" w:cs="Times New Roman"/>
          <w:sz w:val="24"/>
          <w:szCs w:val="24"/>
        </w:rPr>
        <w:t xml:space="preserve">Lakatos Sándor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Balázs konzulens tanárainknak,</w:t>
      </w:r>
      <w:r w:rsidRPr="000378EE">
        <w:rPr>
          <w:rFonts w:ascii="Times New Roman" w:hAnsi="Times New Roman" w:cs="Times New Roman"/>
          <w:sz w:val="24"/>
          <w:szCs w:val="24"/>
        </w:rPr>
        <w:t xml:space="preserve"> akik szaktudásukkal, türelemmel és odaadásukkal jelentősen hozzájárultak szakdolgozatunk elkészítéséhez. </w:t>
      </w:r>
    </w:p>
    <w:p w14:paraId="4D71889F" w14:textId="6234523B" w:rsidR="000378EE" w:rsidRPr="000378EE" w:rsidRDefault="000378EE" w:rsidP="000378EE">
      <w:pPr>
        <w:spacing w:line="360" w:lineRule="auto"/>
        <w:ind w:firstLine="170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  <w:r w:rsidRPr="000378EE">
        <w:rPr>
          <w:rFonts w:ascii="Times New Roman" w:hAnsi="Times New Roman" w:cs="Times New Roman"/>
          <w:sz w:val="24"/>
          <w:szCs w:val="24"/>
        </w:rPr>
        <w:t>Tanácsaik és folyamatos támogatásuk nélkül nem tudtuk volna ezt az értékes tudományos utat végigjár</w:t>
      </w:r>
      <w:r w:rsidR="007E182A">
        <w:rPr>
          <w:rFonts w:ascii="Times New Roman" w:hAnsi="Times New Roman" w:cs="Times New Roman"/>
          <w:sz w:val="24"/>
          <w:szCs w:val="24"/>
        </w:rPr>
        <w:t>ni</w:t>
      </w:r>
      <w:r w:rsidRPr="000378EE">
        <w:rPr>
          <w:rFonts w:ascii="Times New Roman" w:hAnsi="Times New Roman" w:cs="Times New Roman"/>
          <w:sz w:val="24"/>
          <w:szCs w:val="24"/>
        </w:rPr>
        <w:t>. Inspirációjuk és szakmai iránymutatásuk révén nemcsak szakmailag, hanem személyesen is fejlődtünk. Nagyra értékeljük az idejüket és energiájukat, amelyet ránk fordítottak a folyamat során.</w:t>
      </w:r>
      <w:r w:rsidRPr="000378EE">
        <w:rPr>
          <w:rFonts w:ascii="Times New Roman" w:hAnsi="Times New Roman" w:cs="Times New Roman"/>
          <w:sz w:val="24"/>
          <w:szCs w:val="24"/>
          <w:lang w:val="hu-HU" w:eastAsia="hu-HU"/>
        </w:rPr>
        <w:br w:type="page"/>
      </w:r>
    </w:p>
    <w:p w14:paraId="7E736C96" w14:textId="77777777" w:rsidR="00410D4F" w:rsidRDefault="00410D4F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C3F5690" w14:textId="77777777" w:rsidR="00410D4F" w:rsidRPr="00410D4F" w:rsidRDefault="00410D4F" w:rsidP="001A6ABA">
      <w:pPr>
        <w:spacing w:before="100" w:beforeAutospacing="1" w:after="100" w:afterAutospacing="1"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1DFB964" w14:textId="77777777" w:rsidR="002A5F1A" w:rsidRPr="002A5F1A" w:rsidRDefault="002A5F1A" w:rsidP="001A6ABA">
      <w:pPr>
        <w:ind w:firstLine="170"/>
      </w:pPr>
    </w:p>
    <w:p w14:paraId="1C764399" w14:textId="7F470249" w:rsidR="0031319D" w:rsidRPr="004267F1" w:rsidRDefault="00AF5158" w:rsidP="001A6ABA">
      <w:pPr>
        <w:pStyle w:val="Cmsor1"/>
        <w:ind w:firstLine="170"/>
        <w:rPr>
          <w:rFonts w:ascii="Times New Roman" w:hAnsi="Times New Roman" w:cs="Times New Roman"/>
          <w:b/>
          <w:bCs/>
          <w:color w:val="auto"/>
        </w:rPr>
      </w:pPr>
      <w:bookmarkStart w:id="30" w:name="_Toc195080544"/>
      <w:r w:rsidRPr="004267F1">
        <w:rPr>
          <w:rFonts w:ascii="Times New Roman" w:hAnsi="Times New Roman" w:cs="Times New Roman"/>
          <w:b/>
          <w:bCs/>
          <w:color w:val="auto"/>
        </w:rPr>
        <w:t>Ábrajegyzék</w:t>
      </w:r>
      <w:bookmarkEnd w:id="30"/>
    </w:p>
    <w:p w14:paraId="65F04323" w14:textId="77777777" w:rsidR="00AF5158" w:rsidRPr="004267F1" w:rsidRDefault="00AF5158" w:rsidP="001A6ABA">
      <w:pPr>
        <w:ind w:firstLine="170"/>
        <w:rPr>
          <w:rFonts w:ascii="Times New Roman" w:hAnsi="Times New Roman" w:cs="Times New Roman"/>
        </w:rPr>
      </w:pPr>
    </w:p>
    <w:p w14:paraId="30A56B61" w14:textId="30CD5426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r w:rsidRPr="004267F1">
        <w:rPr>
          <w:rFonts w:ascii="Times New Roman" w:hAnsi="Times New Roman" w:cs="Times New Roman"/>
          <w:sz w:val="24"/>
          <w:szCs w:val="24"/>
        </w:rPr>
        <w:fldChar w:fldCharType="begin"/>
      </w:r>
      <w:r w:rsidRPr="004267F1">
        <w:rPr>
          <w:rFonts w:ascii="Times New Roman" w:hAnsi="Times New Roman" w:cs="Times New Roman"/>
          <w:sz w:val="24"/>
          <w:szCs w:val="24"/>
        </w:rPr>
        <w:instrText xml:space="preserve"> TOC \h \z \c "ábra" </w:instrText>
      </w:r>
      <w:r w:rsidRPr="004267F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94697688" w:history="1"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  <w:lang w:val="hu-HU" w:eastAsia="hu-HU"/>
          </w:rPr>
          <w:t>1</w:t>
        </w:r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Összehasonlítás más Node.js keretrendszerekkel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_Toc194697688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15326B" w14:textId="1220FEDD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89" w:history="1"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 ábra A NestJS alap architektúrája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_Toc194697689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93C05F8" w14:textId="75EE9121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90" w:history="1">
        <w:r w:rsidRPr="004267F1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4"/>
          </w:rPr>
          <w:t>3</w:t>
        </w:r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Diagram a TypeScript sima JavaScript-be való fordításáról és a típus-ellenőrzési folyamatáról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_Toc194697690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BDBF6D" w14:textId="1A961BE0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91" w:history="1">
        <w:r w:rsidRPr="004267F1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4"/>
          </w:rPr>
          <w:t>4</w:t>
        </w:r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A hagyományos relációs adatbázis-kezelő rendszerek kliens/szerver architektúrája, amely klienskönyvtárat alkalmaz.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_Toc194697691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65AB9D" w14:textId="2FED0F99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92" w:history="1">
        <w:r w:rsidRPr="004267F1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4"/>
            <w:lang w:eastAsia="hu-HU"/>
          </w:rPr>
          <w:t>5</w:t>
        </w:r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Az SQLite szerver nélküli architektúrája.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_Toc194697692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7578FB" w14:textId="1D0FCAA9" w:rsidR="00AF5158" w:rsidRPr="004267F1" w:rsidRDefault="00AF5158" w:rsidP="004267F1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93" w:history="1">
        <w:r w:rsidRPr="004267F1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4"/>
          </w:rPr>
          <w:t>6</w:t>
        </w:r>
        <w:r w:rsidRPr="004267F1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Az OOP programozás felépítése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_Toc194697693 \h </w:instrTex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4267F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454BA3" w14:textId="567C9AF2" w:rsidR="005B6788" w:rsidRPr="004267F1" w:rsidRDefault="00AF5158" w:rsidP="001A6ABA">
      <w:pPr>
        <w:spacing w:line="360" w:lineRule="auto"/>
        <w:ind w:firstLine="17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267F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F0FF316" w14:textId="77777777" w:rsidR="004267F1" w:rsidRDefault="004267F1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hu-HU" w:eastAsia="hu-HU"/>
        </w:rPr>
      </w:pPr>
      <w:r>
        <w:rPr>
          <w:rFonts w:ascii="Times New Roman" w:hAnsi="Times New Roman" w:cs="Times New Roman"/>
          <w:b/>
          <w:bCs/>
          <w:lang w:val="hu-HU" w:eastAsia="hu-HU"/>
        </w:rPr>
        <w:br w:type="page"/>
      </w:r>
    </w:p>
    <w:p w14:paraId="15F24174" w14:textId="38458BC6" w:rsidR="00AF5158" w:rsidRPr="004267F1" w:rsidRDefault="00AF5158" w:rsidP="001A6ABA">
      <w:pPr>
        <w:pStyle w:val="Cmsor1"/>
        <w:spacing w:line="360" w:lineRule="auto"/>
        <w:ind w:firstLine="170"/>
        <w:rPr>
          <w:rFonts w:ascii="Times New Roman" w:hAnsi="Times New Roman" w:cs="Times New Roman"/>
          <w:b/>
          <w:bCs/>
          <w:color w:val="auto"/>
          <w:lang w:val="hu-HU" w:eastAsia="hu-HU"/>
        </w:rPr>
      </w:pPr>
      <w:bookmarkStart w:id="31" w:name="_Toc195080545"/>
      <w:r w:rsidRPr="004267F1">
        <w:rPr>
          <w:rFonts w:ascii="Times New Roman" w:hAnsi="Times New Roman" w:cs="Times New Roman"/>
          <w:b/>
          <w:bCs/>
          <w:color w:val="auto"/>
          <w:lang w:val="hu-HU" w:eastAsia="hu-HU"/>
        </w:rPr>
        <w:lastRenderedPageBreak/>
        <w:t>Irodalomjegyzék</w:t>
      </w:r>
      <w:bookmarkEnd w:id="31"/>
    </w:p>
    <w:p w14:paraId="561D728E" w14:textId="22767AC7" w:rsidR="00AF5158" w:rsidRPr="004267F1" w:rsidRDefault="004267F1" w:rsidP="004267F1">
      <w:pPr>
        <w:pStyle w:val="Cmsor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lang w:val="hu-HU" w:eastAsia="hu-HU"/>
        </w:rPr>
      </w:pPr>
      <w:r w:rsidRPr="004267F1">
        <w:rPr>
          <w:rFonts w:ascii="Times New Roman" w:hAnsi="Times New Roman" w:cs="Times New Roman"/>
          <w:b/>
          <w:bCs/>
          <w:i/>
          <w:iCs/>
          <w:color w:val="auto"/>
          <w:lang w:val="hu-HU" w:eastAsia="hu-HU"/>
        </w:rPr>
        <w:t xml:space="preserve">   </w:t>
      </w:r>
      <w:bookmarkStart w:id="32" w:name="_Toc195080546"/>
      <w:r w:rsidR="008E3CA7" w:rsidRPr="004267F1">
        <w:rPr>
          <w:rFonts w:ascii="Times New Roman" w:hAnsi="Times New Roman" w:cs="Times New Roman"/>
          <w:b/>
          <w:bCs/>
          <w:i/>
          <w:iCs/>
          <w:color w:val="auto"/>
          <w:lang w:val="hu-HU" w:eastAsia="hu-HU"/>
        </w:rPr>
        <w:t>Felhasznált könyvforrások</w:t>
      </w:r>
      <w:bookmarkEnd w:id="32"/>
    </w:p>
    <w:p w14:paraId="0C3364D3" w14:textId="052D0272" w:rsidR="008E3CA7" w:rsidRPr="00DB2C6E" w:rsidRDefault="004267F1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DB2C6E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Next-Level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PrimeNG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– készítő: Dale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Nguyen</w:t>
      </w:r>
      <w:proofErr w:type="spellEnd"/>
    </w:p>
    <w:p w14:paraId="6225A99B" w14:textId="4815989F" w:rsidR="008E3CA7" w:rsidRPr="00DB2C6E" w:rsidRDefault="008E3CA7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DB2C6E">
          <w:rPr>
            <w:rStyle w:val="Hiperhivatkozs"/>
            <w:rFonts w:ascii="Times New Roman" w:hAnsi="Times New Roman" w:cs="Times New Roman"/>
            <w:color w:val="auto"/>
            <w:sz w:val="24"/>
            <w:szCs w:val="24"/>
          </w:rPr>
          <w:t>https://learning.oreilly.com/library/view/next-level-ui-development/9781803249810/</w:t>
        </w:r>
      </w:hyperlink>
    </w:p>
    <w:p w14:paraId="33C83145" w14:textId="69CEB150" w:rsidR="008E3CA7" w:rsidRPr="00DB2C6E" w:rsidRDefault="004267F1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DB2C6E">
        <w:rPr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NestJS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– készítő: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Pacifique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Linjanja</w:t>
      </w:r>
      <w:proofErr w:type="spellEnd"/>
    </w:p>
    <w:p w14:paraId="03496B3E" w14:textId="5DE450C1" w:rsidR="008E3CA7" w:rsidRPr="00DB2C6E" w:rsidRDefault="004267F1" w:rsidP="004267F1">
      <w:pPr>
        <w:spacing w:line="360" w:lineRule="auto"/>
        <w:ind w:left="170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DB2C6E">
          <w:rPr>
            <w:rStyle w:val="Hiperhivatkozs"/>
            <w:rFonts w:ascii="Times New Roman" w:hAnsi="Times New Roman" w:cs="Times New Roman"/>
            <w:color w:val="auto"/>
            <w:sz w:val="24"/>
            <w:szCs w:val="24"/>
          </w:rPr>
          <w:t>https://learning.oreilly.com/library/view/scalable-application-</w:t>
        </w:r>
        <w:r w:rsidRPr="00DB2C6E">
          <w:rPr>
            <w:rStyle w:val="Hiperhivatkozs"/>
            <w:rFonts w:ascii="Times New Roman" w:hAnsi="Times New Roman" w:cs="Times New Roman"/>
            <w:color w:val="auto"/>
            <w:sz w:val="24"/>
            <w:szCs w:val="24"/>
          </w:rPr>
          <w:br/>
          <w:t>development/9781835468609/</w:t>
        </w:r>
      </w:hyperlink>
    </w:p>
    <w:p w14:paraId="7C493713" w14:textId="61E5DD7D" w:rsidR="008E3CA7" w:rsidRPr="00DB2C6E" w:rsidRDefault="004267F1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DB2C6E"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– készítő: Jay A.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Kreibich</w:t>
      </w:r>
      <w:proofErr w:type="spellEnd"/>
    </w:p>
    <w:p w14:paraId="26D660C9" w14:textId="339B092B" w:rsidR="008E3CA7" w:rsidRPr="00DB2C6E" w:rsidRDefault="008E3CA7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DB2C6E">
          <w:rPr>
            <w:rStyle w:val="Hiperhivatkozs"/>
            <w:rFonts w:ascii="Times New Roman" w:hAnsi="Times New Roman" w:cs="Times New Roman"/>
            <w:color w:val="auto"/>
            <w:sz w:val="24"/>
            <w:szCs w:val="24"/>
          </w:rPr>
          <w:t>https://learning.oreilly.com/library/view/using-sqlite/9781449394592/</w:t>
        </w:r>
      </w:hyperlink>
    </w:p>
    <w:p w14:paraId="401CE4F2" w14:textId="1136299A" w:rsidR="008E3CA7" w:rsidRPr="00DB2C6E" w:rsidRDefault="004267F1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r w:rsidRPr="00DB2C6E">
        <w:rPr>
          <w:rFonts w:ascii="Times New Roman" w:hAnsi="Times New Roman" w:cs="Times New Roman"/>
          <w:sz w:val="24"/>
          <w:szCs w:val="24"/>
        </w:rPr>
        <w:t xml:space="preserve">[4] </w:t>
      </w:r>
      <w:r w:rsidR="008E3CA7" w:rsidRPr="00DB2C6E">
        <w:rPr>
          <w:rFonts w:ascii="Times New Roman" w:hAnsi="Times New Roman" w:cs="Times New Roman"/>
          <w:sz w:val="24"/>
          <w:szCs w:val="24"/>
        </w:rPr>
        <w:t xml:space="preserve">Modern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– készítő: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Armen</w:t>
      </w:r>
      <w:proofErr w:type="spellEnd"/>
      <w:r w:rsidR="008E3CA7" w:rsidRPr="00DB2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CA7" w:rsidRPr="00DB2C6E">
        <w:rPr>
          <w:rFonts w:ascii="Times New Roman" w:hAnsi="Times New Roman" w:cs="Times New Roman"/>
          <w:sz w:val="24"/>
          <w:szCs w:val="24"/>
        </w:rPr>
        <w:t>Vardanyan</w:t>
      </w:r>
      <w:proofErr w:type="spellEnd"/>
    </w:p>
    <w:p w14:paraId="263A676F" w14:textId="46BCA80E" w:rsidR="008E3CA7" w:rsidRPr="00DB2C6E" w:rsidRDefault="008E3CA7" w:rsidP="001A6ABA">
      <w:pPr>
        <w:spacing w:line="360" w:lineRule="auto"/>
        <w:ind w:firstLine="170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DB2C6E">
          <w:rPr>
            <w:rStyle w:val="Hiperhivatkozs"/>
            <w:rFonts w:ascii="Times New Roman" w:hAnsi="Times New Roman" w:cs="Times New Roman"/>
            <w:color w:val="auto"/>
            <w:sz w:val="24"/>
            <w:szCs w:val="24"/>
          </w:rPr>
          <w:t>https://learning.oreilly.com/library/view/modern-angular/9781633436923/</w:t>
        </w:r>
      </w:hyperlink>
    </w:p>
    <w:p w14:paraId="172496B4" w14:textId="6601EE61" w:rsidR="008E3CA7" w:rsidRPr="008E3CA7" w:rsidRDefault="008E3CA7" w:rsidP="001A6ABA">
      <w:pPr>
        <w:ind w:firstLine="170"/>
        <w:rPr>
          <w:lang w:val="hu-HU" w:eastAsia="hu-HU"/>
        </w:rPr>
      </w:pPr>
    </w:p>
    <w:sectPr w:rsidR="008E3CA7" w:rsidRPr="008E3CA7" w:rsidSect="000A67D3">
      <w:pgSz w:w="11906" w:h="16838" w:code="9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C1F7D" w14:textId="77777777" w:rsidR="002921B5" w:rsidRDefault="002921B5" w:rsidP="003F6053">
      <w:r>
        <w:separator/>
      </w:r>
    </w:p>
  </w:endnote>
  <w:endnote w:type="continuationSeparator" w:id="0">
    <w:p w14:paraId="707A8174" w14:textId="77777777" w:rsidR="002921B5" w:rsidRDefault="002921B5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7038436"/>
      <w:docPartObj>
        <w:docPartGallery w:val="Page Numbers (Bottom of Page)"/>
        <w:docPartUnique/>
      </w:docPartObj>
    </w:sdtPr>
    <w:sdtContent>
      <w:p w14:paraId="29F44D44" w14:textId="1970E4DA" w:rsidR="000378EE" w:rsidRDefault="000378E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4179235A" w14:textId="77777777" w:rsidR="000378EE" w:rsidRDefault="000378E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1462913"/>
      <w:docPartObj>
        <w:docPartGallery w:val="Page Numbers (Bottom of Page)"/>
        <w:docPartUnique/>
      </w:docPartObj>
    </w:sdtPr>
    <w:sdtContent>
      <w:p w14:paraId="18CCE6F6" w14:textId="68BCA95E" w:rsidR="000378EE" w:rsidRPr="004F4645" w:rsidRDefault="000378EE" w:rsidP="004F4645">
        <w:pPr>
          <w:pStyle w:val="llb"/>
          <w:jc w:val="center"/>
          <w:rPr>
            <w:rFonts w:ascii="Times New Roman" w:hAnsi="Times New Roman" w:cs="Times New Roman"/>
            <w:i/>
            <w:sz w:val="24"/>
            <w:szCs w:val="24"/>
          </w:rPr>
        </w:pPr>
        <w:r w:rsidRPr="002441E9">
          <w:rPr>
            <w:rFonts w:ascii="Times New Roman" w:hAnsi="Times New Roman" w:cs="Times New Roman"/>
            <w:i/>
            <w:sz w:val="24"/>
            <w:szCs w:val="24"/>
          </w:rPr>
          <w:t>Fehérgyarmat, 2025</w:t>
        </w:r>
        <w:r>
          <w:br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DD7DF" w14:textId="77777777" w:rsidR="002921B5" w:rsidRDefault="002921B5" w:rsidP="003F6053">
      <w:r>
        <w:separator/>
      </w:r>
    </w:p>
  </w:footnote>
  <w:footnote w:type="continuationSeparator" w:id="0">
    <w:p w14:paraId="1B98F154" w14:textId="77777777" w:rsidR="002921B5" w:rsidRDefault="002921B5" w:rsidP="003F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100A19"/>
    <w:multiLevelType w:val="multilevel"/>
    <w:tmpl w:val="27DA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DF513B"/>
    <w:multiLevelType w:val="multilevel"/>
    <w:tmpl w:val="FD30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606E10"/>
    <w:multiLevelType w:val="hybridMultilevel"/>
    <w:tmpl w:val="70D88098"/>
    <w:lvl w:ilvl="0" w:tplc="C48CA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F84B67"/>
    <w:multiLevelType w:val="multilevel"/>
    <w:tmpl w:val="FA10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8CF031D"/>
    <w:multiLevelType w:val="multilevel"/>
    <w:tmpl w:val="35EE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297EF4"/>
    <w:multiLevelType w:val="hybridMultilevel"/>
    <w:tmpl w:val="70A26E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A7E67FF"/>
    <w:multiLevelType w:val="multilevel"/>
    <w:tmpl w:val="0409001D"/>
    <w:numStyleLink w:val="1ai"/>
  </w:abstractNum>
  <w:abstractNum w:abstractNumId="22" w15:restartNumberingAfterBreak="0">
    <w:nsid w:val="2C382DBA"/>
    <w:multiLevelType w:val="multilevel"/>
    <w:tmpl w:val="C60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3C420296"/>
    <w:multiLevelType w:val="multilevel"/>
    <w:tmpl w:val="AD34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F7416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207E29"/>
    <w:multiLevelType w:val="hybridMultilevel"/>
    <w:tmpl w:val="DF544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4700F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95036A"/>
    <w:multiLevelType w:val="hybridMultilevel"/>
    <w:tmpl w:val="C18A415C"/>
    <w:lvl w:ilvl="0" w:tplc="5128D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52FA00A9"/>
    <w:multiLevelType w:val="hybridMultilevel"/>
    <w:tmpl w:val="EEAAAFA2"/>
    <w:lvl w:ilvl="0" w:tplc="C48CA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1970E5"/>
    <w:multiLevelType w:val="multilevel"/>
    <w:tmpl w:val="9BF0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315230"/>
    <w:multiLevelType w:val="hybridMultilevel"/>
    <w:tmpl w:val="9B2C6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953663D"/>
    <w:multiLevelType w:val="multilevel"/>
    <w:tmpl w:val="1CFC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C03584"/>
    <w:multiLevelType w:val="multilevel"/>
    <w:tmpl w:val="B2B4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C2515D"/>
    <w:multiLevelType w:val="hybridMultilevel"/>
    <w:tmpl w:val="8C7E3F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F706D68"/>
    <w:multiLevelType w:val="hybridMultilevel"/>
    <w:tmpl w:val="464ADA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460E9C"/>
    <w:multiLevelType w:val="hybridMultilevel"/>
    <w:tmpl w:val="410E0B1E"/>
    <w:lvl w:ilvl="0" w:tplc="C48CA1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4F77FAB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8E4146D"/>
    <w:multiLevelType w:val="multilevel"/>
    <w:tmpl w:val="D15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7F727F9A"/>
    <w:multiLevelType w:val="hybridMultilevel"/>
    <w:tmpl w:val="1D26B3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359386">
    <w:abstractNumId w:val="38"/>
  </w:num>
  <w:num w:numId="2" w16cid:durableId="1474713410">
    <w:abstractNumId w:val="14"/>
  </w:num>
  <w:num w:numId="3" w16cid:durableId="1098409109">
    <w:abstractNumId w:val="10"/>
  </w:num>
  <w:num w:numId="4" w16cid:durableId="509763076">
    <w:abstractNumId w:val="43"/>
  </w:num>
  <w:num w:numId="5" w16cid:durableId="1763640756">
    <w:abstractNumId w:val="17"/>
  </w:num>
  <w:num w:numId="6" w16cid:durableId="1357190586">
    <w:abstractNumId w:val="26"/>
  </w:num>
  <w:num w:numId="7" w16cid:durableId="125323195">
    <w:abstractNumId w:val="34"/>
  </w:num>
  <w:num w:numId="8" w16cid:durableId="2141996308">
    <w:abstractNumId w:val="9"/>
  </w:num>
  <w:num w:numId="9" w16cid:durableId="450052967">
    <w:abstractNumId w:val="7"/>
  </w:num>
  <w:num w:numId="10" w16cid:durableId="1883439733">
    <w:abstractNumId w:val="6"/>
  </w:num>
  <w:num w:numId="11" w16cid:durableId="277567777">
    <w:abstractNumId w:val="5"/>
  </w:num>
  <w:num w:numId="12" w16cid:durableId="623073440">
    <w:abstractNumId w:val="4"/>
  </w:num>
  <w:num w:numId="13" w16cid:durableId="995114058">
    <w:abstractNumId w:val="8"/>
  </w:num>
  <w:num w:numId="14" w16cid:durableId="67775078">
    <w:abstractNumId w:val="3"/>
  </w:num>
  <w:num w:numId="15" w16cid:durableId="596907611">
    <w:abstractNumId w:val="2"/>
  </w:num>
  <w:num w:numId="16" w16cid:durableId="253326880">
    <w:abstractNumId w:val="1"/>
  </w:num>
  <w:num w:numId="17" w16cid:durableId="1745371465">
    <w:abstractNumId w:val="0"/>
  </w:num>
  <w:num w:numId="18" w16cid:durableId="1810977726">
    <w:abstractNumId w:val="20"/>
  </w:num>
  <w:num w:numId="19" w16cid:durableId="583607995">
    <w:abstractNumId w:val="24"/>
  </w:num>
  <w:num w:numId="20" w16cid:durableId="930550897">
    <w:abstractNumId w:val="39"/>
  </w:num>
  <w:num w:numId="21" w16cid:durableId="1719864415">
    <w:abstractNumId w:val="33"/>
  </w:num>
  <w:num w:numId="22" w16cid:durableId="812598363">
    <w:abstractNumId w:val="12"/>
  </w:num>
  <w:num w:numId="23" w16cid:durableId="1490095489">
    <w:abstractNumId w:val="48"/>
  </w:num>
  <w:num w:numId="24" w16cid:durableId="733508957">
    <w:abstractNumId w:val="23"/>
  </w:num>
  <w:num w:numId="25" w16cid:durableId="1188833985">
    <w:abstractNumId w:val="25"/>
  </w:num>
  <w:num w:numId="26" w16cid:durableId="1585799880">
    <w:abstractNumId w:val="32"/>
  </w:num>
  <w:num w:numId="27" w16cid:durableId="1306156050">
    <w:abstractNumId w:val="28"/>
  </w:num>
  <w:num w:numId="28" w16cid:durableId="1907036053">
    <w:abstractNumId w:val="31"/>
  </w:num>
  <w:num w:numId="29" w16cid:durableId="557011085">
    <w:abstractNumId w:val="30"/>
  </w:num>
  <w:num w:numId="30" w16cid:durableId="1256086161">
    <w:abstractNumId w:val="44"/>
  </w:num>
  <w:num w:numId="31" w16cid:durableId="1305769037">
    <w:abstractNumId w:val="42"/>
  </w:num>
  <w:num w:numId="32" w16cid:durableId="789476229">
    <w:abstractNumId w:val="29"/>
  </w:num>
  <w:num w:numId="33" w16cid:durableId="1099565030">
    <w:abstractNumId w:val="27"/>
  </w:num>
  <w:num w:numId="34" w16cid:durableId="722018938">
    <w:abstractNumId w:val="46"/>
  </w:num>
  <w:num w:numId="35" w16cid:durableId="2030451791">
    <w:abstractNumId w:val="21"/>
  </w:num>
  <w:num w:numId="36" w16cid:durableId="1720083329">
    <w:abstractNumId w:val="41"/>
  </w:num>
  <w:num w:numId="37" w16cid:durableId="236332406">
    <w:abstractNumId w:val="47"/>
  </w:num>
  <w:num w:numId="38" w16cid:durableId="976108485">
    <w:abstractNumId w:val="13"/>
  </w:num>
  <w:num w:numId="39" w16cid:durableId="1938633847">
    <w:abstractNumId w:val="19"/>
  </w:num>
  <w:num w:numId="40" w16cid:durableId="1301378355">
    <w:abstractNumId w:val="35"/>
  </w:num>
  <w:num w:numId="41" w16cid:durableId="85541601">
    <w:abstractNumId w:val="45"/>
  </w:num>
  <w:num w:numId="42" w16cid:durableId="928394454">
    <w:abstractNumId w:val="15"/>
  </w:num>
  <w:num w:numId="43" w16cid:durableId="1476529675">
    <w:abstractNumId w:val="49"/>
  </w:num>
  <w:num w:numId="44" w16cid:durableId="998385181">
    <w:abstractNumId w:val="37"/>
  </w:num>
  <w:num w:numId="45" w16cid:durableId="1873346887">
    <w:abstractNumId w:val="40"/>
  </w:num>
  <w:num w:numId="46" w16cid:durableId="186604129">
    <w:abstractNumId w:val="18"/>
  </w:num>
  <w:num w:numId="47" w16cid:durableId="663164613">
    <w:abstractNumId w:val="36"/>
  </w:num>
  <w:num w:numId="48" w16cid:durableId="561986626">
    <w:abstractNumId w:val="11"/>
  </w:num>
  <w:num w:numId="49" w16cid:durableId="1613899368">
    <w:abstractNumId w:val="16"/>
  </w:num>
  <w:num w:numId="50" w16cid:durableId="5654527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6"/>
    <w:rsid w:val="00005B41"/>
    <w:rsid w:val="000378EE"/>
    <w:rsid w:val="000A67D3"/>
    <w:rsid w:val="000B0B8A"/>
    <w:rsid w:val="000B70D7"/>
    <w:rsid w:val="000C054A"/>
    <w:rsid w:val="000E68F8"/>
    <w:rsid w:val="00142037"/>
    <w:rsid w:val="001600D3"/>
    <w:rsid w:val="001A6ABA"/>
    <w:rsid w:val="001B205F"/>
    <w:rsid w:val="001C58A2"/>
    <w:rsid w:val="002441E9"/>
    <w:rsid w:val="00246212"/>
    <w:rsid w:val="00253375"/>
    <w:rsid w:val="002570B8"/>
    <w:rsid w:val="00275C35"/>
    <w:rsid w:val="002921B5"/>
    <w:rsid w:val="002A5F1A"/>
    <w:rsid w:val="0031319D"/>
    <w:rsid w:val="00345427"/>
    <w:rsid w:val="0034545A"/>
    <w:rsid w:val="003534B2"/>
    <w:rsid w:val="00373D81"/>
    <w:rsid w:val="00392F04"/>
    <w:rsid w:val="00393C6F"/>
    <w:rsid w:val="003A0DED"/>
    <w:rsid w:val="003D3E29"/>
    <w:rsid w:val="003E16D7"/>
    <w:rsid w:val="003F6053"/>
    <w:rsid w:val="004056A5"/>
    <w:rsid w:val="00410D4F"/>
    <w:rsid w:val="004267F1"/>
    <w:rsid w:val="00430FD5"/>
    <w:rsid w:val="00432F1D"/>
    <w:rsid w:val="0046200A"/>
    <w:rsid w:val="004737A0"/>
    <w:rsid w:val="004A6034"/>
    <w:rsid w:val="004B3389"/>
    <w:rsid w:val="004B65AA"/>
    <w:rsid w:val="004E108E"/>
    <w:rsid w:val="004F28A8"/>
    <w:rsid w:val="004F4645"/>
    <w:rsid w:val="005135F6"/>
    <w:rsid w:val="00541C38"/>
    <w:rsid w:val="0054764B"/>
    <w:rsid w:val="005A1408"/>
    <w:rsid w:val="005B2D3B"/>
    <w:rsid w:val="005B6788"/>
    <w:rsid w:val="005C052F"/>
    <w:rsid w:val="00645252"/>
    <w:rsid w:val="00654347"/>
    <w:rsid w:val="00661321"/>
    <w:rsid w:val="006631A1"/>
    <w:rsid w:val="00680827"/>
    <w:rsid w:val="006A5239"/>
    <w:rsid w:val="006B1A27"/>
    <w:rsid w:val="006B789F"/>
    <w:rsid w:val="006D3D74"/>
    <w:rsid w:val="006E334D"/>
    <w:rsid w:val="006E7DDC"/>
    <w:rsid w:val="007133C5"/>
    <w:rsid w:val="00714190"/>
    <w:rsid w:val="0071474F"/>
    <w:rsid w:val="00717F7B"/>
    <w:rsid w:val="00722D81"/>
    <w:rsid w:val="0072729E"/>
    <w:rsid w:val="00747939"/>
    <w:rsid w:val="00754C65"/>
    <w:rsid w:val="00762CB1"/>
    <w:rsid w:val="0077578C"/>
    <w:rsid w:val="007A27A9"/>
    <w:rsid w:val="007B5C6D"/>
    <w:rsid w:val="007E182A"/>
    <w:rsid w:val="007F33D6"/>
    <w:rsid w:val="0083569A"/>
    <w:rsid w:val="008567E6"/>
    <w:rsid w:val="00892FB8"/>
    <w:rsid w:val="00896FA5"/>
    <w:rsid w:val="008D575A"/>
    <w:rsid w:val="008E3CA7"/>
    <w:rsid w:val="00933EB8"/>
    <w:rsid w:val="009872E3"/>
    <w:rsid w:val="009A45BC"/>
    <w:rsid w:val="009D36A1"/>
    <w:rsid w:val="009D690E"/>
    <w:rsid w:val="009D7F0F"/>
    <w:rsid w:val="009E0DEC"/>
    <w:rsid w:val="00A00ADE"/>
    <w:rsid w:val="00A16678"/>
    <w:rsid w:val="00A34ACC"/>
    <w:rsid w:val="00A36FDF"/>
    <w:rsid w:val="00A536E1"/>
    <w:rsid w:val="00A626F6"/>
    <w:rsid w:val="00A9204E"/>
    <w:rsid w:val="00AD71B7"/>
    <w:rsid w:val="00AF5158"/>
    <w:rsid w:val="00B33451"/>
    <w:rsid w:val="00B345A5"/>
    <w:rsid w:val="00B7698E"/>
    <w:rsid w:val="00B775E8"/>
    <w:rsid w:val="00B8240F"/>
    <w:rsid w:val="00B83E07"/>
    <w:rsid w:val="00BC19D6"/>
    <w:rsid w:val="00C047B6"/>
    <w:rsid w:val="00C42318"/>
    <w:rsid w:val="00C836F7"/>
    <w:rsid w:val="00C86246"/>
    <w:rsid w:val="00CA2723"/>
    <w:rsid w:val="00CC12CD"/>
    <w:rsid w:val="00D33EE1"/>
    <w:rsid w:val="00D408D8"/>
    <w:rsid w:val="00D44543"/>
    <w:rsid w:val="00D81F1B"/>
    <w:rsid w:val="00D83189"/>
    <w:rsid w:val="00D94633"/>
    <w:rsid w:val="00DA2587"/>
    <w:rsid w:val="00DA318B"/>
    <w:rsid w:val="00DB2C6E"/>
    <w:rsid w:val="00DD293F"/>
    <w:rsid w:val="00DE386B"/>
    <w:rsid w:val="00DF4287"/>
    <w:rsid w:val="00DF74DB"/>
    <w:rsid w:val="00E1192E"/>
    <w:rsid w:val="00E33CE8"/>
    <w:rsid w:val="00E42EFB"/>
    <w:rsid w:val="00EC38E7"/>
    <w:rsid w:val="00ED7403"/>
    <w:rsid w:val="00EF3A23"/>
    <w:rsid w:val="00F15CFA"/>
    <w:rsid w:val="00F277BB"/>
    <w:rsid w:val="00F60C0C"/>
    <w:rsid w:val="00F6631F"/>
    <w:rsid w:val="00F756F4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02B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D3E29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0A67D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numPr>
        <w:ilvl w:val="1"/>
        <w:numId w:val="34"/>
      </w:numPr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numPr>
        <w:ilvl w:val="2"/>
        <w:numId w:val="34"/>
      </w:numPr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numPr>
        <w:ilvl w:val="3"/>
        <w:numId w:val="34"/>
      </w:numPr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numPr>
        <w:ilvl w:val="4"/>
        <w:numId w:val="34"/>
      </w:numPr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numPr>
        <w:ilvl w:val="5"/>
        <w:numId w:val="34"/>
      </w:numPr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numPr>
        <w:ilvl w:val="6"/>
        <w:numId w:val="34"/>
      </w:numPr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numPr>
        <w:ilvl w:val="7"/>
        <w:numId w:val="34"/>
      </w:numPr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numPr>
        <w:ilvl w:val="8"/>
        <w:numId w:val="34"/>
      </w:numPr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827"/>
    <w:pPr>
      <w:tabs>
        <w:tab w:val="right" w:leader="dot" w:pos="8755"/>
      </w:tabs>
      <w:spacing w:after="100"/>
      <w:ind w:left="220"/>
    </w:pPr>
    <w:rPr>
      <w:rFonts w:ascii="Times New Roman" w:hAnsi="Times New Roman" w:cs="Times New Roman"/>
      <w:noProof/>
    </w:rPr>
  </w:style>
  <w:style w:type="paragraph" w:styleId="TJ3">
    <w:name w:val="toc 3"/>
    <w:basedOn w:val="Norml"/>
    <w:next w:val="Norml"/>
    <w:autoRedefine/>
    <w:uiPriority w:val="39"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per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customStyle="1" w:styleId="break-words">
    <w:name w:val="break-words"/>
    <w:basedOn w:val="Norml"/>
    <w:rsid w:val="00DF42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text-sm">
    <w:name w:val="text-sm"/>
    <w:basedOn w:val="Bekezdsalapbettpusa"/>
    <w:rsid w:val="003D3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3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5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7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8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0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7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78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learning.oreilly.com/library/view/next-level-ui-development/9781803249810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learning.oreilly.com/library/view/modern-angular/9781633436923/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learning.oreilly.com/library/view/using-sqlite/9781449394592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learning.oreilly.com/library/view/scalable-application-development/9781835468609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%20Istv%2013\AppData\Roaming\Microsoft\Templates\Szimpla%20sork&#246;z%20(&#252;re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18BC054-BA2B-4816-B92F-AA8C2F42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Szimpla sorköz (üres).dotx</Template>
  <TotalTime>0</TotalTime>
  <Pages>36</Pages>
  <Words>5708</Words>
  <Characters>39389</Characters>
  <Application>Microsoft Office Word</Application>
  <DocSecurity>0</DocSecurity>
  <Lines>328</Lines>
  <Paragraphs>90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2025-04-09T20:06:00Z</dcterms:created>
  <dcterms:modified xsi:type="dcterms:W3CDTF">2025-04-09T20:06:00Z</dcterms:modified>
</cp:coreProperties>
</file>