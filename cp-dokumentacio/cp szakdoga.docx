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FE588" w14:textId="77777777" w:rsidR="00C836F7" w:rsidRPr="00C836F7" w:rsidRDefault="00C836F7" w:rsidP="001A6ABA">
      <w:pPr>
        <w:pStyle w:val="Alcm"/>
        <w:spacing w:line="360" w:lineRule="auto"/>
        <w:ind w:firstLine="170"/>
        <w:jc w:val="center"/>
        <w:rPr>
          <w:rFonts w:ascii="Times New Roman" w:hAnsi="Times New Roman" w:cs="Times New Roman"/>
          <w:sz w:val="28"/>
          <w:szCs w:val="28"/>
          <w:lang w:val="hu-HU"/>
        </w:rPr>
      </w:pPr>
      <w:bookmarkStart w:id="0" w:name="_Toc192574356"/>
      <w:r w:rsidRPr="00C836F7">
        <w:rPr>
          <w:rFonts w:ascii="Times New Roman" w:hAnsi="Times New Roman" w:cs="Times New Roman"/>
          <w:sz w:val="28"/>
          <w:szCs w:val="28"/>
          <w:lang w:val="hu-HU"/>
        </w:rPr>
        <w:t>Kisvárdai SZC Fehérgyarmati Petőfi Sándor Technikum</w:t>
      </w:r>
    </w:p>
    <w:p w14:paraId="79465DF2" w14:textId="77777777" w:rsidR="00C836F7" w:rsidRPr="00C836F7" w:rsidRDefault="00C836F7" w:rsidP="001A6ABA">
      <w:pPr>
        <w:pStyle w:val="Alcm"/>
        <w:spacing w:line="360" w:lineRule="auto"/>
        <w:ind w:firstLine="170"/>
        <w:jc w:val="center"/>
        <w:rPr>
          <w:rFonts w:ascii="Times New Roman" w:eastAsiaTheme="minorHAnsi" w:hAnsi="Times New Roman" w:cs="Times New Roman"/>
          <w:color w:val="auto"/>
          <w:sz w:val="28"/>
          <w:szCs w:val="28"/>
          <w:lang w:val="hu-HU"/>
        </w:rPr>
      </w:pPr>
      <w:r w:rsidRPr="00C836F7">
        <w:rPr>
          <w:rFonts w:ascii="Times New Roman" w:eastAsiaTheme="minorHAnsi" w:hAnsi="Times New Roman" w:cs="Times New Roman"/>
          <w:color w:val="auto"/>
          <w:sz w:val="28"/>
          <w:szCs w:val="28"/>
          <w:lang w:val="hu-HU"/>
        </w:rPr>
        <w:t>4900 Fehérgyarmat, Május 14. tér 16.</w:t>
      </w:r>
    </w:p>
    <w:p w14:paraId="1CA4DB7C" w14:textId="77777777" w:rsidR="00C836F7" w:rsidRPr="00C836F7" w:rsidRDefault="00C836F7" w:rsidP="001A6ABA">
      <w:pPr>
        <w:pStyle w:val="Alcm"/>
        <w:spacing w:line="360" w:lineRule="auto"/>
        <w:ind w:firstLine="170"/>
        <w:jc w:val="center"/>
        <w:rPr>
          <w:rFonts w:ascii="Times New Roman" w:eastAsiaTheme="minorHAnsi" w:hAnsi="Times New Roman" w:cs="Times New Roman"/>
          <w:color w:val="auto"/>
          <w:sz w:val="28"/>
          <w:szCs w:val="28"/>
          <w:lang w:val="hu-HU"/>
        </w:rPr>
      </w:pPr>
      <w:r w:rsidRPr="00C836F7">
        <w:rPr>
          <w:rFonts w:ascii="Times New Roman" w:eastAsiaTheme="minorHAnsi" w:hAnsi="Times New Roman" w:cs="Times New Roman"/>
          <w:color w:val="auto"/>
          <w:sz w:val="28"/>
          <w:szCs w:val="28"/>
          <w:lang w:val="hu-HU"/>
        </w:rPr>
        <w:t>203043/003</w:t>
      </w:r>
    </w:p>
    <w:p w14:paraId="266A2F60" w14:textId="77777777" w:rsidR="00C836F7" w:rsidRPr="00C836F7" w:rsidRDefault="00C836F7" w:rsidP="001A6ABA">
      <w:pPr>
        <w:pStyle w:val="Alcm"/>
        <w:spacing w:line="360" w:lineRule="auto"/>
        <w:ind w:firstLine="170"/>
        <w:jc w:val="center"/>
        <w:rPr>
          <w:rFonts w:ascii="Times New Roman" w:eastAsiaTheme="minorHAnsi" w:hAnsi="Times New Roman" w:cs="Times New Roman"/>
          <w:color w:val="auto"/>
          <w:sz w:val="28"/>
          <w:szCs w:val="28"/>
          <w:lang w:val="hu-HU"/>
        </w:rPr>
      </w:pPr>
      <w:r w:rsidRPr="00C836F7">
        <w:rPr>
          <w:rFonts w:ascii="Times New Roman" w:eastAsiaTheme="minorHAnsi" w:hAnsi="Times New Roman" w:cs="Times New Roman"/>
          <w:color w:val="auto"/>
          <w:sz w:val="28"/>
          <w:szCs w:val="28"/>
          <w:lang w:val="hu-HU"/>
        </w:rPr>
        <w:t>Szoftverfejlesztő és -tesztelő technikus képzés</w:t>
      </w:r>
    </w:p>
    <w:p w14:paraId="6E4DB755" w14:textId="77777777" w:rsidR="00C836F7" w:rsidRDefault="00C836F7" w:rsidP="001A6ABA">
      <w:pPr>
        <w:pStyle w:val="Alcm"/>
        <w:spacing w:line="360" w:lineRule="auto"/>
        <w:ind w:firstLine="170"/>
        <w:jc w:val="center"/>
        <w:rPr>
          <w:rFonts w:ascii="Times New Roman" w:eastAsiaTheme="minorHAnsi" w:hAnsi="Times New Roman" w:cs="Times New Roman"/>
          <w:color w:val="auto"/>
          <w:sz w:val="28"/>
          <w:szCs w:val="28"/>
          <w:lang w:val="hu-HU"/>
        </w:rPr>
      </w:pPr>
      <w:r w:rsidRPr="00C836F7">
        <w:rPr>
          <w:rFonts w:ascii="Times New Roman" w:eastAsiaTheme="minorHAnsi" w:hAnsi="Times New Roman" w:cs="Times New Roman"/>
          <w:color w:val="auto"/>
          <w:sz w:val="28"/>
          <w:szCs w:val="28"/>
          <w:lang w:val="hu-HU"/>
        </w:rPr>
        <w:t>5 0613 12 03</w:t>
      </w:r>
    </w:p>
    <w:p w14:paraId="72521F56" w14:textId="77777777" w:rsidR="00C836F7" w:rsidRDefault="00C836F7" w:rsidP="001A6ABA">
      <w:pPr>
        <w:pStyle w:val="Alcm"/>
        <w:spacing w:line="360" w:lineRule="auto"/>
        <w:ind w:firstLine="170"/>
        <w:jc w:val="center"/>
        <w:rPr>
          <w:rFonts w:ascii="Times New Roman" w:eastAsiaTheme="minorHAnsi" w:hAnsi="Times New Roman" w:cs="Times New Roman"/>
          <w:color w:val="auto"/>
          <w:sz w:val="24"/>
          <w:szCs w:val="24"/>
          <w:lang w:val="hu-HU"/>
        </w:rPr>
      </w:pPr>
    </w:p>
    <w:p w14:paraId="4D363060" w14:textId="77777777" w:rsidR="00C836F7" w:rsidRDefault="00C836F7" w:rsidP="001A6ABA">
      <w:pPr>
        <w:pStyle w:val="Alcm"/>
        <w:spacing w:line="360" w:lineRule="auto"/>
        <w:ind w:firstLine="170"/>
        <w:jc w:val="center"/>
        <w:rPr>
          <w:rFonts w:ascii="Times New Roman" w:eastAsiaTheme="minorHAnsi" w:hAnsi="Times New Roman" w:cs="Times New Roman"/>
          <w:color w:val="auto"/>
          <w:sz w:val="24"/>
          <w:szCs w:val="24"/>
          <w:lang w:val="hu-HU"/>
        </w:rPr>
      </w:pPr>
    </w:p>
    <w:p w14:paraId="451B6DC9" w14:textId="77777777" w:rsidR="00C836F7" w:rsidRDefault="00C836F7" w:rsidP="001A6ABA">
      <w:pPr>
        <w:pStyle w:val="Cm"/>
        <w:spacing w:before="480" w:after="480" w:line="360" w:lineRule="auto"/>
        <w:ind w:firstLine="170"/>
        <w:jc w:val="center"/>
        <w:rPr>
          <w:rFonts w:ascii="Times New Roman" w:hAnsi="Times New Roman" w:cs="Times New Roman"/>
          <w:caps/>
          <w:lang w:val="hu-HU"/>
        </w:rPr>
      </w:pPr>
    </w:p>
    <w:p w14:paraId="4AB9E0DA" w14:textId="6E0807AD" w:rsidR="00C836F7" w:rsidRPr="002441E9" w:rsidRDefault="00C836F7" w:rsidP="001A6ABA">
      <w:pPr>
        <w:pStyle w:val="Cm"/>
        <w:spacing w:before="480" w:after="480" w:line="360" w:lineRule="auto"/>
        <w:ind w:firstLine="170"/>
        <w:jc w:val="center"/>
        <w:rPr>
          <w:rFonts w:ascii="Times New Roman" w:hAnsi="Times New Roman" w:cs="Times New Roman"/>
          <w:caps/>
          <w:sz w:val="72"/>
          <w:szCs w:val="72"/>
          <w:lang w:val="hu-HU"/>
        </w:rPr>
      </w:pPr>
      <w:r w:rsidRPr="002441E9">
        <w:rPr>
          <w:rFonts w:ascii="Times New Roman" w:hAnsi="Times New Roman" w:cs="Times New Roman"/>
          <w:caps/>
          <w:sz w:val="72"/>
          <w:szCs w:val="72"/>
          <w:lang w:val="hu-HU"/>
        </w:rPr>
        <w:t>Szakdolgozat</w:t>
      </w:r>
    </w:p>
    <w:p w14:paraId="0237C85B" w14:textId="0EB10E46" w:rsidR="00C836F7" w:rsidRPr="002441E9" w:rsidRDefault="00C836F7" w:rsidP="001A6ABA">
      <w:pPr>
        <w:spacing w:before="480" w:after="480" w:line="360" w:lineRule="auto"/>
        <w:ind w:firstLine="170"/>
        <w:jc w:val="center"/>
        <w:rPr>
          <w:rFonts w:ascii="Times New Roman" w:hAnsi="Times New Roman" w:cs="Times New Roman"/>
          <w:sz w:val="40"/>
          <w:szCs w:val="40"/>
          <w:lang w:val="hu-HU"/>
        </w:rPr>
      </w:pPr>
      <w:proofErr w:type="spellStart"/>
      <w:r w:rsidRPr="002441E9">
        <w:rPr>
          <w:rFonts w:ascii="Times New Roman" w:hAnsi="Times New Roman" w:cs="Times New Roman"/>
          <w:sz w:val="40"/>
          <w:szCs w:val="40"/>
          <w:lang w:val="hu-HU"/>
        </w:rPr>
        <w:t>ChoosePhone</w:t>
      </w:r>
      <w:proofErr w:type="spellEnd"/>
      <w:r w:rsidRPr="002441E9">
        <w:rPr>
          <w:rFonts w:ascii="Times New Roman" w:hAnsi="Times New Roman" w:cs="Times New Roman"/>
          <w:sz w:val="40"/>
          <w:szCs w:val="40"/>
          <w:lang w:val="hu-HU"/>
        </w:rPr>
        <w:t xml:space="preserve"> projekt</w:t>
      </w:r>
    </w:p>
    <w:p w14:paraId="35BD67A5" w14:textId="420DDCCA" w:rsidR="002441E9" w:rsidRDefault="002441E9" w:rsidP="001A6ABA">
      <w:pPr>
        <w:spacing w:before="480" w:after="480" w:line="360" w:lineRule="auto"/>
        <w:ind w:firstLine="170"/>
        <w:jc w:val="center"/>
        <w:rPr>
          <w:rFonts w:ascii="Times New Roman" w:hAnsi="Times New Roman" w:cs="Times New Roman"/>
          <w:sz w:val="36"/>
          <w:szCs w:val="36"/>
          <w:lang w:val="hu-HU"/>
        </w:rPr>
      </w:pPr>
    </w:p>
    <w:p w14:paraId="28DBF87E" w14:textId="77777777" w:rsidR="002441E9" w:rsidRPr="00C836F7" w:rsidRDefault="002441E9" w:rsidP="00B7698E">
      <w:pPr>
        <w:spacing w:before="480" w:after="480" w:line="360" w:lineRule="auto"/>
        <w:jc w:val="center"/>
        <w:rPr>
          <w:rFonts w:ascii="Times New Roman" w:hAnsi="Times New Roman" w:cs="Times New Roman"/>
          <w:sz w:val="36"/>
          <w:szCs w:val="36"/>
          <w:lang w:val="hu-HU"/>
        </w:rPr>
      </w:pPr>
    </w:p>
    <w:p w14:paraId="13FE1468" w14:textId="3A1B402B" w:rsidR="002441E9" w:rsidRDefault="00C836F7" w:rsidP="00B7698E">
      <w:pPr>
        <w:pStyle w:val="Cm"/>
        <w:pBdr>
          <w:bottom w:val="single" w:sz="4" w:space="1" w:color="auto"/>
        </w:pBdr>
        <w:spacing w:line="360" w:lineRule="auto"/>
        <w:rPr>
          <w:rFonts w:ascii="Times New Roman" w:hAnsi="Times New Roman" w:cs="Times New Roman"/>
          <w:sz w:val="28"/>
          <w:szCs w:val="28"/>
          <w:lang w:val="hu-HU"/>
        </w:rPr>
      </w:pPr>
      <w:r>
        <w:rPr>
          <w:rFonts w:ascii="Times New Roman" w:hAnsi="Times New Roman" w:cs="Times New Roman"/>
          <w:sz w:val="28"/>
          <w:szCs w:val="28"/>
          <w:lang w:val="hu-HU"/>
        </w:rPr>
        <w:t>Konzulens tanár:</w:t>
      </w:r>
      <w:r w:rsidR="002441E9">
        <w:rPr>
          <w:rFonts w:ascii="Times New Roman" w:hAnsi="Times New Roman" w:cs="Times New Roman"/>
          <w:sz w:val="28"/>
          <w:szCs w:val="28"/>
          <w:lang w:val="hu-HU"/>
        </w:rPr>
        <w:t xml:space="preserve">                                                                                             Készítette:</w:t>
      </w:r>
      <w:r w:rsidR="002441E9">
        <w:rPr>
          <w:rFonts w:ascii="Times New Roman" w:hAnsi="Times New Roman" w:cs="Times New Roman"/>
          <w:sz w:val="28"/>
          <w:szCs w:val="28"/>
          <w:lang w:val="hu-HU"/>
        </w:rPr>
        <w:br/>
        <w:t>Lakatos Sándor                                                                                               Simon István</w:t>
      </w:r>
      <w:r w:rsidR="002441E9">
        <w:rPr>
          <w:rFonts w:ascii="Times New Roman" w:hAnsi="Times New Roman" w:cs="Times New Roman"/>
          <w:sz w:val="28"/>
          <w:szCs w:val="28"/>
          <w:lang w:val="hu-HU"/>
        </w:rPr>
        <w:br/>
      </w:r>
      <w:proofErr w:type="spellStart"/>
      <w:r w:rsidR="002441E9">
        <w:rPr>
          <w:rFonts w:ascii="Times New Roman" w:hAnsi="Times New Roman" w:cs="Times New Roman"/>
          <w:sz w:val="28"/>
          <w:szCs w:val="28"/>
          <w:lang w:val="hu-HU"/>
        </w:rPr>
        <w:t>Berki</w:t>
      </w:r>
      <w:proofErr w:type="spellEnd"/>
      <w:r w:rsidR="002441E9">
        <w:rPr>
          <w:rFonts w:ascii="Times New Roman" w:hAnsi="Times New Roman" w:cs="Times New Roman"/>
          <w:sz w:val="28"/>
          <w:szCs w:val="28"/>
          <w:lang w:val="hu-HU"/>
        </w:rPr>
        <w:t xml:space="preserve"> Balázs                                                                                                    Magyar Ákos</w:t>
      </w:r>
    </w:p>
    <w:p w14:paraId="7E16FDB4" w14:textId="77777777" w:rsidR="002441E9" w:rsidRDefault="002441E9" w:rsidP="00B7698E">
      <w:pPr>
        <w:pStyle w:val="Cm"/>
        <w:spacing w:line="360" w:lineRule="auto"/>
        <w:rPr>
          <w:lang w:val="hu-HU"/>
        </w:rPr>
      </w:pPr>
    </w:p>
    <w:p w14:paraId="4D850571" w14:textId="6C68732A" w:rsidR="00C836F7" w:rsidRDefault="00C836F7" w:rsidP="00B7698E">
      <w:pPr>
        <w:pStyle w:val="Cm"/>
        <w:spacing w:line="360" w:lineRule="auto"/>
        <w:rPr>
          <w:lang w:val="hu-HU"/>
        </w:rPr>
      </w:pPr>
      <w:r>
        <w:rPr>
          <w:lang w:val="hu-HU"/>
        </w:rPr>
        <w:br w:type="page"/>
      </w:r>
    </w:p>
    <w:sdt>
      <w:sdtPr>
        <w:rPr>
          <w:rFonts w:ascii="Times New Roman" w:eastAsiaTheme="minorHAnsi" w:hAnsi="Times New Roman" w:cs="Times New Roman"/>
          <w:color w:val="auto"/>
          <w:sz w:val="24"/>
          <w:szCs w:val="24"/>
          <w:lang w:val="hu-HU"/>
        </w:rPr>
        <w:id w:val="-1587837954"/>
        <w:docPartObj>
          <w:docPartGallery w:val="Table of Contents"/>
          <w:docPartUnique/>
        </w:docPartObj>
      </w:sdtPr>
      <w:sdtEndPr>
        <w:rPr>
          <w:b/>
          <w:bCs/>
          <w:lang w:val="hu"/>
        </w:rPr>
      </w:sdtEndPr>
      <w:sdtContent>
        <w:p w14:paraId="18BD45F4" w14:textId="1593432E" w:rsidR="00CA2723" w:rsidRPr="00680827" w:rsidRDefault="00CA2723" w:rsidP="001A6ABA">
          <w:pPr>
            <w:pStyle w:val="Tartalomjegyzkcmsora"/>
            <w:spacing w:before="600" w:line="360" w:lineRule="auto"/>
            <w:ind w:firstLine="170"/>
            <w:jc w:val="both"/>
            <w:rPr>
              <w:rFonts w:ascii="Times New Roman" w:hAnsi="Times New Roman" w:cs="Times New Roman"/>
              <w:b/>
              <w:bCs/>
              <w:i/>
              <w:iCs/>
              <w:color w:val="auto"/>
              <w:sz w:val="24"/>
              <w:szCs w:val="24"/>
            </w:rPr>
          </w:pPr>
          <w:r w:rsidRPr="00680827">
            <w:rPr>
              <w:rFonts w:ascii="Times New Roman" w:hAnsi="Times New Roman" w:cs="Times New Roman"/>
              <w:b/>
              <w:bCs/>
              <w:i/>
              <w:iCs/>
              <w:color w:val="auto"/>
              <w:sz w:val="24"/>
              <w:szCs w:val="24"/>
              <w:lang w:val="hu-HU"/>
            </w:rPr>
            <w:t>Tartalomjegyzék</w:t>
          </w:r>
        </w:p>
        <w:p w14:paraId="682EFBFD" w14:textId="5DCCF621" w:rsidR="00680827" w:rsidRPr="00680827" w:rsidRDefault="004B65AA">
          <w:pPr>
            <w:pStyle w:val="TJ1"/>
            <w:tabs>
              <w:tab w:val="right" w:leader="dot" w:pos="8755"/>
            </w:tabs>
            <w:rPr>
              <w:rFonts w:asciiTheme="minorHAnsi" w:eastAsiaTheme="minorEastAsia" w:hAnsiTheme="minorHAnsi" w:cstheme="minorBidi"/>
              <w:noProof/>
              <w:kern w:val="2"/>
              <w:sz w:val="24"/>
              <w:szCs w:val="24"/>
              <w:lang w:val="hu-HU" w:eastAsia="hu-HU"/>
              <w14:ligatures w14:val="standardContextual"/>
            </w:rPr>
          </w:pPr>
          <w:r w:rsidRPr="00680827">
            <w:rPr>
              <w:rFonts w:ascii="Times New Roman" w:hAnsi="Times New Roman" w:cs="Times New Roman"/>
              <w:sz w:val="24"/>
              <w:szCs w:val="24"/>
            </w:rPr>
            <w:fldChar w:fldCharType="begin"/>
          </w:r>
          <w:r w:rsidRPr="00680827">
            <w:rPr>
              <w:rFonts w:ascii="Times New Roman" w:hAnsi="Times New Roman" w:cs="Times New Roman"/>
              <w:sz w:val="24"/>
              <w:szCs w:val="24"/>
            </w:rPr>
            <w:instrText xml:space="preserve"> TOC \o "1-3" \h \z \u </w:instrText>
          </w:r>
          <w:r w:rsidRPr="00680827">
            <w:rPr>
              <w:rFonts w:ascii="Times New Roman" w:hAnsi="Times New Roman" w:cs="Times New Roman"/>
              <w:sz w:val="24"/>
              <w:szCs w:val="24"/>
            </w:rPr>
            <w:fldChar w:fldCharType="separate"/>
          </w:r>
          <w:hyperlink w:anchor="_Toc194955562" w:history="1">
            <w:r w:rsidR="00680827" w:rsidRPr="00680827">
              <w:rPr>
                <w:rStyle w:val="Hiperhivatkozs"/>
                <w:rFonts w:ascii="Times New Roman" w:hAnsi="Times New Roman" w:cs="Times New Roman"/>
                <w:noProof/>
              </w:rPr>
              <w:t>Bevezetés</w:t>
            </w:r>
            <w:r w:rsidR="00680827" w:rsidRPr="00680827">
              <w:rPr>
                <w:noProof/>
                <w:webHidden/>
              </w:rPr>
              <w:tab/>
            </w:r>
            <w:r w:rsidR="00680827" w:rsidRPr="00680827">
              <w:rPr>
                <w:noProof/>
                <w:webHidden/>
              </w:rPr>
              <w:fldChar w:fldCharType="begin"/>
            </w:r>
            <w:r w:rsidR="00680827" w:rsidRPr="00680827">
              <w:rPr>
                <w:noProof/>
                <w:webHidden/>
              </w:rPr>
              <w:instrText xml:space="preserve"> PAGEREF _Toc194955562 \h </w:instrText>
            </w:r>
            <w:r w:rsidR="00680827" w:rsidRPr="00680827">
              <w:rPr>
                <w:noProof/>
                <w:webHidden/>
              </w:rPr>
            </w:r>
            <w:r w:rsidR="00680827" w:rsidRPr="00680827">
              <w:rPr>
                <w:noProof/>
                <w:webHidden/>
              </w:rPr>
              <w:fldChar w:fldCharType="separate"/>
            </w:r>
            <w:r w:rsidR="00A36FDF">
              <w:rPr>
                <w:noProof/>
                <w:webHidden/>
              </w:rPr>
              <w:t>3</w:t>
            </w:r>
            <w:r w:rsidR="00680827" w:rsidRPr="00680827">
              <w:rPr>
                <w:noProof/>
                <w:webHidden/>
              </w:rPr>
              <w:fldChar w:fldCharType="end"/>
            </w:r>
          </w:hyperlink>
        </w:p>
        <w:p w14:paraId="6D8606AD" w14:textId="19D43336" w:rsidR="00680827" w:rsidRPr="00680827" w:rsidRDefault="00F756F4" w:rsidP="00680827">
          <w:pPr>
            <w:pStyle w:val="TJ2"/>
            <w:rPr>
              <w:rFonts w:asciiTheme="minorHAnsi" w:eastAsiaTheme="minorEastAsia" w:hAnsiTheme="minorHAnsi" w:cstheme="minorBidi"/>
              <w:kern w:val="2"/>
              <w:sz w:val="24"/>
              <w:szCs w:val="24"/>
              <w:lang w:val="hu-HU" w:eastAsia="hu-HU"/>
              <w14:ligatures w14:val="standardContextual"/>
            </w:rPr>
          </w:pPr>
          <w:hyperlink w:anchor="_Toc194955563" w:history="1">
            <w:r w:rsidR="00680827" w:rsidRPr="00680827">
              <w:rPr>
                <w:rStyle w:val="Hiperhivatkozs"/>
                <w:rFonts w:ascii="Times New Roman" w:hAnsi="Times New Roman" w:cs="Times New Roman"/>
              </w:rPr>
              <w:t>A projekt fő célja</w:t>
            </w:r>
            <w:r w:rsidR="00680827" w:rsidRPr="00680827">
              <w:rPr>
                <w:webHidden/>
              </w:rPr>
              <w:tab/>
            </w:r>
            <w:r w:rsidR="00680827" w:rsidRPr="00680827">
              <w:rPr>
                <w:webHidden/>
              </w:rPr>
              <w:fldChar w:fldCharType="begin"/>
            </w:r>
            <w:r w:rsidR="00680827" w:rsidRPr="00680827">
              <w:rPr>
                <w:webHidden/>
              </w:rPr>
              <w:instrText xml:space="preserve"> PAGEREF _Toc194955563 \h </w:instrText>
            </w:r>
            <w:r w:rsidR="00680827" w:rsidRPr="00680827">
              <w:rPr>
                <w:webHidden/>
              </w:rPr>
            </w:r>
            <w:r w:rsidR="00680827" w:rsidRPr="00680827">
              <w:rPr>
                <w:webHidden/>
              </w:rPr>
              <w:fldChar w:fldCharType="separate"/>
            </w:r>
            <w:r w:rsidR="00A36FDF">
              <w:rPr>
                <w:webHidden/>
              </w:rPr>
              <w:t>3</w:t>
            </w:r>
            <w:r w:rsidR="00680827" w:rsidRPr="00680827">
              <w:rPr>
                <w:webHidden/>
              </w:rPr>
              <w:fldChar w:fldCharType="end"/>
            </w:r>
          </w:hyperlink>
        </w:p>
        <w:p w14:paraId="49BB1F05" w14:textId="081CBC36" w:rsidR="00680827" w:rsidRPr="00680827" w:rsidRDefault="00F756F4" w:rsidP="00680827">
          <w:pPr>
            <w:pStyle w:val="TJ2"/>
            <w:rPr>
              <w:rFonts w:asciiTheme="minorHAnsi" w:eastAsiaTheme="minorEastAsia" w:hAnsiTheme="minorHAnsi" w:cstheme="minorBidi"/>
              <w:kern w:val="2"/>
              <w:sz w:val="24"/>
              <w:szCs w:val="24"/>
              <w:lang w:val="hu-HU" w:eastAsia="hu-HU"/>
              <w14:ligatures w14:val="standardContextual"/>
            </w:rPr>
          </w:pPr>
          <w:hyperlink w:anchor="_Toc194955564" w:history="1">
            <w:r w:rsidR="00680827" w:rsidRPr="00680827">
              <w:rPr>
                <w:rStyle w:val="Hiperhivatkozs"/>
                <w:rFonts w:ascii="Times New Roman" w:hAnsi="Times New Roman" w:cs="Times New Roman"/>
              </w:rPr>
              <w:t>A projekt megalakulása</w:t>
            </w:r>
            <w:r w:rsidR="00680827" w:rsidRPr="00680827">
              <w:rPr>
                <w:webHidden/>
              </w:rPr>
              <w:tab/>
            </w:r>
            <w:r w:rsidR="00680827" w:rsidRPr="00680827">
              <w:rPr>
                <w:webHidden/>
              </w:rPr>
              <w:fldChar w:fldCharType="begin"/>
            </w:r>
            <w:r w:rsidR="00680827" w:rsidRPr="00680827">
              <w:rPr>
                <w:webHidden/>
              </w:rPr>
              <w:instrText xml:space="preserve"> PAGEREF _Toc194955564 \h </w:instrText>
            </w:r>
            <w:r w:rsidR="00680827" w:rsidRPr="00680827">
              <w:rPr>
                <w:webHidden/>
              </w:rPr>
            </w:r>
            <w:r w:rsidR="00680827" w:rsidRPr="00680827">
              <w:rPr>
                <w:webHidden/>
              </w:rPr>
              <w:fldChar w:fldCharType="separate"/>
            </w:r>
            <w:r w:rsidR="00A36FDF">
              <w:rPr>
                <w:webHidden/>
              </w:rPr>
              <w:t>3</w:t>
            </w:r>
            <w:r w:rsidR="00680827" w:rsidRPr="00680827">
              <w:rPr>
                <w:webHidden/>
              </w:rPr>
              <w:fldChar w:fldCharType="end"/>
            </w:r>
          </w:hyperlink>
        </w:p>
        <w:p w14:paraId="2AA1EC8B" w14:textId="608C0BDB" w:rsidR="00680827" w:rsidRPr="00680827" w:rsidRDefault="00F756F4" w:rsidP="00680827">
          <w:pPr>
            <w:pStyle w:val="TJ2"/>
            <w:rPr>
              <w:rFonts w:asciiTheme="minorHAnsi" w:eastAsiaTheme="minorEastAsia" w:hAnsiTheme="minorHAnsi" w:cstheme="minorBidi"/>
              <w:kern w:val="2"/>
              <w:sz w:val="24"/>
              <w:szCs w:val="24"/>
              <w:lang w:val="hu-HU" w:eastAsia="hu-HU"/>
              <w14:ligatures w14:val="standardContextual"/>
            </w:rPr>
          </w:pPr>
          <w:hyperlink w:anchor="_Toc194955565" w:history="1">
            <w:r w:rsidR="00680827" w:rsidRPr="00680827">
              <w:rPr>
                <w:rStyle w:val="Hiperhivatkozs"/>
                <w:rFonts w:ascii="Times New Roman" w:hAnsi="Times New Roman" w:cs="Times New Roman"/>
              </w:rPr>
              <w:t>Célfelhasználók</w:t>
            </w:r>
            <w:r w:rsidR="00680827" w:rsidRPr="00680827">
              <w:rPr>
                <w:webHidden/>
              </w:rPr>
              <w:tab/>
            </w:r>
            <w:r w:rsidR="00680827" w:rsidRPr="00680827">
              <w:rPr>
                <w:webHidden/>
              </w:rPr>
              <w:fldChar w:fldCharType="begin"/>
            </w:r>
            <w:r w:rsidR="00680827" w:rsidRPr="00680827">
              <w:rPr>
                <w:webHidden/>
              </w:rPr>
              <w:instrText xml:space="preserve"> PAGEREF _Toc194955565 \h </w:instrText>
            </w:r>
            <w:r w:rsidR="00680827" w:rsidRPr="00680827">
              <w:rPr>
                <w:webHidden/>
              </w:rPr>
            </w:r>
            <w:r w:rsidR="00680827" w:rsidRPr="00680827">
              <w:rPr>
                <w:webHidden/>
              </w:rPr>
              <w:fldChar w:fldCharType="separate"/>
            </w:r>
            <w:r w:rsidR="00A36FDF">
              <w:rPr>
                <w:webHidden/>
              </w:rPr>
              <w:t>3</w:t>
            </w:r>
            <w:r w:rsidR="00680827" w:rsidRPr="00680827">
              <w:rPr>
                <w:webHidden/>
              </w:rPr>
              <w:fldChar w:fldCharType="end"/>
            </w:r>
          </w:hyperlink>
        </w:p>
        <w:p w14:paraId="20FC4F4A" w14:textId="2B39C4EF" w:rsidR="00680827" w:rsidRPr="00680827" w:rsidRDefault="00F756F4">
          <w:pPr>
            <w:pStyle w:val="TJ1"/>
            <w:tabs>
              <w:tab w:val="right" w:leader="dot" w:pos="8755"/>
            </w:tabs>
            <w:rPr>
              <w:rFonts w:asciiTheme="minorHAnsi" w:eastAsiaTheme="minorEastAsia" w:hAnsiTheme="minorHAnsi" w:cstheme="minorBidi"/>
              <w:noProof/>
              <w:kern w:val="2"/>
              <w:sz w:val="24"/>
              <w:szCs w:val="24"/>
              <w:lang w:val="hu-HU" w:eastAsia="hu-HU"/>
              <w14:ligatures w14:val="standardContextual"/>
            </w:rPr>
          </w:pPr>
          <w:hyperlink w:anchor="_Toc194955566" w:history="1">
            <w:r w:rsidR="00680827" w:rsidRPr="00680827">
              <w:rPr>
                <w:rStyle w:val="Hiperhivatkozs"/>
                <w:rFonts w:ascii="Times New Roman" w:hAnsi="Times New Roman" w:cs="Times New Roman"/>
                <w:noProof/>
              </w:rPr>
              <w:t>Áttekintés</w:t>
            </w:r>
            <w:r w:rsidR="00680827" w:rsidRPr="00680827">
              <w:rPr>
                <w:noProof/>
                <w:webHidden/>
              </w:rPr>
              <w:tab/>
            </w:r>
            <w:r w:rsidR="00680827" w:rsidRPr="00680827">
              <w:rPr>
                <w:noProof/>
                <w:webHidden/>
              </w:rPr>
              <w:fldChar w:fldCharType="begin"/>
            </w:r>
            <w:r w:rsidR="00680827" w:rsidRPr="00680827">
              <w:rPr>
                <w:noProof/>
                <w:webHidden/>
              </w:rPr>
              <w:instrText xml:space="preserve"> PAGEREF _Toc194955566 \h </w:instrText>
            </w:r>
            <w:r w:rsidR="00680827" w:rsidRPr="00680827">
              <w:rPr>
                <w:noProof/>
                <w:webHidden/>
              </w:rPr>
            </w:r>
            <w:r w:rsidR="00680827" w:rsidRPr="00680827">
              <w:rPr>
                <w:noProof/>
                <w:webHidden/>
              </w:rPr>
              <w:fldChar w:fldCharType="separate"/>
            </w:r>
            <w:r w:rsidR="00A36FDF">
              <w:rPr>
                <w:noProof/>
                <w:webHidden/>
              </w:rPr>
              <w:t>4</w:t>
            </w:r>
            <w:r w:rsidR="00680827" w:rsidRPr="00680827">
              <w:rPr>
                <w:noProof/>
                <w:webHidden/>
              </w:rPr>
              <w:fldChar w:fldCharType="end"/>
            </w:r>
          </w:hyperlink>
        </w:p>
        <w:p w14:paraId="0A7A859B" w14:textId="02ACA4A6" w:rsidR="00680827" w:rsidRPr="00680827" w:rsidRDefault="00F756F4" w:rsidP="00680827">
          <w:pPr>
            <w:pStyle w:val="TJ2"/>
            <w:rPr>
              <w:rFonts w:asciiTheme="minorHAnsi" w:eastAsiaTheme="minorEastAsia" w:hAnsiTheme="minorHAnsi" w:cstheme="minorBidi"/>
              <w:kern w:val="2"/>
              <w:sz w:val="24"/>
              <w:szCs w:val="24"/>
              <w:lang w:val="hu-HU" w:eastAsia="hu-HU"/>
              <w14:ligatures w14:val="standardContextual"/>
            </w:rPr>
          </w:pPr>
          <w:hyperlink w:anchor="_Toc194955567" w:history="1">
            <w:r w:rsidR="00680827" w:rsidRPr="00680827">
              <w:rPr>
                <w:rStyle w:val="Hiperhivatkozs"/>
                <w:rFonts w:ascii="Times New Roman" w:hAnsi="Times New Roman" w:cs="Times New Roman"/>
              </w:rPr>
              <w:t>Mobiltelefon-specifikációk és iparági szabványok</w:t>
            </w:r>
            <w:r w:rsidR="00680827" w:rsidRPr="00680827">
              <w:rPr>
                <w:webHidden/>
              </w:rPr>
              <w:tab/>
            </w:r>
            <w:r w:rsidR="00680827" w:rsidRPr="00680827">
              <w:rPr>
                <w:webHidden/>
              </w:rPr>
              <w:fldChar w:fldCharType="begin"/>
            </w:r>
            <w:r w:rsidR="00680827" w:rsidRPr="00680827">
              <w:rPr>
                <w:webHidden/>
              </w:rPr>
              <w:instrText xml:space="preserve"> PAGEREF _Toc194955567 \h </w:instrText>
            </w:r>
            <w:r w:rsidR="00680827" w:rsidRPr="00680827">
              <w:rPr>
                <w:webHidden/>
              </w:rPr>
            </w:r>
            <w:r w:rsidR="00680827" w:rsidRPr="00680827">
              <w:rPr>
                <w:webHidden/>
              </w:rPr>
              <w:fldChar w:fldCharType="separate"/>
            </w:r>
            <w:r w:rsidR="00A36FDF">
              <w:rPr>
                <w:webHidden/>
              </w:rPr>
              <w:t>4</w:t>
            </w:r>
            <w:r w:rsidR="00680827" w:rsidRPr="00680827">
              <w:rPr>
                <w:webHidden/>
              </w:rPr>
              <w:fldChar w:fldCharType="end"/>
            </w:r>
          </w:hyperlink>
        </w:p>
        <w:p w14:paraId="196435DF" w14:textId="738C54A0" w:rsidR="00680827" w:rsidRPr="00680827" w:rsidRDefault="00F756F4" w:rsidP="00680827">
          <w:pPr>
            <w:pStyle w:val="TJ2"/>
            <w:rPr>
              <w:rFonts w:asciiTheme="minorHAnsi" w:eastAsiaTheme="minorEastAsia" w:hAnsiTheme="minorHAnsi" w:cstheme="minorBidi"/>
              <w:kern w:val="2"/>
              <w:sz w:val="24"/>
              <w:szCs w:val="24"/>
              <w:lang w:val="hu-HU" w:eastAsia="hu-HU"/>
              <w14:ligatures w14:val="standardContextual"/>
            </w:rPr>
          </w:pPr>
          <w:hyperlink w:anchor="_Toc194955568" w:history="1">
            <w:r w:rsidR="00680827" w:rsidRPr="00680827">
              <w:rPr>
                <w:rStyle w:val="Hiperhivatkozs"/>
                <w:rFonts w:ascii="Times New Roman" w:hAnsi="Times New Roman" w:cs="Times New Roman"/>
                <w:lang w:val="hu-HU" w:eastAsia="hu-HU"/>
              </w:rPr>
              <w:t>Szűrőrendszerek és algoritmusok</w:t>
            </w:r>
            <w:r w:rsidR="00680827" w:rsidRPr="00680827">
              <w:rPr>
                <w:webHidden/>
              </w:rPr>
              <w:tab/>
            </w:r>
            <w:r w:rsidR="00680827" w:rsidRPr="00680827">
              <w:rPr>
                <w:webHidden/>
              </w:rPr>
              <w:fldChar w:fldCharType="begin"/>
            </w:r>
            <w:r w:rsidR="00680827" w:rsidRPr="00680827">
              <w:rPr>
                <w:webHidden/>
              </w:rPr>
              <w:instrText xml:space="preserve"> PAGEREF _Toc194955568 \h </w:instrText>
            </w:r>
            <w:r w:rsidR="00680827" w:rsidRPr="00680827">
              <w:rPr>
                <w:webHidden/>
              </w:rPr>
            </w:r>
            <w:r w:rsidR="00680827" w:rsidRPr="00680827">
              <w:rPr>
                <w:webHidden/>
              </w:rPr>
              <w:fldChar w:fldCharType="separate"/>
            </w:r>
            <w:r w:rsidR="00A36FDF">
              <w:rPr>
                <w:webHidden/>
              </w:rPr>
              <w:t>4</w:t>
            </w:r>
            <w:r w:rsidR="00680827" w:rsidRPr="00680827">
              <w:rPr>
                <w:webHidden/>
              </w:rPr>
              <w:fldChar w:fldCharType="end"/>
            </w:r>
          </w:hyperlink>
        </w:p>
        <w:p w14:paraId="34736615" w14:textId="7171E9E2" w:rsidR="00680827" w:rsidRPr="00680827" w:rsidRDefault="00F756F4" w:rsidP="00680827">
          <w:pPr>
            <w:pStyle w:val="TJ2"/>
            <w:rPr>
              <w:rFonts w:asciiTheme="minorHAnsi" w:eastAsiaTheme="minorEastAsia" w:hAnsiTheme="minorHAnsi" w:cstheme="minorBidi"/>
              <w:kern w:val="2"/>
              <w:sz w:val="24"/>
              <w:szCs w:val="24"/>
              <w:lang w:val="hu-HU" w:eastAsia="hu-HU"/>
              <w14:ligatures w14:val="standardContextual"/>
            </w:rPr>
          </w:pPr>
          <w:hyperlink w:anchor="_Toc194955569" w:history="1">
            <w:r w:rsidR="00680827" w:rsidRPr="00680827">
              <w:rPr>
                <w:rStyle w:val="Hiperhivatkozs"/>
                <w:rFonts w:ascii="Times New Roman" w:hAnsi="Times New Roman" w:cs="Times New Roman"/>
              </w:rPr>
              <w:t>Felhasználói élmény (UX) és design szempontok</w:t>
            </w:r>
            <w:r w:rsidR="00680827" w:rsidRPr="00680827">
              <w:rPr>
                <w:webHidden/>
              </w:rPr>
              <w:tab/>
            </w:r>
            <w:r w:rsidR="00680827" w:rsidRPr="00680827">
              <w:rPr>
                <w:webHidden/>
              </w:rPr>
              <w:fldChar w:fldCharType="begin"/>
            </w:r>
            <w:r w:rsidR="00680827" w:rsidRPr="00680827">
              <w:rPr>
                <w:webHidden/>
              </w:rPr>
              <w:instrText xml:space="preserve"> PAGEREF _Toc194955569 \h </w:instrText>
            </w:r>
            <w:r w:rsidR="00680827" w:rsidRPr="00680827">
              <w:rPr>
                <w:webHidden/>
              </w:rPr>
            </w:r>
            <w:r w:rsidR="00680827" w:rsidRPr="00680827">
              <w:rPr>
                <w:webHidden/>
              </w:rPr>
              <w:fldChar w:fldCharType="separate"/>
            </w:r>
            <w:r w:rsidR="00A36FDF">
              <w:rPr>
                <w:webHidden/>
              </w:rPr>
              <w:t>4</w:t>
            </w:r>
            <w:r w:rsidR="00680827" w:rsidRPr="00680827">
              <w:rPr>
                <w:webHidden/>
              </w:rPr>
              <w:fldChar w:fldCharType="end"/>
            </w:r>
          </w:hyperlink>
        </w:p>
        <w:p w14:paraId="4A2004B3" w14:textId="6E1E6BFB" w:rsidR="00680827" w:rsidRPr="00680827" w:rsidRDefault="00F756F4" w:rsidP="00680827">
          <w:pPr>
            <w:pStyle w:val="TJ2"/>
            <w:rPr>
              <w:rFonts w:asciiTheme="minorHAnsi" w:eastAsiaTheme="minorEastAsia" w:hAnsiTheme="minorHAnsi" w:cstheme="minorBidi"/>
              <w:kern w:val="2"/>
              <w:sz w:val="24"/>
              <w:szCs w:val="24"/>
              <w:lang w:val="hu-HU" w:eastAsia="hu-HU"/>
              <w14:ligatures w14:val="standardContextual"/>
            </w:rPr>
          </w:pPr>
          <w:hyperlink w:anchor="_Toc194955570" w:history="1">
            <w:r w:rsidR="00680827" w:rsidRPr="00680827">
              <w:rPr>
                <w:rStyle w:val="Hiperhivatkozs"/>
                <w:rFonts w:ascii="Times New Roman" w:hAnsi="Times New Roman" w:cs="Times New Roman"/>
                <w:lang w:val="hu-HU" w:eastAsia="hu-HU"/>
              </w:rPr>
              <w:t>Technológiai háttér</w:t>
            </w:r>
            <w:r w:rsidR="00680827" w:rsidRPr="00680827">
              <w:rPr>
                <w:webHidden/>
              </w:rPr>
              <w:tab/>
            </w:r>
            <w:r w:rsidR="00680827" w:rsidRPr="00680827">
              <w:rPr>
                <w:webHidden/>
              </w:rPr>
              <w:fldChar w:fldCharType="begin"/>
            </w:r>
            <w:r w:rsidR="00680827" w:rsidRPr="00680827">
              <w:rPr>
                <w:webHidden/>
              </w:rPr>
              <w:instrText xml:space="preserve"> PAGEREF _Toc194955570 \h </w:instrText>
            </w:r>
            <w:r w:rsidR="00680827" w:rsidRPr="00680827">
              <w:rPr>
                <w:webHidden/>
              </w:rPr>
            </w:r>
            <w:r w:rsidR="00680827" w:rsidRPr="00680827">
              <w:rPr>
                <w:webHidden/>
              </w:rPr>
              <w:fldChar w:fldCharType="separate"/>
            </w:r>
            <w:r w:rsidR="00A36FDF">
              <w:rPr>
                <w:webHidden/>
              </w:rPr>
              <w:t>4</w:t>
            </w:r>
            <w:r w:rsidR="00680827" w:rsidRPr="00680827">
              <w:rPr>
                <w:webHidden/>
              </w:rPr>
              <w:fldChar w:fldCharType="end"/>
            </w:r>
          </w:hyperlink>
        </w:p>
        <w:p w14:paraId="49613565" w14:textId="3D32705E" w:rsidR="00680827" w:rsidRPr="00680827" w:rsidRDefault="00F756F4">
          <w:pPr>
            <w:pStyle w:val="TJ1"/>
            <w:tabs>
              <w:tab w:val="right" w:leader="dot" w:pos="8755"/>
            </w:tabs>
            <w:rPr>
              <w:rFonts w:asciiTheme="minorHAnsi" w:eastAsiaTheme="minorEastAsia" w:hAnsiTheme="minorHAnsi" w:cstheme="minorBidi"/>
              <w:noProof/>
              <w:kern w:val="2"/>
              <w:sz w:val="24"/>
              <w:szCs w:val="24"/>
              <w:lang w:val="hu-HU" w:eastAsia="hu-HU"/>
              <w14:ligatures w14:val="standardContextual"/>
            </w:rPr>
          </w:pPr>
          <w:hyperlink w:anchor="_Toc194955571" w:history="1">
            <w:r w:rsidR="00680827" w:rsidRPr="00680827">
              <w:rPr>
                <w:rStyle w:val="Hiperhivatkozs"/>
                <w:rFonts w:ascii="Times New Roman" w:hAnsi="Times New Roman" w:cs="Times New Roman"/>
                <w:noProof/>
                <w:lang w:val="hu-HU"/>
              </w:rPr>
              <w:t>Tervezés és követelmények</w:t>
            </w:r>
            <w:r w:rsidR="00680827" w:rsidRPr="00680827">
              <w:rPr>
                <w:noProof/>
                <w:webHidden/>
              </w:rPr>
              <w:tab/>
            </w:r>
            <w:r w:rsidR="00680827" w:rsidRPr="00680827">
              <w:rPr>
                <w:noProof/>
                <w:webHidden/>
              </w:rPr>
              <w:fldChar w:fldCharType="begin"/>
            </w:r>
            <w:r w:rsidR="00680827" w:rsidRPr="00680827">
              <w:rPr>
                <w:noProof/>
                <w:webHidden/>
              </w:rPr>
              <w:instrText xml:space="preserve"> PAGEREF _Toc194955571 \h </w:instrText>
            </w:r>
            <w:r w:rsidR="00680827" w:rsidRPr="00680827">
              <w:rPr>
                <w:noProof/>
                <w:webHidden/>
              </w:rPr>
            </w:r>
            <w:r w:rsidR="00680827" w:rsidRPr="00680827">
              <w:rPr>
                <w:noProof/>
                <w:webHidden/>
              </w:rPr>
              <w:fldChar w:fldCharType="separate"/>
            </w:r>
            <w:r w:rsidR="00A36FDF">
              <w:rPr>
                <w:noProof/>
                <w:webHidden/>
              </w:rPr>
              <w:t>5</w:t>
            </w:r>
            <w:r w:rsidR="00680827" w:rsidRPr="00680827">
              <w:rPr>
                <w:noProof/>
                <w:webHidden/>
              </w:rPr>
              <w:fldChar w:fldCharType="end"/>
            </w:r>
          </w:hyperlink>
        </w:p>
        <w:p w14:paraId="314A52E3" w14:textId="4D469881" w:rsidR="00680827" w:rsidRPr="00680827" w:rsidRDefault="00F756F4" w:rsidP="00680827">
          <w:pPr>
            <w:pStyle w:val="TJ2"/>
            <w:rPr>
              <w:rFonts w:asciiTheme="minorHAnsi" w:eastAsiaTheme="minorEastAsia" w:hAnsiTheme="minorHAnsi" w:cstheme="minorBidi"/>
              <w:kern w:val="2"/>
              <w:sz w:val="24"/>
              <w:szCs w:val="24"/>
              <w:lang w:val="hu-HU" w:eastAsia="hu-HU"/>
              <w14:ligatures w14:val="standardContextual"/>
            </w:rPr>
          </w:pPr>
          <w:hyperlink w:anchor="_Toc194955572" w:history="1">
            <w:r w:rsidR="00680827" w:rsidRPr="00680827">
              <w:rPr>
                <w:rStyle w:val="Hiperhivatkozs"/>
                <w:rFonts w:ascii="Times New Roman" w:hAnsi="Times New Roman" w:cs="Times New Roman"/>
                <w:lang w:val="hu-HU" w:eastAsia="hu-HU"/>
              </w:rPr>
              <w:t>Funkcionális követelmények</w:t>
            </w:r>
            <w:r w:rsidR="00680827" w:rsidRPr="00680827">
              <w:rPr>
                <w:webHidden/>
              </w:rPr>
              <w:tab/>
            </w:r>
            <w:r w:rsidR="00680827" w:rsidRPr="00680827">
              <w:rPr>
                <w:webHidden/>
              </w:rPr>
              <w:fldChar w:fldCharType="begin"/>
            </w:r>
            <w:r w:rsidR="00680827" w:rsidRPr="00680827">
              <w:rPr>
                <w:webHidden/>
              </w:rPr>
              <w:instrText xml:space="preserve"> PAGEREF _Toc194955572 \h </w:instrText>
            </w:r>
            <w:r w:rsidR="00680827" w:rsidRPr="00680827">
              <w:rPr>
                <w:webHidden/>
              </w:rPr>
            </w:r>
            <w:r w:rsidR="00680827" w:rsidRPr="00680827">
              <w:rPr>
                <w:webHidden/>
              </w:rPr>
              <w:fldChar w:fldCharType="separate"/>
            </w:r>
            <w:r w:rsidR="00A36FDF">
              <w:rPr>
                <w:webHidden/>
              </w:rPr>
              <w:t>5</w:t>
            </w:r>
            <w:r w:rsidR="00680827" w:rsidRPr="00680827">
              <w:rPr>
                <w:webHidden/>
              </w:rPr>
              <w:fldChar w:fldCharType="end"/>
            </w:r>
          </w:hyperlink>
        </w:p>
        <w:p w14:paraId="0B5A9739" w14:textId="6EF8BD12" w:rsidR="00680827" w:rsidRPr="00680827" w:rsidRDefault="00F756F4" w:rsidP="00680827">
          <w:pPr>
            <w:pStyle w:val="TJ2"/>
            <w:rPr>
              <w:rFonts w:asciiTheme="minorHAnsi" w:eastAsiaTheme="minorEastAsia" w:hAnsiTheme="minorHAnsi" w:cstheme="minorBidi"/>
              <w:kern w:val="2"/>
              <w:sz w:val="24"/>
              <w:szCs w:val="24"/>
              <w:lang w:val="hu-HU" w:eastAsia="hu-HU"/>
              <w14:ligatures w14:val="standardContextual"/>
            </w:rPr>
          </w:pPr>
          <w:hyperlink w:anchor="_Toc194955573" w:history="1">
            <w:r w:rsidR="00680827" w:rsidRPr="00680827">
              <w:rPr>
                <w:rStyle w:val="Hiperhivatkozs"/>
                <w:rFonts w:ascii="Times New Roman" w:hAnsi="Times New Roman" w:cs="Times New Roman"/>
                <w:lang w:val="hu-HU" w:eastAsia="hu-HU"/>
              </w:rPr>
              <w:t>Nem funkcionális követelmények</w:t>
            </w:r>
            <w:r w:rsidR="00680827" w:rsidRPr="00680827">
              <w:rPr>
                <w:webHidden/>
              </w:rPr>
              <w:tab/>
            </w:r>
            <w:r w:rsidR="00680827" w:rsidRPr="00680827">
              <w:rPr>
                <w:webHidden/>
              </w:rPr>
              <w:fldChar w:fldCharType="begin"/>
            </w:r>
            <w:r w:rsidR="00680827" w:rsidRPr="00680827">
              <w:rPr>
                <w:webHidden/>
              </w:rPr>
              <w:instrText xml:space="preserve"> PAGEREF _Toc194955573 \h </w:instrText>
            </w:r>
            <w:r w:rsidR="00680827" w:rsidRPr="00680827">
              <w:rPr>
                <w:webHidden/>
              </w:rPr>
            </w:r>
            <w:r w:rsidR="00680827" w:rsidRPr="00680827">
              <w:rPr>
                <w:webHidden/>
              </w:rPr>
              <w:fldChar w:fldCharType="separate"/>
            </w:r>
            <w:r w:rsidR="00A36FDF">
              <w:rPr>
                <w:webHidden/>
              </w:rPr>
              <w:t>5</w:t>
            </w:r>
            <w:r w:rsidR="00680827" w:rsidRPr="00680827">
              <w:rPr>
                <w:webHidden/>
              </w:rPr>
              <w:fldChar w:fldCharType="end"/>
            </w:r>
          </w:hyperlink>
        </w:p>
        <w:p w14:paraId="2D68277F" w14:textId="083326FC" w:rsidR="00680827" w:rsidRPr="00680827" w:rsidRDefault="00F756F4" w:rsidP="00680827">
          <w:pPr>
            <w:pStyle w:val="TJ2"/>
            <w:rPr>
              <w:rFonts w:asciiTheme="minorHAnsi" w:eastAsiaTheme="minorEastAsia" w:hAnsiTheme="minorHAnsi" w:cstheme="minorBidi"/>
              <w:kern w:val="2"/>
              <w:sz w:val="24"/>
              <w:szCs w:val="24"/>
              <w:lang w:val="hu-HU" w:eastAsia="hu-HU"/>
              <w14:ligatures w14:val="standardContextual"/>
            </w:rPr>
          </w:pPr>
          <w:hyperlink w:anchor="_Toc194955574" w:history="1">
            <w:r w:rsidR="00680827" w:rsidRPr="00680827">
              <w:rPr>
                <w:rStyle w:val="Hiperhivatkozs"/>
                <w:rFonts w:ascii="Times New Roman" w:hAnsi="Times New Roman" w:cs="Times New Roman"/>
                <w:lang w:val="hu-HU" w:eastAsia="hu-HU"/>
              </w:rPr>
              <w:t>Rendszertervezés</w:t>
            </w:r>
            <w:r w:rsidR="00680827" w:rsidRPr="00680827">
              <w:rPr>
                <w:webHidden/>
              </w:rPr>
              <w:tab/>
            </w:r>
            <w:r w:rsidR="00680827" w:rsidRPr="00680827">
              <w:rPr>
                <w:webHidden/>
              </w:rPr>
              <w:fldChar w:fldCharType="begin"/>
            </w:r>
            <w:r w:rsidR="00680827" w:rsidRPr="00680827">
              <w:rPr>
                <w:webHidden/>
              </w:rPr>
              <w:instrText xml:space="preserve"> PAGEREF _Toc194955574 \h </w:instrText>
            </w:r>
            <w:r w:rsidR="00680827" w:rsidRPr="00680827">
              <w:rPr>
                <w:webHidden/>
              </w:rPr>
            </w:r>
            <w:r w:rsidR="00680827" w:rsidRPr="00680827">
              <w:rPr>
                <w:webHidden/>
              </w:rPr>
              <w:fldChar w:fldCharType="separate"/>
            </w:r>
            <w:r w:rsidR="00A36FDF">
              <w:rPr>
                <w:webHidden/>
              </w:rPr>
              <w:t>6</w:t>
            </w:r>
            <w:r w:rsidR="00680827" w:rsidRPr="00680827">
              <w:rPr>
                <w:webHidden/>
              </w:rPr>
              <w:fldChar w:fldCharType="end"/>
            </w:r>
          </w:hyperlink>
        </w:p>
        <w:p w14:paraId="0FBFF90C" w14:textId="065AF355" w:rsidR="00680827" w:rsidRPr="00680827" w:rsidRDefault="00F756F4">
          <w:pPr>
            <w:pStyle w:val="TJ1"/>
            <w:tabs>
              <w:tab w:val="right" w:leader="dot" w:pos="8755"/>
            </w:tabs>
            <w:rPr>
              <w:rFonts w:asciiTheme="minorHAnsi" w:eastAsiaTheme="minorEastAsia" w:hAnsiTheme="minorHAnsi" w:cstheme="minorBidi"/>
              <w:noProof/>
              <w:kern w:val="2"/>
              <w:sz w:val="24"/>
              <w:szCs w:val="24"/>
              <w:lang w:val="hu-HU" w:eastAsia="hu-HU"/>
              <w14:ligatures w14:val="standardContextual"/>
            </w:rPr>
          </w:pPr>
          <w:hyperlink w:anchor="_Toc194955575" w:history="1">
            <w:r w:rsidR="00680827" w:rsidRPr="00680827">
              <w:rPr>
                <w:rStyle w:val="Hiperhivatkozs"/>
                <w:rFonts w:ascii="Times New Roman" w:hAnsi="Times New Roman" w:cs="Times New Roman"/>
                <w:noProof/>
                <w:lang w:eastAsia="hu-HU"/>
              </w:rPr>
              <w:t>Fejlesztés folyamata, indoklása</w:t>
            </w:r>
            <w:r w:rsidR="00680827" w:rsidRPr="00680827">
              <w:rPr>
                <w:noProof/>
                <w:webHidden/>
              </w:rPr>
              <w:tab/>
            </w:r>
            <w:r w:rsidR="00680827" w:rsidRPr="00680827">
              <w:rPr>
                <w:noProof/>
                <w:webHidden/>
              </w:rPr>
              <w:fldChar w:fldCharType="begin"/>
            </w:r>
            <w:r w:rsidR="00680827" w:rsidRPr="00680827">
              <w:rPr>
                <w:noProof/>
                <w:webHidden/>
              </w:rPr>
              <w:instrText xml:space="preserve"> PAGEREF _Toc194955575 \h </w:instrText>
            </w:r>
            <w:r w:rsidR="00680827" w:rsidRPr="00680827">
              <w:rPr>
                <w:noProof/>
                <w:webHidden/>
              </w:rPr>
            </w:r>
            <w:r w:rsidR="00680827" w:rsidRPr="00680827">
              <w:rPr>
                <w:noProof/>
                <w:webHidden/>
              </w:rPr>
              <w:fldChar w:fldCharType="separate"/>
            </w:r>
            <w:r w:rsidR="00A36FDF">
              <w:rPr>
                <w:noProof/>
                <w:webHidden/>
              </w:rPr>
              <w:t>7</w:t>
            </w:r>
            <w:r w:rsidR="00680827" w:rsidRPr="00680827">
              <w:rPr>
                <w:noProof/>
                <w:webHidden/>
              </w:rPr>
              <w:fldChar w:fldCharType="end"/>
            </w:r>
          </w:hyperlink>
        </w:p>
        <w:p w14:paraId="52C206E4" w14:textId="27FEE44C" w:rsidR="00680827" w:rsidRPr="00680827" w:rsidRDefault="00F756F4" w:rsidP="00680827">
          <w:pPr>
            <w:pStyle w:val="TJ2"/>
            <w:rPr>
              <w:rFonts w:asciiTheme="minorHAnsi" w:eastAsiaTheme="minorEastAsia" w:hAnsiTheme="minorHAnsi" w:cstheme="minorBidi"/>
              <w:kern w:val="2"/>
              <w:sz w:val="24"/>
              <w:szCs w:val="24"/>
              <w:lang w:val="hu-HU" w:eastAsia="hu-HU"/>
              <w14:ligatures w14:val="standardContextual"/>
            </w:rPr>
          </w:pPr>
          <w:hyperlink w:anchor="_Toc194955576" w:history="1">
            <w:r w:rsidR="00680827" w:rsidRPr="00680827">
              <w:rPr>
                <w:rStyle w:val="Hiperhivatkozs"/>
                <w:rFonts w:ascii="Times New Roman" w:hAnsi="Times New Roman" w:cs="Times New Roman"/>
                <w:lang w:eastAsia="hu-HU"/>
              </w:rPr>
              <w:t>Fejlesztői környezet</w:t>
            </w:r>
            <w:r w:rsidR="00680827" w:rsidRPr="00680827">
              <w:rPr>
                <w:webHidden/>
              </w:rPr>
              <w:tab/>
            </w:r>
            <w:r w:rsidR="00680827" w:rsidRPr="00680827">
              <w:rPr>
                <w:webHidden/>
              </w:rPr>
              <w:fldChar w:fldCharType="begin"/>
            </w:r>
            <w:r w:rsidR="00680827" w:rsidRPr="00680827">
              <w:rPr>
                <w:webHidden/>
              </w:rPr>
              <w:instrText xml:space="preserve"> PAGEREF _Toc194955576 \h </w:instrText>
            </w:r>
            <w:r w:rsidR="00680827" w:rsidRPr="00680827">
              <w:rPr>
                <w:webHidden/>
              </w:rPr>
            </w:r>
            <w:r w:rsidR="00680827" w:rsidRPr="00680827">
              <w:rPr>
                <w:webHidden/>
              </w:rPr>
              <w:fldChar w:fldCharType="separate"/>
            </w:r>
            <w:r w:rsidR="00A36FDF">
              <w:rPr>
                <w:webHidden/>
              </w:rPr>
              <w:t>7</w:t>
            </w:r>
            <w:r w:rsidR="00680827" w:rsidRPr="00680827">
              <w:rPr>
                <w:webHidden/>
              </w:rPr>
              <w:fldChar w:fldCharType="end"/>
            </w:r>
          </w:hyperlink>
        </w:p>
        <w:p w14:paraId="788F483E" w14:textId="38141823" w:rsidR="00680827" w:rsidRPr="00680827" w:rsidRDefault="00F756F4" w:rsidP="00680827">
          <w:pPr>
            <w:pStyle w:val="TJ2"/>
            <w:rPr>
              <w:rFonts w:asciiTheme="minorHAnsi" w:eastAsiaTheme="minorEastAsia" w:hAnsiTheme="minorHAnsi" w:cstheme="minorBidi"/>
              <w:kern w:val="2"/>
              <w:sz w:val="24"/>
              <w:szCs w:val="24"/>
              <w:lang w:val="hu-HU" w:eastAsia="hu-HU"/>
              <w14:ligatures w14:val="standardContextual"/>
            </w:rPr>
          </w:pPr>
          <w:hyperlink w:anchor="_Toc194955577" w:history="1">
            <w:r w:rsidR="00680827" w:rsidRPr="00680827">
              <w:rPr>
                <w:rStyle w:val="Hiperhivatkozs"/>
                <w:rFonts w:ascii="Times New Roman" w:hAnsi="Times New Roman" w:cs="Times New Roman"/>
                <w:lang w:eastAsia="hu-HU"/>
              </w:rPr>
              <w:t>Backend fejlesztés</w:t>
            </w:r>
            <w:r w:rsidR="00680827" w:rsidRPr="00680827">
              <w:rPr>
                <w:webHidden/>
              </w:rPr>
              <w:tab/>
            </w:r>
            <w:r w:rsidR="00680827" w:rsidRPr="00680827">
              <w:rPr>
                <w:webHidden/>
              </w:rPr>
              <w:fldChar w:fldCharType="begin"/>
            </w:r>
            <w:r w:rsidR="00680827" w:rsidRPr="00680827">
              <w:rPr>
                <w:webHidden/>
              </w:rPr>
              <w:instrText xml:space="preserve"> PAGEREF _Toc194955577 \h </w:instrText>
            </w:r>
            <w:r w:rsidR="00680827" w:rsidRPr="00680827">
              <w:rPr>
                <w:webHidden/>
              </w:rPr>
            </w:r>
            <w:r w:rsidR="00680827" w:rsidRPr="00680827">
              <w:rPr>
                <w:webHidden/>
              </w:rPr>
              <w:fldChar w:fldCharType="separate"/>
            </w:r>
            <w:r w:rsidR="00A36FDF">
              <w:rPr>
                <w:webHidden/>
              </w:rPr>
              <w:t>7</w:t>
            </w:r>
            <w:r w:rsidR="00680827" w:rsidRPr="00680827">
              <w:rPr>
                <w:webHidden/>
              </w:rPr>
              <w:fldChar w:fldCharType="end"/>
            </w:r>
          </w:hyperlink>
        </w:p>
        <w:p w14:paraId="2BD3768C" w14:textId="6716D9FF" w:rsidR="00680827" w:rsidRPr="00680827" w:rsidRDefault="00F756F4">
          <w:pPr>
            <w:pStyle w:val="TJ3"/>
            <w:tabs>
              <w:tab w:val="right" w:leader="dot" w:pos="8755"/>
            </w:tabs>
            <w:rPr>
              <w:rFonts w:asciiTheme="minorHAnsi" w:eastAsiaTheme="minorEastAsia" w:hAnsiTheme="minorHAnsi" w:cstheme="minorBidi"/>
              <w:noProof/>
              <w:kern w:val="2"/>
              <w:sz w:val="24"/>
              <w:szCs w:val="24"/>
              <w:lang w:val="hu-HU" w:eastAsia="hu-HU"/>
              <w14:ligatures w14:val="standardContextual"/>
            </w:rPr>
          </w:pPr>
          <w:hyperlink w:anchor="_Toc194955578" w:history="1">
            <w:r w:rsidR="00680827" w:rsidRPr="00680827">
              <w:rPr>
                <w:rStyle w:val="Hiperhivatkozs"/>
                <w:rFonts w:ascii="Times New Roman" w:hAnsi="Times New Roman" w:cs="Times New Roman"/>
                <w:noProof/>
                <w:lang w:eastAsia="hu-HU"/>
              </w:rPr>
              <w:t>Technológiai alapok és architektúra</w:t>
            </w:r>
            <w:r w:rsidR="00680827" w:rsidRPr="00680827">
              <w:rPr>
                <w:noProof/>
                <w:webHidden/>
              </w:rPr>
              <w:tab/>
            </w:r>
            <w:r w:rsidR="00680827" w:rsidRPr="00680827">
              <w:rPr>
                <w:noProof/>
                <w:webHidden/>
              </w:rPr>
              <w:fldChar w:fldCharType="begin"/>
            </w:r>
            <w:r w:rsidR="00680827" w:rsidRPr="00680827">
              <w:rPr>
                <w:noProof/>
                <w:webHidden/>
              </w:rPr>
              <w:instrText xml:space="preserve"> PAGEREF _Toc194955578 \h </w:instrText>
            </w:r>
            <w:r w:rsidR="00680827" w:rsidRPr="00680827">
              <w:rPr>
                <w:noProof/>
                <w:webHidden/>
              </w:rPr>
            </w:r>
            <w:r w:rsidR="00680827" w:rsidRPr="00680827">
              <w:rPr>
                <w:noProof/>
                <w:webHidden/>
              </w:rPr>
              <w:fldChar w:fldCharType="separate"/>
            </w:r>
            <w:r w:rsidR="00A36FDF">
              <w:rPr>
                <w:noProof/>
                <w:webHidden/>
              </w:rPr>
              <w:t>7</w:t>
            </w:r>
            <w:r w:rsidR="00680827" w:rsidRPr="00680827">
              <w:rPr>
                <w:noProof/>
                <w:webHidden/>
              </w:rPr>
              <w:fldChar w:fldCharType="end"/>
            </w:r>
          </w:hyperlink>
        </w:p>
        <w:p w14:paraId="6A77B4CB" w14:textId="48FD364D" w:rsidR="00680827" w:rsidRPr="00680827" w:rsidRDefault="00F756F4">
          <w:pPr>
            <w:pStyle w:val="TJ3"/>
            <w:tabs>
              <w:tab w:val="right" w:leader="dot" w:pos="8755"/>
            </w:tabs>
            <w:rPr>
              <w:rFonts w:asciiTheme="minorHAnsi" w:eastAsiaTheme="minorEastAsia" w:hAnsiTheme="minorHAnsi" w:cstheme="minorBidi"/>
              <w:noProof/>
              <w:kern w:val="2"/>
              <w:sz w:val="24"/>
              <w:szCs w:val="24"/>
              <w:lang w:val="hu-HU" w:eastAsia="hu-HU"/>
              <w14:ligatures w14:val="standardContextual"/>
            </w:rPr>
          </w:pPr>
          <w:hyperlink w:anchor="_Toc194955579" w:history="1">
            <w:r w:rsidR="00680827" w:rsidRPr="00680827">
              <w:rPr>
                <w:rStyle w:val="Hiperhivatkozs"/>
                <w:rFonts w:ascii="Times New Roman" w:hAnsi="Times New Roman" w:cs="Times New Roman"/>
                <w:noProof/>
                <w:lang w:val="hu-HU" w:eastAsia="hu-HU"/>
              </w:rPr>
              <w:t>Backend fejlesztésének folyamata</w:t>
            </w:r>
            <w:r w:rsidR="00680827" w:rsidRPr="00680827">
              <w:rPr>
                <w:noProof/>
                <w:webHidden/>
              </w:rPr>
              <w:tab/>
            </w:r>
            <w:r w:rsidR="00680827" w:rsidRPr="00680827">
              <w:rPr>
                <w:noProof/>
                <w:webHidden/>
              </w:rPr>
              <w:fldChar w:fldCharType="begin"/>
            </w:r>
            <w:r w:rsidR="00680827" w:rsidRPr="00680827">
              <w:rPr>
                <w:noProof/>
                <w:webHidden/>
              </w:rPr>
              <w:instrText xml:space="preserve"> PAGEREF _Toc194955579 \h </w:instrText>
            </w:r>
            <w:r w:rsidR="00680827" w:rsidRPr="00680827">
              <w:rPr>
                <w:noProof/>
                <w:webHidden/>
              </w:rPr>
            </w:r>
            <w:r w:rsidR="00680827" w:rsidRPr="00680827">
              <w:rPr>
                <w:noProof/>
                <w:webHidden/>
              </w:rPr>
              <w:fldChar w:fldCharType="separate"/>
            </w:r>
            <w:r w:rsidR="00A36FDF">
              <w:rPr>
                <w:noProof/>
                <w:webHidden/>
              </w:rPr>
              <w:t>16</w:t>
            </w:r>
            <w:r w:rsidR="00680827" w:rsidRPr="00680827">
              <w:rPr>
                <w:noProof/>
                <w:webHidden/>
              </w:rPr>
              <w:fldChar w:fldCharType="end"/>
            </w:r>
          </w:hyperlink>
        </w:p>
        <w:p w14:paraId="0D5FCB15" w14:textId="1A47E72B" w:rsidR="00680827" w:rsidRPr="00680827" w:rsidRDefault="00F756F4" w:rsidP="00680827">
          <w:pPr>
            <w:pStyle w:val="TJ2"/>
            <w:rPr>
              <w:rFonts w:asciiTheme="minorHAnsi" w:eastAsiaTheme="minorEastAsia" w:hAnsiTheme="minorHAnsi" w:cstheme="minorBidi"/>
              <w:kern w:val="2"/>
              <w:sz w:val="24"/>
              <w:szCs w:val="24"/>
              <w:lang w:val="hu-HU" w:eastAsia="hu-HU"/>
              <w14:ligatures w14:val="standardContextual"/>
            </w:rPr>
          </w:pPr>
          <w:hyperlink w:anchor="_Toc194955580" w:history="1">
            <w:r w:rsidR="00680827" w:rsidRPr="00680827">
              <w:rPr>
                <w:rStyle w:val="Hiperhivatkozs"/>
                <w:rFonts w:ascii="Times New Roman" w:hAnsi="Times New Roman" w:cs="Times New Roman"/>
                <w:lang w:val="hu-HU" w:eastAsia="hu-HU"/>
              </w:rPr>
              <w:t>Frontend fejlesztés</w:t>
            </w:r>
            <w:r w:rsidR="00680827" w:rsidRPr="00680827">
              <w:rPr>
                <w:webHidden/>
              </w:rPr>
              <w:tab/>
            </w:r>
            <w:r w:rsidR="00680827" w:rsidRPr="00680827">
              <w:rPr>
                <w:webHidden/>
              </w:rPr>
              <w:fldChar w:fldCharType="begin"/>
            </w:r>
            <w:r w:rsidR="00680827" w:rsidRPr="00680827">
              <w:rPr>
                <w:webHidden/>
              </w:rPr>
              <w:instrText xml:space="preserve"> PAGEREF _Toc194955580 \h </w:instrText>
            </w:r>
            <w:r w:rsidR="00680827" w:rsidRPr="00680827">
              <w:rPr>
                <w:webHidden/>
              </w:rPr>
            </w:r>
            <w:r w:rsidR="00680827" w:rsidRPr="00680827">
              <w:rPr>
                <w:webHidden/>
              </w:rPr>
              <w:fldChar w:fldCharType="separate"/>
            </w:r>
            <w:r w:rsidR="00A36FDF">
              <w:rPr>
                <w:webHidden/>
              </w:rPr>
              <w:t>20</w:t>
            </w:r>
            <w:r w:rsidR="00680827" w:rsidRPr="00680827">
              <w:rPr>
                <w:webHidden/>
              </w:rPr>
              <w:fldChar w:fldCharType="end"/>
            </w:r>
          </w:hyperlink>
        </w:p>
        <w:p w14:paraId="2EFE975B" w14:textId="5DB57062" w:rsidR="00680827" w:rsidRPr="00680827" w:rsidRDefault="00F756F4">
          <w:pPr>
            <w:pStyle w:val="TJ3"/>
            <w:tabs>
              <w:tab w:val="right" w:leader="dot" w:pos="8755"/>
            </w:tabs>
            <w:rPr>
              <w:rFonts w:asciiTheme="minorHAnsi" w:eastAsiaTheme="minorEastAsia" w:hAnsiTheme="minorHAnsi" w:cstheme="minorBidi"/>
              <w:noProof/>
              <w:kern w:val="2"/>
              <w:sz w:val="24"/>
              <w:szCs w:val="24"/>
              <w:lang w:val="hu-HU" w:eastAsia="hu-HU"/>
              <w14:ligatures w14:val="standardContextual"/>
            </w:rPr>
          </w:pPr>
          <w:hyperlink w:anchor="_Toc194955581" w:history="1">
            <w:r w:rsidR="00680827" w:rsidRPr="00680827">
              <w:rPr>
                <w:rStyle w:val="Hiperhivatkozs"/>
                <w:rFonts w:ascii="Times New Roman" w:hAnsi="Times New Roman" w:cs="Times New Roman"/>
                <w:noProof/>
                <w:lang w:val="hu-HU" w:eastAsia="hu-HU"/>
              </w:rPr>
              <w:t>Technológiai alapok és architektúra</w:t>
            </w:r>
            <w:r w:rsidR="00680827" w:rsidRPr="00680827">
              <w:rPr>
                <w:noProof/>
                <w:webHidden/>
              </w:rPr>
              <w:tab/>
            </w:r>
            <w:r w:rsidR="00680827" w:rsidRPr="00680827">
              <w:rPr>
                <w:noProof/>
                <w:webHidden/>
              </w:rPr>
              <w:fldChar w:fldCharType="begin"/>
            </w:r>
            <w:r w:rsidR="00680827" w:rsidRPr="00680827">
              <w:rPr>
                <w:noProof/>
                <w:webHidden/>
              </w:rPr>
              <w:instrText xml:space="preserve"> PAGEREF _Toc194955581 \h </w:instrText>
            </w:r>
            <w:r w:rsidR="00680827" w:rsidRPr="00680827">
              <w:rPr>
                <w:noProof/>
                <w:webHidden/>
              </w:rPr>
            </w:r>
            <w:r w:rsidR="00680827" w:rsidRPr="00680827">
              <w:rPr>
                <w:noProof/>
                <w:webHidden/>
              </w:rPr>
              <w:fldChar w:fldCharType="separate"/>
            </w:r>
            <w:r w:rsidR="00A36FDF">
              <w:rPr>
                <w:noProof/>
                <w:webHidden/>
              </w:rPr>
              <w:t>20</w:t>
            </w:r>
            <w:r w:rsidR="00680827" w:rsidRPr="00680827">
              <w:rPr>
                <w:noProof/>
                <w:webHidden/>
              </w:rPr>
              <w:fldChar w:fldCharType="end"/>
            </w:r>
          </w:hyperlink>
        </w:p>
        <w:p w14:paraId="780156C5" w14:textId="26453FED" w:rsidR="00680827" w:rsidRPr="00680827" w:rsidRDefault="00F756F4">
          <w:pPr>
            <w:pStyle w:val="TJ3"/>
            <w:tabs>
              <w:tab w:val="right" w:leader="dot" w:pos="8755"/>
            </w:tabs>
            <w:rPr>
              <w:rFonts w:asciiTheme="minorHAnsi" w:eastAsiaTheme="minorEastAsia" w:hAnsiTheme="minorHAnsi" w:cstheme="minorBidi"/>
              <w:noProof/>
              <w:kern w:val="2"/>
              <w:sz w:val="24"/>
              <w:szCs w:val="24"/>
              <w:lang w:val="hu-HU" w:eastAsia="hu-HU"/>
              <w14:ligatures w14:val="standardContextual"/>
            </w:rPr>
          </w:pPr>
          <w:hyperlink w:anchor="_Toc194955582" w:history="1">
            <w:r w:rsidR="00680827" w:rsidRPr="00680827">
              <w:rPr>
                <w:rStyle w:val="Hiperhivatkozs"/>
                <w:rFonts w:ascii="Times New Roman" w:hAnsi="Times New Roman" w:cs="Times New Roman"/>
                <w:noProof/>
              </w:rPr>
              <w:t>Frontend fejlesztésének folyamata</w:t>
            </w:r>
            <w:r w:rsidR="00680827" w:rsidRPr="00680827">
              <w:rPr>
                <w:noProof/>
                <w:webHidden/>
              </w:rPr>
              <w:tab/>
            </w:r>
            <w:r w:rsidR="00680827" w:rsidRPr="00680827">
              <w:rPr>
                <w:noProof/>
                <w:webHidden/>
              </w:rPr>
              <w:fldChar w:fldCharType="begin"/>
            </w:r>
            <w:r w:rsidR="00680827" w:rsidRPr="00680827">
              <w:rPr>
                <w:noProof/>
                <w:webHidden/>
              </w:rPr>
              <w:instrText xml:space="preserve"> PAGEREF _Toc194955582 \h </w:instrText>
            </w:r>
            <w:r w:rsidR="00680827" w:rsidRPr="00680827">
              <w:rPr>
                <w:noProof/>
                <w:webHidden/>
              </w:rPr>
            </w:r>
            <w:r w:rsidR="00680827" w:rsidRPr="00680827">
              <w:rPr>
                <w:noProof/>
                <w:webHidden/>
              </w:rPr>
              <w:fldChar w:fldCharType="separate"/>
            </w:r>
            <w:r w:rsidR="00A36FDF">
              <w:rPr>
                <w:noProof/>
                <w:webHidden/>
              </w:rPr>
              <w:t>27</w:t>
            </w:r>
            <w:r w:rsidR="00680827" w:rsidRPr="00680827">
              <w:rPr>
                <w:noProof/>
                <w:webHidden/>
              </w:rPr>
              <w:fldChar w:fldCharType="end"/>
            </w:r>
          </w:hyperlink>
        </w:p>
        <w:p w14:paraId="666AC62A" w14:textId="526CF728" w:rsidR="00680827" w:rsidRPr="00680827" w:rsidRDefault="00F756F4">
          <w:pPr>
            <w:pStyle w:val="TJ1"/>
            <w:tabs>
              <w:tab w:val="right" w:leader="dot" w:pos="8755"/>
            </w:tabs>
            <w:rPr>
              <w:rFonts w:asciiTheme="minorHAnsi" w:eastAsiaTheme="minorEastAsia" w:hAnsiTheme="minorHAnsi" w:cstheme="minorBidi"/>
              <w:noProof/>
              <w:kern w:val="2"/>
              <w:sz w:val="24"/>
              <w:szCs w:val="24"/>
              <w:lang w:val="hu-HU" w:eastAsia="hu-HU"/>
              <w14:ligatures w14:val="standardContextual"/>
            </w:rPr>
          </w:pPr>
          <w:hyperlink w:anchor="_Toc194955583" w:history="1">
            <w:r w:rsidR="00680827" w:rsidRPr="00680827">
              <w:rPr>
                <w:rStyle w:val="Hiperhivatkozs"/>
                <w:rFonts w:ascii="Times New Roman" w:hAnsi="Times New Roman" w:cs="Times New Roman"/>
                <w:noProof/>
              </w:rPr>
              <w:t>Jövőbeli tervek a projekttel</w:t>
            </w:r>
            <w:r w:rsidR="00680827" w:rsidRPr="00680827">
              <w:rPr>
                <w:noProof/>
                <w:webHidden/>
              </w:rPr>
              <w:tab/>
            </w:r>
            <w:r w:rsidR="00680827" w:rsidRPr="00680827">
              <w:rPr>
                <w:noProof/>
                <w:webHidden/>
              </w:rPr>
              <w:fldChar w:fldCharType="begin"/>
            </w:r>
            <w:r w:rsidR="00680827" w:rsidRPr="00680827">
              <w:rPr>
                <w:noProof/>
                <w:webHidden/>
              </w:rPr>
              <w:instrText xml:space="preserve"> PAGEREF _Toc194955583 \h </w:instrText>
            </w:r>
            <w:r w:rsidR="00680827" w:rsidRPr="00680827">
              <w:rPr>
                <w:noProof/>
                <w:webHidden/>
              </w:rPr>
            </w:r>
            <w:r w:rsidR="00680827" w:rsidRPr="00680827">
              <w:rPr>
                <w:noProof/>
                <w:webHidden/>
              </w:rPr>
              <w:fldChar w:fldCharType="separate"/>
            </w:r>
            <w:r w:rsidR="00A36FDF">
              <w:rPr>
                <w:noProof/>
                <w:webHidden/>
              </w:rPr>
              <w:t>31</w:t>
            </w:r>
            <w:r w:rsidR="00680827" w:rsidRPr="00680827">
              <w:rPr>
                <w:noProof/>
                <w:webHidden/>
              </w:rPr>
              <w:fldChar w:fldCharType="end"/>
            </w:r>
          </w:hyperlink>
        </w:p>
        <w:p w14:paraId="29412A2D" w14:textId="327BD7B3" w:rsidR="00680827" w:rsidRPr="00680827" w:rsidRDefault="00F756F4">
          <w:pPr>
            <w:pStyle w:val="TJ1"/>
            <w:tabs>
              <w:tab w:val="right" w:leader="dot" w:pos="8755"/>
            </w:tabs>
            <w:rPr>
              <w:rFonts w:asciiTheme="minorHAnsi" w:eastAsiaTheme="minorEastAsia" w:hAnsiTheme="minorHAnsi" w:cstheme="minorBidi"/>
              <w:noProof/>
              <w:kern w:val="2"/>
              <w:sz w:val="24"/>
              <w:szCs w:val="24"/>
              <w:lang w:val="hu-HU" w:eastAsia="hu-HU"/>
              <w14:ligatures w14:val="standardContextual"/>
            </w:rPr>
          </w:pPr>
          <w:hyperlink w:anchor="_Toc194955584" w:history="1">
            <w:r w:rsidR="00680827" w:rsidRPr="00680827">
              <w:rPr>
                <w:rStyle w:val="Hiperhivatkozs"/>
                <w:rFonts w:ascii="Times New Roman" w:hAnsi="Times New Roman" w:cs="Times New Roman"/>
                <w:noProof/>
              </w:rPr>
              <w:t>Ábrajegyzék</w:t>
            </w:r>
            <w:r w:rsidR="00680827" w:rsidRPr="00680827">
              <w:rPr>
                <w:noProof/>
                <w:webHidden/>
              </w:rPr>
              <w:tab/>
            </w:r>
            <w:r w:rsidR="00680827" w:rsidRPr="00680827">
              <w:rPr>
                <w:noProof/>
                <w:webHidden/>
              </w:rPr>
              <w:fldChar w:fldCharType="begin"/>
            </w:r>
            <w:r w:rsidR="00680827" w:rsidRPr="00680827">
              <w:rPr>
                <w:noProof/>
                <w:webHidden/>
              </w:rPr>
              <w:instrText xml:space="preserve"> PAGEREF _Toc194955584 \h </w:instrText>
            </w:r>
            <w:r w:rsidR="00680827" w:rsidRPr="00680827">
              <w:rPr>
                <w:noProof/>
                <w:webHidden/>
              </w:rPr>
            </w:r>
            <w:r w:rsidR="00680827" w:rsidRPr="00680827">
              <w:rPr>
                <w:noProof/>
                <w:webHidden/>
              </w:rPr>
              <w:fldChar w:fldCharType="separate"/>
            </w:r>
            <w:r w:rsidR="00A36FDF">
              <w:rPr>
                <w:noProof/>
                <w:webHidden/>
              </w:rPr>
              <w:t>32</w:t>
            </w:r>
            <w:r w:rsidR="00680827" w:rsidRPr="00680827">
              <w:rPr>
                <w:noProof/>
                <w:webHidden/>
              </w:rPr>
              <w:fldChar w:fldCharType="end"/>
            </w:r>
          </w:hyperlink>
        </w:p>
        <w:p w14:paraId="43FBCFEC" w14:textId="5330C2AF" w:rsidR="00680827" w:rsidRPr="00680827" w:rsidRDefault="00F756F4">
          <w:pPr>
            <w:pStyle w:val="TJ1"/>
            <w:tabs>
              <w:tab w:val="right" w:leader="dot" w:pos="8755"/>
            </w:tabs>
            <w:rPr>
              <w:rFonts w:asciiTheme="minorHAnsi" w:eastAsiaTheme="minorEastAsia" w:hAnsiTheme="minorHAnsi" w:cstheme="minorBidi"/>
              <w:noProof/>
              <w:kern w:val="2"/>
              <w:sz w:val="24"/>
              <w:szCs w:val="24"/>
              <w:lang w:val="hu-HU" w:eastAsia="hu-HU"/>
              <w14:ligatures w14:val="standardContextual"/>
            </w:rPr>
          </w:pPr>
          <w:hyperlink w:anchor="_Toc194955585" w:history="1">
            <w:r w:rsidR="00680827" w:rsidRPr="00680827">
              <w:rPr>
                <w:rStyle w:val="Hiperhivatkozs"/>
                <w:rFonts w:ascii="Times New Roman" w:hAnsi="Times New Roman" w:cs="Times New Roman"/>
                <w:noProof/>
                <w:lang w:val="hu-HU" w:eastAsia="hu-HU"/>
              </w:rPr>
              <w:t>Irodalomjegyzék</w:t>
            </w:r>
            <w:r w:rsidR="00680827" w:rsidRPr="00680827">
              <w:rPr>
                <w:noProof/>
                <w:webHidden/>
              </w:rPr>
              <w:tab/>
            </w:r>
            <w:r w:rsidR="00680827" w:rsidRPr="00680827">
              <w:rPr>
                <w:noProof/>
                <w:webHidden/>
              </w:rPr>
              <w:fldChar w:fldCharType="begin"/>
            </w:r>
            <w:r w:rsidR="00680827" w:rsidRPr="00680827">
              <w:rPr>
                <w:noProof/>
                <w:webHidden/>
              </w:rPr>
              <w:instrText xml:space="preserve"> PAGEREF _Toc194955585 \h </w:instrText>
            </w:r>
            <w:r w:rsidR="00680827" w:rsidRPr="00680827">
              <w:rPr>
                <w:noProof/>
                <w:webHidden/>
              </w:rPr>
            </w:r>
            <w:r w:rsidR="00680827" w:rsidRPr="00680827">
              <w:rPr>
                <w:noProof/>
                <w:webHidden/>
              </w:rPr>
              <w:fldChar w:fldCharType="separate"/>
            </w:r>
            <w:r w:rsidR="00A36FDF">
              <w:rPr>
                <w:noProof/>
                <w:webHidden/>
              </w:rPr>
              <w:t>33</w:t>
            </w:r>
            <w:r w:rsidR="00680827" w:rsidRPr="00680827">
              <w:rPr>
                <w:noProof/>
                <w:webHidden/>
              </w:rPr>
              <w:fldChar w:fldCharType="end"/>
            </w:r>
          </w:hyperlink>
        </w:p>
        <w:p w14:paraId="2E6466D4" w14:textId="57ADBE9F" w:rsidR="00680827" w:rsidRPr="00680827" w:rsidRDefault="00F756F4" w:rsidP="00680827">
          <w:pPr>
            <w:pStyle w:val="TJ2"/>
            <w:rPr>
              <w:rFonts w:asciiTheme="minorHAnsi" w:eastAsiaTheme="minorEastAsia" w:hAnsiTheme="minorHAnsi" w:cstheme="minorBidi"/>
              <w:kern w:val="2"/>
              <w:sz w:val="24"/>
              <w:szCs w:val="24"/>
              <w:lang w:val="hu-HU" w:eastAsia="hu-HU"/>
              <w14:ligatures w14:val="standardContextual"/>
            </w:rPr>
          </w:pPr>
          <w:hyperlink w:anchor="_Toc194955586" w:history="1">
            <w:r w:rsidR="00680827" w:rsidRPr="00680827">
              <w:rPr>
                <w:rStyle w:val="Hiperhivatkozs"/>
                <w:rFonts w:ascii="Times New Roman" w:hAnsi="Times New Roman" w:cs="Times New Roman"/>
                <w:lang w:val="hu-HU" w:eastAsia="hu-HU"/>
              </w:rPr>
              <w:t>Felhasznált könyvforrások</w:t>
            </w:r>
            <w:r w:rsidR="00680827" w:rsidRPr="00680827">
              <w:rPr>
                <w:webHidden/>
              </w:rPr>
              <w:tab/>
            </w:r>
            <w:r w:rsidR="00680827" w:rsidRPr="00680827">
              <w:rPr>
                <w:webHidden/>
              </w:rPr>
              <w:fldChar w:fldCharType="begin"/>
            </w:r>
            <w:r w:rsidR="00680827" w:rsidRPr="00680827">
              <w:rPr>
                <w:webHidden/>
              </w:rPr>
              <w:instrText xml:space="preserve"> PAGEREF _Toc194955586 \h </w:instrText>
            </w:r>
            <w:r w:rsidR="00680827" w:rsidRPr="00680827">
              <w:rPr>
                <w:webHidden/>
              </w:rPr>
            </w:r>
            <w:r w:rsidR="00680827" w:rsidRPr="00680827">
              <w:rPr>
                <w:webHidden/>
              </w:rPr>
              <w:fldChar w:fldCharType="separate"/>
            </w:r>
            <w:r w:rsidR="00A36FDF">
              <w:rPr>
                <w:webHidden/>
              </w:rPr>
              <w:t>33</w:t>
            </w:r>
            <w:r w:rsidR="00680827" w:rsidRPr="00680827">
              <w:rPr>
                <w:webHidden/>
              </w:rPr>
              <w:fldChar w:fldCharType="end"/>
            </w:r>
          </w:hyperlink>
        </w:p>
        <w:p w14:paraId="607699F3" w14:textId="5CC9A18A" w:rsidR="00654347" w:rsidRPr="00F6631F" w:rsidRDefault="004B65AA" w:rsidP="00A36FDF">
          <w:pPr>
            <w:spacing w:line="360" w:lineRule="auto"/>
            <w:jc w:val="both"/>
            <w:rPr>
              <w:rFonts w:ascii="Times New Roman" w:hAnsi="Times New Roman" w:cs="Times New Roman"/>
              <w:b/>
              <w:bCs/>
              <w:sz w:val="24"/>
              <w:szCs w:val="24"/>
            </w:rPr>
          </w:pPr>
          <w:r w:rsidRPr="00680827">
            <w:rPr>
              <w:rFonts w:ascii="Times New Roman" w:hAnsi="Times New Roman" w:cs="Times New Roman"/>
              <w:sz w:val="24"/>
              <w:szCs w:val="24"/>
            </w:rPr>
            <w:fldChar w:fldCharType="end"/>
          </w:r>
        </w:p>
      </w:sdtContent>
    </w:sdt>
    <w:p w14:paraId="6D2A21DE" w14:textId="77777777" w:rsidR="000A67D3" w:rsidRDefault="00CA2723" w:rsidP="001A6ABA">
      <w:pPr>
        <w:pStyle w:val="Cmsor1"/>
        <w:spacing w:line="360" w:lineRule="auto"/>
        <w:ind w:firstLine="170"/>
        <w:jc w:val="both"/>
        <w:rPr>
          <w:rFonts w:ascii="Times New Roman" w:hAnsi="Times New Roman" w:cs="Times New Roman"/>
          <w:lang w:val="hu-HU"/>
        </w:rPr>
        <w:sectPr w:rsidR="000A67D3" w:rsidSect="002570B8">
          <w:footerReference w:type="default" r:id="rId10"/>
          <w:footerReference w:type="first" r:id="rId11"/>
          <w:pgSz w:w="11906" w:h="16838" w:code="9"/>
          <w:pgMar w:top="1440" w:right="1440" w:bottom="1440" w:left="1701" w:header="720" w:footer="720" w:gutter="0"/>
          <w:cols w:space="720"/>
          <w:titlePg/>
          <w:docGrid w:linePitch="360"/>
        </w:sectPr>
      </w:pPr>
      <w:r w:rsidRPr="00F6631F">
        <w:rPr>
          <w:rFonts w:ascii="Times New Roman" w:hAnsi="Times New Roman" w:cs="Times New Roman"/>
          <w:lang w:val="hu-HU"/>
        </w:rPr>
        <w:br w:type="page"/>
      </w:r>
    </w:p>
    <w:bookmarkEnd w:id="0"/>
    <w:p w14:paraId="406D63FC" w14:textId="77777777" w:rsidR="006B1A27" w:rsidRPr="00F6631F" w:rsidRDefault="006B1A27" w:rsidP="001A6ABA">
      <w:pPr>
        <w:pStyle w:val="Nincstrkz"/>
        <w:spacing w:line="360" w:lineRule="auto"/>
        <w:ind w:firstLine="170"/>
        <w:jc w:val="both"/>
        <w:rPr>
          <w:rFonts w:ascii="Times New Roman" w:hAnsi="Times New Roman" w:cs="Times New Roman"/>
          <w:sz w:val="24"/>
          <w:szCs w:val="24"/>
          <w:lang w:val="hu-HU"/>
        </w:rPr>
      </w:pPr>
    </w:p>
    <w:p w14:paraId="3FA19EA7" w14:textId="3E3A0227" w:rsidR="005A1408" w:rsidRPr="00ED7403" w:rsidRDefault="005A1408" w:rsidP="001A6ABA">
      <w:pPr>
        <w:pStyle w:val="Cmsor1"/>
        <w:spacing w:line="360" w:lineRule="auto"/>
        <w:ind w:firstLine="170"/>
        <w:jc w:val="both"/>
        <w:rPr>
          <w:rFonts w:ascii="Times New Roman" w:hAnsi="Times New Roman" w:cs="Times New Roman"/>
          <w:color w:val="auto"/>
        </w:rPr>
      </w:pPr>
      <w:bookmarkStart w:id="1" w:name="_Toc194955562"/>
      <w:r w:rsidRPr="00ED7403">
        <w:rPr>
          <w:rFonts w:ascii="Times New Roman" w:hAnsi="Times New Roman" w:cs="Times New Roman"/>
          <w:color w:val="auto"/>
        </w:rPr>
        <w:t>Bevezetés</w:t>
      </w:r>
      <w:bookmarkEnd w:id="1"/>
    </w:p>
    <w:p w14:paraId="365039EC" w14:textId="1349D5D6" w:rsidR="005A1408" w:rsidRPr="00ED7403" w:rsidRDefault="005A1408" w:rsidP="001A6ABA">
      <w:pPr>
        <w:pStyle w:val="Cmsor2"/>
        <w:numPr>
          <w:ilvl w:val="0"/>
          <w:numId w:val="0"/>
        </w:numPr>
        <w:spacing w:line="360" w:lineRule="auto"/>
        <w:ind w:firstLine="170"/>
        <w:jc w:val="both"/>
        <w:rPr>
          <w:rFonts w:ascii="Times New Roman" w:hAnsi="Times New Roman" w:cs="Times New Roman"/>
          <w:b/>
          <w:color w:val="auto"/>
          <w:sz w:val="24"/>
          <w:szCs w:val="24"/>
        </w:rPr>
      </w:pPr>
      <w:bookmarkStart w:id="2" w:name="_Toc194955563"/>
      <w:r w:rsidRPr="00ED7403">
        <w:rPr>
          <w:rFonts w:ascii="Times New Roman" w:hAnsi="Times New Roman" w:cs="Times New Roman"/>
          <w:b/>
          <w:color w:val="auto"/>
          <w:sz w:val="24"/>
          <w:szCs w:val="24"/>
        </w:rPr>
        <w:t>A projekt fő célja</w:t>
      </w:r>
      <w:bookmarkEnd w:id="2"/>
    </w:p>
    <w:p w14:paraId="3ECAD0A0" w14:textId="77777777" w:rsidR="005A1408" w:rsidRPr="00ED7403" w:rsidRDefault="005A1408" w:rsidP="001A6ABA">
      <w:pPr>
        <w:spacing w:line="360" w:lineRule="auto"/>
        <w:ind w:firstLine="170"/>
        <w:jc w:val="both"/>
        <w:rPr>
          <w:rFonts w:ascii="Times New Roman" w:hAnsi="Times New Roman" w:cs="Times New Roman"/>
          <w:sz w:val="24"/>
          <w:szCs w:val="24"/>
        </w:rPr>
      </w:pPr>
      <w:r w:rsidRPr="00ED7403">
        <w:rPr>
          <w:rFonts w:ascii="Times New Roman" w:hAnsi="Times New Roman" w:cs="Times New Roman"/>
          <w:sz w:val="24"/>
          <w:szCs w:val="24"/>
        </w:rPr>
        <w:t xml:space="preserve">A </w:t>
      </w:r>
      <w:proofErr w:type="spellStart"/>
      <w:r w:rsidRPr="00ED7403">
        <w:rPr>
          <w:rFonts w:ascii="Times New Roman" w:hAnsi="Times New Roman" w:cs="Times New Roman"/>
          <w:sz w:val="24"/>
          <w:szCs w:val="24"/>
        </w:rPr>
        <w:t>ChoosePhone</w:t>
      </w:r>
      <w:proofErr w:type="spellEnd"/>
      <w:r w:rsidRPr="00ED7403">
        <w:rPr>
          <w:rFonts w:ascii="Times New Roman" w:hAnsi="Times New Roman" w:cs="Times New Roman"/>
          <w:sz w:val="24"/>
          <w:szCs w:val="24"/>
        </w:rPr>
        <w:t xml:space="preserve"> projekt célja, hogy jelentős segítséget nyújtson a felhasználóknak a mobiltelefonok széles választékában való felfedezésében. A modern technológia világában, ahol naponta újabb és újabb okostelefonok jelennek meg, elengedhetetlen, hogy a vásárlók megalapozott döntéseket tudjanak hozni. A </w:t>
      </w:r>
      <w:proofErr w:type="spellStart"/>
      <w:r w:rsidRPr="00ED7403">
        <w:rPr>
          <w:rFonts w:ascii="Times New Roman" w:hAnsi="Times New Roman" w:cs="Times New Roman"/>
          <w:sz w:val="24"/>
          <w:szCs w:val="24"/>
        </w:rPr>
        <w:t>ChoosePhone</w:t>
      </w:r>
      <w:proofErr w:type="spellEnd"/>
      <w:r w:rsidRPr="00ED7403">
        <w:rPr>
          <w:rFonts w:ascii="Times New Roman" w:hAnsi="Times New Roman" w:cs="Times New Roman"/>
          <w:sz w:val="24"/>
          <w:szCs w:val="24"/>
        </w:rPr>
        <w:t xml:space="preserve"> egy felhasználóbarát platform, amely a részletes specifikációkon alapuló összehasonlítások révén könnyen navigálható megoldást kínál.</w:t>
      </w:r>
    </w:p>
    <w:p w14:paraId="05B26551" w14:textId="77777777" w:rsidR="005A1408" w:rsidRPr="00ED7403" w:rsidRDefault="005A1408" w:rsidP="001A6ABA">
      <w:pPr>
        <w:spacing w:line="360" w:lineRule="auto"/>
        <w:ind w:firstLine="170"/>
        <w:jc w:val="both"/>
        <w:rPr>
          <w:rFonts w:ascii="Times New Roman" w:hAnsi="Times New Roman" w:cs="Times New Roman"/>
          <w:sz w:val="24"/>
          <w:szCs w:val="24"/>
        </w:rPr>
      </w:pPr>
    </w:p>
    <w:p w14:paraId="27E58A14" w14:textId="76DBF02F" w:rsidR="005A1408" w:rsidRPr="00ED7403" w:rsidRDefault="005A1408" w:rsidP="001A6ABA">
      <w:pPr>
        <w:pStyle w:val="Cmsor2"/>
        <w:numPr>
          <w:ilvl w:val="0"/>
          <w:numId w:val="0"/>
        </w:numPr>
        <w:spacing w:line="360" w:lineRule="auto"/>
        <w:ind w:firstLine="170"/>
        <w:jc w:val="both"/>
        <w:rPr>
          <w:rFonts w:ascii="Times New Roman" w:hAnsi="Times New Roman" w:cs="Times New Roman"/>
          <w:b/>
          <w:color w:val="auto"/>
          <w:sz w:val="24"/>
          <w:szCs w:val="24"/>
        </w:rPr>
      </w:pPr>
      <w:bookmarkStart w:id="3" w:name="_Toc194955564"/>
      <w:r w:rsidRPr="00ED7403">
        <w:rPr>
          <w:rFonts w:ascii="Times New Roman" w:hAnsi="Times New Roman" w:cs="Times New Roman"/>
          <w:b/>
          <w:color w:val="auto"/>
          <w:sz w:val="24"/>
          <w:szCs w:val="24"/>
        </w:rPr>
        <w:t>A projekt megalakulása</w:t>
      </w:r>
      <w:bookmarkEnd w:id="3"/>
    </w:p>
    <w:p w14:paraId="2BEED6D7" w14:textId="77777777" w:rsidR="005A1408" w:rsidRPr="00ED7403" w:rsidRDefault="005A1408" w:rsidP="001A6ABA">
      <w:pPr>
        <w:spacing w:line="360" w:lineRule="auto"/>
        <w:ind w:firstLine="170"/>
        <w:jc w:val="both"/>
        <w:rPr>
          <w:rFonts w:ascii="Times New Roman" w:hAnsi="Times New Roman" w:cs="Times New Roman"/>
          <w:sz w:val="24"/>
          <w:szCs w:val="24"/>
        </w:rPr>
      </w:pPr>
      <w:r w:rsidRPr="00ED7403">
        <w:rPr>
          <w:rFonts w:ascii="Times New Roman" w:hAnsi="Times New Roman" w:cs="Times New Roman"/>
          <w:sz w:val="24"/>
          <w:szCs w:val="24"/>
        </w:rPr>
        <w:t xml:space="preserve">A projekt indításának hátterében az állt, hogy a mobiltelefonok vásárlása gyakran bonyolult és időigényes feladat. A felhasználók számos tényezőt, például a processzor teljesítményét, a memória kapacitását, a kamerák minőségét és az akkumulátor élettartamát képesek figyelembe venni, de a sok információ között nehéz a legjobb döntést hozni. A </w:t>
      </w:r>
      <w:proofErr w:type="spellStart"/>
      <w:r w:rsidRPr="00ED7403">
        <w:rPr>
          <w:rFonts w:ascii="Times New Roman" w:hAnsi="Times New Roman" w:cs="Times New Roman"/>
          <w:sz w:val="24"/>
          <w:szCs w:val="24"/>
        </w:rPr>
        <w:t>ChoosePhone</w:t>
      </w:r>
      <w:proofErr w:type="spellEnd"/>
      <w:r w:rsidRPr="00ED7403">
        <w:rPr>
          <w:rFonts w:ascii="Times New Roman" w:hAnsi="Times New Roman" w:cs="Times New Roman"/>
          <w:sz w:val="24"/>
          <w:szCs w:val="24"/>
        </w:rPr>
        <w:t xml:space="preserve"> célja, hogy ezen a problémán segítve, egy átfogó és intuitív platformot biztosítson, ahol a felhasználók könnyedén összehasonlíthatják a különböző modellek jellemzőit.</w:t>
      </w:r>
    </w:p>
    <w:p w14:paraId="04B4CB14" w14:textId="77777777" w:rsidR="003E16D7" w:rsidRPr="00ED7403" w:rsidRDefault="003E16D7" w:rsidP="001A6ABA">
      <w:pPr>
        <w:spacing w:line="360" w:lineRule="auto"/>
        <w:ind w:firstLine="170"/>
        <w:jc w:val="both"/>
        <w:rPr>
          <w:rFonts w:ascii="Times New Roman" w:hAnsi="Times New Roman" w:cs="Times New Roman"/>
          <w:sz w:val="24"/>
          <w:szCs w:val="24"/>
        </w:rPr>
      </w:pPr>
    </w:p>
    <w:p w14:paraId="26DF70FE" w14:textId="76667B9B" w:rsidR="003E16D7" w:rsidRPr="00ED7403" w:rsidRDefault="003E16D7" w:rsidP="001A6ABA">
      <w:pPr>
        <w:pStyle w:val="Cmsor2"/>
        <w:numPr>
          <w:ilvl w:val="0"/>
          <w:numId w:val="0"/>
        </w:numPr>
        <w:spacing w:line="360" w:lineRule="auto"/>
        <w:ind w:firstLine="170"/>
        <w:jc w:val="both"/>
        <w:rPr>
          <w:rFonts w:ascii="Times New Roman" w:hAnsi="Times New Roman" w:cs="Times New Roman"/>
          <w:b/>
          <w:color w:val="auto"/>
          <w:sz w:val="24"/>
          <w:szCs w:val="24"/>
        </w:rPr>
      </w:pPr>
      <w:bookmarkStart w:id="4" w:name="_Toc194955565"/>
      <w:r w:rsidRPr="00ED7403">
        <w:rPr>
          <w:rFonts w:ascii="Times New Roman" w:hAnsi="Times New Roman" w:cs="Times New Roman"/>
          <w:b/>
          <w:color w:val="auto"/>
          <w:sz w:val="24"/>
          <w:szCs w:val="24"/>
        </w:rPr>
        <w:t>Célfelhasználók</w:t>
      </w:r>
      <w:bookmarkEnd w:id="4"/>
    </w:p>
    <w:p w14:paraId="64FE98FD" w14:textId="77777777" w:rsidR="00D33EE1" w:rsidRPr="00ED7403" w:rsidRDefault="00D33EE1"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sz w:val="24"/>
          <w:szCs w:val="24"/>
          <w:lang w:val="hu-HU" w:eastAsia="hu-HU"/>
        </w:rPr>
        <w:t xml:space="preserve">A </w:t>
      </w:r>
      <w:proofErr w:type="spellStart"/>
      <w:r w:rsidRPr="00ED7403">
        <w:rPr>
          <w:rFonts w:ascii="Times New Roman" w:eastAsia="Times New Roman" w:hAnsi="Times New Roman" w:cs="Times New Roman"/>
          <w:sz w:val="24"/>
          <w:szCs w:val="24"/>
          <w:lang w:val="hu-HU" w:eastAsia="hu-HU"/>
        </w:rPr>
        <w:t>ChoosePhone</w:t>
      </w:r>
      <w:proofErr w:type="spellEnd"/>
      <w:r w:rsidRPr="00ED7403">
        <w:rPr>
          <w:rFonts w:ascii="Times New Roman" w:eastAsia="Times New Roman" w:hAnsi="Times New Roman" w:cs="Times New Roman"/>
          <w:sz w:val="24"/>
          <w:szCs w:val="24"/>
          <w:lang w:val="hu-HU" w:eastAsia="hu-HU"/>
        </w:rPr>
        <w:t xml:space="preserve"> projekt széles körű felhasználói bázist céloz meg, amely különböző igényekkel rendelkezik:</w:t>
      </w:r>
    </w:p>
    <w:p w14:paraId="163FFE26" w14:textId="77777777" w:rsidR="00D33EE1" w:rsidRPr="00F6631F" w:rsidRDefault="00D33EE1" w:rsidP="001A6ABA">
      <w:pPr>
        <w:numPr>
          <w:ilvl w:val="0"/>
          <w:numId w:val="33"/>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Átlagos vásárlók</w:t>
      </w:r>
      <w:r w:rsidRPr="00ED7403">
        <w:rPr>
          <w:rFonts w:ascii="Times New Roman" w:eastAsia="Times New Roman" w:hAnsi="Times New Roman" w:cs="Times New Roman"/>
          <w:sz w:val="24"/>
          <w:szCs w:val="24"/>
          <w:lang w:val="hu-HU" w:eastAsia="hu-HU"/>
        </w:rPr>
        <w:t>: Akik új telefont keresnek, de nem feltétlenül értenek mélyrehatóan a technológiai specifikációkhoz</w:t>
      </w:r>
      <w:r w:rsidRPr="00F6631F">
        <w:rPr>
          <w:rFonts w:ascii="Times New Roman" w:eastAsia="Times New Roman" w:hAnsi="Times New Roman" w:cs="Times New Roman"/>
          <w:sz w:val="24"/>
          <w:szCs w:val="24"/>
          <w:lang w:val="hu-HU" w:eastAsia="hu-HU"/>
        </w:rPr>
        <w:t>. Számukra egyszerű, intuitív szűrési lehetőségeket biztosítunk.</w:t>
      </w:r>
    </w:p>
    <w:p w14:paraId="3005C249" w14:textId="77777777" w:rsidR="00D33EE1" w:rsidRPr="00F6631F" w:rsidRDefault="00D33EE1" w:rsidP="001A6ABA">
      <w:pPr>
        <w:numPr>
          <w:ilvl w:val="0"/>
          <w:numId w:val="33"/>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roofErr w:type="spellStart"/>
      <w:r w:rsidRPr="00F6631F">
        <w:rPr>
          <w:rFonts w:ascii="Times New Roman" w:eastAsia="Times New Roman" w:hAnsi="Times New Roman" w:cs="Times New Roman"/>
          <w:b/>
          <w:bCs/>
          <w:sz w:val="24"/>
          <w:szCs w:val="24"/>
          <w:lang w:val="hu-HU" w:eastAsia="hu-HU"/>
        </w:rPr>
        <w:t>Tech</w:t>
      </w:r>
      <w:proofErr w:type="spellEnd"/>
      <w:r w:rsidRPr="00F6631F">
        <w:rPr>
          <w:rFonts w:ascii="Times New Roman" w:eastAsia="Times New Roman" w:hAnsi="Times New Roman" w:cs="Times New Roman"/>
          <w:b/>
          <w:bCs/>
          <w:sz w:val="24"/>
          <w:szCs w:val="24"/>
          <w:lang w:val="hu-HU" w:eastAsia="hu-HU"/>
        </w:rPr>
        <w:t>-rajongók és szakértők</w:t>
      </w:r>
      <w:r w:rsidRPr="00F6631F">
        <w:rPr>
          <w:rFonts w:ascii="Times New Roman" w:eastAsia="Times New Roman" w:hAnsi="Times New Roman" w:cs="Times New Roman"/>
          <w:sz w:val="24"/>
          <w:szCs w:val="24"/>
          <w:lang w:val="hu-HU" w:eastAsia="hu-HU"/>
        </w:rPr>
        <w:t>: Akik részletes műszaki adatokat szeretnének látni, és összehasonlítani a telefonok teljesítményét. Ők nagyra értékelik a részletes specifikációkat és benchmark-eredményeket.</w:t>
      </w:r>
    </w:p>
    <w:p w14:paraId="67FB331F" w14:textId="77777777" w:rsidR="00D33EE1" w:rsidRPr="00F6631F" w:rsidRDefault="00D33EE1" w:rsidP="001A6ABA">
      <w:pPr>
        <w:numPr>
          <w:ilvl w:val="0"/>
          <w:numId w:val="33"/>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Mobiltelefon-kereskedők</w:t>
      </w:r>
      <w:r w:rsidRPr="00F6631F">
        <w:rPr>
          <w:rFonts w:ascii="Times New Roman" w:eastAsia="Times New Roman" w:hAnsi="Times New Roman" w:cs="Times New Roman"/>
          <w:sz w:val="24"/>
          <w:szCs w:val="24"/>
          <w:lang w:val="hu-HU" w:eastAsia="hu-HU"/>
        </w:rPr>
        <w:t>: Akik gyors és pontos összehasonlításra támaszkodnak az ügyfelek tájékoztatásához.</w:t>
      </w:r>
    </w:p>
    <w:p w14:paraId="01F6A2F1" w14:textId="10139A08" w:rsidR="003E16D7" w:rsidRPr="00ED7403" w:rsidRDefault="00D33EE1" w:rsidP="001A6ABA">
      <w:pPr>
        <w:pStyle w:val="Cmsor1"/>
        <w:spacing w:line="360" w:lineRule="auto"/>
        <w:ind w:firstLine="170"/>
        <w:jc w:val="both"/>
        <w:rPr>
          <w:rFonts w:ascii="Times New Roman" w:hAnsi="Times New Roman" w:cs="Times New Roman"/>
          <w:b/>
          <w:color w:val="auto"/>
        </w:rPr>
      </w:pPr>
      <w:bookmarkStart w:id="5" w:name="_Toc194955566"/>
      <w:r w:rsidRPr="00ED7403">
        <w:rPr>
          <w:rFonts w:ascii="Times New Roman" w:hAnsi="Times New Roman" w:cs="Times New Roman"/>
          <w:b/>
          <w:color w:val="auto"/>
        </w:rPr>
        <w:lastRenderedPageBreak/>
        <w:t>Áttekintés</w:t>
      </w:r>
      <w:bookmarkEnd w:id="5"/>
    </w:p>
    <w:p w14:paraId="6DD5B1B1" w14:textId="71FF0DA9" w:rsidR="00D33EE1" w:rsidRPr="00ED7403" w:rsidRDefault="00D33EE1" w:rsidP="001A6ABA">
      <w:pPr>
        <w:pStyle w:val="Cmsor2"/>
        <w:numPr>
          <w:ilvl w:val="0"/>
          <w:numId w:val="0"/>
        </w:numPr>
        <w:spacing w:line="360" w:lineRule="auto"/>
        <w:ind w:firstLine="170"/>
        <w:jc w:val="both"/>
        <w:rPr>
          <w:rFonts w:ascii="Times New Roman" w:hAnsi="Times New Roman" w:cs="Times New Roman"/>
          <w:color w:val="auto"/>
          <w:sz w:val="24"/>
          <w:szCs w:val="24"/>
        </w:rPr>
      </w:pPr>
      <w:bookmarkStart w:id="6" w:name="_Toc194955567"/>
      <w:r w:rsidRPr="00ED7403">
        <w:rPr>
          <w:rFonts w:ascii="Times New Roman" w:hAnsi="Times New Roman" w:cs="Times New Roman"/>
          <w:color w:val="auto"/>
          <w:sz w:val="24"/>
          <w:szCs w:val="24"/>
        </w:rPr>
        <w:t>Mobiltelefon-specifikációk és iparági szabványok</w:t>
      </w:r>
      <w:bookmarkEnd w:id="6"/>
    </w:p>
    <w:p w14:paraId="3A0ED1B5" w14:textId="77777777" w:rsidR="00D33EE1" w:rsidRPr="00ED7403" w:rsidRDefault="00D33EE1"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sz w:val="24"/>
          <w:szCs w:val="24"/>
          <w:lang w:val="hu-HU" w:eastAsia="hu-HU"/>
        </w:rPr>
        <w:t>Az okostelefonok specifikációi kulcsfontosságú szerepet játszanak a felhasználói élményben és a vásárlási döntésekben. A legfontosabb paraméterek közé tartozik a processzor teljesítménye, a RAM mérete, a kamera minősége, a kijelző technológiája és az akkumulátor élettartama. Az iparágban elfogadott szabványok, mint például az 5G hálózati támogatás, az OLED kijelzők fejlődése vagy a többkamerás rendszerek elterjedése, meghatározzák a készülékek funkcionalitását és élettartamát.</w:t>
      </w:r>
    </w:p>
    <w:p w14:paraId="658FE7A4" w14:textId="396421AB" w:rsidR="00CA2723" w:rsidRPr="00ED7403" w:rsidRDefault="00CA2723" w:rsidP="001A6ABA">
      <w:pPr>
        <w:pStyle w:val="Cmsor2"/>
        <w:numPr>
          <w:ilvl w:val="0"/>
          <w:numId w:val="0"/>
        </w:numPr>
        <w:spacing w:line="360" w:lineRule="auto"/>
        <w:ind w:firstLine="170"/>
        <w:jc w:val="both"/>
        <w:rPr>
          <w:rFonts w:ascii="Times New Roman" w:hAnsi="Times New Roman" w:cs="Times New Roman"/>
          <w:b/>
          <w:color w:val="auto"/>
          <w:sz w:val="24"/>
          <w:szCs w:val="24"/>
          <w:lang w:val="hu-HU" w:eastAsia="hu-HU"/>
        </w:rPr>
      </w:pPr>
      <w:bookmarkStart w:id="7" w:name="_Toc194955568"/>
      <w:r w:rsidRPr="00ED7403">
        <w:rPr>
          <w:rFonts w:ascii="Times New Roman" w:hAnsi="Times New Roman" w:cs="Times New Roman"/>
          <w:b/>
          <w:color w:val="auto"/>
          <w:sz w:val="24"/>
          <w:szCs w:val="24"/>
          <w:lang w:val="hu-HU" w:eastAsia="hu-HU"/>
        </w:rPr>
        <w:t>Szűrőrendszerek és algoritmusok</w:t>
      </w:r>
      <w:bookmarkEnd w:id="7"/>
    </w:p>
    <w:p w14:paraId="5CB66514" w14:textId="77777777" w:rsidR="00CA2723" w:rsidRPr="00ED7403" w:rsidRDefault="00CA2723"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sz w:val="24"/>
          <w:szCs w:val="24"/>
          <w:lang w:val="hu-HU" w:eastAsia="hu-HU"/>
        </w:rPr>
        <w:t xml:space="preserve">A modern adatkezelési és szűrési technológiák lehetővé teszik, hogy a felhasználók testreszabott kereséseket végezzenek. A relációs adatbázisok (pl. </w:t>
      </w:r>
      <w:proofErr w:type="spellStart"/>
      <w:r w:rsidRPr="00ED7403">
        <w:rPr>
          <w:rFonts w:ascii="Times New Roman" w:eastAsia="Times New Roman" w:hAnsi="Times New Roman" w:cs="Times New Roman"/>
          <w:sz w:val="24"/>
          <w:szCs w:val="24"/>
          <w:lang w:val="hu-HU" w:eastAsia="hu-HU"/>
        </w:rPr>
        <w:t>MySQL</w:t>
      </w:r>
      <w:proofErr w:type="spellEnd"/>
      <w:r w:rsidRPr="00ED7403">
        <w:rPr>
          <w:rFonts w:ascii="Times New Roman" w:eastAsia="Times New Roman" w:hAnsi="Times New Roman" w:cs="Times New Roman"/>
          <w:sz w:val="24"/>
          <w:szCs w:val="24"/>
          <w:lang w:val="hu-HU" w:eastAsia="hu-HU"/>
        </w:rPr>
        <w:t xml:space="preserve">, </w:t>
      </w:r>
      <w:proofErr w:type="spellStart"/>
      <w:r w:rsidRPr="00ED7403">
        <w:rPr>
          <w:rFonts w:ascii="Times New Roman" w:eastAsia="Times New Roman" w:hAnsi="Times New Roman" w:cs="Times New Roman"/>
          <w:sz w:val="24"/>
          <w:szCs w:val="24"/>
          <w:lang w:val="hu-HU" w:eastAsia="hu-HU"/>
        </w:rPr>
        <w:t>SQLite</w:t>
      </w:r>
      <w:proofErr w:type="spellEnd"/>
      <w:r w:rsidRPr="00ED7403">
        <w:rPr>
          <w:rFonts w:ascii="Times New Roman" w:eastAsia="Times New Roman" w:hAnsi="Times New Roman" w:cs="Times New Roman"/>
          <w:sz w:val="24"/>
          <w:szCs w:val="24"/>
          <w:lang w:val="hu-HU" w:eastAsia="hu-HU"/>
        </w:rPr>
        <w:t xml:space="preserve">) és a </w:t>
      </w:r>
      <w:proofErr w:type="spellStart"/>
      <w:r w:rsidRPr="00ED7403">
        <w:rPr>
          <w:rFonts w:ascii="Times New Roman" w:eastAsia="Times New Roman" w:hAnsi="Times New Roman" w:cs="Times New Roman"/>
          <w:sz w:val="24"/>
          <w:szCs w:val="24"/>
          <w:lang w:val="hu-HU" w:eastAsia="hu-HU"/>
        </w:rPr>
        <w:t>NoSQL</w:t>
      </w:r>
      <w:proofErr w:type="spellEnd"/>
      <w:r w:rsidRPr="00ED7403">
        <w:rPr>
          <w:rFonts w:ascii="Times New Roman" w:eastAsia="Times New Roman" w:hAnsi="Times New Roman" w:cs="Times New Roman"/>
          <w:sz w:val="24"/>
          <w:szCs w:val="24"/>
          <w:lang w:val="hu-HU" w:eastAsia="hu-HU"/>
        </w:rPr>
        <w:t xml:space="preserve"> megoldások (pl. </w:t>
      </w:r>
      <w:proofErr w:type="spellStart"/>
      <w:r w:rsidRPr="00ED7403">
        <w:rPr>
          <w:rFonts w:ascii="Times New Roman" w:eastAsia="Times New Roman" w:hAnsi="Times New Roman" w:cs="Times New Roman"/>
          <w:sz w:val="24"/>
          <w:szCs w:val="24"/>
          <w:lang w:val="hu-HU" w:eastAsia="hu-HU"/>
        </w:rPr>
        <w:t>MongoDB</w:t>
      </w:r>
      <w:proofErr w:type="spellEnd"/>
      <w:r w:rsidRPr="00ED7403">
        <w:rPr>
          <w:rFonts w:ascii="Times New Roman" w:eastAsia="Times New Roman" w:hAnsi="Times New Roman" w:cs="Times New Roman"/>
          <w:sz w:val="24"/>
          <w:szCs w:val="24"/>
          <w:lang w:val="hu-HU" w:eastAsia="hu-HU"/>
        </w:rPr>
        <w:t>) egyaránt alkalmasak nagy mennyiségű telefonos adat kezelésére. Az olyan algoritmusok, mint a többkritériumos döntéstámogatás (Multi-</w:t>
      </w:r>
      <w:proofErr w:type="spellStart"/>
      <w:r w:rsidRPr="00ED7403">
        <w:rPr>
          <w:rFonts w:ascii="Times New Roman" w:eastAsia="Times New Roman" w:hAnsi="Times New Roman" w:cs="Times New Roman"/>
          <w:sz w:val="24"/>
          <w:szCs w:val="24"/>
          <w:lang w:val="hu-HU" w:eastAsia="hu-HU"/>
        </w:rPr>
        <w:t>Criteria</w:t>
      </w:r>
      <w:proofErr w:type="spellEnd"/>
      <w:r w:rsidRPr="00ED7403">
        <w:rPr>
          <w:rFonts w:ascii="Times New Roman" w:eastAsia="Times New Roman" w:hAnsi="Times New Roman" w:cs="Times New Roman"/>
          <w:sz w:val="24"/>
          <w:szCs w:val="24"/>
          <w:lang w:val="hu-HU" w:eastAsia="hu-HU"/>
        </w:rPr>
        <w:t xml:space="preserve"> Decision </w:t>
      </w:r>
      <w:proofErr w:type="spellStart"/>
      <w:r w:rsidRPr="00ED7403">
        <w:rPr>
          <w:rFonts w:ascii="Times New Roman" w:eastAsia="Times New Roman" w:hAnsi="Times New Roman" w:cs="Times New Roman"/>
          <w:sz w:val="24"/>
          <w:szCs w:val="24"/>
          <w:lang w:val="hu-HU" w:eastAsia="hu-HU"/>
        </w:rPr>
        <w:t>Analysis</w:t>
      </w:r>
      <w:proofErr w:type="spellEnd"/>
      <w:r w:rsidRPr="00ED7403">
        <w:rPr>
          <w:rFonts w:ascii="Times New Roman" w:eastAsia="Times New Roman" w:hAnsi="Times New Roman" w:cs="Times New Roman"/>
          <w:sz w:val="24"/>
          <w:szCs w:val="24"/>
          <w:lang w:val="hu-HU" w:eastAsia="hu-HU"/>
        </w:rPr>
        <w:t xml:space="preserve"> – MCDA) vagy a mesterséges intelligencia alapú ajánlórendszerek, tovább növelhetik a felhasználói élményt.</w:t>
      </w:r>
    </w:p>
    <w:p w14:paraId="5C509CAF" w14:textId="02D4AA30" w:rsidR="00CA2723" w:rsidRPr="00ED7403" w:rsidRDefault="00CA2723" w:rsidP="001A6ABA">
      <w:pPr>
        <w:pStyle w:val="Cmsor2"/>
        <w:numPr>
          <w:ilvl w:val="0"/>
          <w:numId w:val="0"/>
        </w:numPr>
        <w:spacing w:line="360" w:lineRule="auto"/>
        <w:ind w:firstLine="170"/>
        <w:jc w:val="both"/>
        <w:rPr>
          <w:rFonts w:ascii="Times New Roman" w:hAnsi="Times New Roman" w:cs="Times New Roman"/>
          <w:b/>
          <w:color w:val="auto"/>
          <w:sz w:val="24"/>
          <w:szCs w:val="24"/>
        </w:rPr>
      </w:pPr>
      <w:bookmarkStart w:id="8" w:name="_Toc194955569"/>
      <w:r w:rsidRPr="00ED7403">
        <w:rPr>
          <w:rFonts w:ascii="Times New Roman" w:hAnsi="Times New Roman" w:cs="Times New Roman"/>
          <w:b/>
          <w:color w:val="auto"/>
          <w:sz w:val="24"/>
          <w:szCs w:val="24"/>
        </w:rPr>
        <w:t>Felhasználói élmény (UX) és design szempontok</w:t>
      </w:r>
      <w:bookmarkEnd w:id="8"/>
    </w:p>
    <w:p w14:paraId="1B97DF69" w14:textId="77777777" w:rsidR="00CA2723" w:rsidRPr="00ED7403" w:rsidRDefault="00CA2723"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sz w:val="24"/>
          <w:szCs w:val="24"/>
          <w:lang w:val="hu-HU" w:eastAsia="hu-HU"/>
        </w:rPr>
        <w:t xml:space="preserve">A felhasználói élmény kulcsfontosságú egy sikeres mobiltelefon-összehasonlító platform esetében. Az átlátható felhasználói felület, az intuitív szűrési lehetőségek és a vizuálisan jól strukturált összehasonlítások hozzájárulnak a vásárlói döntéshozatal egyszerűsítéséhez. A modern UX-design trendek, mint a minimalizmus és az interaktív grafikonok, tovább növelhetik a </w:t>
      </w:r>
      <w:proofErr w:type="spellStart"/>
      <w:r w:rsidRPr="00ED7403">
        <w:rPr>
          <w:rFonts w:ascii="Times New Roman" w:eastAsia="Times New Roman" w:hAnsi="Times New Roman" w:cs="Times New Roman"/>
          <w:sz w:val="24"/>
          <w:szCs w:val="24"/>
          <w:lang w:val="hu-HU" w:eastAsia="hu-HU"/>
        </w:rPr>
        <w:t>ChoosePhone</w:t>
      </w:r>
      <w:proofErr w:type="spellEnd"/>
      <w:r w:rsidRPr="00ED7403">
        <w:rPr>
          <w:rFonts w:ascii="Times New Roman" w:eastAsia="Times New Roman" w:hAnsi="Times New Roman" w:cs="Times New Roman"/>
          <w:sz w:val="24"/>
          <w:szCs w:val="24"/>
          <w:lang w:val="hu-HU" w:eastAsia="hu-HU"/>
        </w:rPr>
        <w:t xml:space="preserve"> projekt </w:t>
      </w:r>
      <w:proofErr w:type="spellStart"/>
      <w:r w:rsidRPr="00ED7403">
        <w:rPr>
          <w:rFonts w:ascii="Times New Roman" w:eastAsia="Times New Roman" w:hAnsi="Times New Roman" w:cs="Times New Roman"/>
          <w:sz w:val="24"/>
          <w:szCs w:val="24"/>
          <w:lang w:val="hu-HU" w:eastAsia="hu-HU"/>
        </w:rPr>
        <w:t>vonzerejét</w:t>
      </w:r>
      <w:proofErr w:type="spellEnd"/>
      <w:r w:rsidRPr="00ED7403">
        <w:rPr>
          <w:rFonts w:ascii="Times New Roman" w:eastAsia="Times New Roman" w:hAnsi="Times New Roman" w:cs="Times New Roman"/>
          <w:sz w:val="24"/>
          <w:szCs w:val="24"/>
          <w:lang w:val="hu-HU" w:eastAsia="hu-HU"/>
        </w:rPr>
        <w:t>.</w:t>
      </w:r>
    </w:p>
    <w:p w14:paraId="2C627FF6" w14:textId="13AE2CB4" w:rsidR="00CA2723" w:rsidRPr="00ED7403" w:rsidRDefault="00CA2723" w:rsidP="001A6ABA">
      <w:pPr>
        <w:pStyle w:val="Cmsor2"/>
        <w:numPr>
          <w:ilvl w:val="0"/>
          <w:numId w:val="0"/>
        </w:numPr>
        <w:spacing w:line="360" w:lineRule="auto"/>
        <w:ind w:firstLine="170"/>
        <w:jc w:val="both"/>
        <w:rPr>
          <w:rFonts w:ascii="Times New Roman" w:hAnsi="Times New Roman" w:cs="Times New Roman"/>
          <w:b/>
          <w:color w:val="auto"/>
          <w:sz w:val="24"/>
          <w:szCs w:val="24"/>
          <w:lang w:val="hu-HU" w:eastAsia="hu-HU"/>
        </w:rPr>
      </w:pPr>
      <w:bookmarkStart w:id="9" w:name="_Toc194955570"/>
      <w:r w:rsidRPr="00ED7403">
        <w:rPr>
          <w:rFonts w:ascii="Times New Roman" w:hAnsi="Times New Roman" w:cs="Times New Roman"/>
          <w:b/>
          <w:color w:val="auto"/>
          <w:sz w:val="24"/>
          <w:szCs w:val="24"/>
          <w:lang w:val="hu-HU" w:eastAsia="hu-HU"/>
        </w:rPr>
        <w:t>Technológiai háttér</w:t>
      </w:r>
      <w:bookmarkEnd w:id="9"/>
    </w:p>
    <w:p w14:paraId="20079B31" w14:textId="1792126C" w:rsidR="009D36A1" w:rsidRPr="00ED7403" w:rsidRDefault="00CA2723"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sz w:val="24"/>
          <w:szCs w:val="24"/>
          <w:lang w:val="hu-HU" w:eastAsia="hu-HU"/>
        </w:rPr>
        <w:t xml:space="preserve">A </w:t>
      </w:r>
      <w:proofErr w:type="spellStart"/>
      <w:r w:rsidRPr="00ED7403">
        <w:rPr>
          <w:rFonts w:ascii="Times New Roman" w:eastAsia="Times New Roman" w:hAnsi="Times New Roman" w:cs="Times New Roman"/>
          <w:sz w:val="24"/>
          <w:szCs w:val="24"/>
          <w:lang w:val="hu-HU" w:eastAsia="hu-HU"/>
        </w:rPr>
        <w:t>ChoosePhone</w:t>
      </w:r>
      <w:proofErr w:type="spellEnd"/>
      <w:r w:rsidRPr="00ED7403">
        <w:rPr>
          <w:rFonts w:ascii="Times New Roman" w:eastAsia="Times New Roman" w:hAnsi="Times New Roman" w:cs="Times New Roman"/>
          <w:sz w:val="24"/>
          <w:szCs w:val="24"/>
          <w:lang w:val="hu-HU" w:eastAsia="hu-HU"/>
        </w:rPr>
        <w:t xml:space="preserve"> egy webalapú alkalmazásként működik, amely modern frontend és backend technológiákat alkalmaz. A frontend fejlesztés során népszerű JavaScript-keretrendszerek, például </w:t>
      </w:r>
      <w:proofErr w:type="spellStart"/>
      <w:r w:rsidRPr="00ED7403">
        <w:rPr>
          <w:rFonts w:ascii="Times New Roman" w:eastAsia="Times New Roman" w:hAnsi="Times New Roman" w:cs="Times New Roman"/>
          <w:sz w:val="24"/>
          <w:szCs w:val="24"/>
          <w:lang w:val="hu-HU" w:eastAsia="hu-HU"/>
        </w:rPr>
        <w:t>React</w:t>
      </w:r>
      <w:proofErr w:type="spellEnd"/>
      <w:r w:rsidRPr="00ED7403">
        <w:rPr>
          <w:rFonts w:ascii="Times New Roman" w:eastAsia="Times New Roman" w:hAnsi="Times New Roman" w:cs="Times New Roman"/>
          <w:sz w:val="24"/>
          <w:szCs w:val="24"/>
          <w:lang w:val="hu-HU" w:eastAsia="hu-HU"/>
        </w:rPr>
        <w:t xml:space="preserve"> vagy az </w:t>
      </w:r>
      <w:proofErr w:type="spellStart"/>
      <w:r w:rsidRPr="00ED7403">
        <w:rPr>
          <w:rFonts w:ascii="Times New Roman" w:eastAsia="Times New Roman" w:hAnsi="Times New Roman" w:cs="Times New Roman"/>
          <w:sz w:val="24"/>
          <w:szCs w:val="24"/>
          <w:lang w:val="hu-HU" w:eastAsia="hu-HU"/>
        </w:rPr>
        <w:t>Angular</w:t>
      </w:r>
      <w:proofErr w:type="spellEnd"/>
      <w:r w:rsidRPr="00ED7403">
        <w:rPr>
          <w:rFonts w:ascii="Times New Roman" w:eastAsia="Times New Roman" w:hAnsi="Times New Roman" w:cs="Times New Roman"/>
          <w:sz w:val="24"/>
          <w:szCs w:val="24"/>
          <w:lang w:val="hu-HU" w:eastAsia="hu-HU"/>
        </w:rPr>
        <w:t xml:space="preserve"> használhatóak a dinamikus felhasználói élmény biztosítására</w:t>
      </w:r>
      <w:r w:rsidR="004B3389" w:rsidRPr="00ED7403">
        <w:rPr>
          <w:rFonts w:ascii="Times New Roman" w:eastAsia="Times New Roman" w:hAnsi="Times New Roman" w:cs="Times New Roman"/>
          <w:sz w:val="24"/>
          <w:szCs w:val="24"/>
          <w:lang w:val="hu-HU" w:eastAsia="hu-HU"/>
        </w:rPr>
        <w:t xml:space="preserve">, a projekt esetében az </w:t>
      </w:r>
      <w:proofErr w:type="spellStart"/>
      <w:r w:rsidR="004B3389" w:rsidRPr="00ED7403">
        <w:rPr>
          <w:rFonts w:ascii="Times New Roman" w:eastAsia="Times New Roman" w:hAnsi="Times New Roman" w:cs="Times New Roman"/>
          <w:sz w:val="24"/>
          <w:szCs w:val="24"/>
          <w:lang w:val="hu-HU" w:eastAsia="hu-HU"/>
        </w:rPr>
        <w:t>Angular</w:t>
      </w:r>
      <w:proofErr w:type="spellEnd"/>
      <w:r w:rsidR="004B3389" w:rsidRPr="00ED7403">
        <w:rPr>
          <w:rFonts w:ascii="Times New Roman" w:eastAsia="Times New Roman" w:hAnsi="Times New Roman" w:cs="Times New Roman"/>
          <w:sz w:val="24"/>
          <w:szCs w:val="24"/>
          <w:lang w:val="hu-HU" w:eastAsia="hu-HU"/>
        </w:rPr>
        <w:t xml:space="preserve"> került kiválasztásra.</w:t>
      </w:r>
      <w:r w:rsidRPr="00ED7403">
        <w:rPr>
          <w:rFonts w:ascii="Times New Roman" w:eastAsia="Times New Roman" w:hAnsi="Times New Roman" w:cs="Times New Roman"/>
          <w:sz w:val="24"/>
          <w:szCs w:val="24"/>
          <w:lang w:val="hu-HU" w:eastAsia="hu-HU"/>
        </w:rPr>
        <w:t xml:space="preserve"> A backend esetében Node.js vagy PHP kínálhat megfelelő teljesítményt és skálázhatóságot</w:t>
      </w:r>
      <w:r w:rsidR="00680827">
        <w:rPr>
          <w:rFonts w:ascii="Times New Roman" w:eastAsia="Times New Roman" w:hAnsi="Times New Roman" w:cs="Times New Roman"/>
          <w:sz w:val="24"/>
          <w:szCs w:val="24"/>
          <w:lang w:val="hu-HU" w:eastAsia="hu-HU"/>
        </w:rPr>
        <w:t>.</w:t>
      </w:r>
    </w:p>
    <w:p w14:paraId="539A0544" w14:textId="221F4350" w:rsidR="00D33EE1" w:rsidRPr="00ED7403" w:rsidRDefault="009D36A1" w:rsidP="001A6ABA">
      <w:pPr>
        <w:pStyle w:val="Cmsor1"/>
        <w:spacing w:line="360" w:lineRule="auto"/>
        <w:ind w:firstLine="170"/>
        <w:jc w:val="both"/>
        <w:rPr>
          <w:rFonts w:ascii="Times New Roman" w:hAnsi="Times New Roman" w:cs="Times New Roman"/>
          <w:b/>
          <w:color w:val="auto"/>
          <w:lang w:val="hu-HU"/>
        </w:rPr>
      </w:pPr>
      <w:bookmarkStart w:id="10" w:name="_Toc194955571"/>
      <w:r w:rsidRPr="00ED7403">
        <w:rPr>
          <w:rFonts w:ascii="Times New Roman" w:hAnsi="Times New Roman" w:cs="Times New Roman"/>
          <w:b/>
          <w:color w:val="auto"/>
          <w:lang w:val="hu-HU"/>
        </w:rPr>
        <w:lastRenderedPageBreak/>
        <w:t>Tervezés és követelmények</w:t>
      </w:r>
      <w:bookmarkEnd w:id="10"/>
    </w:p>
    <w:p w14:paraId="56C8E1C3" w14:textId="77777777" w:rsidR="009D36A1" w:rsidRPr="00ED7403" w:rsidRDefault="009D36A1"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sz w:val="24"/>
          <w:szCs w:val="24"/>
          <w:lang w:val="hu-HU" w:eastAsia="hu-HU"/>
        </w:rPr>
        <w:t xml:space="preserve">A </w:t>
      </w:r>
      <w:proofErr w:type="spellStart"/>
      <w:r w:rsidRPr="00ED7403">
        <w:rPr>
          <w:rFonts w:ascii="Times New Roman" w:eastAsia="Times New Roman" w:hAnsi="Times New Roman" w:cs="Times New Roman"/>
          <w:sz w:val="24"/>
          <w:szCs w:val="24"/>
          <w:lang w:val="hu-HU" w:eastAsia="hu-HU"/>
        </w:rPr>
        <w:t>ChoosePhone</w:t>
      </w:r>
      <w:proofErr w:type="spellEnd"/>
      <w:r w:rsidRPr="00ED7403">
        <w:rPr>
          <w:rFonts w:ascii="Times New Roman" w:eastAsia="Times New Roman" w:hAnsi="Times New Roman" w:cs="Times New Roman"/>
          <w:sz w:val="24"/>
          <w:szCs w:val="24"/>
          <w:lang w:val="hu-HU" w:eastAsia="hu-HU"/>
        </w:rPr>
        <w:t xml:space="preserve"> rendszer tervezése során figyelembe kell venni a funkcionalitást, a teljesítményt és a felhasználói élményt biztosító követelményeket. Az alábbiakban bemutatjuk a legfontosabb követelményeket és az </w:t>
      </w:r>
      <w:proofErr w:type="spellStart"/>
      <w:r w:rsidRPr="00ED7403">
        <w:rPr>
          <w:rFonts w:ascii="Times New Roman" w:eastAsia="Times New Roman" w:hAnsi="Times New Roman" w:cs="Times New Roman"/>
          <w:sz w:val="24"/>
          <w:szCs w:val="24"/>
          <w:lang w:val="hu-HU" w:eastAsia="hu-HU"/>
        </w:rPr>
        <w:t>architekturális</w:t>
      </w:r>
      <w:proofErr w:type="spellEnd"/>
      <w:r w:rsidRPr="00ED7403">
        <w:rPr>
          <w:rFonts w:ascii="Times New Roman" w:eastAsia="Times New Roman" w:hAnsi="Times New Roman" w:cs="Times New Roman"/>
          <w:sz w:val="24"/>
          <w:szCs w:val="24"/>
          <w:lang w:val="hu-HU" w:eastAsia="hu-HU"/>
        </w:rPr>
        <w:t xml:space="preserve"> tervezést.</w:t>
      </w:r>
    </w:p>
    <w:p w14:paraId="7389CA6E" w14:textId="0677BA3D" w:rsidR="009D36A1" w:rsidRPr="00ED7403" w:rsidRDefault="009D36A1" w:rsidP="001A6ABA">
      <w:pPr>
        <w:pStyle w:val="Cmsor2"/>
        <w:numPr>
          <w:ilvl w:val="0"/>
          <w:numId w:val="0"/>
        </w:numPr>
        <w:spacing w:line="360" w:lineRule="auto"/>
        <w:ind w:firstLine="170"/>
        <w:jc w:val="both"/>
        <w:rPr>
          <w:rFonts w:ascii="Times New Roman" w:hAnsi="Times New Roman" w:cs="Times New Roman"/>
          <w:b/>
          <w:color w:val="auto"/>
          <w:lang w:val="hu-HU" w:eastAsia="hu-HU"/>
        </w:rPr>
      </w:pPr>
      <w:bookmarkStart w:id="11" w:name="_Toc194955572"/>
      <w:r w:rsidRPr="00ED7403">
        <w:rPr>
          <w:rFonts w:ascii="Times New Roman" w:hAnsi="Times New Roman" w:cs="Times New Roman"/>
          <w:b/>
          <w:color w:val="auto"/>
          <w:lang w:val="hu-HU" w:eastAsia="hu-HU"/>
        </w:rPr>
        <w:t>Funkcionális követelmények</w:t>
      </w:r>
      <w:bookmarkEnd w:id="11"/>
    </w:p>
    <w:p w14:paraId="0827E0F0" w14:textId="77777777" w:rsidR="00DA318B" w:rsidRPr="00ED7403" w:rsidRDefault="00DA318B" w:rsidP="001A6ABA">
      <w:pPr>
        <w:numPr>
          <w:ilvl w:val="0"/>
          <w:numId w:val="3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Felhasználói regisztráció és bejelentkezés</w:t>
      </w:r>
      <w:r w:rsidRPr="00ED7403">
        <w:rPr>
          <w:rFonts w:ascii="Times New Roman" w:eastAsia="Times New Roman" w:hAnsi="Times New Roman" w:cs="Times New Roman"/>
          <w:sz w:val="24"/>
          <w:szCs w:val="24"/>
          <w:lang w:val="hu-HU" w:eastAsia="hu-HU"/>
        </w:rPr>
        <w:t>: A felhasználók számára lehetőséget kell biztosítani a profil létrehozására és kezelésére.</w:t>
      </w:r>
    </w:p>
    <w:p w14:paraId="7CED1E24" w14:textId="77777777" w:rsidR="00DA318B" w:rsidRPr="00ED7403" w:rsidRDefault="00DA318B" w:rsidP="001A6ABA">
      <w:pPr>
        <w:numPr>
          <w:ilvl w:val="0"/>
          <w:numId w:val="3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Telefonok összehasonlítása</w:t>
      </w:r>
      <w:r w:rsidRPr="00ED7403">
        <w:rPr>
          <w:rFonts w:ascii="Times New Roman" w:eastAsia="Times New Roman" w:hAnsi="Times New Roman" w:cs="Times New Roman"/>
          <w:sz w:val="24"/>
          <w:szCs w:val="24"/>
          <w:lang w:val="hu-HU" w:eastAsia="hu-HU"/>
        </w:rPr>
        <w:t>: A rendszernek lehetővé kell tennie, hogy a felhasználók két vagy több készüléket részletesen összehasonlítsanak.</w:t>
      </w:r>
    </w:p>
    <w:p w14:paraId="2FAA4BCE" w14:textId="77777777" w:rsidR="00DA318B" w:rsidRPr="00ED7403" w:rsidRDefault="00DA318B" w:rsidP="001A6ABA">
      <w:pPr>
        <w:numPr>
          <w:ilvl w:val="0"/>
          <w:numId w:val="3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Szűrési és keresési lehetőségek</w:t>
      </w:r>
      <w:r w:rsidRPr="00ED7403">
        <w:rPr>
          <w:rFonts w:ascii="Times New Roman" w:eastAsia="Times New Roman" w:hAnsi="Times New Roman" w:cs="Times New Roman"/>
          <w:sz w:val="24"/>
          <w:szCs w:val="24"/>
          <w:lang w:val="hu-HU" w:eastAsia="hu-HU"/>
        </w:rPr>
        <w:t xml:space="preserve">: Több szempont alapján történő keresés és szűrés szükséges (ár, </w:t>
      </w:r>
      <w:proofErr w:type="spellStart"/>
      <w:r w:rsidRPr="00ED7403">
        <w:rPr>
          <w:rFonts w:ascii="Times New Roman" w:eastAsia="Times New Roman" w:hAnsi="Times New Roman" w:cs="Times New Roman"/>
          <w:sz w:val="24"/>
          <w:szCs w:val="24"/>
          <w:lang w:val="hu-HU" w:eastAsia="hu-HU"/>
        </w:rPr>
        <w:t>kijelzőméret</w:t>
      </w:r>
      <w:proofErr w:type="spellEnd"/>
      <w:r w:rsidRPr="00ED7403">
        <w:rPr>
          <w:rFonts w:ascii="Times New Roman" w:eastAsia="Times New Roman" w:hAnsi="Times New Roman" w:cs="Times New Roman"/>
          <w:sz w:val="24"/>
          <w:szCs w:val="24"/>
          <w:lang w:val="hu-HU" w:eastAsia="hu-HU"/>
        </w:rPr>
        <w:t>, processzor, kamera, akkumulátor stb.).</w:t>
      </w:r>
    </w:p>
    <w:p w14:paraId="332AFA13" w14:textId="77777777" w:rsidR="00DA318B" w:rsidRPr="00ED7403" w:rsidRDefault="00DA318B" w:rsidP="001A6ABA">
      <w:pPr>
        <w:numPr>
          <w:ilvl w:val="0"/>
          <w:numId w:val="3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Adatbázis frissítése</w:t>
      </w:r>
      <w:r w:rsidRPr="00ED7403">
        <w:rPr>
          <w:rFonts w:ascii="Times New Roman" w:eastAsia="Times New Roman" w:hAnsi="Times New Roman" w:cs="Times New Roman"/>
          <w:sz w:val="24"/>
          <w:szCs w:val="24"/>
          <w:lang w:val="hu-HU" w:eastAsia="hu-HU"/>
        </w:rPr>
        <w:t>: Az újonnan megjelent készülékek és friss specifikációk folyamatosan frissüljenek az adatbázisban.</w:t>
      </w:r>
    </w:p>
    <w:p w14:paraId="12C87562" w14:textId="77777777" w:rsidR="00DA318B" w:rsidRPr="00ED7403" w:rsidRDefault="00DA318B" w:rsidP="001A6ABA">
      <w:pPr>
        <w:numPr>
          <w:ilvl w:val="0"/>
          <w:numId w:val="3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Felhasználói értékelések és vélemények</w:t>
      </w:r>
      <w:r w:rsidRPr="00ED7403">
        <w:rPr>
          <w:rFonts w:ascii="Times New Roman" w:eastAsia="Times New Roman" w:hAnsi="Times New Roman" w:cs="Times New Roman"/>
          <w:sz w:val="24"/>
          <w:szCs w:val="24"/>
          <w:lang w:val="hu-HU" w:eastAsia="hu-HU"/>
        </w:rPr>
        <w:t>: A látogatók számára biztosítani kell a lehetőséget, hogy értékeléseket írjanak és megoszthassák tapasztalataikat.</w:t>
      </w:r>
    </w:p>
    <w:p w14:paraId="2F4BF935" w14:textId="422A7745" w:rsidR="00EC38E7" w:rsidRPr="00ED7403" w:rsidRDefault="00EC38E7" w:rsidP="001A6ABA">
      <w:pPr>
        <w:pStyle w:val="Cmsor2"/>
        <w:numPr>
          <w:ilvl w:val="0"/>
          <w:numId w:val="0"/>
        </w:numPr>
        <w:spacing w:line="360" w:lineRule="auto"/>
        <w:ind w:firstLine="170"/>
        <w:jc w:val="both"/>
        <w:rPr>
          <w:rFonts w:ascii="Times New Roman" w:hAnsi="Times New Roman" w:cs="Times New Roman"/>
          <w:b/>
          <w:color w:val="auto"/>
          <w:lang w:val="hu-HU" w:eastAsia="hu-HU"/>
        </w:rPr>
      </w:pPr>
      <w:bookmarkStart w:id="12" w:name="_Toc194955573"/>
      <w:r w:rsidRPr="00ED7403">
        <w:rPr>
          <w:rFonts w:ascii="Times New Roman" w:hAnsi="Times New Roman" w:cs="Times New Roman"/>
          <w:b/>
          <w:color w:val="auto"/>
          <w:lang w:val="hu-HU" w:eastAsia="hu-HU"/>
        </w:rPr>
        <w:t>Nem funkcionális követelmények</w:t>
      </w:r>
      <w:bookmarkEnd w:id="12"/>
    </w:p>
    <w:p w14:paraId="10A44079" w14:textId="77777777" w:rsidR="00EC38E7" w:rsidRPr="00ED7403" w:rsidRDefault="00EC38E7" w:rsidP="001A6ABA">
      <w:pPr>
        <w:numPr>
          <w:ilvl w:val="0"/>
          <w:numId w:val="37"/>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Teljesítmény</w:t>
      </w:r>
      <w:r w:rsidRPr="00ED7403">
        <w:rPr>
          <w:rFonts w:ascii="Times New Roman" w:eastAsia="Times New Roman" w:hAnsi="Times New Roman" w:cs="Times New Roman"/>
          <w:sz w:val="24"/>
          <w:szCs w:val="24"/>
          <w:lang w:val="hu-HU" w:eastAsia="hu-HU"/>
        </w:rPr>
        <w:t>: Az oldalnak gyorsan kell betöltenie, és a szűréseknek valós időben kell működniük.</w:t>
      </w:r>
    </w:p>
    <w:p w14:paraId="084A09BF" w14:textId="77777777" w:rsidR="00EC38E7" w:rsidRPr="00ED7403" w:rsidRDefault="00EC38E7" w:rsidP="001A6ABA">
      <w:pPr>
        <w:numPr>
          <w:ilvl w:val="0"/>
          <w:numId w:val="37"/>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Biztonság</w:t>
      </w:r>
      <w:r w:rsidRPr="00ED7403">
        <w:rPr>
          <w:rFonts w:ascii="Times New Roman" w:eastAsia="Times New Roman" w:hAnsi="Times New Roman" w:cs="Times New Roman"/>
          <w:sz w:val="24"/>
          <w:szCs w:val="24"/>
          <w:lang w:val="hu-HU" w:eastAsia="hu-HU"/>
        </w:rPr>
        <w:t>: A felhasználói adatok védelme és a biztonságos bejelentkezés elengedhetetlen.</w:t>
      </w:r>
    </w:p>
    <w:p w14:paraId="1B64A92C" w14:textId="77777777" w:rsidR="00EC38E7" w:rsidRPr="00ED7403" w:rsidRDefault="00EC38E7" w:rsidP="001A6ABA">
      <w:pPr>
        <w:numPr>
          <w:ilvl w:val="0"/>
          <w:numId w:val="37"/>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Skálázhatóság</w:t>
      </w:r>
      <w:r w:rsidRPr="00ED7403">
        <w:rPr>
          <w:rFonts w:ascii="Times New Roman" w:eastAsia="Times New Roman" w:hAnsi="Times New Roman" w:cs="Times New Roman"/>
          <w:sz w:val="24"/>
          <w:szCs w:val="24"/>
          <w:lang w:val="hu-HU" w:eastAsia="hu-HU"/>
        </w:rPr>
        <w:t>: A rendszernek bővíthetőnek kell lennie, hogy a növekvő felhasználói bázist kiszolgálja.</w:t>
      </w:r>
    </w:p>
    <w:p w14:paraId="25999040" w14:textId="74AD6C6C" w:rsidR="00ED7403" w:rsidRPr="00ED7403" w:rsidRDefault="00EC38E7" w:rsidP="001A6ABA">
      <w:pPr>
        <w:numPr>
          <w:ilvl w:val="0"/>
          <w:numId w:val="37"/>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Mobilbarát kialakítás</w:t>
      </w:r>
      <w:r w:rsidRPr="00ED7403">
        <w:rPr>
          <w:rFonts w:ascii="Times New Roman" w:eastAsia="Times New Roman" w:hAnsi="Times New Roman" w:cs="Times New Roman"/>
          <w:sz w:val="24"/>
          <w:szCs w:val="24"/>
          <w:lang w:val="hu-HU" w:eastAsia="hu-HU"/>
        </w:rPr>
        <w:t xml:space="preserve">: Az alkalmazásnak reszponzív designnal kell rendelkeznie, hogy mobiltelefonon és tableten is jól </w:t>
      </w:r>
      <w:proofErr w:type="spellStart"/>
      <w:r w:rsidRPr="00ED7403">
        <w:rPr>
          <w:rFonts w:ascii="Times New Roman" w:eastAsia="Times New Roman" w:hAnsi="Times New Roman" w:cs="Times New Roman"/>
          <w:sz w:val="24"/>
          <w:szCs w:val="24"/>
          <w:lang w:val="hu-HU" w:eastAsia="hu-HU"/>
        </w:rPr>
        <w:t>működjön</w:t>
      </w:r>
      <w:proofErr w:type="spellEnd"/>
      <w:r w:rsidRPr="00ED7403">
        <w:rPr>
          <w:rFonts w:ascii="Times New Roman" w:eastAsia="Times New Roman" w:hAnsi="Times New Roman" w:cs="Times New Roman"/>
          <w:sz w:val="24"/>
          <w:szCs w:val="24"/>
          <w:lang w:val="hu-HU" w:eastAsia="hu-HU"/>
        </w:rPr>
        <w:t>.</w:t>
      </w:r>
    </w:p>
    <w:p w14:paraId="2332F353" w14:textId="036F0FD0" w:rsidR="00392F04" w:rsidRPr="00F6631F" w:rsidRDefault="00ED7403" w:rsidP="001A6ABA">
      <w:pPr>
        <w:ind w:firstLine="170"/>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br w:type="page"/>
      </w:r>
    </w:p>
    <w:p w14:paraId="0F3FB28E" w14:textId="37FA7D88" w:rsidR="00392F04" w:rsidRPr="00680827" w:rsidRDefault="00392F04" w:rsidP="001A6ABA">
      <w:pPr>
        <w:pStyle w:val="Cmsor2"/>
        <w:numPr>
          <w:ilvl w:val="0"/>
          <w:numId w:val="0"/>
        </w:numPr>
        <w:spacing w:line="360" w:lineRule="auto"/>
        <w:ind w:firstLine="170"/>
        <w:jc w:val="both"/>
        <w:rPr>
          <w:rFonts w:ascii="Times New Roman" w:hAnsi="Times New Roman" w:cs="Times New Roman"/>
          <w:b/>
          <w:bCs/>
          <w:color w:val="auto"/>
          <w:lang w:val="hu-HU" w:eastAsia="hu-HU"/>
        </w:rPr>
      </w:pPr>
      <w:bookmarkStart w:id="13" w:name="_Toc194955574"/>
      <w:r w:rsidRPr="00680827">
        <w:rPr>
          <w:rFonts w:ascii="Times New Roman" w:hAnsi="Times New Roman" w:cs="Times New Roman"/>
          <w:b/>
          <w:bCs/>
          <w:color w:val="auto"/>
          <w:lang w:val="hu-HU" w:eastAsia="hu-HU"/>
        </w:rPr>
        <w:lastRenderedPageBreak/>
        <w:t>Rendszertervezés</w:t>
      </w:r>
      <w:bookmarkEnd w:id="13"/>
    </w:p>
    <w:p w14:paraId="19B1BA1F" w14:textId="77777777" w:rsidR="00392F04" w:rsidRPr="00F6631F" w:rsidRDefault="00392F04"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sz w:val="24"/>
          <w:szCs w:val="24"/>
          <w:lang w:val="hu-HU" w:eastAsia="hu-HU"/>
        </w:rPr>
        <w:t xml:space="preserve">A </w:t>
      </w:r>
      <w:proofErr w:type="spellStart"/>
      <w:r w:rsidRPr="00F6631F">
        <w:rPr>
          <w:rFonts w:ascii="Times New Roman" w:eastAsia="Times New Roman" w:hAnsi="Times New Roman" w:cs="Times New Roman"/>
          <w:sz w:val="24"/>
          <w:szCs w:val="24"/>
          <w:lang w:val="hu-HU" w:eastAsia="hu-HU"/>
        </w:rPr>
        <w:t>ChoosePhone</w:t>
      </w:r>
      <w:proofErr w:type="spellEnd"/>
      <w:r w:rsidRPr="00F6631F">
        <w:rPr>
          <w:rFonts w:ascii="Times New Roman" w:eastAsia="Times New Roman" w:hAnsi="Times New Roman" w:cs="Times New Roman"/>
          <w:sz w:val="24"/>
          <w:szCs w:val="24"/>
          <w:lang w:val="hu-HU" w:eastAsia="hu-HU"/>
        </w:rPr>
        <w:t xml:space="preserve"> architektúrája három fő komponensből áll:</w:t>
      </w:r>
    </w:p>
    <w:p w14:paraId="523DE425" w14:textId="133EF59B" w:rsidR="00392F04" w:rsidRPr="00F6631F" w:rsidRDefault="00392F04" w:rsidP="001A6ABA">
      <w:pPr>
        <w:numPr>
          <w:ilvl w:val="0"/>
          <w:numId w:val="38"/>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Frontend</w:t>
      </w:r>
      <w:r w:rsidRPr="00F6631F">
        <w:rPr>
          <w:rFonts w:ascii="Times New Roman" w:eastAsia="Times New Roman" w:hAnsi="Times New Roman" w:cs="Times New Roman"/>
          <w:sz w:val="24"/>
          <w:szCs w:val="24"/>
          <w:lang w:val="hu-HU" w:eastAsia="hu-HU"/>
        </w:rPr>
        <w:t>: A projektünk</w:t>
      </w:r>
      <w:r w:rsidR="00A536E1" w:rsidRPr="00F6631F">
        <w:rPr>
          <w:rFonts w:ascii="Times New Roman" w:eastAsia="Times New Roman" w:hAnsi="Times New Roman" w:cs="Times New Roman"/>
          <w:sz w:val="24"/>
          <w:szCs w:val="24"/>
          <w:lang w:val="hu-HU" w:eastAsia="hu-HU"/>
        </w:rPr>
        <w:t xml:space="preserve">höz </w:t>
      </w:r>
      <w:r w:rsidR="00A536E1" w:rsidRPr="00F6631F">
        <w:rPr>
          <w:rFonts w:ascii="Times New Roman" w:eastAsia="Times New Roman" w:hAnsi="Times New Roman" w:cs="Times New Roman"/>
          <w:sz w:val="24"/>
          <w:szCs w:val="24"/>
          <w:lang w:eastAsia="hu-HU"/>
        </w:rPr>
        <w:t xml:space="preserve">az </w:t>
      </w:r>
      <w:proofErr w:type="spellStart"/>
      <w:r w:rsidR="00A536E1" w:rsidRPr="00F6631F">
        <w:rPr>
          <w:rFonts w:ascii="Times New Roman" w:eastAsia="Times New Roman" w:hAnsi="Times New Roman" w:cs="Times New Roman"/>
          <w:sz w:val="24"/>
          <w:szCs w:val="24"/>
          <w:lang w:eastAsia="hu-HU"/>
        </w:rPr>
        <w:t>Angular</w:t>
      </w:r>
      <w:proofErr w:type="spellEnd"/>
      <w:r w:rsidR="00A536E1" w:rsidRPr="00F6631F">
        <w:rPr>
          <w:rFonts w:ascii="Times New Roman" w:eastAsia="Times New Roman" w:hAnsi="Times New Roman" w:cs="Times New Roman"/>
          <w:sz w:val="24"/>
          <w:szCs w:val="24"/>
          <w:lang w:eastAsia="hu-HU"/>
        </w:rPr>
        <w:t xml:space="preserve"> keretrendszert választottuk, amely komponens-alapú megközelítésével lehetővé teszi a dinamikus, jól strukturált felhasználói felület kialakítását. Az </w:t>
      </w:r>
      <w:proofErr w:type="spellStart"/>
      <w:r w:rsidR="00A536E1" w:rsidRPr="00F6631F">
        <w:rPr>
          <w:rFonts w:ascii="Times New Roman" w:eastAsia="Times New Roman" w:hAnsi="Times New Roman" w:cs="Times New Roman"/>
          <w:sz w:val="24"/>
          <w:szCs w:val="24"/>
          <w:lang w:eastAsia="hu-HU"/>
        </w:rPr>
        <w:t>Angular</w:t>
      </w:r>
      <w:proofErr w:type="spellEnd"/>
      <w:r w:rsidR="00A536E1" w:rsidRPr="00F6631F">
        <w:rPr>
          <w:rFonts w:ascii="Times New Roman" w:eastAsia="Times New Roman" w:hAnsi="Times New Roman" w:cs="Times New Roman"/>
          <w:sz w:val="24"/>
          <w:szCs w:val="24"/>
          <w:lang w:eastAsia="hu-HU"/>
        </w:rPr>
        <w:t xml:space="preserve"> előnye a </w:t>
      </w:r>
      <w:proofErr w:type="spellStart"/>
      <w:r w:rsidR="00A536E1" w:rsidRPr="00F6631F">
        <w:rPr>
          <w:rFonts w:ascii="Times New Roman" w:eastAsia="Times New Roman" w:hAnsi="Times New Roman" w:cs="Times New Roman"/>
          <w:sz w:val="24"/>
          <w:szCs w:val="24"/>
          <w:lang w:eastAsia="hu-HU"/>
        </w:rPr>
        <w:t>kétirányú</w:t>
      </w:r>
      <w:proofErr w:type="spellEnd"/>
      <w:r w:rsidR="00A536E1" w:rsidRPr="00F6631F">
        <w:rPr>
          <w:rFonts w:ascii="Times New Roman" w:eastAsia="Times New Roman" w:hAnsi="Times New Roman" w:cs="Times New Roman"/>
          <w:sz w:val="24"/>
          <w:szCs w:val="24"/>
          <w:lang w:eastAsia="hu-HU"/>
        </w:rPr>
        <w:t xml:space="preserve"> </w:t>
      </w:r>
      <w:proofErr w:type="spellStart"/>
      <w:r w:rsidR="00A536E1" w:rsidRPr="00F6631F">
        <w:rPr>
          <w:rFonts w:ascii="Times New Roman" w:eastAsia="Times New Roman" w:hAnsi="Times New Roman" w:cs="Times New Roman"/>
          <w:sz w:val="24"/>
          <w:szCs w:val="24"/>
          <w:lang w:eastAsia="hu-HU"/>
        </w:rPr>
        <w:t>adatbinding</w:t>
      </w:r>
      <w:proofErr w:type="spellEnd"/>
      <w:r w:rsidR="00A536E1" w:rsidRPr="00F6631F">
        <w:rPr>
          <w:rFonts w:ascii="Times New Roman" w:eastAsia="Times New Roman" w:hAnsi="Times New Roman" w:cs="Times New Roman"/>
          <w:sz w:val="24"/>
          <w:szCs w:val="24"/>
          <w:lang w:eastAsia="hu-HU"/>
        </w:rPr>
        <w:t>, a moduláris felépítés és a gazdag ökoszisztéma, ami megkönnyíti a skálázhatóságot és a karbantartást.</w:t>
      </w:r>
    </w:p>
    <w:p w14:paraId="2B6631B7" w14:textId="08E12A82" w:rsidR="00392F04" w:rsidRPr="00F6631F" w:rsidRDefault="00392F04" w:rsidP="001A6ABA">
      <w:pPr>
        <w:numPr>
          <w:ilvl w:val="0"/>
          <w:numId w:val="38"/>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Backend</w:t>
      </w:r>
      <w:r w:rsidRPr="00F6631F">
        <w:rPr>
          <w:rFonts w:ascii="Times New Roman" w:eastAsia="Times New Roman" w:hAnsi="Times New Roman" w:cs="Times New Roman"/>
          <w:sz w:val="24"/>
          <w:szCs w:val="24"/>
          <w:lang w:val="hu-HU" w:eastAsia="hu-HU"/>
        </w:rPr>
        <w:t xml:space="preserve">: </w:t>
      </w:r>
      <w:r w:rsidR="00A536E1" w:rsidRPr="00F6631F">
        <w:rPr>
          <w:rFonts w:ascii="Times New Roman" w:eastAsia="Times New Roman" w:hAnsi="Times New Roman" w:cs="Times New Roman"/>
          <w:sz w:val="24"/>
          <w:szCs w:val="24"/>
          <w:lang w:eastAsia="hu-HU"/>
        </w:rPr>
        <w:t xml:space="preserve">A backend fejlesztéséhez a </w:t>
      </w:r>
      <w:proofErr w:type="spellStart"/>
      <w:r w:rsidR="00A536E1" w:rsidRPr="00F6631F">
        <w:rPr>
          <w:rFonts w:ascii="Times New Roman" w:eastAsia="Times New Roman" w:hAnsi="Times New Roman" w:cs="Times New Roman"/>
          <w:sz w:val="24"/>
          <w:szCs w:val="24"/>
          <w:lang w:eastAsia="hu-HU"/>
        </w:rPr>
        <w:t>NestJS</w:t>
      </w:r>
      <w:proofErr w:type="spellEnd"/>
      <w:r w:rsidR="00A536E1" w:rsidRPr="00F6631F">
        <w:rPr>
          <w:rFonts w:ascii="Times New Roman" w:eastAsia="Times New Roman" w:hAnsi="Times New Roman" w:cs="Times New Roman"/>
          <w:sz w:val="24"/>
          <w:szCs w:val="24"/>
          <w:lang w:eastAsia="hu-HU"/>
        </w:rPr>
        <w:t xml:space="preserve"> keretrendszert alkalmazzuk, mely a Node.js alapjaira épül, és modern, típusbiztos architektúrát kínál. A </w:t>
      </w:r>
      <w:proofErr w:type="spellStart"/>
      <w:r w:rsidR="00A536E1" w:rsidRPr="00F6631F">
        <w:rPr>
          <w:rFonts w:ascii="Times New Roman" w:eastAsia="Times New Roman" w:hAnsi="Times New Roman" w:cs="Times New Roman"/>
          <w:sz w:val="24"/>
          <w:szCs w:val="24"/>
          <w:lang w:eastAsia="hu-HU"/>
        </w:rPr>
        <w:t>NestJS</w:t>
      </w:r>
      <w:proofErr w:type="spellEnd"/>
      <w:r w:rsidR="00A536E1" w:rsidRPr="00F6631F">
        <w:rPr>
          <w:rFonts w:ascii="Times New Roman" w:eastAsia="Times New Roman" w:hAnsi="Times New Roman" w:cs="Times New Roman"/>
          <w:sz w:val="24"/>
          <w:szCs w:val="24"/>
          <w:lang w:eastAsia="hu-HU"/>
        </w:rPr>
        <w:t xml:space="preserve"> lehetővé teszi a moduláris, könnyen bővíthető </w:t>
      </w:r>
      <w:proofErr w:type="spellStart"/>
      <w:r w:rsidR="00A536E1" w:rsidRPr="00F6631F">
        <w:rPr>
          <w:rFonts w:ascii="Times New Roman" w:eastAsia="Times New Roman" w:hAnsi="Times New Roman" w:cs="Times New Roman"/>
          <w:sz w:val="24"/>
          <w:szCs w:val="24"/>
          <w:lang w:eastAsia="hu-HU"/>
        </w:rPr>
        <w:t>RESTful</w:t>
      </w:r>
      <w:proofErr w:type="spellEnd"/>
      <w:r w:rsidR="00A536E1" w:rsidRPr="00F6631F">
        <w:rPr>
          <w:rFonts w:ascii="Times New Roman" w:eastAsia="Times New Roman" w:hAnsi="Times New Roman" w:cs="Times New Roman"/>
          <w:sz w:val="24"/>
          <w:szCs w:val="24"/>
          <w:lang w:eastAsia="hu-HU"/>
        </w:rPr>
        <w:t xml:space="preserve"> API-k létrehozását, valamint integrált </w:t>
      </w:r>
      <w:proofErr w:type="spellStart"/>
      <w:r w:rsidR="00A536E1" w:rsidRPr="00F6631F">
        <w:rPr>
          <w:rFonts w:ascii="Times New Roman" w:eastAsia="Times New Roman" w:hAnsi="Times New Roman" w:cs="Times New Roman"/>
          <w:sz w:val="24"/>
          <w:szCs w:val="24"/>
          <w:lang w:eastAsia="hu-HU"/>
        </w:rPr>
        <w:t>dependency</w:t>
      </w:r>
      <w:proofErr w:type="spellEnd"/>
      <w:r w:rsidR="00A536E1" w:rsidRPr="00F6631F">
        <w:rPr>
          <w:rFonts w:ascii="Times New Roman" w:eastAsia="Times New Roman" w:hAnsi="Times New Roman" w:cs="Times New Roman"/>
          <w:sz w:val="24"/>
          <w:szCs w:val="24"/>
          <w:lang w:eastAsia="hu-HU"/>
        </w:rPr>
        <w:t xml:space="preserve"> </w:t>
      </w:r>
      <w:proofErr w:type="spellStart"/>
      <w:r w:rsidR="00A536E1" w:rsidRPr="00F6631F">
        <w:rPr>
          <w:rFonts w:ascii="Times New Roman" w:eastAsia="Times New Roman" w:hAnsi="Times New Roman" w:cs="Times New Roman"/>
          <w:sz w:val="24"/>
          <w:szCs w:val="24"/>
          <w:lang w:eastAsia="hu-HU"/>
        </w:rPr>
        <w:t>injection</w:t>
      </w:r>
      <w:proofErr w:type="spellEnd"/>
      <w:r w:rsidR="00A536E1" w:rsidRPr="00F6631F">
        <w:rPr>
          <w:rFonts w:ascii="Times New Roman" w:eastAsia="Times New Roman" w:hAnsi="Times New Roman" w:cs="Times New Roman"/>
          <w:sz w:val="24"/>
          <w:szCs w:val="24"/>
          <w:lang w:eastAsia="hu-HU"/>
        </w:rPr>
        <w:t xml:space="preserve"> és egyéb fejlesztési minták támogatását, amelyek elősegítik a kód tisztaságát és </w:t>
      </w:r>
      <w:proofErr w:type="spellStart"/>
      <w:r w:rsidR="00A536E1" w:rsidRPr="00F6631F">
        <w:rPr>
          <w:rFonts w:ascii="Times New Roman" w:eastAsia="Times New Roman" w:hAnsi="Times New Roman" w:cs="Times New Roman"/>
          <w:sz w:val="24"/>
          <w:szCs w:val="24"/>
          <w:lang w:eastAsia="hu-HU"/>
        </w:rPr>
        <w:t>újrafelhasználhatóságát</w:t>
      </w:r>
      <w:proofErr w:type="spellEnd"/>
      <w:r w:rsidR="00A536E1" w:rsidRPr="00F6631F">
        <w:rPr>
          <w:rFonts w:ascii="Times New Roman" w:eastAsia="Times New Roman" w:hAnsi="Times New Roman" w:cs="Times New Roman"/>
          <w:sz w:val="24"/>
          <w:szCs w:val="24"/>
          <w:lang w:eastAsia="hu-HU"/>
        </w:rPr>
        <w:t>.</w:t>
      </w:r>
    </w:p>
    <w:p w14:paraId="0701FFE0" w14:textId="77777777" w:rsidR="00A536E1" w:rsidRPr="00F6631F" w:rsidRDefault="00392F04" w:rsidP="001A6ABA">
      <w:pPr>
        <w:numPr>
          <w:ilvl w:val="0"/>
          <w:numId w:val="38"/>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Adatbázis</w:t>
      </w:r>
      <w:r w:rsidRPr="00F6631F">
        <w:rPr>
          <w:rFonts w:ascii="Times New Roman" w:eastAsia="Times New Roman" w:hAnsi="Times New Roman" w:cs="Times New Roman"/>
          <w:sz w:val="24"/>
          <w:szCs w:val="24"/>
          <w:lang w:val="hu-HU" w:eastAsia="hu-HU"/>
        </w:rPr>
        <w:t xml:space="preserve">: </w:t>
      </w:r>
      <w:r w:rsidR="00A536E1" w:rsidRPr="00F6631F">
        <w:rPr>
          <w:rFonts w:ascii="Times New Roman" w:eastAsia="Times New Roman" w:hAnsi="Times New Roman" w:cs="Times New Roman"/>
          <w:sz w:val="24"/>
          <w:szCs w:val="24"/>
          <w:lang w:eastAsia="hu-HU"/>
        </w:rPr>
        <w:t xml:space="preserve">Az adatok tárolására az </w:t>
      </w:r>
      <w:proofErr w:type="spellStart"/>
      <w:r w:rsidR="00A536E1" w:rsidRPr="00F6631F">
        <w:rPr>
          <w:rFonts w:ascii="Times New Roman" w:eastAsia="Times New Roman" w:hAnsi="Times New Roman" w:cs="Times New Roman"/>
          <w:sz w:val="24"/>
          <w:szCs w:val="24"/>
          <w:lang w:eastAsia="hu-HU"/>
        </w:rPr>
        <w:t>SQLite</w:t>
      </w:r>
      <w:proofErr w:type="spellEnd"/>
      <w:r w:rsidR="00A536E1" w:rsidRPr="00F6631F">
        <w:rPr>
          <w:rFonts w:ascii="Times New Roman" w:eastAsia="Times New Roman" w:hAnsi="Times New Roman" w:cs="Times New Roman"/>
          <w:sz w:val="24"/>
          <w:szCs w:val="24"/>
          <w:lang w:eastAsia="hu-HU"/>
        </w:rPr>
        <w:t xml:space="preserve"> relációs adatbázis-kezelőt választottuk. Az </w:t>
      </w:r>
      <w:proofErr w:type="spellStart"/>
      <w:r w:rsidR="00A536E1" w:rsidRPr="00F6631F">
        <w:rPr>
          <w:rFonts w:ascii="Times New Roman" w:eastAsia="Times New Roman" w:hAnsi="Times New Roman" w:cs="Times New Roman"/>
          <w:sz w:val="24"/>
          <w:szCs w:val="24"/>
          <w:lang w:eastAsia="hu-HU"/>
        </w:rPr>
        <w:t>SQLite</w:t>
      </w:r>
      <w:proofErr w:type="spellEnd"/>
      <w:r w:rsidR="00A536E1" w:rsidRPr="00F6631F">
        <w:rPr>
          <w:rFonts w:ascii="Times New Roman" w:eastAsia="Times New Roman" w:hAnsi="Times New Roman" w:cs="Times New Roman"/>
          <w:sz w:val="24"/>
          <w:szCs w:val="24"/>
          <w:lang w:eastAsia="hu-HU"/>
        </w:rPr>
        <w:t xml:space="preserve"> egy könnyen telepíthető, beágyazott megoldás, amely ideális kisebb és közepes méretű alkalmazások</w:t>
      </w:r>
      <w:r w:rsidR="000B0B8A" w:rsidRPr="00F6631F">
        <w:rPr>
          <w:rFonts w:ascii="Times New Roman" w:eastAsia="Times New Roman" w:hAnsi="Times New Roman" w:cs="Times New Roman"/>
          <w:sz w:val="24"/>
          <w:szCs w:val="24"/>
          <w:lang w:eastAsia="hu-HU"/>
        </w:rPr>
        <w:t xml:space="preserve"> esetén, egyszerűséget és alacsony erőforrásigényt biztosítva.</w:t>
      </w:r>
    </w:p>
    <w:p w14:paraId="129AF6DF" w14:textId="56BE5D5A" w:rsidR="00A536E1" w:rsidRPr="00F6631F" w:rsidRDefault="00A536E1" w:rsidP="001A6ABA">
      <w:pPr>
        <w:spacing w:line="360" w:lineRule="auto"/>
        <w:ind w:firstLine="170"/>
        <w:jc w:val="both"/>
        <w:rPr>
          <w:rFonts w:ascii="Times New Roman" w:eastAsia="Times New Roman" w:hAnsi="Times New Roman" w:cs="Times New Roman"/>
          <w:sz w:val="24"/>
          <w:szCs w:val="24"/>
          <w:lang w:eastAsia="hu-HU"/>
        </w:rPr>
      </w:pPr>
      <w:r w:rsidRPr="00F6631F">
        <w:rPr>
          <w:rFonts w:ascii="Times New Roman" w:eastAsia="Times New Roman" w:hAnsi="Times New Roman" w:cs="Times New Roman"/>
          <w:sz w:val="24"/>
          <w:szCs w:val="24"/>
          <w:lang w:eastAsia="hu-HU"/>
        </w:rPr>
        <w:br w:type="page"/>
      </w:r>
    </w:p>
    <w:p w14:paraId="63387B14" w14:textId="298D5194" w:rsidR="00A536E1" w:rsidRPr="001A6ABA" w:rsidRDefault="004737A0" w:rsidP="001A6ABA">
      <w:pPr>
        <w:pStyle w:val="Cmsor1"/>
        <w:spacing w:line="360" w:lineRule="auto"/>
        <w:ind w:firstLine="170"/>
        <w:jc w:val="both"/>
        <w:rPr>
          <w:rFonts w:ascii="Times New Roman" w:hAnsi="Times New Roman" w:cs="Times New Roman"/>
          <w:b/>
          <w:bCs/>
          <w:color w:val="auto"/>
          <w:lang w:eastAsia="hu-HU"/>
        </w:rPr>
      </w:pPr>
      <w:bookmarkStart w:id="14" w:name="_Toc194955575"/>
      <w:r w:rsidRPr="001A6ABA">
        <w:rPr>
          <w:rFonts w:ascii="Times New Roman" w:hAnsi="Times New Roman" w:cs="Times New Roman"/>
          <w:b/>
          <w:bCs/>
          <w:color w:val="auto"/>
          <w:lang w:eastAsia="hu-HU"/>
        </w:rPr>
        <w:lastRenderedPageBreak/>
        <w:t>Fejlesztés folyamata</w:t>
      </w:r>
      <w:r w:rsidR="003A0DED" w:rsidRPr="001A6ABA">
        <w:rPr>
          <w:rFonts w:ascii="Times New Roman" w:hAnsi="Times New Roman" w:cs="Times New Roman"/>
          <w:b/>
          <w:bCs/>
          <w:color w:val="auto"/>
          <w:lang w:eastAsia="hu-HU"/>
        </w:rPr>
        <w:t>, indoklása</w:t>
      </w:r>
      <w:bookmarkEnd w:id="14"/>
    </w:p>
    <w:p w14:paraId="4B6F419E" w14:textId="5C1CA5F2" w:rsidR="000B0B8A" w:rsidRPr="001A6ABA" w:rsidRDefault="000B0B8A" w:rsidP="001A6ABA">
      <w:pPr>
        <w:pStyle w:val="Cmsor2"/>
        <w:numPr>
          <w:ilvl w:val="0"/>
          <w:numId w:val="0"/>
        </w:numPr>
        <w:spacing w:line="360" w:lineRule="auto"/>
        <w:ind w:firstLine="170"/>
        <w:jc w:val="both"/>
        <w:rPr>
          <w:rFonts w:ascii="Times New Roman" w:hAnsi="Times New Roman" w:cs="Times New Roman"/>
          <w:b/>
          <w:bCs/>
          <w:color w:val="auto"/>
          <w:lang w:eastAsia="hu-HU"/>
        </w:rPr>
      </w:pPr>
      <w:bookmarkStart w:id="15" w:name="_Toc194955576"/>
      <w:r w:rsidRPr="001A6ABA">
        <w:rPr>
          <w:rFonts w:ascii="Times New Roman" w:hAnsi="Times New Roman" w:cs="Times New Roman"/>
          <w:b/>
          <w:bCs/>
          <w:color w:val="auto"/>
          <w:lang w:eastAsia="hu-HU"/>
        </w:rPr>
        <w:t>Fejlesztői környezet</w:t>
      </w:r>
      <w:bookmarkEnd w:id="15"/>
    </w:p>
    <w:p w14:paraId="3EE621A5" w14:textId="12F50BC0" w:rsidR="000B0B8A" w:rsidRPr="001A6ABA" w:rsidRDefault="000B0B8A" w:rsidP="001A6ABA">
      <w:pPr>
        <w:spacing w:line="360" w:lineRule="auto"/>
        <w:ind w:firstLine="170"/>
        <w:jc w:val="both"/>
        <w:rPr>
          <w:rFonts w:ascii="Times New Roman" w:hAnsi="Times New Roman" w:cs="Times New Roman"/>
          <w:sz w:val="24"/>
          <w:szCs w:val="24"/>
          <w:lang w:eastAsia="hu-HU"/>
        </w:rPr>
      </w:pPr>
      <w:r w:rsidRPr="001A6ABA">
        <w:rPr>
          <w:rFonts w:ascii="Times New Roman" w:hAnsi="Times New Roman" w:cs="Times New Roman"/>
          <w:sz w:val="24"/>
          <w:szCs w:val="24"/>
          <w:lang w:eastAsia="hu-HU"/>
        </w:rPr>
        <w:t>A projektünk fejlesztésében két fő eszközt emelnénk ki:</w:t>
      </w:r>
    </w:p>
    <w:p w14:paraId="6DE31E5F" w14:textId="163CC337" w:rsidR="000B0B8A" w:rsidRPr="001A6ABA" w:rsidRDefault="000B0B8A" w:rsidP="001A6ABA">
      <w:pPr>
        <w:pStyle w:val="Listaszerbekezds"/>
        <w:numPr>
          <w:ilvl w:val="0"/>
          <w:numId w:val="39"/>
        </w:numPr>
        <w:spacing w:line="360" w:lineRule="auto"/>
        <w:ind w:firstLine="170"/>
        <w:rPr>
          <w:rFonts w:ascii="Times New Roman" w:hAnsi="Times New Roman" w:cs="Times New Roman"/>
          <w:b/>
          <w:bCs/>
          <w:sz w:val="24"/>
          <w:szCs w:val="24"/>
          <w:lang w:eastAsia="hu-HU"/>
        </w:rPr>
      </w:pPr>
      <w:r w:rsidRPr="001A6ABA">
        <w:rPr>
          <w:rFonts w:ascii="Times New Roman" w:hAnsi="Times New Roman" w:cs="Times New Roman"/>
          <w:b/>
          <w:bCs/>
          <w:sz w:val="24"/>
          <w:szCs w:val="24"/>
          <w:lang w:eastAsia="hu-HU"/>
        </w:rPr>
        <w:t xml:space="preserve">Visual </w:t>
      </w:r>
      <w:proofErr w:type="spellStart"/>
      <w:r w:rsidRPr="001A6ABA">
        <w:rPr>
          <w:rFonts w:ascii="Times New Roman" w:hAnsi="Times New Roman" w:cs="Times New Roman"/>
          <w:b/>
          <w:bCs/>
          <w:sz w:val="24"/>
          <w:szCs w:val="24"/>
          <w:lang w:eastAsia="hu-HU"/>
        </w:rPr>
        <w:t>Studio</w:t>
      </w:r>
      <w:proofErr w:type="spellEnd"/>
      <w:r w:rsidRPr="001A6ABA">
        <w:rPr>
          <w:rFonts w:ascii="Times New Roman" w:hAnsi="Times New Roman" w:cs="Times New Roman"/>
          <w:b/>
          <w:bCs/>
          <w:sz w:val="24"/>
          <w:szCs w:val="24"/>
          <w:lang w:eastAsia="hu-HU"/>
        </w:rPr>
        <w:t xml:space="preserve"> </w:t>
      </w:r>
      <w:proofErr w:type="spellStart"/>
      <w:r w:rsidRPr="001A6ABA">
        <w:rPr>
          <w:rFonts w:ascii="Times New Roman" w:hAnsi="Times New Roman" w:cs="Times New Roman"/>
          <w:b/>
          <w:bCs/>
          <w:sz w:val="24"/>
          <w:szCs w:val="24"/>
          <w:lang w:eastAsia="hu-HU"/>
        </w:rPr>
        <w:t>Code</w:t>
      </w:r>
      <w:proofErr w:type="spellEnd"/>
      <w:r w:rsidRPr="001A6ABA">
        <w:rPr>
          <w:rFonts w:ascii="Times New Roman" w:hAnsi="Times New Roman" w:cs="Times New Roman"/>
          <w:b/>
          <w:bCs/>
          <w:sz w:val="24"/>
          <w:szCs w:val="24"/>
          <w:lang w:eastAsia="hu-HU"/>
        </w:rPr>
        <w:t xml:space="preserve"> (VS </w:t>
      </w:r>
      <w:proofErr w:type="spellStart"/>
      <w:r w:rsidRPr="001A6ABA">
        <w:rPr>
          <w:rFonts w:ascii="Times New Roman" w:hAnsi="Times New Roman" w:cs="Times New Roman"/>
          <w:b/>
          <w:bCs/>
          <w:sz w:val="24"/>
          <w:szCs w:val="24"/>
          <w:lang w:eastAsia="hu-HU"/>
        </w:rPr>
        <w:t>Code</w:t>
      </w:r>
      <w:proofErr w:type="spellEnd"/>
      <w:r w:rsidRPr="001A6ABA">
        <w:rPr>
          <w:rFonts w:ascii="Times New Roman" w:hAnsi="Times New Roman" w:cs="Times New Roman"/>
          <w:b/>
          <w:bCs/>
          <w:sz w:val="24"/>
          <w:szCs w:val="24"/>
          <w:lang w:eastAsia="hu-HU"/>
        </w:rPr>
        <w:t>)</w:t>
      </w:r>
      <w:r w:rsidRPr="001A6ABA">
        <w:rPr>
          <w:rFonts w:ascii="Times New Roman" w:hAnsi="Times New Roman" w:cs="Times New Roman"/>
          <w:b/>
          <w:bCs/>
          <w:sz w:val="24"/>
          <w:szCs w:val="24"/>
          <w:lang w:eastAsia="hu-HU"/>
        </w:rPr>
        <w:br/>
      </w:r>
      <w:r w:rsidRPr="001A6ABA">
        <w:rPr>
          <w:rFonts w:ascii="Times New Roman" w:hAnsi="Times New Roman" w:cs="Times New Roman"/>
          <w:sz w:val="24"/>
          <w:szCs w:val="24"/>
          <w:lang w:eastAsia="hu-HU"/>
        </w:rPr>
        <w:t xml:space="preserve">A VS </w:t>
      </w:r>
      <w:proofErr w:type="spellStart"/>
      <w:r w:rsidRPr="001A6ABA">
        <w:rPr>
          <w:rFonts w:ascii="Times New Roman" w:hAnsi="Times New Roman" w:cs="Times New Roman"/>
          <w:sz w:val="24"/>
          <w:szCs w:val="24"/>
          <w:lang w:eastAsia="hu-HU"/>
        </w:rPr>
        <w:t>Code</w:t>
      </w:r>
      <w:proofErr w:type="spellEnd"/>
      <w:r w:rsidRPr="001A6ABA">
        <w:rPr>
          <w:rFonts w:ascii="Times New Roman" w:hAnsi="Times New Roman" w:cs="Times New Roman"/>
          <w:sz w:val="24"/>
          <w:szCs w:val="24"/>
          <w:lang w:eastAsia="hu-HU"/>
        </w:rPr>
        <w:t xml:space="preserve"> egy modern, könnyen használható és </w:t>
      </w:r>
      <w:proofErr w:type="spellStart"/>
      <w:r w:rsidRPr="001A6ABA">
        <w:rPr>
          <w:rFonts w:ascii="Times New Roman" w:hAnsi="Times New Roman" w:cs="Times New Roman"/>
          <w:sz w:val="24"/>
          <w:szCs w:val="24"/>
          <w:lang w:eastAsia="hu-HU"/>
        </w:rPr>
        <w:t>testreszabható</w:t>
      </w:r>
      <w:proofErr w:type="spellEnd"/>
      <w:r w:rsidRPr="001A6ABA">
        <w:rPr>
          <w:rFonts w:ascii="Times New Roman" w:hAnsi="Times New Roman" w:cs="Times New Roman"/>
          <w:sz w:val="24"/>
          <w:szCs w:val="24"/>
          <w:lang w:eastAsia="hu-HU"/>
        </w:rPr>
        <w:t xml:space="preserve"> integrált fejlesztői környezet (IDE), amely ideális választás </w:t>
      </w:r>
      <w:proofErr w:type="spellStart"/>
      <w:r w:rsidRPr="001A6ABA">
        <w:rPr>
          <w:rFonts w:ascii="Times New Roman" w:hAnsi="Times New Roman" w:cs="Times New Roman"/>
          <w:sz w:val="24"/>
          <w:szCs w:val="24"/>
          <w:lang w:eastAsia="hu-HU"/>
        </w:rPr>
        <w:t>Angular</w:t>
      </w:r>
      <w:proofErr w:type="spellEnd"/>
      <w:r w:rsidRPr="001A6ABA">
        <w:rPr>
          <w:rFonts w:ascii="Times New Roman" w:hAnsi="Times New Roman" w:cs="Times New Roman"/>
          <w:sz w:val="24"/>
          <w:szCs w:val="24"/>
          <w:lang w:eastAsia="hu-HU"/>
        </w:rPr>
        <w:t xml:space="preserve"> és </w:t>
      </w:r>
      <w:proofErr w:type="spellStart"/>
      <w:r w:rsidRPr="001A6ABA">
        <w:rPr>
          <w:rFonts w:ascii="Times New Roman" w:hAnsi="Times New Roman" w:cs="Times New Roman"/>
          <w:sz w:val="24"/>
          <w:szCs w:val="24"/>
          <w:lang w:eastAsia="hu-HU"/>
        </w:rPr>
        <w:t>NestJS</w:t>
      </w:r>
      <w:proofErr w:type="spellEnd"/>
      <w:r w:rsidRPr="001A6ABA">
        <w:rPr>
          <w:rFonts w:ascii="Times New Roman" w:hAnsi="Times New Roman" w:cs="Times New Roman"/>
          <w:sz w:val="24"/>
          <w:szCs w:val="24"/>
          <w:lang w:eastAsia="hu-HU"/>
        </w:rPr>
        <w:t xml:space="preserve"> alapú fejlesztéshez. Az eszköz gazdag bővítmény-kínálata támogatja a különböző programozási nyelvek és technológiák integrációját, így segítve a gyorsabb és hatékonyabb kódolást. Emellett a beépített hibakereső és </w:t>
      </w:r>
      <w:proofErr w:type="spellStart"/>
      <w:r w:rsidRPr="001A6ABA">
        <w:rPr>
          <w:rFonts w:ascii="Times New Roman" w:hAnsi="Times New Roman" w:cs="Times New Roman"/>
          <w:sz w:val="24"/>
          <w:szCs w:val="24"/>
          <w:lang w:eastAsia="hu-HU"/>
        </w:rPr>
        <w:t>Git</w:t>
      </w:r>
      <w:proofErr w:type="spellEnd"/>
      <w:r w:rsidRPr="001A6ABA">
        <w:rPr>
          <w:rFonts w:ascii="Times New Roman" w:hAnsi="Times New Roman" w:cs="Times New Roman"/>
          <w:sz w:val="24"/>
          <w:szCs w:val="24"/>
          <w:lang w:eastAsia="hu-HU"/>
        </w:rPr>
        <w:t xml:space="preserve"> támogatás is megkönnyíti a fejlesztési folyamatot.</w:t>
      </w:r>
    </w:p>
    <w:p w14:paraId="1390FDAA" w14:textId="5F27400D" w:rsidR="000B0B8A" w:rsidRPr="001A6ABA" w:rsidRDefault="000B0B8A" w:rsidP="001A6ABA">
      <w:pPr>
        <w:pStyle w:val="Listaszerbekezds"/>
        <w:numPr>
          <w:ilvl w:val="0"/>
          <w:numId w:val="39"/>
        </w:numPr>
        <w:spacing w:line="360" w:lineRule="auto"/>
        <w:ind w:firstLine="170"/>
        <w:rPr>
          <w:rFonts w:ascii="Times New Roman" w:hAnsi="Times New Roman" w:cs="Times New Roman"/>
          <w:sz w:val="24"/>
          <w:szCs w:val="24"/>
          <w:lang w:eastAsia="hu-HU"/>
        </w:rPr>
      </w:pPr>
      <w:proofErr w:type="spellStart"/>
      <w:r w:rsidRPr="001A6ABA">
        <w:rPr>
          <w:rFonts w:ascii="Times New Roman" w:hAnsi="Times New Roman" w:cs="Times New Roman"/>
          <w:b/>
          <w:bCs/>
          <w:sz w:val="24"/>
          <w:szCs w:val="24"/>
          <w:lang w:eastAsia="hu-HU"/>
        </w:rPr>
        <w:t>Git</w:t>
      </w:r>
      <w:proofErr w:type="spellEnd"/>
      <w:r w:rsidRPr="001A6ABA">
        <w:rPr>
          <w:rFonts w:ascii="Times New Roman" w:hAnsi="Times New Roman" w:cs="Times New Roman"/>
          <w:b/>
          <w:bCs/>
          <w:sz w:val="24"/>
          <w:szCs w:val="24"/>
          <w:lang w:eastAsia="hu-HU"/>
        </w:rPr>
        <w:t xml:space="preserve"> verziókezelő rendszer</w:t>
      </w:r>
      <w:r w:rsidRPr="001A6ABA">
        <w:rPr>
          <w:rFonts w:ascii="Times New Roman" w:hAnsi="Times New Roman" w:cs="Times New Roman"/>
          <w:b/>
          <w:bCs/>
          <w:sz w:val="24"/>
          <w:szCs w:val="24"/>
          <w:lang w:eastAsia="hu-HU"/>
        </w:rPr>
        <w:br/>
      </w:r>
      <w:r w:rsidRPr="001A6ABA">
        <w:rPr>
          <w:rFonts w:ascii="Times New Roman" w:hAnsi="Times New Roman" w:cs="Times New Roman"/>
          <w:sz w:val="24"/>
          <w:szCs w:val="24"/>
          <w:lang w:eastAsia="hu-HU"/>
        </w:rPr>
        <w:t xml:space="preserve">A </w:t>
      </w:r>
      <w:proofErr w:type="spellStart"/>
      <w:r w:rsidRPr="001A6ABA">
        <w:rPr>
          <w:rFonts w:ascii="Times New Roman" w:hAnsi="Times New Roman" w:cs="Times New Roman"/>
          <w:sz w:val="24"/>
          <w:szCs w:val="24"/>
          <w:lang w:eastAsia="hu-HU"/>
        </w:rPr>
        <w:t>Git</w:t>
      </w:r>
      <w:proofErr w:type="spellEnd"/>
      <w:r w:rsidRPr="001A6ABA">
        <w:rPr>
          <w:rFonts w:ascii="Times New Roman" w:hAnsi="Times New Roman" w:cs="Times New Roman"/>
          <w:sz w:val="24"/>
          <w:szCs w:val="24"/>
          <w:lang w:eastAsia="hu-HU"/>
        </w:rPr>
        <w:t xml:space="preserve"> alkalmazása lehetővé teszi a kódváltozások nyomon követését, a verziók kezelését és a csapatmunkát. Az elosztott verziókezelés révén minden fejlesztő saját lokális példányban dolgozhat, miközben a központi </w:t>
      </w:r>
      <w:proofErr w:type="spellStart"/>
      <w:r w:rsidRPr="001A6ABA">
        <w:rPr>
          <w:rFonts w:ascii="Times New Roman" w:hAnsi="Times New Roman" w:cs="Times New Roman"/>
          <w:sz w:val="24"/>
          <w:szCs w:val="24"/>
          <w:lang w:eastAsia="hu-HU"/>
        </w:rPr>
        <w:t>repóban</w:t>
      </w:r>
      <w:proofErr w:type="spellEnd"/>
      <w:r w:rsidRPr="001A6ABA">
        <w:rPr>
          <w:rFonts w:ascii="Times New Roman" w:hAnsi="Times New Roman" w:cs="Times New Roman"/>
          <w:sz w:val="24"/>
          <w:szCs w:val="24"/>
          <w:lang w:eastAsia="hu-HU"/>
        </w:rPr>
        <w:t xml:space="preserve"> történik a végleges integráció. Ez nemcsak a hibák visszakövetését könnyíti meg, hanem az együttműködést és a fejlesztési folyamat átláthatóságát is jelentősen javítja.</w:t>
      </w:r>
      <w:r w:rsidRPr="001A6ABA">
        <w:rPr>
          <w:rFonts w:ascii="Times New Roman" w:hAnsi="Times New Roman" w:cs="Times New Roman"/>
          <w:sz w:val="24"/>
          <w:szCs w:val="24"/>
          <w:lang w:eastAsia="hu-HU"/>
        </w:rPr>
        <w:br/>
      </w:r>
    </w:p>
    <w:p w14:paraId="2330A8C5" w14:textId="4D862CF1" w:rsidR="000B0B8A" w:rsidRPr="001A6ABA" w:rsidRDefault="000B0B8A" w:rsidP="001A6ABA">
      <w:pPr>
        <w:spacing w:line="360" w:lineRule="auto"/>
        <w:ind w:firstLine="170"/>
        <w:jc w:val="both"/>
        <w:rPr>
          <w:rFonts w:ascii="Times New Roman" w:hAnsi="Times New Roman" w:cs="Times New Roman"/>
          <w:sz w:val="24"/>
          <w:szCs w:val="24"/>
          <w:lang w:eastAsia="hu-HU"/>
        </w:rPr>
      </w:pPr>
      <w:r w:rsidRPr="001A6ABA">
        <w:rPr>
          <w:rFonts w:ascii="Times New Roman" w:hAnsi="Times New Roman" w:cs="Times New Roman"/>
          <w:sz w:val="24"/>
          <w:szCs w:val="24"/>
          <w:lang w:eastAsia="hu-HU"/>
        </w:rPr>
        <w:t>Ezek az eszközök együtt biztosítják, hogy a fejlesztési folyamat gördülékeny, átlátható és jól dokumentált legyen, támogatva a hatékony kódolást és a csapatmunkát.</w:t>
      </w:r>
    </w:p>
    <w:p w14:paraId="2CA5FD9C" w14:textId="4999B119" w:rsidR="00F6631F" w:rsidRPr="001A6ABA" w:rsidRDefault="00F6631F" w:rsidP="001A6ABA">
      <w:pPr>
        <w:pStyle w:val="Cmsor2"/>
        <w:numPr>
          <w:ilvl w:val="0"/>
          <w:numId w:val="0"/>
        </w:numPr>
        <w:spacing w:line="360" w:lineRule="auto"/>
        <w:ind w:firstLine="170"/>
        <w:jc w:val="both"/>
        <w:rPr>
          <w:rFonts w:ascii="Times New Roman" w:hAnsi="Times New Roman" w:cs="Times New Roman"/>
          <w:b/>
          <w:bCs/>
          <w:color w:val="auto"/>
          <w:lang w:eastAsia="hu-HU"/>
        </w:rPr>
      </w:pPr>
      <w:bookmarkStart w:id="16" w:name="_Toc194955577"/>
      <w:r w:rsidRPr="001A6ABA">
        <w:rPr>
          <w:rFonts w:ascii="Times New Roman" w:hAnsi="Times New Roman" w:cs="Times New Roman"/>
          <w:b/>
          <w:bCs/>
          <w:color w:val="auto"/>
          <w:lang w:eastAsia="hu-HU"/>
        </w:rPr>
        <w:t>Backend fejlesztés</w:t>
      </w:r>
      <w:bookmarkEnd w:id="16"/>
      <w:r w:rsidR="00432F1D">
        <w:rPr>
          <w:rFonts w:ascii="Times New Roman" w:hAnsi="Times New Roman" w:cs="Times New Roman"/>
          <w:b/>
          <w:bCs/>
          <w:color w:val="auto"/>
          <w:lang w:eastAsia="hu-HU"/>
        </w:rPr>
        <w:t xml:space="preserve"> </w:t>
      </w:r>
      <w:r w:rsidR="00432F1D" w:rsidRPr="00432F1D">
        <w:rPr>
          <w:rFonts w:ascii="Times New Roman" w:hAnsi="Times New Roman" w:cs="Times New Roman"/>
          <w:b/>
          <w:bCs/>
          <w:i/>
          <w:color w:val="auto"/>
          <w:lang w:eastAsia="hu-HU"/>
        </w:rPr>
        <w:t>[2]</w:t>
      </w:r>
    </w:p>
    <w:p w14:paraId="6336ABBA" w14:textId="525D185B" w:rsidR="00F6631F" w:rsidRPr="001A6ABA" w:rsidRDefault="00F6631F" w:rsidP="001A6ABA">
      <w:pPr>
        <w:pStyle w:val="Cmsor3"/>
        <w:numPr>
          <w:ilvl w:val="0"/>
          <w:numId w:val="0"/>
        </w:numPr>
        <w:spacing w:line="360" w:lineRule="auto"/>
        <w:ind w:firstLine="170"/>
        <w:jc w:val="both"/>
        <w:rPr>
          <w:rFonts w:ascii="Times New Roman" w:hAnsi="Times New Roman" w:cs="Times New Roman"/>
          <w:color w:val="auto"/>
          <w:sz w:val="25"/>
          <w:szCs w:val="25"/>
          <w:lang w:eastAsia="hu-HU"/>
        </w:rPr>
      </w:pPr>
      <w:bookmarkStart w:id="17" w:name="_Toc194955578"/>
      <w:r w:rsidRPr="001A6ABA">
        <w:rPr>
          <w:rFonts w:ascii="Times New Roman" w:hAnsi="Times New Roman" w:cs="Times New Roman"/>
          <w:color w:val="auto"/>
          <w:sz w:val="25"/>
          <w:szCs w:val="25"/>
          <w:lang w:eastAsia="hu-HU"/>
        </w:rPr>
        <w:t>Technológiai alapok és architektúra</w:t>
      </w:r>
      <w:bookmarkEnd w:id="17"/>
    </w:p>
    <w:p w14:paraId="306965DA" w14:textId="77777777" w:rsidR="00F6631F" w:rsidRPr="001A6ABA" w:rsidRDefault="00F6631F" w:rsidP="001A6ABA">
      <w:pPr>
        <w:spacing w:line="360" w:lineRule="auto"/>
        <w:ind w:firstLine="170"/>
        <w:jc w:val="both"/>
        <w:rPr>
          <w:rFonts w:ascii="Times New Roman" w:hAnsi="Times New Roman" w:cs="Times New Roman"/>
          <w:sz w:val="24"/>
          <w:szCs w:val="24"/>
          <w:lang w:eastAsia="hu-HU"/>
        </w:rPr>
      </w:pPr>
      <w:r w:rsidRPr="001A6ABA">
        <w:rPr>
          <w:rFonts w:ascii="Times New Roman" w:hAnsi="Times New Roman" w:cs="Times New Roman"/>
          <w:sz w:val="24"/>
          <w:szCs w:val="24"/>
          <w:lang w:eastAsia="hu-HU"/>
        </w:rPr>
        <w:t xml:space="preserve">A </w:t>
      </w:r>
      <w:proofErr w:type="spellStart"/>
      <w:r w:rsidRPr="001A6ABA">
        <w:rPr>
          <w:rFonts w:ascii="Times New Roman" w:hAnsi="Times New Roman" w:cs="Times New Roman"/>
          <w:sz w:val="24"/>
          <w:szCs w:val="24"/>
          <w:lang w:eastAsia="hu-HU"/>
        </w:rPr>
        <w:t>NestJS</w:t>
      </w:r>
      <w:proofErr w:type="spellEnd"/>
      <w:r w:rsidRPr="001A6ABA">
        <w:rPr>
          <w:rFonts w:ascii="Times New Roman" w:hAnsi="Times New Roman" w:cs="Times New Roman"/>
          <w:sz w:val="24"/>
          <w:szCs w:val="24"/>
          <w:lang w:eastAsia="hu-HU"/>
        </w:rPr>
        <w:t xml:space="preserve"> egy progresszív Node.js keretrendszer, amely robusztus, skálázható és könnyen karbantartható szerveroldali alkalmazások fejlesztésére alkalmas.</w:t>
      </w:r>
    </w:p>
    <w:p w14:paraId="567535F5" w14:textId="77777777" w:rsidR="00F6631F" w:rsidRPr="001A6ABA" w:rsidRDefault="00F6631F" w:rsidP="001A6ABA">
      <w:pPr>
        <w:spacing w:line="360" w:lineRule="auto"/>
        <w:ind w:firstLine="170"/>
        <w:jc w:val="both"/>
        <w:rPr>
          <w:rFonts w:ascii="Times New Roman" w:hAnsi="Times New Roman" w:cs="Times New Roman"/>
          <w:sz w:val="24"/>
          <w:szCs w:val="24"/>
          <w:lang w:eastAsia="hu-HU"/>
        </w:rPr>
      </w:pPr>
      <w:r w:rsidRPr="001A6ABA">
        <w:rPr>
          <w:rFonts w:ascii="Times New Roman" w:hAnsi="Times New Roman" w:cs="Times New Roman"/>
          <w:sz w:val="24"/>
          <w:szCs w:val="24"/>
          <w:lang w:eastAsia="hu-HU"/>
        </w:rPr>
        <w:t>Kombinálja az Objektumorientált Programozás (OOP), Funkcionál Programozás (FP) és Funkcionál Reaktív Programozás (FRP) elemeit egyedi fejlesztési élményt nyújtva.</w:t>
      </w:r>
    </w:p>
    <w:p w14:paraId="2F4CAACA" w14:textId="69A3E912" w:rsidR="00F6631F" w:rsidRPr="001A6ABA" w:rsidRDefault="00F6631F" w:rsidP="001A6ABA">
      <w:pPr>
        <w:spacing w:line="360" w:lineRule="auto"/>
        <w:ind w:firstLine="170"/>
        <w:jc w:val="both"/>
        <w:rPr>
          <w:rFonts w:ascii="Times New Roman" w:hAnsi="Times New Roman" w:cs="Times New Roman"/>
          <w:sz w:val="24"/>
          <w:szCs w:val="24"/>
          <w:lang w:eastAsia="hu-HU"/>
        </w:rPr>
      </w:pPr>
      <w:r w:rsidRPr="001A6ABA">
        <w:rPr>
          <w:rFonts w:ascii="Times New Roman" w:hAnsi="Times New Roman" w:cs="Times New Roman"/>
          <w:sz w:val="24"/>
          <w:szCs w:val="24"/>
          <w:lang w:eastAsia="hu-HU"/>
        </w:rPr>
        <w:t xml:space="preserve">A </w:t>
      </w:r>
      <w:proofErr w:type="spellStart"/>
      <w:r w:rsidRPr="001A6ABA">
        <w:rPr>
          <w:rFonts w:ascii="Times New Roman" w:hAnsi="Times New Roman" w:cs="Times New Roman"/>
          <w:sz w:val="24"/>
          <w:szCs w:val="24"/>
          <w:lang w:eastAsia="hu-HU"/>
        </w:rPr>
        <w:t>Typescript</w:t>
      </w:r>
      <w:proofErr w:type="spellEnd"/>
      <w:r w:rsidRPr="001A6ABA">
        <w:rPr>
          <w:rFonts w:ascii="Times New Roman" w:hAnsi="Times New Roman" w:cs="Times New Roman"/>
          <w:sz w:val="24"/>
          <w:szCs w:val="24"/>
          <w:lang w:eastAsia="hu-HU"/>
        </w:rPr>
        <w:t xml:space="preserve"> használata és a magas fokú moduláris architektúra révén tiszta, hatékony és biztonságos alkalmazásokat tesz lehetővé.</w:t>
      </w:r>
    </w:p>
    <w:p w14:paraId="28C1C676" w14:textId="77777777" w:rsidR="001B205F" w:rsidRPr="001A6ABA" w:rsidRDefault="001B205F" w:rsidP="001A6ABA">
      <w:pPr>
        <w:spacing w:line="360" w:lineRule="auto"/>
        <w:ind w:firstLine="170"/>
        <w:jc w:val="both"/>
        <w:rPr>
          <w:rFonts w:ascii="Times New Roman" w:hAnsi="Times New Roman" w:cs="Times New Roman"/>
          <w:sz w:val="24"/>
          <w:szCs w:val="24"/>
          <w:lang w:eastAsia="hu-HU"/>
        </w:rPr>
      </w:pPr>
    </w:p>
    <w:p w14:paraId="4488A908" w14:textId="54DD1157" w:rsidR="001B205F" w:rsidRPr="001A6ABA" w:rsidRDefault="001B205F" w:rsidP="001A6ABA">
      <w:pPr>
        <w:spacing w:line="360" w:lineRule="auto"/>
        <w:ind w:firstLine="170"/>
        <w:jc w:val="both"/>
        <w:rPr>
          <w:rFonts w:ascii="Times New Roman" w:hAnsi="Times New Roman" w:cs="Times New Roman"/>
          <w:sz w:val="24"/>
          <w:szCs w:val="24"/>
          <w:lang w:eastAsia="hu-HU"/>
        </w:rPr>
      </w:pPr>
      <w:r w:rsidRPr="001A6ABA">
        <w:rPr>
          <w:rFonts w:ascii="Times New Roman" w:hAnsi="Times New Roman" w:cs="Times New Roman"/>
          <w:sz w:val="24"/>
          <w:szCs w:val="24"/>
          <w:lang w:eastAsia="hu-HU"/>
        </w:rPr>
        <w:t xml:space="preserve">A </w:t>
      </w:r>
      <w:proofErr w:type="spellStart"/>
      <w:r w:rsidRPr="001A6ABA">
        <w:rPr>
          <w:rFonts w:ascii="Times New Roman" w:hAnsi="Times New Roman" w:cs="Times New Roman"/>
          <w:sz w:val="24"/>
          <w:szCs w:val="24"/>
          <w:lang w:eastAsia="hu-HU"/>
        </w:rPr>
        <w:t>NestJS</w:t>
      </w:r>
      <w:proofErr w:type="spellEnd"/>
      <w:r w:rsidRPr="001A6ABA">
        <w:rPr>
          <w:rFonts w:ascii="Times New Roman" w:hAnsi="Times New Roman" w:cs="Times New Roman"/>
          <w:sz w:val="24"/>
          <w:szCs w:val="24"/>
          <w:lang w:eastAsia="hu-HU"/>
        </w:rPr>
        <w:t xml:space="preserve"> segítségével tiszta, hatékony és biztonságos szerveroldali alkalmazásokat hozhatunk létre, amelyek különösen előnyösek webes API-k, </w:t>
      </w:r>
      <w:proofErr w:type="spellStart"/>
      <w:r w:rsidRPr="001A6ABA">
        <w:rPr>
          <w:rFonts w:ascii="Times New Roman" w:hAnsi="Times New Roman" w:cs="Times New Roman"/>
          <w:sz w:val="24"/>
          <w:szCs w:val="24"/>
          <w:lang w:eastAsia="hu-HU"/>
        </w:rPr>
        <w:t>mikroszolgáltatások</w:t>
      </w:r>
      <w:proofErr w:type="spellEnd"/>
      <w:r w:rsidRPr="001A6ABA">
        <w:rPr>
          <w:rFonts w:ascii="Times New Roman" w:hAnsi="Times New Roman" w:cs="Times New Roman"/>
          <w:sz w:val="24"/>
          <w:szCs w:val="24"/>
          <w:lang w:eastAsia="hu-HU"/>
        </w:rPr>
        <w:t xml:space="preserve"> és valós idejű rendszerek fejlesztésében. Az architektúra modularitása váratlan előnyt jelenthet a fejlesztők számára, például gyorsabb hibajavításban és csapatmunkában.</w:t>
      </w:r>
    </w:p>
    <w:p w14:paraId="04EBFC12" w14:textId="77777777" w:rsidR="00541C38" w:rsidRDefault="00541C38" w:rsidP="001A6ABA">
      <w:pPr>
        <w:spacing w:line="360" w:lineRule="auto"/>
        <w:ind w:firstLine="170"/>
        <w:jc w:val="both"/>
        <w:rPr>
          <w:rFonts w:ascii="Times New Roman" w:hAnsi="Times New Roman" w:cs="Times New Roman"/>
          <w:sz w:val="24"/>
          <w:szCs w:val="24"/>
          <w:lang w:eastAsia="hu-HU"/>
        </w:rPr>
      </w:pPr>
    </w:p>
    <w:p w14:paraId="13E9AD28" w14:textId="77777777" w:rsidR="00747939" w:rsidRDefault="00747939" w:rsidP="001A6ABA">
      <w:pPr>
        <w:spacing w:line="360" w:lineRule="auto"/>
        <w:ind w:firstLine="170"/>
        <w:jc w:val="both"/>
        <w:rPr>
          <w:rFonts w:ascii="Times New Roman" w:hAnsi="Times New Roman" w:cs="Times New Roman"/>
          <w:sz w:val="24"/>
          <w:szCs w:val="24"/>
          <w:lang w:val="hu-HU" w:eastAsia="hu-HU"/>
        </w:rPr>
      </w:pPr>
    </w:p>
    <w:p w14:paraId="758FB6B9" w14:textId="659F39EE" w:rsidR="00B8240F" w:rsidRPr="00B8240F" w:rsidRDefault="00B8240F" w:rsidP="001A6ABA">
      <w:pPr>
        <w:spacing w:line="360" w:lineRule="auto"/>
        <w:ind w:firstLine="170"/>
        <w:jc w:val="both"/>
        <w:rPr>
          <w:rFonts w:ascii="Times New Roman" w:hAnsi="Times New Roman" w:cs="Times New Roman"/>
          <w:i/>
          <w:iCs/>
          <w:sz w:val="24"/>
          <w:szCs w:val="24"/>
          <w:lang w:val="hu-HU" w:eastAsia="hu-HU"/>
        </w:rPr>
      </w:pPr>
    </w:p>
    <w:tbl>
      <w:tblPr>
        <w:tblStyle w:val="Tblzategyszer1"/>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2190"/>
        <w:gridCol w:w="1531"/>
        <w:gridCol w:w="1678"/>
        <w:gridCol w:w="1678"/>
        <w:gridCol w:w="1678"/>
      </w:tblGrid>
      <w:tr w:rsidR="00B8240F" w14:paraId="68CB9899" w14:textId="77777777" w:rsidTr="00B345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276A2195" w14:textId="475CC1A7"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Jellemző</w:t>
            </w:r>
          </w:p>
        </w:tc>
        <w:tc>
          <w:tcPr>
            <w:tcW w:w="1641" w:type="dxa"/>
          </w:tcPr>
          <w:p w14:paraId="2D972593" w14:textId="1CEA57CD" w:rsidR="00747939" w:rsidRDefault="00747939" w:rsidP="0068082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NestJS</w:t>
            </w:r>
            <w:proofErr w:type="spellEnd"/>
          </w:p>
        </w:tc>
        <w:tc>
          <w:tcPr>
            <w:tcW w:w="1728" w:type="dxa"/>
          </w:tcPr>
          <w:p w14:paraId="1A894714" w14:textId="3C0C684A" w:rsidR="00747939" w:rsidRDefault="00747939" w:rsidP="0068082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Express</w:t>
            </w:r>
          </w:p>
        </w:tc>
        <w:tc>
          <w:tcPr>
            <w:tcW w:w="1728" w:type="dxa"/>
          </w:tcPr>
          <w:p w14:paraId="1F789978" w14:textId="01552CF8" w:rsidR="00747939" w:rsidRDefault="00747939" w:rsidP="0068082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hapi</w:t>
            </w:r>
            <w:proofErr w:type="spellEnd"/>
          </w:p>
        </w:tc>
        <w:tc>
          <w:tcPr>
            <w:tcW w:w="1729" w:type="dxa"/>
          </w:tcPr>
          <w:p w14:paraId="70A443D8" w14:textId="30E8D65D" w:rsidR="00747939" w:rsidRDefault="00747939" w:rsidP="0068082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Fastify</w:t>
            </w:r>
            <w:proofErr w:type="spellEnd"/>
          </w:p>
        </w:tc>
      </w:tr>
      <w:tr w:rsidR="00747939" w14:paraId="1AA28D06"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65AA0B68" w14:textId="0C8756D6"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Natív programozási nyelv</w:t>
            </w:r>
          </w:p>
        </w:tc>
        <w:tc>
          <w:tcPr>
            <w:tcW w:w="1641" w:type="dxa"/>
          </w:tcPr>
          <w:p w14:paraId="47848F37" w14:textId="44DDA269" w:rsidR="00747939" w:rsidRPr="00747939" w:rsidRDefault="00747939"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TypeScript</w:t>
            </w:r>
            <w:proofErr w:type="spellEnd"/>
          </w:p>
        </w:tc>
        <w:tc>
          <w:tcPr>
            <w:tcW w:w="1728" w:type="dxa"/>
          </w:tcPr>
          <w:p w14:paraId="4377032D" w14:textId="52214D86" w:rsidR="00747939" w:rsidRPr="00747939" w:rsidRDefault="00747939"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JavaScript</w:t>
            </w:r>
          </w:p>
        </w:tc>
        <w:tc>
          <w:tcPr>
            <w:tcW w:w="1728" w:type="dxa"/>
          </w:tcPr>
          <w:p w14:paraId="47C1B927" w14:textId="620FE0F5" w:rsidR="00747939" w:rsidRPr="00747939" w:rsidRDefault="00747939"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JavaScript</w:t>
            </w:r>
          </w:p>
        </w:tc>
        <w:tc>
          <w:tcPr>
            <w:tcW w:w="1729" w:type="dxa"/>
          </w:tcPr>
          <w:p w14:paraId="6DE8E4E8" w14:textId="71D04A2F" w:rsidR="00747939" w:rsidRPr="00747939" w:rsidRDefault="00747939"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JavaScript</w:t>
            </w:r>
          </w:p>
        </w:tc>
      </w:tr>
      <w:tr w:rsidR="00B8240F" w14:paraId="6B6A5A89"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6908D2A7" w14:textId="64219545" w:rsidR="00747939" w:rsidRPr="00747939" w:rsidRDefault="00747939" w:rsidP="00680827">
            <w:pPr>
              <w:spacing w:line="360" w:lineRule="auto"/>
              <w:rPr>
                <w:rFonts w:ascii="Times New Roman" w:hAnsi="Times New Roman" w:cs="Times New Roman"/>
                <w:b w:val="0"/>
                <w:bCs w:val="0"/>
                <w:sz w:val="24"/>
                <w:szCs w:val="24"/>
                <w:lang w:val="hu-HU" w:eastAsia="hu-HU"/>
              </w:rPr>
            </w:pPr>
            <w:r>
              <w:rPr>
                <w:rFonts w:ascii="Times New Roman" w:hAnsi="Times New Roman" w:cs="Times New Roman"/>
                <w:sz w:val="24"/>
                <w:szCs w:val="24"/>
                <w:lang w:val="hu-HU" w:eastAsia="hu-HU"/>
              </w:rPr>
              <w:t>Függőség injektálás (</w:t>
            </w:r>
            <w:proofErr w:type="spellStart"/>
            <w:r>
              <w:rPr>
                <w:rFonts w:ascii="Times New Roman" w:hAnsi="Times New Roman" w:cs="Times New Roman"/>
                <w:sz w:val="24"/>
                <w:szCs w:val="24"/>
                <w:lang w:val="hu-HU" w:eastAsia="hu-HU"/>
              </w:rPr>
              <w:t>Dependency</w:t>
            </w:r>
            <w:proofErr w:type="spellEnd"/>
            <w:r>
              <w:rPr>
                <w:rFonts w:ascii="Times New Roman" w:hAnsi="Times New Roman" w:cs="Times New Roman"/>
                <w:sz w:val="24"/>
                <w:szCs w:val="24"/>
                <w:lang w:val="hu-HU" w:eastAsia="hu-HU"/>
              </w:rPr>
              <w:t xml:space="preserve"> </w:t>
            </w:r>
            <w:proofErr w:type="spellStart"/>
            <w:r>
              <w:rPr>
                <w:rFonts w:ascii="Times New Roman" w:hAnsi="Times New Roman" w:cs="Times New Roman"/>
                <w:sz w:val="24"/>
                <w:szCs w:val="24"/>
                <w:lang w:val="hu-HU" w:eastAsia="hu-HU"/>
              </w:rPr>
              <w:t>Injection</w:t>
            </w:r>
            <w:proofErr w:type="spellEnd"/>
            <w:r>
              <w:rPr>
                <w:rFonts w:ascii="Times New Roman" w:hAnsi="Times New Roman" w:cs="Times New Roman"/>
                <w:sz w:val="24"/>
                <w:szCs w:val="24"/>
                <w:lang w:val="hu-HU" w:eastAsia="hu-HU"/>
              </w:rPr>
              <w:t>)</w:t>
            </w:r>
          </w:p>
        </w:tc>
        <w:tc>
          <w:tcPr>
            <w:tcW w:w="1641" w:type="dxa"/>
          </w:tcPr>
          <w:p w14:paraId="128648B5" w14:textId="490037F0" w:rsidR="00747939" w:rsidRPr="00B8240F"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eastAsia="hu-HU"/>
              </w:rPr>
              <w:br/>
            </w:r>
            <w:r w:rsidR="00747939" w:rsidRPr="00B8240F">
              <w:rPr>
                <w:rFonts w:ascii="Times New Roman" w:hAnsi="Times New Roman" w:cs="Times New Roman"/>
                <w:sz w:val="24"/>
                <w:szCs w:val="24"/>
                <w:lang w:eastAsia="hu-HU"/>
              </w:rPr>
              <w:t>Igen – beépített</w:t>
            </w:r>
          </w:p>
        </w:tc>
        <w:tc>
          <w:tcPr>
            <w:tcW w:w="1728" w:type="dxa"/>
          </w:tcPr>
          <w:p w14:paraId="449FFAC8" w14:textId="6F16DBA7"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eastAsia="hu-HU"/>
              </w:rPr>
              <w:br/>
            </w:r>
            <w:r w:rsidRPr="00B8240F">
              <w:rPr>
                <w:rFonts w:ascii="Times New Roman" w:hAnsi="Times New Roman" w:cs="Times New Roman"/>
                <w:sz w:val="24"/>
                <w:szCs w:val="24"/>
                <w:lang w:eastAsia="hu-HU"/>
              </w:rPr>
              <w:t>Igen – külön kell megvalósítani</w:t>
            </w:r>
          </w:p>
        </w:tc>
        <w:tc>
          <w:tcPr>
            <w:tcW w:w="1728" w:type="dxa"/>
          </w:tcPr>
          <w:p w14:paraId="486498E2" w14:textId="793336C6"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br/>
            </w:r>
            <w:r w:rsidRPr="00B8240F">
              <w:rPr>
                <w:rFonts w:ascii="Times New Roman" w:hAnsi="Times New Roman" w:cs="Times New Roman"/>
                <w:sz w:val="24"/>
                <w:szCs w:val="24"/>
                <w:lang w:eastAsia="hu-HU"/>
              </w:rPr>
              <w:t>Igen – külön kell megvalósítani</w:t>
            </w:r>
          </w:p>
        </w:tc>
        <w:tc>
          <w:tcPr>
            <w:tcW w:w="1729" w:type="dxa"/>
          </w:tcPr>
          <w:p w14:paraId="5649E1DA" w14:textId="31F2799A"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br/>
            </w:r>
            <w:r w:rsidRPr="00B8240F">
              <w:rPr>
                <w:rFonts w:ascii="Times New Roman" w:hAnsi="Times New Roman" w:cs="Times New Roman"/>
                <w:sz w:val="24"/>
                <w:szCs w:val="24"/>
                <w:lang w:eastAsia="hu-HU"/>
              </w:rPr>
              <w:t>Igen – külön kell megvalósítani</w:t>
            </w:r>
          </w:p>
        </w:tc>
      </w:tr>
      <w:tr w:rsidR="00747939" w14:paraId="37AA2C01"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6A201AA6" w14:textId="2D0ADA00"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Útvonalkezelés</w:t>
            </w:r>
          </w:p>
        </w:tc>
        <w:tc>
          <w:tcPr>
            <w:tcW w:w="1641" w:type="dxa"/>
          </w:tcPr>
          <w:p w14:paraId="6CAB4D42" w14:textId="00283242"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02BFDFF5" w14:textId="6B3709CC"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15FF5A9A" w14:textId="7B096D66"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004379F4" w14:textId="74F61C19"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B8240F" w14:paraId="53E327FE"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1666FC35" w14:textId="3BD04A4B" w:rsidR="00747939" w:rsidRDefault="00747939" w:rsidP="00680827">
            <w:pPr>
              <w:spacing w:line="360" w:lineRule="auto"/>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Middleware</w:t>
            </w:r>
            <w:proofErr w:type="spellEnd"/>
            <w:r>
              <w:rPr>
                <w:rFonts w:ascii="Times New Roman" w:hAnsi="Times New Roman" w:cs="Times New Roman"/>
                <w:sz w:val="24"/>
                <w:szCs w:val="24"/>
                <w:lang w:val="hu-HU" w:eastAsia="hu-HU"/>
              </w:rPr>
              <w:t xml:space="preserve"> támogatás</w:t>
            </w:r>
          </w:p>
        </w:tc>
        <w:tc>
          <w:tcPr>
            <w:tcW w:w="1641" w:type="dxa"/>
          </w:tcPr>
          <w:p w14:paraId="07E636F4" w14:textId="5B5BF8E3"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25D6DCE0" w14:textId="1FC23849"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3EE433A0" w14:textId="0D865D2D"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539D4815" w14:textId="189FFF8E"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747939" w14:paraId="6BFCA40B"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4C82175C" w14:textId="7B534DD0"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Hibakezelés</w:t>
            </w:r>
          </w:p>
        </w:tc>
        <w:tc>
          <w:tcPr>
            <w:tcW w:w="1641" w:type="dxa"/>
          </w:tcPr>
          <w:p w14:paraId="35C70754" w14:textId="67AC3A37"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2F70F25D" w14:textId="0532B609"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1B0EB341" w14:textId="16389DB0"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1DFF7372" w14:textId="7B1A7FAB"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B8240F" w14:paraId="39492D6F"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562E2CB6" w14:textId="35ADE215"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Tesztelés</w:t>
            </w:r>
          </w:p>
        </w:tc>
        <w:tc>
          <w:tcPr>
            <w:tcW w:w="1641" w:type="dxa"/>
          </w:tcPr>
          <w:p w14:paraId="44761F8E" w14:textId="1B6C974D"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 rengeteg beépített eszközzel</w:t>
            </w:r>
          </w:p>
        </w:tc>
        <w:tc>
          <w:tcPr>
            <w:tcW w:w="1728" w:type="dxa"/>
          </w:tcPr>
          <w:p w14:paraId="02A55179" w14:textId="2FF52556"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1B333BFE" w14:textId="7C752021"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17913920" w14:textId="34B89B20"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747939" w14:paraId="3D99710A"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4760C6A1" w14:textId="555943F3" w:rsidR="00747939" w:rsidRDefault="00747939" w:rsidP="00680827">
            <w:pPr>
              <w:spacing w:line="360" w:lineRule="auto"/>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GraphQL</w:t>
            </w:r>
            <w:proofErr w:type="spellEnd"/>
            <w:r>
              <w:rPr>
                <w:rFonts w:ascii="Times New Roman" w:hAnsi="Times New Roman" w:cs="Times New Roman"/>
                <w:sz w:val="24"/>
                <w:szCs w:val="24"/>
                <w:lang w:val="hu-HU" w:eastAsia="hu-HU"/>
              </w:rPr>
              <w:t xml:space="preserve"> támogatás</w:t>
            </w:r>
          </w:p>
        </w:tc>
        <w:tc>
          <w:tcPr>
            <w:tcW w:w="1641" w:type="dxa"/>
          </w:tcPr>
          <w:p w14:paraId="66B0D704" w14:textId="4CB042CF"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 – rengeteg beépített eszközzel</w:t>
            </w:r>
          </w:p>
        </w:tc>
        <w:tc>
          <w:tcPr>
            <w:tcW w:w="1728" w:type="dxa"/>
          </w:tcPr>
          <w:p w14:paraId="2935AE10" w14:textId="20FFD3CC"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0B636E16" w14:textId="573B9C77"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00830668" w14:textId="038F1542"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B8240F" w14:paraId="7C65B853"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42925B62" w14:textId="5A3F9C25" w:rsidR="00747939" w:rsidRDefault="00747939" w:rsidP="00680827">
            <w:pPr>
              <w:spacing w:line="360" w:lineRule="auto"/>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Mikroszervíz</w:t>
            </w:r>
            <w:proofErr w:type="spellEnd"/>
            <w:r>
              <w:rPr>
                <w:rFonts w:ascii="Times New Roman" w:hAnsi="Times New Roman" w:cs="Times New Roman"/>
                <w:sz w:val="24"/>
                <w:szCs w:val="24"/>
                <w:lang w:val="hu-HU" w:eastAsia="hu-HU"/>
              </w:rPr>
              <w:t xml:space="preserve"> támogatás</w:t>
            </w:r>
          </w:p>
        </w:tc>
        <w:tc>
          <w:tcPr>
            <w:tcW w:w="1641" w:type="dxa"/>
          </w:tcPr>
          <w:p w14:paraId="03C8A03D" w14:textId="38391091"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 – rengetek beépített eszközzel</w:t>
            </w:r>
          </w:p>
        </w:tc>
        <w:tc>
          <w:tcPr>
            <w:tcW w:w="1728" w:type="dxa"/>
          </w:tcPr>
          <w:p w14:paraId="42B7EB46" w14:textId="003D49FF"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24C9AF3A" w14:textId="7F141C3C"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685412E5" w14:textId="6347540B"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747939" w14:paraId="16D2EB91"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655D3FE3" w14:textId="74E21715"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Közösség</w:t>
            </w:r>
          </w:p>
        </w:tc>
        <w:tc>
          <w:tcPr>
            <w:tcW w:w="1641" w:type="dxa"/>
          </w:tcPr>
          <w:p w14:paraId="4568CB7E" w14:textId="759AFFEF"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Nagy és aktív</w:t>
            </w:r>
          </w:p>
        </w:tc>
        <w:tc>
          <w:tcPr>
            <w:tcW w:w="1728" w:type="dxa"/>
          </w:tcPr>
          <w:p w14:paraId="60538D6B" w14:textId="017A4A72"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Aktív</w:t>
            </w:r>
          </w:p>
        </w:tc>
        <w:tc>
          <w:tcPr>
            <w:tcW w:w="1728" w:type="dxa"/>
          </w:tcPr>
          <w:p w14:paraId="00652A40" w14:textId="6F4A1C24"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Aktív</w:t>
            </w:r>
          </w:p>
        </w:tc>
        <w:tc>
          <w:tcPr>
            <w:tcW w:w="1729" w:type="dxa"/>
          </w:tcPr>
          <w:p w14:paraId="44128DB3" w14:textId="05A3D9CA"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Aktív</w:t>
            </w:r>
          </w:p>
        </w:tc>
      </w:tr>
      <w:tr w:rsidR="00B8240F" w14:paraId="6C6114B3"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34A3CBE1" w14:textId="403DE3E0"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Dokumentáció</w:t>
            </w:r>
          </w:p>
        </w:tc>
        <w:tc>
          <w:tcPr>
            <w:tcW w:w="1641" w:type="dxa"/>
          </w:tcPr>
          <w:p w14:paraId="0AD1450B" w14:textId="2D463513"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Kiváló</w:t>
            </w:r>
          </w:p>
        </w:tc>
        <w:tc>
          <w:tcPr>
            <w:tcW w:w="1728" w:type="dxa"/>
          </w:tcPr>
          <w:p w14:paraId="1952635B" w14:textId="419238BE"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8" w:type="dxa"/>
          </w:tcPr>
          <w:p w14:paraId="08BA61EB" w14:textId="54A4D962"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9" w:type="dxa"/>
          </w:tcPr>
          <w:p w14:paraId="714B2F43" w14:textId="1E6AC072"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r>
      <w:tr w:rsidR="00747939" w14:paraId="59FD62DE"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6363FE80" w14:textId="550D17D6"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Teljesítmény</w:t>
            </w:r>
          </w:p>
        </w:tc>
        <w:tc>
          <w:tcPr>
            <w:tcW w:w="1641" w:type="dxa"/>
          </w:tcPr>
          <w:p w14:paraId="0E276EDC" w14:textId="26D02800"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Kiváló</w:t>
            </w:r>
          </w:p>
        </w:tc>
        <w:tc>
          <w:tcPr>
            <w:tcW w:w="1728" w:type="dxa"/>
          </w:tcPr>
          <w:p w14:paraId="19D4B927" w14:textId="12D1FD43"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Nem rossz</w:t>
            </w:r>
          </w:p>
        </w:tc>
        <w:tc>
          <w:tcPr>
            <w:tcW w:w="1728" w:type="dxa"/>
          </w:tcPr>
          <w:p w14:paraId="10CFCEBC" w14:textId="66251A93"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9" w:type="dxa"/>
          </w:tcPr>
          <w:p w14:paraId="0F3AB34E" w14:textId="224F97F1"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r>
      <w:tr w:rsidR="00B8240F" w14:paraId="23D6C60F"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68C6CCF1" w14:textId="69136D24"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Skálázhatóság</w:t>
            </w:r>
          </w:p>
        </w:tc>
        <w:tc>
          <w:tcPr>
            <w:tcW w:w="1641" w:type="dxa"/>
          </w:tcPr>
          <w:p w14:paraId="2DB121C7" w14:textId="40D0FC36"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Kiváló</w:t>
            </w:r>
          </w:p>
        </w:tc>
        <w:tc>
          <w:tcPr>
            <w:tcW w:w="1728" w:type="dxa"/>
          </w:tcPr>
          <w:p w14:paraId="7F699C2A" w14:textId="4056DB07"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8" w:type="dxa"/>
          </w:tcPr>
          <w:p w14:paraId="11990566" w14:textId="0971D3AA"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9" w:type="dxa"/>
          </w:tcPr>
          <w:p w14:paraId="3670E38F" w14:textId="01EA7D6E"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r>
      <w:tr w:rsidR="00747939" w14:paraId="7FD5A762"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0178F084" w14:textId="06B0E8B6"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Karbantarthatóság</w:t>
            </w:r>
          </w:p>
        </w:tc>
        <w:tc>
          <w:tcPr>
            <w:tcW w:w="1641" w:type="dxa"/>
          </w:tcPr>
          <w:p w14:paraId="17AF9ADF" w14:textId="2D980109"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8" w:type="dxa"/>
          </w:tcPr>
          <w:p w14:paraId="46D52937" w14:textId="16C64B89"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Nem rossz</w:t>
            </w:r>
          </w:p>
        </w:tc>
        <w:tc>
          <w:tcPr>
            <w:tcW w:w="1728" w:type="dxa"/>
          </w:tcPr>
          <w:p w14:paraId="7A9AFDE7" w14:textId="1FBE62C9"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9" w:type="dxa"/>
          </w:tcPr>
          <w:p w14:paraId="270B840D" w14:textId="724F6086" w:rsidR="00747939" w:rsidRPr="00747939" w:rsidRDefault="00B8240F" w:rsidP="00680827">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r>
    </w:tbl>
    <w:p w14:paraId="61FCDD7A" w14:textId="316380A1" w:rsidR="00747939" w:rsidRDefault="00410D4F" w:rsidP="00680827">
      <w:pPr>
        <w:pStyle w:val="Kpalrs"/>
        <w:ind w:firstLine="170"/>
        <w:jc w:val="center"/>
        <w:rPr>
          <w:rFonts w:ascii="Times New Roman" w:hAnsi="Times New Roman" w:cs="Times New Roman"/>
          <w:sz w:val="24"/>
          <w:szCs w:val="24"/>
          <w:lang w:val="hu-HU" w:eastAsia="hu-HU"/>
        </w:rPr>
      </w:pPr>
      <w:r>
        <w:rPr>
          <w:rFonts w:ascii="Times New Roman" w:hAnsi="Times New Roman" w:cs="Times New Roman"/>
          <w:sz w:val="24"/>
          <w:szCs w:val="24"/>
          <w:lang w:val="hu-HU" w:eastAsia="hu-HU"/>
        </w:rPr>
        <w:fldChar w:fldCharType="begin"/>
      </w:r>
      <w:r>
        <w:rPr>
          <w:rFonts w:ascii="Times New Roman" w:hAnsi="Times New Roman" w:cs="Times New Roman"/>
          <w:sz w:val="24"/>
          <w:szCs w:val="24"/>
          <w:lang w:val="hu-HU" w:eastAsia="hu-HU"/>
        </w:rPr>
        <w:instrText xml:space="preserve"> SEQ ábra \* ARABIC </w:instrText>
      </w:r>
      <w:r>
        <w:rPr>
          <w:rFonts w:ascii="Times New Roman" w:hAnsi="Times New Roman" w:cs="Times New Roman"/>
          <w:sz w:val="24"/>
          <w:szCs w:val="24"/>
          <w:lang w:val="hu-HU" w:eastAsia="hu-HU"/>
        </w:rPr>
        <w:fldChar w:fldCharType="separate"/>
      </w:r>
      <w:bookmarkStart w:id="18" w:name="_Toc194697688"/>
      <w:r w:rsidR="00AF5158">
        <w:rPr>
          <w:rFonts w:ascii="Times New Roman" w:hAnsi="Times New Roman" w:cs="Times New Roman"/>
          <w:noProof/>
          <w:sz w:val="24"/>
          <w:szCs w:val="24"/>
          <w:lang w:val="hu-HU" w:eastAsia="hu-HU"/>
        </w:rPr>
        <w:t>1</w:t>
      </w:r>
      <w:r>
        <w:rPr>
          <w:rFonts w:ascii="Times New Roman" w:hAnsi="Times New Roman" w:cs="Times New Roman"/>
          <w:sz w:val="24"/>
          <w:szCs w:val="24"/>
          <w:lang w:val="hu-HU" w:eastAsia="hu-HU"/>
        </w:rPr>
        <w:fldChar w:fldCharType="end"/>
      </w:r>
      <w:r>
        <w:t xml:space="preserve">. ábra </w:t>
      </w:r>
      <w:r w:rsidRPr="00F40B34">
        <w:t>Összehasonlítás más Node.js keretrendszerekkel</w:t>
      </w:r>
      <w:bookmarkEnd w:id="18"/>
    </w:p>
    <w:p w14:paraId="517477CA" w14:textId="75B491CB" w:rsidR="00E33CE8" w:rsidRPr="00ED7403" w:rsidRDefault="00410D4F" w:rsidP="001A6ABA">
      <w:pPr>
        <w:spacing w:line="360" w:lineRule="auto"/>
        <w:ind w:firstLine="170"/>
        <w:jc w:val="both"/>
        <w:rPr>
          <w:rFonts w:ascii="Times New Roman" w:hAnsi="Times New Roman" w:cs="Times New Roman"/>
          <w:i/>
          <w:sz w:val="24"/>
          <w:szCs w:val="24"/>
          <w:lang w:val="hu-HU" w:eastAsia="hu-HU"/>
        </w:rPr>
      </w:pPr>
      <w:r>
        <w:rPr>
          <w:noProof/>
        </w:rPr>
        <w:lastRenderedPageBreak/>
        <mc:AlternateContent>
          <mc:Choice Requires="wps">
            <w:drawing>
              <wp:anchor distT="0" distB="0" distL="114300" distR="114300" simplePos="0" relativeHeight="251664384" behindDoc="0" locked="0" layoutInCell="1" allowOverlap="1" wp14:anchorId="75EBCCCB" wp14:editId="7C75DE70">
                <wp:simplePos x="0" y="0"/>
                <wp:positionH relativeFrom="column">
                  <wp:posOffset>1446530</wp:posOffset>
                </wp:positionH>
                <wp:positionV relativeFrom="paragraph">
                  <wp:posOffset>3920490</wp:posOffset>
                </wp:positionV>
                <wp:extent cx="2838450" cy="635"/>
                <wp:effectExtent l="0" t="0" r="0" b="0"/>
                <wp:wrapTopAndBottom/>
                <wp:docPr id="1393388814" name="Szövegdoboz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4FA99D09" w14:textId="78572537" w:rsidR="004B65AA" w:rsidRPr="005D57FF" w:rsidRDefault="004B65AA" w:rsidP="00410D4F">
                            <w:pPr>
                              <w:pStyle w:val="Kpalrs"/>
                              <w:jc w:val="center"/>
                              <w:rPr>
                                <w:rFonts w:ascii="Times New Roman" w:hAnsi="Times New Roman" w:cs="Times New Roman"/>
                                <w:noProof/>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bookmarkStart w:id="19" w:name="_Toc194697689"/>
                            <w:r>
                              <w:rPr>
                                <w:rFonts w:ascii="Times New Roman" w:hAnsi="Times New Roman" w:cs="Times New Roman"/>
                                <w:noProof/>
                              </w:rPr>
                              <w:t>2</w:t>
                            </w:r>
                            <w:r>
                              <w:rPr>
                                <w:rFonts w:ascii="Times New Roman" w:hAnsi="Times New Roman" w:cs="Times New Roman"/>
                                <w:noProof/>
                              </w:rPr>
                              <w:fldChar w:fldCharType="end"/>
                            </w:r>
                            <w:r>
                              <w:t xml:space="preserve">. ábra </w:t>
                            </w:r>
                            <w:r w:rsidRPr="00C76183">
                              <w:t xml:space="preserve">A </w:t>
                            </w:r>
                            <w:proofErr w:type="spellStart"/>
                            <w:r w:rsidRPr="00C76183">
                              <w:t>NestJS</w:t>
                            </w:r>
                            <w:proofErr w:type="spellEnd"/>
                            <w:r w:rsidRPr="00C76183">
                              <w:t xml:space="preserve"> alap architektúrája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EBCCCB" id="_x0000_t202" coordsize="21600,21600" o:spt="202" path="m,l,21600r21600,l21600,xe">
                <v:stroke joinstyle="miter"/>
                <v:path gradientshapeok="t" o:connecttype="rect"/>
              </v:shapetype>
              <v:shape id="Szövegdoboz 1" o:spid="_x0000_s1026" type="#_x0000_t202" style="position:absolute;left:0;text-align:left;margin-left:113.9pt;margin-top:308.7pt;width:22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" stroked="f">
                <v:textbox style="mso-fit-shape-to-text:t" inset="0,0,0,0">
                  <w:txbxContent>
                    <w:p w14:paraId="4FA99D09" w14:textId="78572537" w:rsidR="004B65AA" w:rsidRPr="005D57FF" w:rsidRDefault="004B65AA" w:rsidP="00410D4F">
                      <w:pPr>
                        <w:pStyle w:val="Kpalrs"/>
                        <w:jc w:val="center"/>
                        <w:rPr>
                          <w:rFonts w:ascii="Times New Roman" w:hAnsi="Times New Roman" w:cs="Times New Roman"/>
                          <w:noProof/>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bookmarkStart w:id="20" w:name="_Toc194697689"/>
                      <w:r>
                        <w:rPr>
                          <w:rFonts w:ascii="Times New Roman" w:hAnsi="Times New Roman" w:cs="Times New Roman"/>
                          <w:noProof/>
                        </w:rPr>
                        <w:t>2</w:t>
                      </w:r>
                      <w:r>
                        <w:rPr>
                          <w:rFonts w:ascii="Times New Roman" w:hAnsi="Times New Roman" w:cs="Times New Roman"/>
                          <w:noProof/>
                        </w:rPr>
                        <w:fldChar w:fldCharType="end"/>
                      </w:r>
                      <w:r>
                        <w:t xml:space="preserve">. ábra </w:t>
                      </w:r>
                      <w:r w:rsidRPr="00C76183">
                        <w:t xml:space="preserve">A </w:t>
                      </w:r>
                      <w:proofErr w:type="spellStart"/>
                      <w:r w:rsidRPr="00C76183">
                        <w:t>NestJS</w:t>
                      </w:r>
                      <w:proofErr w:type="spellEnd"/>
                      <w:r w:rsidRPr="00C76183">
                        <w:t xml:space="preserve"> alap architektúrája</w:t>
                      </w:r>
                      <w:bookmarkEnd w:id="20"/>
                    </w:p>
                  </w:txbxContent>
                </v:textbox>
                <w10:wrap type="topAndBottom"/>
              </v:shape>
            </w:pict>
          </mc:Fallback>
        </mc:AlternateContent>
      </w:r>
      <w:r w:rsidR="00714190" w:rsidRPr="00714190">
        <w:rPr>
          <w:rFonts w:ascii="Times New Roman" w:hAnsi="Times New Roman" w:cs="Times New Roman"/>
          <w:noProof/>
          <w:sz w:val="24"/>
          <w:szCs w:val="24"/>
          <w:lang w:val="hu-HU" w:eastAsia="hu-HU"/>
        </w:rPr>
        <w:drawing>
          <wp:anchor distT="0" distB="0" distL="114300" distR="114300" simplePos="0" relativeHeight="251659264" behindDoc="0" locked="0" layoutInCell="1" allowOverlap="1" wp14:anchorId="4CCF0F0D" wp14:editId="5CDA4590">
            <wp:simplePos x="0" y="0"/>
            <wp:positionH relativeFrom="margin">
              <wp:align>center</wp:align>
            </wp:positionH>
            <wp:positionV relativeFrom="paragraph">
              <wp:posOffset>0</wp:posOffset>
            </wp:positionV>
            <wp:extent cx="2838450" cy="3863340"/>
            <wp:effectExtent l="0" t="0" r="0" b="3810"/>
            <wp:wrapTopAndBottom/>
            <wp:docPr id="376775800"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3863340"/>
                    </a:xfrm>
                    <a:prstGeom prst="rect">
                      <a:avLst/>
                    </a:prstGeom>
                    <a:noFill/>
                    <a:ln>
                      <a:noFill/>
                    </a:ln>
                  </pic:spPr>
                </pic:pic>
              </a:graphicData>
            </a:graphic>
          </wp:anchor>
        </w:drawing>
      </w:r>
    </w:p>
    <w:p w14:paraId="448CDFD9" w14:textId="77777777" w:rsidR="00D83189" w:rsidRDefault="00D83189" w:rsidP="001A6ABA">
      <w:pPr>
        <w:spacing w:line="360" w:lineRule="auto"/>
        <w:ind w:firstLine="170"/>
        <w:jc w:val="both"/>
        <w:rPr>
          <w:rFonts w:ascii="Times New Roman" w:hAnsi="Times New Roman" w:cs="Times New Roman"/>
          <w:b/>
          <w:sz w:val="32"/>
          <w:szCs w:val="32"/>
          <w:lang w:val="hu-HU" w:eastAsia="hu-HU"/>
        </w:rPr>
      </w:pPr>
    </w:p>
    <w:p w14:paraId="1933138E" w14:textId="1C5B7071" w:rsidR="00E33CE8" w:rsidRDefault="00E33CE8" w:rsidP="001A6ABA">
      <w:pPr>
        <w:spacing w:line="360" w:lineRule="auto"/>
        <w:ind w:firstLine="170"/>
        <w:jc w:val="both"/>
        <w:rPr>
          <w:rFonts w:ascii="Times New Roman" w:hAnsi="Times New Roman" w:cs="Times New Roman"/>
          <w:b/>
          <w:sz w:val="32"/>
          <w:szCs w:val="32"/>
          <w:lang w:val="hu-HU" w:eastAsia="hu-HU"/>
        </w:rPr>
      </w:pPr>
      <w:proofErr w:type="spellStart"/>
      <w:r w:rsidRPr="00E33CE8">
        <w:rPr>
          <w:rFonts w:ascii="Times New Roman" w:hAnsi="Times New Roman" w:cs="Times New Roman"/>
          <w:b/>
          <w:sz w:val="32"/>
          <w:szCs w:val="32"/>
          <w:lang w:val="hu-HU" w:eastAsia="hu-HU"/>
        </w:rPr>
        <w:t>TypeScript</w:t>
      </w:r>
      <w:proofErr w:type="spellEnd"/>
    </w:p>
    <w:p w14:paraId="7AF5651B" w14:textId="77777777" w:rsidR="00E1192E" w:rsidRDefault="00E1192E" w:rsidP="001A6ABA">
      <w:pPr>
        <w:spacing w:line="360" w:lineRule="auto"/>
        <w:ind w:firstLine="170"/>
        <w:jc w:val="both"/>
        <w:rPr>
          <w:rFonts w:ascii="Times New Roman" w:hAnsi="Times New Roman" w:cs="Times New Roman"/>
          <w:b/>
          <w:sz w:val="32"/>
          <w:szCs w:val="32"/>
          <w:lang w:val="hu-HU" w:eastAsia="hu-HU"/>
        </w:rPr>
      </w:pPr>
    </w:p>
    <w:p w14:paraId="1B244A04" w14:textId="133F5A60" w:rsidR="00E33CE8" w:rsidRDefault="00E33CE8" w:rsidP="001A6ABA">
      <w:pPr>
        <w:spacing w:line="360" w:lineRule="auto"/>
        <w:ind w:firstLine="170"/>
        <w:jc w:val="both"/>
        <w:rPr>
          <w:rFonts w:ascii="Times New Roman" w:eastAsia="Times New Roman" w:hAnsi="Times New Roman" w:cs="Times New Roman"/>
          <w:sz w:val="24"/>
          <w:szCs w:val="24"/>
          <w:lang w:val="hu-HU" w:eastAsia="hu-HU"/>
        </w:rPr>
      </w:pPr>
      <w:r w:rsidRPr="00E33CE8">
        <w:rPr>
          <w:rFonts w:ascii="Times New Roman" w:eastAsia="Times New Roman" w:hAnsi="Times New Roman" w:cs="Times New Roman"/>
          <w:sz w:val="24"/>
          <w:szCs w:val="24"/>
          <w:lang w:val="hu-HU" w:eastAsia="hu-HU"/>
        </w:rPr>
        <w:t xml:space="preserve">Egy olyan környezetben, ahol a JavaScript uralja a szerveroldali fejlesztést, a </w:t>
      </w:r>
      <w:proofErr w:type="spellStart"/>
      <w:r w:rsidRPr="00E33CE8">
        <w:rPr>
          <w:rFonts w:ascii="Times New Roman" w:eastAsia="Times New Roman" w:hAnsi="Times New Roman" w:cs="Times New Roman"/>
          <w:sz w:val="24"/>
          <w:szCs w:val="24"/>
          <w:lang w:val="hu-HU" w:eastAsia="hu-HU"/>
        </w:rPr>
        <w:t>TypeScript</w:t>
      </w:r>
      <w:proofErr w:type="spellEnd"/>
      <w:r w:rsidRPr="00E33CE8">
        <w:rPr>
          <w:rFonts w:ascii="Times New Roman" w:eastAsia="Times New Roman" w:hAnsi="Times New Roman" w:cs="Times New Roman"/>
          <w:sz w:val="24"/>
          <w:szCs w:val="24"/>
          <w:lang w:val="hu-HU" w:eastAsia="hu-HU"/>
        </w:rPr>
        <w:t xml:space="preserve"> különleges előnyt biztosít alapos típusellenőrzésével és objektumorientált lehetőségeivel. Ez a rész arra világít rá, hogy miért nem csupán hasznos, hanem szinte nélkülözhetetlen választás a </w:t>
      </w:r>
      <w:proofErr w:type="spellStart"/>
      <w:r w:rsidRPr="00E33CE8">
        <w:rPr>
          <w:rFonts w:ascii="Times New Roman" w:eastAsia="Times New Roman" w:hAnsi="Times New Roman" w:cs="Times New Roman"/>
          <w:sz w:val="24"/>
          <w:szCs w:val="24"/>
          <w:lang w:val="hu-HU" w:eastAsia="hu-HU"/>
        </w:rPr>
        <w:t>TypeScript</w:t>
      </w:r>
      <w:proofErr w:type="spellEnd"/>
      <w:r w:rsidRPr="00E33CE8">
        <w:rPr>
          <w:rFonts w:ascii="Times New Roman" w:eastAsia="Times New Roman" w:hAnsi="Times New Roman" w:cs="Times New Roman"/>
          <w:sz w:val="24"/>
          <w:szCs w:val="24"/>
          <w:lang w:val="hu-HU" w:eastAsia="hu-HU"/>
        </w:rPr>
        <w:t xml:space="preserve">, ha a </w:t>
      </w:r>
      <w:proofErr w:type="spellStart"/>
      <w:r w:rsidRPr="00E33CE8">
        <w:rPr>
          <w:rFonts w:ascii="Times New Roman" w:eastAsia="Times New Roman" w:hAnsi="Times New Roman" w:cs="Times New Roman"/>
          <w:sz w:val="24"/>
          <w:szCs w:val="24"/>
          <w:lang w:val="hu-HU" w:eastAsia="hu-HU"/>
        </w:rPr>
        <w:t>NestJS</w:t>
      </w:r>
      <w:proofErr w:type="spellEnd"/>
      <w:r w:rsidRPr="00E33CE8">
        <w:rPr>
          <w:rFonts w:ascii="Times New Roman" w:eastAsia="Times New Roman" w:hAnsi="Times New Roman" w:cs="Times New Roman"/>
          <w:sz w:val="24"/>
          <w:szCs w:val="24"/>
          <w:lang w:val="hu-HU" w:eastAsia="hu-HU"/>
        </w:rPr>
        <w:t>-szel dolgozunk.</w:t>
      </w:r>
    </w:p>
    <w:p w14:paraId="007AC98E" w14:textId="0192F44D" w:rsidR="00E33CE8" w:rsidRDefault="00E33CE8" w:rsidP="001A6ABA">
      <w:pPr>
        <w:spacing w:line="360" w:lineRule="auto"/>
        <w:ind w:firstLine="170"/>
        <w:jc w:val="both"/>
        <w:rPr>
          <w:rFonts w:ascii="Times New Roman" w:eastAsia="Times New Roman" w:hAnsi="Times New Roman" w:cs="Times New Roman"/>
          <w:sz w:val="24"/>
          <w:szCs w:val="24"/>
          <w:lang w:val="hu-HU" w:eastAsia="hu-HU"/>
        </w:rPr>
      </w:pPr>
    </w:p>
    <w:p w14:paraId="7DB2EBC9" w14:textId="052C2B13" w:rsidR="00E33CE8" w:rsidRDefault="00D83189" w:rsidP="001A6ABA">
      <w:pPr>
        <w:spacing w:line="360" w:lineRule="auto"/>
        <w:ind w:firstLine="170"/>
        <w:jc w:val="both"/>
        <w:rPr>
          <w:rFonts w:ascii="Times New Roman" w:eastAsia="Times New Roman" w:hAnsi="Times New Roman" w:cs="Times New Roman"/>
          <w:b/>
          <w:sz w:val="32"/>
          <w:szCs w:val="32"/>
          <w:lang w:val="hu-HU" w:eastAsia="hu-HU"/>
        </w:rPr>
      </w:pPr>
      <w:r>
        <w:rPr>
          <w:rFonts w:ascii="Times New Roman" w:eastAsia="Times New Roman" w:hAnsi="Times New Roman" w:cs="Times New Roman"/>
          <w:b/>
          <w:sz w:val="32"/>
          <w:szCs w:val="32"/>
          <w:lang w:val="hu-HU" w:eastAsia="hu-HU"/>
        </w:rPr>
        <w:t xml:space="preserve">Miért éppen a </w:t>
      </w:r>
      <w:proofErr w:type="spellStart"/>
      <w:r>
        <w:rPr>
          <w:rFonts w:ascii="Times New Roman" w:eastAsia="Times New Roman" w:hAnsi="Times New Roman" w:cs="Times New Roman"/>
          <w:b/>
          <w:sz w:val="32"/>
          <w:szCs w:val="32"/>
          <w:lang w:val="hu-HU" w:eastAsia="hu-HU"/>
        </w:rPr>
        <w:t>TypeScript</w:t>
      </w:r>
      <w:proofErr w:type="spellEnd"/>
      <w:r>
        <w:rPr>
          <w:rFonts w:ascii="Times New Roman" w:eastAsia="Times New Roman" w:hAnsi="Times New Roman" w:cs="Times New Roman"/>
          <w:b/>
          <w:sz w:val="32"/>
          <w:szCs w:val="32"/>
          <w:lang w:val="hu-HU" w:eastAsia="hu-HU"/>
        </w:rPr>
        <w:t>?</w:t>
      </w:r>
    </w:p>
    <w:p w14:paraId="1B333D4E" w14:textId="7A55E31F" w:rsidR="00D83189" w:rsidRDefault="00D83189" w:rsidP="001A6ABA">
      <w:pPr>
        <w:spacing w:line="360" w:lineRule="auto"/>
        <w:ind w:firstLine="170"/>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sz w:val="24"/>
          <w:szCs w:val="24"/>
          <w:lang w:val="hu-HU" w:eastAsia="hu-HU"/>
        </w:rPr>
        <w:t xml:space="preserve">A JavaScript, bár széles körben elterjedt és sokoldalú, nem nyújt teljes megoldást a típusbiztonság és az öndokumentáló kód terén. A </w:t>
      </w:r>
      <w:proofErr w:type="spellStart"/>
      <w:r w:rsidRPr="00D83189">
        <w:rPr>
          <w:rFonts w:ascii="Times New Roman" w:eastAsia="Times New Roman" w:hAnsi="Times New Roman" w:cs="Times New Roman"/>
          <w:sz w:val="24"/>
          <w:szCs w:val="24"/>
          <w:lang w:val="hu-HU" w:eastAsia="hu-HU"/>
        </w:rPr>
        <w:t>TypeScript</w:t>
      </w:r>
      <w:proofErr w:type="spellEnd"/>
      <w:r w:rsidRPr="00D83189">
        <w:rPr>
          <w:rFonts w:ascii="Times New Roman" w:eastAsia="Times New Roman" w:hAnsi="Times New Roman" w:cs="Times New Roman"/>
          <w:sz w:val="24"/>
          <w:szCs w:val="24"/>
          <w:lang w:val="hu-HU" w:eastAsia="hu-HU"/>
        </w:rPr>
        <w:t xml:space="preserve">, amely a JavaScript egy kiterjesztett változata, a Microsoft fejlesztésében született meg ezeknek a hiányosságoknak a kiküszöbölésére. Ha egy szerveroldali keretrendszer, például a </w:t>
      </w:r>
      <w:proofErr w:type="spellStart"/>
      <w:r w:rsidRPr="00D83189">
        <w:rPr>
          <w:rFonts w:ascii="Times New Roman" w:eastAsia="Times New Roman" w:hAnsi="Times New Roman" w:cs="Times New Roman"/>
          <w:sz w:val="24"/>
          <w:szCs w:val="24"/>
          <w:lang w:val="hu-HU" w:eastAsia="hu-HU"/>
        </w:rPr>
        <w:t>NestJS</w:t>
      </w:r>
      <w:proofErr w:type="spellEnd"/>
      <w:r w:rsidRPr="00D83189">
        <w:rPr>
          <w:rFonts w:ascii="Times New Roman" w:eastAsia="Times New Roman" w:hAnsi="Times New Roman" w:cs="Times New Roman"/>
          <w:sz w:val="24"/>
          <w:szCs w:val="24"/>
          <w:lang w:val="hu-HU" w:eastAsia="hu-HU"/>
        </w:rPr>
        <w:t xml:space="preserve"> kontextusában használjuk, a </w:t>
      </w:r>
      <w:proofErr w:type="spellStart"/>
      <w:r w:rsidRPr="00D83189">
        <w:rPr>
          <w:rFonts w:ascii="Times New Roman" w:eastAsia="Times New Roman" w:hAnsi="Times New Roman" w:cs="Times New Roman"/>
          <w:sz w:val="24"/>
          <w:szCs w:val="24"/>
          <w:lang w:val="hu-HU" w:eastAsia="hu-HU"/>
        </w:rPr>
        <w:t>TypeScript</w:t>
      </w:r>
      <w:proofErr w:type="spellEnd"/>
      <w:r w:rsidRPr="00D83189">
        <w:rPr>
          <w:rFonts w:ascii="Times New Roman" w:eastAsia="Times New Roman" w:hAnsi="Times New Roman" w:cs="Times New Roman"/>
          <w:sz w:val="24"/>
          <w:szCs w:val="24"/>
          <w:lang w:val="hu-HU" w:eastAsia="hu-HU"/>
        </w:rPr>
        <w:t xml:space="preserve"> előnyei még inkább kiemelkednek.</w:t>
      </w:r>
    </w:p>
    <w:p w14:paraId="4BF7193E" w14:textId="61903876" w:rsidR="00D83189" w:rsidRDefault="00D83189" w:rsidP="001A6ABA">
      <w:pPr>
        <w:spacing w:line="360" w:lineRule="auto"/>
        <w:ind w:firstLine="170"/>
        <w:jc w:val="both"/>
        <w:rPr>
          <w:rFonts w:ascii="Times New Roman" w:eastAsia="Times New Roman" w:hAnsi="Times New Roman" w:cs="Times New Roman"/>
          <w:sz w:val="24"/>
          <w:szCs w:val="24"/>
          <w:lang w:val="hu-HU" w:eastAsia="hu-HU"/>
        </w:rPr>
      </w:pPr>
    </w:p>
    <w:p w14:paraId="6C60834F" w14:textId="77777777" w:rsidR="00D83189" w:rsidRDefault="00D83189" w:rsidP="001A6ABA">
      <w:pPr>
        <w:spacing w:line="360" w:lineRule="auto"/>
        <w:ind w:firstLine="170"/>
        <w:jc w:val="both"/>
        <w:rPr>
          <w:rFonts w:ascii="Times New Roman" w:eastAsia="Times New Roman" w:hAnsi="Times New Roman" w:cs="Times New Roman"/>
          <w:b/>
          <w:sz w:val="32"/>
          <w:szCs w:val="32"/>
          <w:lang w:val="hu-HU" w:eastAsia="hu-HU"/>
        </w:rPr>
      </w:pPr>
    </w:p>
    <w:p w14:paraId="424B7DF0" w14:textId="6B746C02" w:rsidR="00714190" w:rsidRDefault="00D83189" w:rsidP="001A6ABA">
      <w:pPr>
        <w:spacing w:line="360" w:lineRule="auto"/>
        <w:ind w:firstLine="170"/>
        <w:jc w:val="both"/>
        <w:rPr>
          <w:rFonts w:ascii="Times New Roman" w:eastAsia="Times New Roman" w:hAnsi="Times New Roman" w:cs="Times New Roman"/>
          <w:b/>
          <w:sz w:val="32"/>
          <w:szCs w:val="32"/>
          <w:lang w:val="hu-HU" w:eastAsia="hu-HU"/>
        </w:rPr>
      </w:pPr>
      <w:r>
        <w:rPr>
          <w:rFonts w:ascii="Times New Roman" w:eastAsia="Times New Roman" w:hAnsi="Times New Roman" w:cs="Times New Roman"/>
          <w:b/>
          <w:sz w:val="32"/>
          <w:szCs w:val="32"/>
          <w:lang w:val="hu-HU" w:eastAsia="hu-HU"/>
        </w:rPr>
        <w:t xml:space="preserve">Mit kínál a </w:t>
      </w:r>
      <w:proofErr w:type="spellStart"/>
      <w:r>
        <w:rPr>
          <w:rFonts w:ascii="Times New Roman" w:eastAsia="Times New Roman" w:hAnsi="Times New Roman" w:cs="Times New Roman"/>
          <w:b/>
          <w:sz w:val="32"/>
          <w:szCs w:val="32"/>
          <w:lang w:val="hu-HU" w:eastAsia="hu-HU"/>
        </w:rPr>
        <w:t>TypeScript</w:t>
      </w:r>
      <w:proofErr w:type="spellEnd"/>
      <w:r>
        <w:rPr>
          <w:rFonts w:ascii="Times New Roman" w:eastAsia="Times New Roman" w:hAnsi="Times New Roman" w:cs="Times New Roman"/>
          <w:b/>
          <w:sz w:val="32"/>
          <w:szCs w:val="32"/>
          <w:lang w:val="hu-HU" w:eastAsia="hu-HU"/>
        </w:rPr>
        <w:t>?</w:t>
      </w:r>
    </w:p>
    <w:p w14:paraId="0F741E8F" w14:textId="646437A2" w:rsidR="00D83189" w:rsidRDefault="00D83189" w:rsidP="001A6ABA">
      <w:pPr>
        <w:spacing w:line="360" w:lineRule="auto"/>
        <w:ind w:firstLine="170"/>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sz w:val="24"/>
          <w:szCs w:val="24"/>
          <w:lang w:val="hu-HU" w:eastAsia="hu-HU"/>
        </w:rPr>
        <w:t xml:space="preserve">A </w:t>
      </w:r>
      <w:proofErr w:type="spellStart"/>
      <w:r w:rsidRPr="00D83189">
        <w:rPr>
          <w:rFonts w:ascii="Times New Roman" w:eastAsia="Times New Roman" w:hAnsi="Times New Roman" w:cs="Times New Roman"/>
          <w:sz w:val="24"/>
          <w:szCs w:val="24"/>
          <w:lang w:val="hu-HU" w:eastAsia="hu-HU"/>
        </w:rPr>
        <w:t>TypeScript</w:t>
      </w:r>
      <w:proofErr w:type="spellEnd"/>
      <w:r w:rsidRPr="00D83189">
        <w:rPr>
          <w:rFonts w:ascii="Times New Roman" w:eastAsia="Times New Roman" w:hAnsi="Times New Roman" w:cs="Times New Roman"/>
          <w:sz w:val="24"/>
          <w:szCs w:val="24"/>
          <w:lang w:val="hu-HU" w:eastAsia="hu-HU"/>
        </w:rPr>
        <w:t xml:space="preserve"> statikus típuskezelést hoz a JavaScript világába, lehetővé téve az adattípusok meghatározását már a fordítási időben. Ez számos fontos előnnyel jár:</w:t>
      </w:r>
    </w:p>
    <w:p w14:paraId="69374578" w14:textId="77777777" w:rsidR="00D83189" w:rsidRPr="00D83189" w:rsidRDefault="00D83189" w:rsidP="001A6ABA">
      <w:pPr>
        <w:pStyle w:val="Listaszerbekezds"/>
        <w:numPr>
          <w:ilvl w:val="0"/>
          <w:numId w:val="44"/>
        </w:numPr>
        <w:spacing w:line="360" w:lineRule="auto"/>
        <w:ind w:firstLine="170"/>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b/>
          <w:sz w:val="24"/>
          <w:szCs w:val="24"/>
          <w:lang w:val="hu-HU" w:eastAsia="hu-HU"/>
        </w:rPr>
        <w:t>Hibacsökkentés</w:t>
      </w:r>
      <w:r w:rsidRPr="00D83189">
        <w:rPr>
          <w:rFonts w:ascii="Times New Roman" w:eastAsia="Times New Roman" w:hAnsi="Times New Roman" w:cs="Times New Roman"/>
          <w:sz w:val="24"/>
          <w:szCs w:val="24"/>
          <w:lang w:val="hu-HU" w:eastAsia="hu-HU"/>
        </w:rPr>
        <w:t>: A típusokkal kapcsolatos hibák fordítási időben történő kiszűrése rengeteg hibakeresési időt takarít meg, és megelőzheti a rendszer esetleges meghibásodásait.</w:t>
      </w:r>
    </w:p>
    <w:p w14:paraId="41BC83F3" w14:textId="77777777" w:rsidR="00D83189" w:rsidRPr="00D83189" w:rsidRDefault="00D83189" w:rsidP="001A6ABA">
      <w:pPr>
        <w:pStyle w:val="Listaszerbekezds"/>
        <w:numPr>
          <w:ilvl w:val="0"/>
          <w:numId w:val="44"/>
        </w:numPr>
        <w:spacing w:line="360" w:lineRule="auto"/>
        <w:ind w:firstLine="170"/>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b/>
          <w:sz w:val="24"/>
          <w:szCs w:val="24"/>
          <w:lang w:val="hu-HU" w:eastAsia="hu-HU"/>
        </w:rPr>
        <w:t>Kódminőség</w:t>
      </w:r>
      <w:r w:rsidRPr="00D83189">
        <w:rPr>
          <w:rFonts w:ascii="Times New Roman" w:eastAsia="Times New Roman" w:hAnsi="Times New Roman" w:cs="Times New Roman"/>
          <w:sz w:val="24"/>
          <w:szCs w:val="24"/>
          <w:lang w:val="hu-HU" w:eastAsia="hu-HU"/>
        </w:rPr>
        <w:t xml:space="preserve">: A statikus </w:t>
      </w:r>
      <w:proofErr w:type="spellStart"/>
      <w:r w:rsidRPr="00D83189">
        <w:rPr>
          <w:rFonts w:ascii="Times New Roman" w:eastAsia="Times New Roman" w:hAnsi="Times New Roman" w:cs="Times New Roman"/>
          <w:sz w:val="24"/>
          <w:szCs w:val="24"/>
          <w:lang w:val="hu-HU" w:eastAsia="hu-HU"/>
        </w:rPr>
        <w:t>típusozás</w:t>
      </w:r>
      <w:proofErr w:type="spellEnd"/>
      <w:r w:rsidRPr="00D83189">
        <w:rPr>
          <w:rFonts w:ascii="Times New Roman" w:eastAsia="Times New Roman" w:hAnsi="Times New Roman" w:cs="Times New Roman"/>
          <w:sz w:val="24"/>
          <w:szCs w:val="24"/>
          <w:lang w:val="hu-HU" w:eastAsia="hu-HU"/>
        </w:rPr>
        <w:t xml:space="preserve"> gyakran olvashatóbbá és öndokumentálóvá teszi a kódot, így a csapat tagjai könnyebben értik meg a kódalap tartalmát.</w:t>
      </w:r>
    </w:p>
    <w:p w14:paraId="7F97BF22" w14:textId="33A4516C" w:rsidR="00D83189" w:rsidRDefault="00D83189" w:rsidP="001A6ABA">
      <w:pPr>
        <w:pStyle w:val="Listaszerbekezds"/>
        <w:numPr>
          <w:ilvl w:val="0"/>
          <w:numId w:val="44"/>
        </w:numPr>
        <w:spacing w:line="360" w:lineRule="auto"/>
        <w:ind w:firstLine="170"/>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b/>
          <w:sz w:val="24"/>
          <w:szCs w:val="24"/>
          <w:lang w:val="hu-HU" w:eastAsia="hu-HU"/>
        </w:rPr>
        <w:t>IDE-támogatás</w:t>
      </w:r>
      <w:r w:rsidRPr="00D83189">
        <w:rPr>
          <w:rFonts w:ascii="Times New Roman" w:eastAsia="Times New Roman" w:hAnsi="Times New Roman" w:cs="Times New Roman"/>
          <w:sz w:val="24"/>
          <w:szCs w:val="24"/>
          <w:lang w:val="hu-HU" w:eastAsia="hu-HU"/>
        </w:rPr>
        <w:t xml:space="preserve">: A modern fejlesztőkörnyezetek (IDE-k) jobb </w:t>
      </w:r>
      <w:proofErr w:type="spellStart"/>
      <w:r w:rsidRPr="00D83189">
        <w:rPr>
          <w:rFonts w:ascii="Times New Roman" w:eastAsia="Times New Roman" w:hAnsi="Times New Roman" w:cs="Times New Roman"/>
          <w:sz w:val="24"/>
          <w:szCs w:val="24"/>
          <w:lang w:val="hu-HU" w:eastAsia="hu-HU"/>
        </w:rPr>
        <w:t>IntelliSense</w:t>
      </w:r>
      <w:proofErr w:type="spellEnd"/>
      <w:r w:rsidRPr="00D83189">
        <w:rPr>
          <w:rFonts w:ascii="Times New Roman" w:eastAsia="Times New Roman" w:hAnsi="Times New Roman" w:cs="Times New Roman"/>
          <w:sz w:val="24"/>
          <w:szCs w:val="24"/>
          <w:lang w:val="hu-HU" w:eastAsia="hu-HU"/>
        </w:rPr>
        <w:t xml:space="preserve"> és automatikus kiegészítési funkciókat kínálnak a </w:t>
      </w:r>
      <w:proofErr w:type="spellStart"/>
      <w:r w:rsidRPr="00D83189">
        <w:rPr>
          <w:rFonts w:ascii="Times New Roman" w:eastAsia="Times New Roman" w:hAnsi="Times New Roman" w:cs="Times New Roman"/>
          <w:sz w:val="24"/>
          <w:szCs w:val="24"/>
          <w:lang w:val="hu-HU" w:eastAsia="hu-HU"/>
        </w:rPr>
        <w:t>TypeScript</w:t>
      </w:r>
      <w:proofErr w:type="spellEnd"/>
      <w:r w:rsidRPr="00D83189">
        <w:rPr>
          <w:rFonts w:ascii="Times New Roman" w:eastAsia="Times New Roman" w:hAnsi="Times New Roman" w:cs="Times New Roman"/>
          <w:sz w:val="24"/>
          <w:szCs w:val="24"/>
          <w:lang w:val="hu-HU" w:eastAsia="hu-HU"/>
        </w:rPr>
        <w:t xml:space="preserve"> használatakor, ami gyorsabbá és hatékonyabbá teszi a fejlesztést.</w:t>
      </w:r>
    </w:p>
    <w:p w14:paraId="41D47121" w14:textId="724011D4" w:rsidR="00D83189" w:rsidRDefault="00ED7403" w:rsidP="001A6ABA">
      <w:pPr>
        <w:spacing w:line="360" w:lineRule="auto"/>
        <w:ind w:firstLine="170"/>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noProof/>
          <w:sz w:val="24"/>
          <w:szCs w:val="24"/>
          <w:lang w:val="hu-HU" w:eastAsia="hu-HU"/>
        </w:rPr>
        <w:drawing>
          <wp:anchor distT="0" distB="0" distL="114300" distR="114300" simplePos="0" relativeHeight="251660288" behindDoc="1" locked="0" layoutInCell="1" allowOverlap="1" wp14:anchorId="6E122C68" wp14:editId="06A205F1">
            <wp:simplePos x="0" y="0"/>
            <wp:positionH relativeFrom="page">
              <wp:align>center</wp:align>
            </wp:positionH>
            <wp:positionV relativeFrom="paragraph">
              <wp:posOffset>5715</wp:posOffset>
            </wp:positionV>
            <wp:extent cx="4514850" cy="2342960"/>
            <wp:effectExtent l="0" t="0" r="0" b="635"/>
            <wp:wrapThrough wrapText="bothSides">
              <wp:wrapPolygon edited="0">
                <wp:start x="0" y="0"/>
                <wp:lineTo x="0" y="21430"/>
                <wp:lineTo x="21509" y="21430"/>
                <wp:lineTo x="21509"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14850" cy="2342960"/>
                    </a:xfrm>
                    <a:prstGeom prst="rect">
                      <a:avLst/>
                    </a:prstGeom>
                  </pic:spPr>
                </pic:pic>
              </a:graphicData>
            </a:graphic>
            <wp14:sizeRelH relativeFrom="page">
              <wp14:pctWidth>0</wp14:pctWidth>
            </wp14:sizeRelH>
            <wp14:sizeRelV relativeFrom="page">
              <wp14:pctHeight>0</wp14:pctHeight>
            </wp14:sizeRelV>
          </wp:anchor>
        </w:drawing>
      </w:r>
    </w:p>
    <w:p w14:paraId="79898EED" w14:textId="25255AA9" w:rsidR="00D83189" w:rsidRPr="00D83189" w:rsidRDefault="00D83189" w:rsidP="001A6ABA">
      <w:pPr>
        <w:spacing w:line="360" w:lineRule="auto"/>
        <w:ind w:firstLine="170"/>
        <w:jc w:val="both"/>
        <w:rPr>
          <w:rFonts w:ascii="Times New Roman" w:eastAsia="Times New Roman" w:hAnsi="Times New Roman" w:cs="Times New Roman"/>
          <w:sz w:val="24"/>
          <w:szCs w:val="24"/>
          <w:lang w:val="hu-HU" w:eastAsia="hu-HU"/>
        </w:rPr>
      </w:pPr>
    </w:p>
    <w:p w14:paraId="3359A5C8" w14:textId="77777777" w:rsidR="00D83189" w:rsidRPr="00D83189" w:rsidRDefault="00D83189" w:rsidP="001A6ABA">
      <w:pPr>
        <w:spacing w:line="360" w:lineRule="auto"/>
        <w:ind w:firstLine="170"/>
        <w:jc w:val="both"/>
        <w:rPr>
          <w:rFonts w:ascii="Times New Roman" w:hAnsi="Times New Roman" w:cs="Times New Roman"/>
          <w:sz w:val="32"/>
          <w:szCs w:val="32"/>
          <w:lang w:val="hu-HU" w:eastAsia="hu-HU"/>
        </w:rPr>
      </w:pPr>
    </w:p>
    <w:p w14:paraId="47131747" w14:textId="1823ABC8" w:rsidR="00D83189" w:rsidRDefault="00D83189" w:rsidP="001A6ABA">
      <w:pPr>
        <w:spacing w:line="360" w:lineRule="auto"/>
        <w:ind w:firstLine="170"/>
        <w:jc w:val="both"/>
        <w:rPr>
          <w:rFonts w:ascii="Times New Roman" w:hAnsi="Times New Roman" w:cs="Times New Roman"/>
          <w:sz w:val="24"/>
          <w:szCs w:val="24"/>
          <w:lang w:val="hu-HU" w:eastAsia="hu-HU"/>
        </w:rPr>
      </w:pPr>
    </w:p>
    <w:p w14:paraId="7C5665FD" w14:textId="77777777" w:rsidR="00D83189" w:rsidRDefault="00D83189" w:rsidP="001A6ABA">
      <w:pPr>
        <w:spacing w:line="360" w:lineRule="auto"/>
        <w:ind w:firstLine="170"/>
        <w:jc w:val="both"/>
        <w:rPr>
          <w:rFonts w:ascii="Times New Roman" w:hAnsi="Times New Roman" w:cs="Times New Roman"/>
          <w:sz w:val="24"/>
          <w:szCs w:val="24"/>
          <w:lang w:val="hu-HU" w:eastAsia="hu-HU"/>
        </w:rPr>
      </w:pPr>
    </w:p>
    <w:p w14:paraId="4DAA052E" w14:textId="77777777" w:rsidR="00D83189" w:rsidRDefault="00D83189" w:rsidP="001A6ABA">
      <w:pPr>
        <w:spacing w:line="360" w:lineRule="auto"/>
        <w:ind w:firstLine="170"/>
        <w:jc w:val="both"/>
        <w:rPr>
          <w:rFonts w:ascii="Times New Roman" w:hAnsi="Times New Roman" w:cs="Times New Roman"/>
          <w:sz w:val="24"/>
          <w:szCs w:val="24"/>
          <w:lang w:val="hu-HU" w:eastAsia="hu-HU"/>
        </w:rPr>
      </w:pPr>
    </w:p>
    <w:p w14:paraId="1AFE8268" w14:textId="77777777" w:rsidR="00D83189" w:rsidRDefault="00D83189" w:rsidP="001A6ABA">
      <w:pPr>
        <w:spacing w:line="360" w:lineRule="auto"/>
        <w:ind w:firstLine="170"/>
        <w:jc w:val="both"/>
        <w:rPr>
          <w:rFonts w:ascii="Times New Roman" w:hAnsi="Times New Roman" w:cs="Times New Roman"/>
          <w:sz w:val="24"/>
          <w:szCs w:val="24"/>
          <w:lang w:val="hu-HU" w:eastAsia="hu-HU"/>
        </w:rPr>
      </w:pPr>
    </w:p>
    <w:p w14:paraId="3D82A6D4" w14:textId="77777777" w:rsidR="00D83189" w:rsidRDefault="00D83189" w:rsidP="001A6ABA">
      <w:pPr>
        <w:spacing w:line="360" w:lineRule="auto"/>
        <w:ind w:firstLine="170"/>
        <w:jc w:val="both"/>
        <w:rPr>
          <w:rFonts w:ascii="Times New Roman" w:hAnsi="Times New Roman" w:cs="Times New Roman"/>
          <w:sz w:val="24"/>
          <w:szCs w:val="24"/>
          <w:lang w:val="hu-HU" w:eastAsia="hu-HU"/>
        </w:rPr>
      </w:pPr>
    </w:p>
    <w:p w14:paraId="34DC7504" w14:textId="1EF8E6C2" w:rsidR="00D83189" w:rsidRDefault="00ED7403" w:rsidP="001A6ABA">
      <w:pPr>
        <w:spacing w:line="360" w:lineRule="auto"/>
        <w:ind w:firstLine="170"/>
        <w:jc w:val="both"/>
        <w:rPr>
          <w:rFonts w:ascii="Times New Roman" w:hAnsi="Times New Roman" w:cs="Times New Roman"/>
          <w:sz w:val="24"/>
          <w:szCs w:val="24"/>
          <w:lang w:val="hu-HU" w:eastAsia="hu-HU"/>
        </w:rPr>
      </w:pPr>
      <w:r>
        <w:rPr>
          <w:noProof/>
        </w:rPr>
        <mc:AlternateContent>
          <mc:Choice Requires="wps">
            <w:drawing>
              <wp:anchor distT="0" distB="0" distL="114300" distR="114300" simplePos="0" relativeHeight="251666432" behindDoc="0" locked="0" layoutInCell="1" allowOverlap="1" wp14:anchorId="1B6AA20A" wp14:editId="38E05185">
                <wp:simplePos x="0" y="0"/>
                <wp:positionH relativeFrom="margin">
                  <wp:align>center</wp:align>
                </wp:positionH>
                <wp:positionV relativeFrom="paragraph">
                  <wp:posOffset>235585</wp:posOffset>
                </wp:positionV>
                <wp:extent cx="4514850" cy="635"/>
                <wp:effectExtent l="0" t="0" r="0" b="8255"/>
                <wp:wrapThrough wrapText="bothSides">
                  <wp:wrapPolygon edited="0">
                    <wp:start x="0" y="0"/>
                    <wp:lineTo x="0" y="21102"/>
                    <wp:lineTo x="21509" y="21102"/>
                    <wp:lineTo x="21509" y="0"/>
                    <wp:lineTo x="0" y="0"/>
                  </wp:wrapPolygon>
                </wp:wrapThrough>
                <wp:docPr id="1807646628" name="Szövegdoboz 1"/>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59908650" w14:textId="618513E0" w:rsidR="004B65AA" w:rsidRPr="006F6688" w:rsidRDefault="004B65AA" w:rsidP="00410D4F">
                            <w:pPr>
                              <w:pStyle w:val="Kpalrs"/>
                              <w:jc w:val="center"/>
                              <w:rPr>
                                <w:rFonts w:ascii="Times New Roman" w:eastAsia="Times New Roman" w:hAnsi="Times New Roman" w:cs="Times New Roman"/>
                                <w:noProof/>
                              </w:rPr>
                            </w:pPr>
                            <w:r>
                              <w:rPr>
                                <w:rFonts w:ascii="Times New Roman" w:eastAsia="Times New Roman" w:hAnsi="Times New Roman" w:cs="Times New Roman"/>
                                <w:noProof/>
                              </w:rPr>
                              <w:fldChar w:fldCharType="begin"/>
                            </w:r>
                            <w:r>
                              <w:rPr>
                                <w:rFonts w:ascii="Times New Roman" w:eastAsia="Times New Roman" w:hAnsi="Times New Roman" w:cs="Times New Roman"/>
                                <w:noProof/>
                              </w:rPr>
                              <w:instrText xml:space="preserve"> SEQ ábra \* ARABIC </w:instrText>
                            </w:r>
                            <w:r>
                              <w:rPr>
                                <w:rFonts w:ascii="Times New Roman" w:eastAsia="Times New Roman" w:hAnsi="Times New Roman" w:cs="Times New Roman"/>
                                <w:noProof/>
                              </w:rPr>
                              <w:fldChar w:fldCharType="separate"/>
                            </w:r>
                            <w:bookmarkStart w:id="21" w:name="_Toc194697690"/>
                            <w:r>
                              <w:rPr>
                                <w:rFonts w:ascii="Times New Roman" w:eastAsia="Times New Roman" w:hAnsi="Times New Roman" w:cs="Times New Roman"/>
                                <w:noProof/>
                              </w:rPr>
                              <w:t>3</w:t>
                            </w:r>
                            <w:r>
                              <w:rPr>
                                <w:rFonts w:ascii="Times New Roman" w:eastAsia="Times New Roman" w:hAnsi="Times New Roman" w:cs="Times New Roman"/>
                                <w:noProof/>
                              </w:rPr>
                              <w:fldChar w:fldCharType="end"/>
                            </w:r>
                            <w:r>
                              <w:t xml:space="preserve">. ábra </w:t>
                            </w:r>
                            <w:r w:rsidRPr="00522057">
                              <w:t xml:space="preserve">Diagram a </w:t>
                            </w:r>
                            <w:proofErr w:type="spellStart"/>
                            <w:r w:rsidRPr="00522057">
                              <w:t>TypeScript</w:t>
                            </w:r>
                            <w:proofErr w:type="spellEnd"/>
                            <w:r w:rsidRPr="00522057">
                              <w:t xml:space="preserve"> sima JavaScript-be való fordításáról és a típus-ellenőrzési folyamatáról</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6AA20A" id="_x0000_s1027" type="#_x0000_t202" style="position:absolute;left:0;text-align:left;margin-left:0;margin-top:18.55pt;width:355.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" stroked="f">
                <v:textbox style="mso-fit-shape-to-text:t" inset="0,0,0,0">
                  <w:txbxContent>
                    <w:p w14:paraId="59908650" w14:textId="618513E0" w:rsidR="004B65AA" w:rsidRPr="006F6688" w:rsidRDefault="004B65AA" w:rsidP="00410D4F">
                      <w:pPr>
                        <w:pStyle w:val="Kpalrs"/>
                        <w:jc w:val="center"/>
                        <w:rPr>
                          <w:rFonts w:ascii="Times New Roman" w:eastAsia="Times New Roman" w:hAnsi="Times New Roman" w:cs="Times New Roman"/>
                          <w:noProof/>
                        </w:rPr>
                      </w:pPr>
                      <w:r>
                        <w:rPr>
                          <w:rFonts w:ascii="Times New Roman" w:eastAsia="Times New Roman" w:hAnsi="Times New Roman" w:cs="Times New Roman"/>
                          <w:noProof/>
                        </w:rPr>
                        <w:fldChar w:fldCharType="begin"/>
                      </w:r>
                      <w:r>
                        <w:rPr>
                          <w:rFonts w:ascii="Times New Roman" w:eastAsia="Times New Roman" w:hAnsi="Times New Roman" w:cs="Times New Roman"/>
                          <w:noProof/>
                        </w:rPr>
                        <w:instrText xml:space="preserve"> SEQ ábra \* ARABIC </w:instrText>
                      </w:r>
                      <w:r>
                        <w:rPr>
                          <w:rFonts w:ascii="Times New Roman" w:eastAsia="Times New Roman" w:hAnsi="Times New Roman" w:cs="Times New Roman"/>
                          <w:noProof/>
                        </w:rPr>
                        <w:fldChar w:fldCharType="separate"/>
                      </w:r>
                      <w:bookmarkStart w:id="22" w:name="_Toc194697690"/>
                      <w:r>
                        <w:rPr>
                          <w:rFonts w:ascii="Times New Roman" w:eastAsia="Times New Roman" w:hAnsi="Times New Roman" w:cs="Times New Roman"/>
                          <w:noProof/>
                        </w:rPr>
                        <w:t>3</w:t>
                      </w:r>
                      <w:r>
                        <w:rPr>
                          <w:rFonts w:ascii="Times New Roman" w:eastAsia="Times New Roman" w:hAnsi="Times New Roman" w:cs="Times New Roman"/>
                          <w:noProof/>
                        </w:rPr>
                        <w:fldChar w:fldCharType="end"/>
                      </w:r>
                      <w:r>
                        <w:t xml:space="preserve">. ábra </w:t>
                      </w:r>
                      <w:r w:rsidRPr="00522057">
                        <w:t xml:space="preserve">Diagram a </w:t>
                      </w:r>
                      <w:proofErr w:type="spellStart"/>
                      <w:r w:rsidRPr="00522057">
                        <w:t>TypeScript</w:t>
                      </w:r>
                      <w:proofErr w:type="spellEnd"/>
                      <w:r w:rsidRPr="00522057">
                        <w:t xml:space="preserve"> sima JavaScript-be való fordításáról és a típus-ellenőrzési folyamatáról</w:t>
                      </w:r>
                      <w:bookmarkEnd w:id="22"/>
                    </w:p>
                  </w:txbxContent>
                </v:textbox>
                <w10:wrap type="through" anchorx="margin"/>
              </v:shape>
            </w:pict>
          </mc:Fallback>
        </mc:AlternateContent>
      </w:r>
    </w:p>
    <w:p w14:paraId="32E50CAA" w14:textId="77777777" w:rsidR="00D83189" w:rsidRDefault="00D83189" w:rsidP="001A6ABA">
      <w:pPr>
        <w:spacing w:line="360" w:lineRule="auto"/>
        <w:ind w:firstLine="170"/>
        <w:jc w:val="both"/>
        <w:rPr>
          <w:rFonts w:ascii="Times New Roman" w:hAnsi="Times New Roman" w:cs="Times New Roman"/>
          <w:sz w:val="24"/>
          <w:szCs w:val="24"/>
          <w:lang w:val="hu-HU" w:eastAsia="hu-HU"/>
        </w:rPr>
      </w:pPr>
    </w:p>
    <w:p w14:paraId="2AAEA113" w14:textId="416FBAAB" w:rsidR="00D83189" w:rsidRPr="00D83189" w:rsidRDefault="00D83189"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D83189">
        <w:rPr>
          <w:rFonts w:ascii="Courier New" w:eastAsia="Times New Roman" w:hAnsi="Courier New" w:cs="Courier New"/>
          <w:sz w:val="24"/>
          <w:szCs w:val="24"/>
          <w:lang w:val="hu-HU" w:eastAsia="hu-HU"/>
        </w:rPr>
        <w:t>/</w:t>
      </w:r>
      <w:r w:rsidR="004B65AA">
        <w:rPr>
          <w:rFonts w:ascii="Courier New" w:eastAsia="Times New Roman" w:hAnsi="Courier New" w:cs="Courier New"/>
          <w:sz w:val="24"/>
          <w:szCs w:val="24"/>
          <w:lang w:val="hu-HU" w:eastAsia="hu-HU"/>
        </w:rPr>
        <w:t>/</w:t>
      </w:r>
      <w:proofErr w:type="spellStart"/>
      <w:r w:rsidRPr="00D83189">
        <w:rPr>
          <w:rFonts w:ascii="Courier New" w:eastAsia="Times New Roman" w:hAnsi="Courier New" w:cs="Courier New"/>
          <w:sz w:val="24"/>
          <w:szCs w:val="24"/>
          <w:lang w:val="hu-HU" w:eastAsia="hu-HU"/>
        </w:rPr>
        <w:t>javascript</w:t>
      </w:r>
      <w:proofErr w:type="spellEnd"/>
      <w:r w:rsidRPr="00D83189">
        <w:rPr>
          <w:rFonts w:ascii="Courier New" w:eastAsia="Times New Roman" w:hAnsi="Courier New" w:cs="Courier New"/>
          <w:sz w:val="24"/>
          <w:szCs w:val="24"/>
          <w:lang w:val="hu-HU" w:eastAsia="hu-HU"/>
        </w:rPr>
        <w:t xml:space="preserve"> </w:t>
      </w:r>
      <w:proofErr w:type="spellStart"/>
      <w:r w:rsidRPr="00D83189">
        <w:rPr>
          <w:rFonts w:ascii="Courier New" w:eastAsia="Times New Roman" w:hAnsi="Courier New" w:cs="Courier New"/>
          <w:sz w:val="24"/>
          <w:szCs w:val="24"/>
          <w:lang w:val="hu-HU" w:eastAsia="hu-HU"/>
        </w:rPr>
        <w:t>code</w:t>
      </w:r>
      <w:proofErr w:type="spellEnd"/>
    </w:p>
    <w:p w14:paraId="08661B4A" w14:textId="77777777" w:rsidR="00D83189" w:rsidRPr="00D83189" w:rsidRDefault="00D83189"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proofErr w:type="spellStart"/>
      <w:r w:rsidRPr="00D83189">
        <w:rPr>
          <w:rFonts w:ascii="Courier New" w:eastAsia="Times New Roman" w:hAnsi="Courier New" w:cs="Courier New"/>
          <w:sz w:val="24"/>
          <w:szCs w:val="24"/>
          <w:lang w:val="hu-HU" w:eastAsia="hu-HU"/>
        </w:rPr>
        <w:t>function</w:t>
      </w:r>
      <w:proofErr w:type="spellEnd"/>
      <w:r w:rsidRPr="00D83189">
        <w:rPr>
          <w:rFonts w:ascii="Courier New" w:eastAsia="Times New Roman" w:hAnsi="Courier New" w:cs="Courier New"/>
          <w:sz w:val="24"/>
          <w:szCs w:val="24"/>
          <w:lang w:val="hu-HU" w:eastAsia="hu-HU"/>
        </w:rPr>
        <w:t xml:space="preserve"> add(a, b) {</w:t>
      </w:r>
    </w:p>
    <w:p w14:paraId="5031A100" w14:textId="77777777" w:rsidR="00D83189" w:rsidRPr="00D83189" w:rsidRDefault="00D83189"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D83189">
        <w:rPr>
          <w:rFonts w:ascii="Courier New" w:eastAsia="Times New Roman" w:hAnsi="Courier New" w:cs="Courier New"/>
          <w:sz w:val="24"/>
          <w:szCs w:val="24"/>
          <w:lang w:val="hu-HU" w:eastAsia="hu-HU"/>
        </w:rPr>
        <w:t>  </w:t>
      </w:r>
      <w:proofErr w:type="spellStart"/>
      <w:r w:rsidRPr="00D83189">
        <w:rPr>
          <w:rFonts w:ascii="Courier New" w:eastAsia="Times New Roman" w:hAnsi="Courier New" w:cs="Courier New"/>
          <w:sz w:val="24"/>
          <w:szCs w:val="24"/>
          <w:lang w:val="hu-HU" w:eastAsia="hu-HU"/>
        </w:rPr>
        <w:t>return</w:t>
      </w:r>
      <w:proofErr w:type="spellEnd"/>
      <w:r w:rsidRPr="00D83189">
        <w:rPr>
          <w:rFonts w:ascii="Courier New" w:eastAsia="Times New Roman" w:hAnsi="Courier New" w:cs="Courier New"/>
          <w:sz w:val="24"/>
          <w:szCs w:val="24"/>
          <w:lang w:val="hu-HU" w:eastAsia="hu-HU"/>
        </w:rPr>
        <w:t xml:space="preserve"> a + b;</w:t>
      </w:r>
    </w:p>
    <w:p w14:paraId="1AFA62E8" w14:textId="77777777" w:rsidR="00D83189" w:rsidRPr="00D83189" w:rsidRDefault="00D83189"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D83189">
        <w:rPr>
          <w:rFonts w:ascii="Courier New" w:eastAsia="Times New Roman" w:hAnsi="Courier New" w:cs="Courier New"/>
          <w:sz w:val="24"/>
          <w:szCs w:val="24"/>
          <w:lang w:val="hu-HU" w:eastAsia="hu-HU"/>
        </w:rPr>
        <w:t>}</w:t>
      </w:r>
    </w:p>
    <w:p w14:paraId="0200D144" w14:textId="7468DB5E" w:rsidR="00ED7403" w:rsidRPr="00D83189" w:rsidRDefault="00D83189"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D83189">
        <w:rPr>
          <w:rFonts w:ascii="Courier New" w:eastAsia="Times New Roman" w:hAnsi="Courier New" w:cs="Courier New"/>
          <w:sz w:val="24"/>
          <w:szCs w:val="24"/>
          <w:lang w:val="hu-HU" w:eastAsia="hu-HU"/>
        </w:rPr>
        <w:t>console.log(add(5, "10"));  // Output: 510</w:t>
      </w:r>
    </w:p>
    <w:p w14:paraId="25563054" w14:textId="10A4268C" w:rsidR="00D83189" w:rsidRDefault="00D83189" w:rsidP="001A6ABA">
      <w:pPr>
        <w:spacing w:line="360" w:lineRule="auto"/>
        <w:ind w:firstLine="170"/>
        <w:jc w:val="both"/>
        <w:rPr>
          <w:rFonts w:ascii="Times New Roman" w:hAnsi="Times New Roman" w:cs="Times New Roman"/>
          <w:i/>
          <w:sz w:val="24"/>
          <w:szCs w:val="24"/>
          <w:lang w:val="hu-HU" w:eastAsia="hu-HU"/>
        </w:rPr>
      </w:pPr>
      <w:r>
        <w:rPr>
          <w:rFonts w:ascii="Times New Roman" w:hAnsi="Times New Roman" w:cs="Times New Roman"/>
          <w:i/>
          <w:sz w:val="24"/>
          <w:szCs w:val="24"/>
          <w:lang w:val="hu-HU" w:eastAsia="hu-HU"/>
        </w:rPr>
        <w:t xml:space="preserve">Ez a JavaScript kód egy </w:t>
      </w:r>
      <w:proofErr w:type="spellStart"/>
      <w:r>
        <w:rPr>
          <w:rFonts w:ascii="Times New Roman" w:hAnsi="Times New Roman" w:cs="Times New Roman"/>
          <w:i/>
          <w:sz w:val="24"/>
          <w:szCs w:val="24"/>
          <w:lang w:val="hu-HU" w:eastAsia="hu-HU"/>
        </w:rPr>
        <w:t>buggot</w:t>
      </w:r>
      <w:proofErr w:type="spellEnd"/>
      <w:r>
        <w:rPr>
          <w:rFonts w:ascii="Times New Roman" w:hAnsi="Times New Roman" w:cs="Times New Roman"/>
          <w:i/>
          <w:sz w:val="24"/>
          <w:szCs w:val="24"/>
          <w:lang w:val="hu-HU" w:eastAsia="hu-HU"/>
        </w:rPr>
        <w:t xml:space="preserve"> tartalmaz, mivel egy </w:t>
      </w:r>
      <w:proofErr w:type="spellStart"/>
      <w:r>
        <w:rPr>
          <w:rFonts w:ascii="Times New Roman" w:hAnsi="Times New Roman" w:cs="Times New Roman"/>
          <w:i/>
          <w:sz w:val="24"/>
          <w:szCs w:val="24"/>
          <w:lang w:val="hu-HU" w:eastAsia="hu-HU"/>
        </w:rPr>
        <w:t>strin</w:t>
      </w:r>
      <w:r w:rsidR="001C58A2">
        <w:rPr>
          <w:rFonts w:ascii="Times New Roman" w:hAnsi="Times New Roman" w:cs="Times New Roman"/>
          <w:i/>
          <w:sz w:val="24"/>
          <w:szCs w:val="24"/>
          <w:lang w:val="hu-HU" w:eastAsia="hu-HU"/>
        </w:rPr>
        <w:t>g</w:t>
      </w:r>
      <w:proofErr w:type="spellEnd"/>
      <w:r w:rsidR="001C58A2">
        <w:rPr>
          <w:rFonts w:ascii="Times New Roman" w:hAnsi="Times New Roman" w:cs="Times New Roman"/>
          <w:i/>
          <w:sz w:val="24"/>
          <w:szCs w:val="24"/>
          <w:lang w:val="hu-HU" w:eastAsia="hu-HU"/>
        </w:rPr>
        <w:t>-es értéket akar összeadni egy numerikus értékkel.</w:t>
      </w:r>
    </w:p>
    <w:p w14:paraId="26DB8F25" w14:textId="77777777" w:rsidR="001C58A2" w:rsidRDefault="001C58A2" w:rsidP="001A6ABA">
      <w:pPr>
        <w:spacing w:line="360" w:lineRule="auto"/>
        <w:ind w:firstLine="170"/>
        <w:jc w:val="both"/>
        <w:rPr>
          <w:rFonts w:ascii="Times New Roman" w:hAnsi="Times New Roman" w:cs="Times New Roman"/>
          <w:sz w:val="24"/>
          <w:szCs w:val="24"/>
          <w:lang w:val="hu-HU" w:eastAsia="hu-HU"/>
        </w:rPr>
      </w:pPr>
    </w:p>
    <w:p w14:paraId="7678A24F" w14:textId="77777777" w:rsidR="001C58A2" w:rsidRDefault="001C58A2" w:rsidP="001A6ABA">
      <w:pPr>
        <w:spacing w:line="360" w:lineRule="auto"/>
        <w:ind w:firstLine="170"/>
        <w:jc w:val="both"/>
        <w:rPr>
          <w:rFonts w:ascii="Times New Roman" w:hAnsi="Times New Roman" w:cs="Times New Roman"/>
          <w:sz w:val="24"/>
          <w:szCs w:val="24"/>
          <w:lang w:val="hu-HU" w:eastAsia="hu-HU"/>
        </w:rPr>
      </w:pPr>
    </w:p>
    <w:p w14:paraId="15671E60" w14:textId="77777777" w:rsidR="001C58A2" w:rsidRDefault="001C58A2" w:rsidP="001A6ABA">
      <w:pPr>
        <w:spacing w:line="360" w:lineRule="auto"/>
        <w:ind w:firstLine="170"/>
        <w:jc w:val="both"/>
        <w:rPr>
          <w:rFonts w:ascii="Times New Roman" w:hAnsi="Times New Roman" w:cs="Times New Roman"/>
          <w:sz w:val="24"/>
          <w:szCs w:val="24"/>
          <w:lang w:val="hu-HU" w:eastAsia="hu-HU"/>
        </w:rPr>
      </w:pPr>
    </w:p>
    <w:p w14:paraId="4ADEB408" w14:textId="77777777" w:rsidR="001C58A2" w:rsidRDefault="001C58A2" w:rsidP="001A6ABA">
      <w:pPr>
        <w:spacing w:line="360" w:lineRule="auto"/>
        <w:ind w:firstLine="170"/>
        <w:jc w:val="both"/>
        <w:rPr>
          <w:rFonts w:ascii="Times New Roman" w:hAnsi="Times New Roman" w:cs="Times New Roman"/>
          <w:sz w:val="24"/>
          <w:szCs w:val="24"/>
          <w:lang w:val="hu-HU" w:eastAsia="hu-HU"/>
        </w:rPr>
      </w:pPr>
    </w:p>
    <w:p w14:paraId="1AA14F8A" w14:textId="77777777"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typescript</w:t>
      </w:r>
      <w:proofErr w:type="spellEnd"/>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code</w:t>
      </w:r>
      <w:proofErr w:type="spellEnd"/>
    </w:p>
    <w:p w14:paraId="39752D56" w14:textId="77777777"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proofErr w:type="spellStart"/>
      <w:r w:rsidRPr="001C58A2">
        <w:rPr>
          <w:rFonts w:ascii="Courier New" w:eastAsia="Times New Roman" w:hAnsi="Courier New" w:cs="Courier New"/>
          <w:sz w:val="24"/>
          <w:szCs w:val="24"/>
          <w:lang w:val="hu-HU" w:eastAsia="hu-HU"/>
        </w:rPr>
        <w:t>function</w:t>
      </w:r>
      <w:proofErr w:type="spellEnd"/>
      <w:r w:rsidRPr="001C58A2">
        <w:rPr>
          <w:rFonts w:ascii="Courier New" w:eastAsia="Times New Roman" w:hAnsi="Courier New" w:cs="Courier New"/>
          <w:sz w:val="24"/>
          <w:szCs w:val="24"/>
          <w:lang w:val="hu-HU" w:eastAsia="hu-HU"/>
        </w:rPr>
        <w:t xml:space="preserve"> add(a: </w:t>
      </w:r>
      <w:proofErr w:type="spellStart"/>
      <w:r w:rsidRPr="001C58A2">
        <w:rPr>
          <w:rFonts w:ascii="Courier New" w:eastAsia="Times New Roman" w:hAnsi="Courier New" w:cs="Courier New"/>
          <w:sz w:val="24"/>
          <w:szCs w:val="24"/>
          <w:lang w:val="hu-HU" w:eastAsia="hu-HU"/>
        </w:rPr>
        <w:t>number</w:t>
      </w:r>
      <w:proofErr w:type="spellEnd"/>
      <w:r w:rsidRPr="001C58A2">
        <w:rPr>
          <w:rFonts w:ascii="Courier New" w:eastAsia="Times New Roman" w:hAnsi="Courier New" w:cs="Courier New"/>
          <w:sz w:val="24"/>
          <w:szCs w:val="24"/>
          <w:lang w:val="hu-HU" w:eastAsia="hu-HU"/>
        </w:rPr>
        <w:t xml:space="preserve">, b: </w:t>
      </w:r>
      <w:proofErr w:type="spellStart"/>
      <w:r w:rsidRPr="001C58A2">
        <w:rPr>
          <w:rFonts w:ascii="Courier New" w:eastAsia="Times New Roman" w:hAnsi="Courier New" w:cs="Courier New"/>
          <w:sz w:val="24"/>
          <w:szCs w:val="24"/>
          <w:lang w:val="hu-HU" w:eastAsia="hu-HU"/>
        </w:rPr>
        <w:t>number</w:t>
      </w:r>
      <w:proofErr w:type="spellEnd"/>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number</w:t>
      </w:r>
      <w:proofErr w:type="spellEnd"/>
      <w:r w:rsidRPr="001C58A2">
        <w:rPr>
          <w:rFonts w:ascii="Courier New" w:eastAsia="Times New Roman" w:hAnsi="Courier New" w:cs="Courier New"/>
          <w:sz w:val="24"/>
          <w:szCs w:val="24"/>
          <w:lang w:val="hu-HU" w:eastAsia="hu-HU"/>
        </w:rPr>
        <w:t xml:space="preserve"> {</w:t>
      </w:r>
    </w:p>
    <w:p w14:paraId="5F590BAA" w14:textId="77777777"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w:t>
      </w:r>
      <w:proofErr w:type="spellStart"/>
      <w:r w:rsidRPr="001C58A2">
        <w:rPr>
          <w:rFonts w:ascii="Courier New" w:eastAsia="Times New Roman" w:hAnsi="Courier New" w:cs="Courier New"/>
          <w:sz w:val="24"/>
          <w:szCs w:val="24"/>
          <w:lang w:val="hu-HU" w:eastAsia="hu-HU"/>
        </w:rPr>
        <w:t>return</w:t>
      </w:r>
      <w:proofErr w:type="spellEnd"/>
      <w:r w:rsidRPr="001C58A2">
        <w:rPr>
          <w:rFonts w:ascii="Courier New" w:eastAsia="Times New Roman" w:hAnsi="Courier New" w:cs="Courier New"/>
          <w:sz w:val="24"/>
          <w:szCs w:val="24"/>
          <w:lang w:val="hu-HU" w:eastAsia="hu-HU"/>
        </w:rPr>
        <w:t xml:space="preserve"> a + b;</w:t>
      </w:r>
    </w:p>
    <w:p w14:paraId="76216746" w14:textId="77777777"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w:t>
      </w:r>
    </w:p>
    <w:p w14:paraId="7A83E58F" w14:textId="77777777"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xml:space="preserve">console.log(add(5, "10"));  // </w:t>
      </w:r>
      <w:proofErr w:type="spellStart"/>
      <w:r w:rsidRPr="001C58A2">
        <w:rPr>
          <w:rFonts w:ascii="Courier New" w:eastAsia="Times New Roman" w:hAnsi="Courier New" w:cs="Courier New"/>
          <w:sz w:val="24"/>
          <w:szCs w:val="24"/>
          <w:lang w:val="hu-HU" w:eastAsia="hu-HU"/>
        </w:rPr>
        <w:t>Error</w:t>
      </w:r>
      <w:proofErr w:type="spellEnd"/>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Argument</w:t>
      </w:r>
      <w:proofErr w:type="spellEnd"/>
      <w:r w:rsidRPr="001C58A2">
        <w:rPr>
          <w:rFonts w:ascii="Courier New" w:eastAsia="Times New Roman" w:hAnsi="Courier New" w:cs="Courier New"/>
          <w:sz w:val="24"/>
          <w:szCs w:val="24"/>
          <w:lang w:val="hu-HU" w:eastAsia="hu-HU"/>
        </w:rPr>
        <w:t xml:space="preserve"> of </w:t>
      </w:r>
      <w:proofErr w:type="spellStart"/>
      <w:r w:rsidRPr="001C58A2">
        <w:rPr>
          <w:rFonts w:ascii="Courier New" w:eastAsia="Times New Roman" w:hAnsi="Courier New" w:cs="Courier New"/>
          <w:sz w:val="24"/>
          <w:szCs w:val="24"/>
          <w:lang w:val="hu-HU" w:eastAsia="hu-HU"/>
        </w:rPr>
        <w:t>type</w:t>
      </w:r>
      <w:proofErr w:type="spellEnd"/>
    </w:p>
    <w:p w14:paraId="310A85FA" w14:textId="77777777"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 '</w:t>
      </w:r>
      <w:proofErr w:type="spellStart"/>
      <w:r w:rsidRPr="001C58A2">
        <w:rPr>
          <w:rFonts w:ascii="Courier New" w:eastAsia="Times New Roman" w:hAnsi="Courier New" w:cs="Courier New"/>
          <w:sz w:val="24"/>
          <w:szCs w:val="24"/>
          <w:lang w:val="hu-HU" w:eastAsia="hu-HU"/>
        </w:rPr>
        <w:t>string</w:t>
      </w:r>
      <w:proofErr w:type="spellEnd"/>
      <w:r w:rsidRPr="001C58A2">
        <w:rPr>
          <w:rFonts w:ascii="Courier New" w:eastAsia="Times New Roman" w:hAnsi="Courier New" w:cs="Courier New"/>
          <w:sz w:val="24"/>
          <w:szCs w:val="24"/>
          <w:lang w:val="hu-HU" w:eastAsia="hu-HU"/>
        </w:rPr>
        <w:t xml:space="preserve">' is </w:t>
      </w:r>
      <w:proofErr w:type="spellStart"/>
      <w:r w:rsidRPr="001C58A2">
        <w:rPr>
          <w:rFonts w:ascii="Courier New" w:eastAsia="Times New Roman" w:hAnsi="Courier New" w:cs="Courier New"/>
          <w:sz w:val="24"/>
          <w:szCs w:val="24"/>
          <w:lang w:val="hu-HU" w:eastAsia="hu-HU"/>
        </w:rPr>
        <w:t>not</w:t>
      </w:r>
      <w:proofErr w:type="spellEnd"/>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assignable</w:t>
      </w:r>
      <w:proofErr w:type="spellEnd"/>
    </w:p>
    <w:p w14:paraId="7BC2985D" w14:textId="77777777"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xml:space="preserve">                            // </w:t>
      </w:r>
      <w:proofErr w:type="spellStart"/>
      <w:r w:rsidRPr="001C58A2">
        <w:rPr>
          <w:rFonts w:ascii="Courier New" w:eastAsia="Times New Roman" w:hAnsi="Courier New" w:cs="Courier New"/>
          <w:sz w:val="24"/>
          <w:szCs w:val="24"/>
          <w:lang w:val="hu-HU" w:eastAsia="hu-HU"/>
        </w:rPr>
        <w:t>to</w:t>
      </w:r>
      <w:proofErr w:type="spellEnd"/>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parameter</w:t>
      </w:r>
      <w:proofErr w:type="spellEnd"/>
      <w:r w:rsidRPr="001C58A2">
        <w:rPr>
          <w:rFonts w:ascii="Courier New" w:eastAsia="Times New Roman" w:hAnsi="Courier New" w:cs="Courier New"/>
          <w:sz w:val="24"/>
          <w:szCs w:val="24"/>
          <w:lang w:val="hu-HU" w:eastAsia="hu-HU"/>
        </w:rPr>
        <w:t xml:space="preserve"> of </w:t>
      </w:r>
      <w:proofErr w:type="spellStart"/>
      <w:r w:rsidRPr="001C58A2">
        <w:rPr>
          <w:rFonts w:ascii="Courier New" w:eastAsia="Times New Roman" w:hAnsi="Courier New" w:cs="Courier New"/>
          <w:sz w:val="24"/>
          <w:szCs w:val="24"/>
          <w:lang w:val="hu-HU" w:eastAsia="hu-HU"/>
        </w:rPr>
        <w:t>type</w:t>
      </w:r>
      <w:proofErr w:type="spellEnd"/>
    </w:p>
    <w:p w14:paraId="735C321A" w14:textId="212EC0A1" w:rsid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 '</w:t>
      </w:r>
      <w:proofErr w:type="spellStart"/>
      <w:r w:rsidRPr="001C58A2">
        <w:rPr>
          <w:rFonts w:ascii="Courier New" w:eastAsia="Times New Roman" w:hAnsi="Courier New" w:cs="Courier New"/>
          <w:sz w:val="24"/>
          <w:szCs w:val="24"/>
          <w:lang w:val="hu-HU" w:eastAsia="hu-HU"/>
        </w:rPr>
        <w:t>number</w:t>
      </w:r>
      <w:proofErr w:type="spellEnd"/>
      <w:r w:rsidRPr="001C58A2">
        <w:rPr>
          <w:rFonts w:ascii="Courier New" w:eastAsia="Times New Roman" w:hAnsi="Courier New" w:cs="Courier New"/>
          <w:sz w:val="24"/>
          <w:szCs w:val="24"/>
          <w:lang w:val="hu-HU" w:eastAsia="hu-HU"/>
        </w:rPr>
        <w:t>'.</w:t>
      </w:r>
      <w:r>
        <w:rPr>
          <w:rFonts w:ascii="Courier New" w:eastAsia="Times New Roman" w:hAnsi="Courier New" w:cs="Courier New"/>
          <w:sz w:val="24"/>
          <w:szCs w:val="24"/>
          <w:lang w:val="hu-HU" w:eastAsia="hu-HU"/>
        </w:rPr>
        <w:br/>
      </w:r>
    </w:p>
    <w:p w14:paraId="137005E9" w14:textId="4B9F7AF5"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Pr>
          <w:rFonts w:ascii="Courier New" w:eastAsia="Times New Roman" w:hAnsi="Courier New" w:cs="Courier New"/>
          <w:sz w:val="24"/>
          <w:szCs w:val="24"/>
          <w:lang w:val="hu-HU" w:eastAsia="hu-HU"/>
        </w:rPr>
        <w:t xml:space="preserve">!! </w:t>
      </w:r>
      <w:r w:rsidRPr="001C58A2">
        <w:rPr>
          <w:rFonts w:ascii="Courier New" w:eastAsia="Times New Roman" w:hAnsi="Courier New" w:cs="Courier New"/>
          <w:sz w:val="24"/>
          <w:szCs w:val="24"/>
          <w:lang w:val="hu-HU" w:eastAsia="hu-HU"/>
        </w:rPr>
        <w:t>Figyelje meg, hogyan észleli a</w:t>
      </w:r>
      <w:r>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TypeScript</w:t>
      </w:r>
      <w:proofErr w:type="spellEnd"/>
      <w:r w:rsidRPr="001C58A2">
        <w:rPr>
          <w:rFonts w:ascii="Courier New" w:eastAsia="Times New Roman" w:hAnsi="Courier New" w:cs="Courier New"/>
          <w:sz w:val="24"/>
          <w:szCs w:val="24"/>
          <w:lang w:val="hu-HU" w:eastAsia="hu-HU"/>
        </w:rPr>
        <w:t xml:space="preserve"> a típuseltérést a fordítási időben, csökkentve annak esélyét, hogy a hibák bekerüljenek az éles kódba.</w:t>
      </w:r>
      <w:r>
        <w:rPr>
          <w:rFonts w:ascii="Courier New" w:eastAsia="Times New Roman" w:hAnsi="Courier New" w:cs="Courier New"/>
          <w:sz w:val="24"/>
          <w:szCs w:val="24"/>
          <w:lang w:val="hu-HU" w:eastAsia="hu-HU"/>
        </w:rPr>
        <w:t xml:space="preserve"> </w:t>
      </w:r>
    </w:p>
    <w:p w14:paraId="0335D34C" w14:textId="655E2560" w:rsidR="001C58A2" w:rsidRDefault="001C58A2" w:rsidP="001A6ABA">
      <w:pPr>
        <w:spacing w:line="360" w:lineRule="auto"/>
        <w:ind w:firstLine="170"/>
        <w:jc w:val="both"/>
        <w:rPr>
          <w:rFonts w:ascii="Times New Roman" w:hAnsi="Times New Roman" w:cs="Times New Roman"/>
          <w:i/>
          <w:sz w:val="24"/>
          <w:szCs w:val="24"/>
          <w:lang w:val="hu-HU" w:eastAsia="hu-HU"/>
        </w:rPr>
      </w:pPr>
      <w:r>
        <w:rPr>
          <w:rFonts w:ascii="Times New Roman" w:hAnsi="Times New Roman" w:cs="Times New Roman"/>
          <w:i/>
          <w:sz w:val="24"/>
          <w:szCs w:val="24"/>
          <w:lang w:val="hu-HU" w:eastAsia="hu-HU"/>
        </w:rPr>
        <w:t xml:space="preserve">Ez pedig a </w:t>
      </w:r>
      <w:proofErr w:type="spellStart"/>
      <w:r>
        <w:rPr>
          <w:rFonts w:ascii="Times New Roman" w:hAnsi="Times New Roman" w:cs="Times New Roman"/>
          <w:i/>
          <w:sz w:val="24"/>
          <w:szCs w:val="24"/>
          <w:lang w:val="hu-HU" w:eastAsia="hu-HU"/>
        </w:rPr>
        <w:t>TypeScript</w:t>
      </w:r>
      <w:proofErr w:type="spellEnd"/>
      <w:r>
        <w:rPr>
          <w:rFonts w:ascii="Times New Roman" w:hAnsi="Times New Roman" w:cs="Times New Roman"/>
          <w:i/>
          <w:sz w:val="24"/>
          <w:szCs w:val="24"/>
          <w:lang w:val="hu-HU" w:eastAsia="hu-HU"/>
        </w:rPr>
        <w:t xml:space="preserve"> kód, ami megoldja a problémánkat.</w:t>
      </w:r>
    </w:p>
    <w:p w14:paraId="67CCCEAE" w14:textId="3721DE40" w:rsidR="001C58A2" w:rsidRDefault="001C58A2" w:rsidP="001A6ABA">
      <w:pPr>
        <w:spacing w:line="360" w:lineRule="auto"/>
        <w:ind w:firstLine="170"/>
        <w:jc w:val="both"/>
        <w:rPr>
          <w:rFonts w:ascii="Times New Roman" w:hAnsi="Times New Roman" w:cs="Times New Roman"/>
          <w:i/>
          <w:sz w:val="24"/>
          <w:szCs w:val="24"/>
          <w:lang w:val="hu-HU" w:eastAsia="hu-HU"/>
        </w:rPr>
      </w:pPr>
    </w:p>
    <w:p w14:paraId="29580C73" w14:textId="6F36FD85" w:rsidR="001C58A2" w:rsidRDefault="001C58A2" w:rsidP="001A6ABA">
      <w:pPr>
        <w:spacing w:line="360" w:lineRule="auto"/>
        <w:ind w:firstLine="170"/>
        <w:jc w:val="both"/>
        <w:rPr>
          <w:rFonts w:ascii="Times New Roman" w:hAnsi="Times New Roman" w:cs="Times New Roman"/>
          <w:b/>
          <w:sz w:val="32"/>
          <w:szCs w:val="32"/>
          <w:lang w:val="hu-HU" w:eastAsia="hu-HU"/>
        </w:rPr>
      </w:pPr>
      <w:proofErr w:type="spellStart"/>
      <w:r>
        <w:rPr>
          <w:rFonts w:ascii="Times New Roman" w:hAnsi="Times New Roman" w:cs="Times New Roman"/>
          <w:b/>
          <w:sz w:val="32"/>
          <w:szCs w:val="32"/>
          <w:lang w:val="hu-HU" w:eastAsia="hu-HU"/>
        </w:rPr>
        <w:t>TypeScript</w:t>
      </w:r>
      <w:proofErr w:type="spellEnd"/>
      <w:r>
        <w:rPr>
          <w:rFonts w:ascii="Times New Roman" w:hAnsi="Times New Roman" w:cs="Times New Roman"/>
          <w:b/>
          <w:sz w:val="32"/>
          <w:szCs w:val="32"/>
          <w:lang w:val="hu-HU" w:eastAsia="hu-HU"/>
        </w:rPr>
        <w:t xml:space="preserve"> és a </w:t>
      </w:r>
      <w:proofErr w:type="spellStart"/>
      <w:r>
        <w:rPr>
          <w:rFonts w:ascii="Times New Roman" w:hAnsi="Times New Roman" w:cs="Times New Roman"/>
          <w:b/>
          <w:sz w:val="32"/>
          <w:szCs w:val="32"/>
          <w:lang w:val="hu-HU" w:eastAsia="hu-HU"/>
        </w:rPr>
        <w:t>NestJS</w:t>
      </w:r>
      <w:proofErr w:type="spellEnd"/>
      <w:r w:rsidR="009A45BC">
        <w:rPr>
          <w:rFonts w:ascii="Times New Roman" w:hAnsi="Times New Roman" w:cs="Times New Roman"/>
          <w:b/>
          <w:sz w:val="32"/>
          <w:szCs w:val="32"/>
          <w:lang w:val="hu-HU" w:eastAsia="hu-HU"/>
        </w:rPr>
        <w:t xml:space="preserve">  </w:t>
      </w:r>
      <w:r w:rsidR="009A45BC">
        <w:rPr>
          <w:rFonts w:ascii="Times New Roman" w:eastAsia="Times New Roman" w:hAnsi="Times New Roman" w:cs="Times New Roman"/>
          <w:b/>
          <w:bCs/>
          <w:sz w:val="32"/>
          <w:szCs w:val="32"/>
          <w:lang w:val="hu-HU" w:eastAsia="hu-HU"/>
        </w:rPr>
        <w:t>–</w:t>
      </w:r>
      <w:r w:rsidR="009A45BC">
        <w:rPr>
          <w:rFonts w:ascii="Times New Roman" w:hAnsi="Times New Roman" w:cs="Times New Roman"/>
          <w:b/>
          <w:sz w:val="32"/>
          <w:szCs w:val="32"/>
          <w:lang w:val="hu-HU" w:eastAsia="hu-HU"/>
        </w:rPr>
        <w:t xml:space="preserve"> </w:t>
      </w:r>
      <w:r>
        <w:rPr>
          <w:rFonts w:ascii="Times New Roman" w:hAnsi="Times New Roman" w:cs="Times New Roman"/>
          <w:b/>
          <w:sz w:val="32"/>
          <w:szCs w:val="32"/>
          <w:lang w:val="hu-HU" w:eastAsia="hu-HU"/>
        </w:rPr>
        <w:t>a tökéletes harmónia</w:t>
      </w:r>
    </w:p>
    <w:p w14:paraId="3D1961E1" w14:textId="77777777" w:rsidR="001C58A2" w:rsidRPr="001C58A2" w:rsidRDefault="001C58A2"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1C58A2">
        <w:rPr>
          <w:rFonts w:ascii="Times New Roman" w:eastAsia="Times New Roman" w:hAnsi="Times New Roman" w:cs="Times New Roman"/>
          <w:sz w:val="24"/>
          <w:szCs w:val="24"/>
          <w:lang w:val="hu-HU" w:eastAsia="hu-HU"/>
        </w:rPr>
        <w:t xml:space="preserve">A </w:t>
      </w:r>
      <w:proofErr w:type="spellStart"/>
      <w:r w:rsidRPr="001C58A2">
        <w:rPr>
          <w:rFonts w:ascii="Times New Roman" w:eastAsia="Times New Roman" w:hAnsi="Times New Roman" w:cs="Times New Roman"/>
          <w:sz w:val="24"/>
          <w:szCs w:val="24"/>
          <w:lang w:val="hu-HU" w:eastAsia="hu-HU"/>
        </w:rPr>
        <w:t>TypeScript</w:t>
      </w:r>
      <w:proofErr w:type="spellEnd"/>
      <w:r w:rsidRPr="001C58A2">
        <w:rPr>
          <w:rFonts w:ascii="Times New Roman" w:eastAsia="Times New Roman" w:hAnsi="Times New Roman" w:cs="Times New Roman"/>
          <w:sz w:val="24"/>
          <w:szCs w:val="24"/>
          <w:lang w:val="hu-HU" w:eastAsia="hu-HU"/>
        </w:rPr>
        <w:t xml:space="preserve"> funkciói tökéletesen illeszkednek a </w:t>
      </w:r>
      <w:proofErr w:type="spellStart"/>
      <w:r w:rsidRPr="001C58A2">
        <w:rPr>
          <w:rFonts w:ascii="Times New Roman" w:eastAsia="Times New Roman" w:hAnsi="Times New Roman" w:cs="Times New Roman"/>
          <w:sz w:val="24"/>
          <w:szCs w:val="24"/>
          <w:lang w:val="hu-HU" w:eastAsia="hu-HU"/>
        </w:rPr>
        <w:t>NestJS</w:t>
      </w:r>
      <w:proofErr w:type="spellEnd"/>
      <w:r w:rsidRPr="001C58A2">
        <w:rPr>
          <w:rFonts w:ascii="Times New Roman" w:eastAsia="Times New Roman" w:hAnsi="Times New Roman" w:cs="Times New Roman"/>
          <w:sz w:val="24"/>
          <w:szCs w:val="24"/>
          <w:lang w:val="hu-HU" w:eastAsia="hu-HU"/>
        </w:rPr>
        <w:t xml:space="preserve"> alapelveihez. Íme, hogyan:</w:t>
      </w:r>
    </w:p>
    <w:p w14:paraId="11CCD8FF" w14:textId="77777777" w:rsidR="001C58A2" w:rsidRPr="001C58A2" w:rsidRDefault="001C58A2" w:rsidP="001A6ABA">
      <w:pPr>
        <w:numPr>
          <w:ilvl w:val="0"/>
          <w:numId w:val="45"/>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1C58A2">
        <w:rPr>
          <w:rFonts w:ascii="Times New Roman" w:eastAsia="Times New Roman" w:hAnsi="Times New Roman" w:cs="Times New Roman"/>
          <w:b/>
          <w:bCs/>
          <w:sz w:val="24"/>
          <w:szCs w:val="24"/>
          <w:lang w:val="hu-HU" w:eastAsia="hu-HU"/>
        </w:rPr>
        <w:t>Dekorátorok</w:t>
      </w:r>
      <w:r w:rsidRPr="001C58A2">
        <w:rPr>
          <w:rFonts w:ascii="Times New Roman" w:eastAsia="Times New Roman" w:hAnsi="Times New Roman" w:cs="Times New Roman"/>
          <w:sz w:val="24"/>
          <w:szCs w:val="24"/>
          <w:lang w:val="hu-HU" w:eastAsia="hu-HU"/>
        </w:rPr>
        <w:t xml:space="preserve">: A </w:t>
      </w:r>
      <w:proofErr w:type="spellStart"/>
      <w:r w:rsidRPr="001C58A2">
        <w:rPr>
          <w:rFonts w:ascii="Times New Roman" w:eastAsia="Times New Roman" w:hAnsi="Times New Roman" w:cs="Times New Roman"/>
          <w:sz w:val="24"/>
          <w:szCs w:val="24"/>
          <w:lang w:val="hu-HU" w:eastAsia="hu-HU"/>
        </w:rPr>
        <w:t>NestJS</w:t>
      </w:r>
      <w:proofErr w:type="spellEnd"/>
      <w:r w:rsidRPr="001C58A2">
        <w:rPr>
          <w:rFonts w:ascii="Times New Roman" w:eastAsia="Times New Roman" w:hAnsi="Times New Roman" w:cs="Times New Roman"/>
          <w:sz w:val="24"/>
          <w:szCs w:val="24"/>
          <w:lang w:val="hu-HU" w:eastAsia="hu-HU"/>
        </w:rPr>
        <w:t xml:space="preserve"> és a </w:t>
      </w:r>
      <w:proofErr w:type="spellStart"/>
      <w:r w:rsidRPr="001C58A2">
        <w:rPr>
          <w:rFonts w:ascii="Times New Roman" w:eastAsia="Times New Roman" w:hAnsi="Times New Roman" w:cs="Times New Roman"/>
          <w:sz w:val="24"/>
          <w:szCs w:val="24"/>
          <w:lang w:val="hu-HU" w:eastAsia="hu-HU"/>
        </w:rPr>
        <w:t>TypeScript</w:t>
      </w:r>
      <w:proofErr w:type="spellEnd"/>
      <w:r w:rsidRPr="001C58A2">
        <w:rPr>
          <w:rFonts w:ascii="Times New Roman" w:eastAsia="Times New Roman" w:hAnsi="Times New Roman" w:cs="Times New Roman"/>
          <w:sz w:val="24"/>
          <w:szCs w:val="24"/>
          <w:lang w:val="hu-HU" w:eastAsia="hu-HU"/>
        </w:rPr>
        <w:t xml:space="preserve"> egyaránt használ dekorátorokat a </w:t>
      </w:r>
      <w:proofErr w:type="spellStart"/>
      <w:r w:rsidRPr="001C58A2">
        <w:rPr>
          <w:rFonts w:ascii="Times New Roman" w:eastAsia="Times New Roman" w:hAnsi="Times New Roman" w:cs="Times New Roman"/>
          <w:sz w:val="24"/>
          <w:szCs w:val="24"/>
          <w:lang w:val="hu-HU" w:eastAsia="hu-HU"/>
        </w:rPr>
        <w:t>metadatok</w:t>
      </w:r>
      <w:proofErr w:type="spellEnd"/>
      <w:r w:rsidRPr="001C58A2">
        <w:rPr>
          <w:rFonts w:ascii="Times New Roman" w:eastAsia="Times New Roman" w:hAnsi="Times New Roman" w:cs="Times New Roman"/>
          <w:sz w:val="24"/>
          <w:szCs w:val="24"/>
          <w:lang w:val="hu-HU" w:eastAsia="hu-HU"/>
        </w:rPr>
        <w:t xml:space="preserve"> tükrözésére, ami tisztább és rendezettebb kódot eredményez.</w:t>
      </w:r>
    </w:p>
    <w:p w14:paraId="7AAD6375" w14:textId="77777777" w:rsidR="001C58A2" w:rsidRPr="001C58A2" w:rsidRDefault="001C58A2" w:rsidP="001A6ABA">
      <w:pPr>
        <w:numPr>
          <w:ilvl w:val="0"/>
          <w:numId w:val="45"/>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1C58A2">
        <w:rPr>
          <w:rFonts w:ascii="Times New Roman" w:eastAsia="Times New Roman" w:hAnsi="Times New Roman" w:cs="Times New Roman"/>
          <w:b/>
          <w:bCs/>
          <w:sz w:val="24"/>
          <w:szCs w:val="24"/>
          <w:lang w:val="hu-HU" w:eastAsia="hu-HU"/>
        </w:rPr>
        <w:t>Erős típusosság</w:t>
      </w:r>
      <w:r w:rsidRPr="001C58A2">
        <w:rPr>
          <w:rFonts w:ascii="Times New Roman" w:eastAsia="Times New Roman" w:hAnsi="Times New Roman" w:cs="Times New Roman"/>
          <w:sz w:val="24"/>
          <w:szCs w:val="24"/>
          <w:lang w:val="hu-HU" w:eastAsia="hu-HU"/>
        </w:rPr>
        <w:t xml:space="preserve">: Ez biztosítja, hogy a </w:t>
      </w:r>
      <w:proofErr w:type="spellStart"/>
      <w:r w:rsidRPr="001C58A2">
        <w:rPr>
          <w:rFonts w:ascii="Times New Roman" w:eastAsia="Times New Roman" w:hAnsi="Times New Roman" w:cs="Times New Roman"/>
          <w:sz w:val="24"/>
          <w:szCs w:val="24"/>
          <w:lang w:val="hu-HU" w:eastAsia="hu-HU"/>
        </w:rPr>
        <w:t>NestJS</w:t>
      </w:r>
      <w:proofErr w:type="spellEnd"/>
      <w:r w:rsidRPr="001C58A2">
        <w:rPr>
          <w:rFonts w:ascii="Times New Roman" w:eastAsia="Times New Roman" w:hAnsi="Times New Roman" w:cs="Times New Roman"/>
          <w:sz w:val="24"/>
          <w:szCs w:val="24"/>
          <w:lang w:val="hu-HU" w:eastAsia="hu-HU"/>
        </w:rPr>
        <w:t xml:space="preserve"> vezérlők, szolgáltatások és egyéb osztályok </w:t>
      </w:r>
      <w:proofErr w:type="spellStart"/>
      <w:r w:rsidRPr="001C58A2">
        <w:rPr>
          <w:rFonts w:ascii="Times New Roman" w:eastAsia="Times New Roman" w:hAnsi="Times New Roman" w:cs="Times New Roman"/>
          <w:sz w:val="24"/>
          <w:szCs w:val="24"/>
          <w:lang w:val="hu-HU" w:eastAsia="hu-HU"/>
        </w:rPr>
        <w:t>robusztusak</w:t>
      </w:r>
      <w:proofErr w:type="spellEnd"/>
      <w:r w:rsidRPr="001C58A2">
        <w:rPr>
          <w:rFonts w:ascii="Times New Roman" w:eastAsia="Times New Roman" w:hAnsi="Times New Roman" w:cs="Times New Roman"/>
          <w:sz w:val="24"/>
          <w:szCs w:val="24"/>
          <w:lang w:val="hu-HU" w:eastAsia="hu-HU"/>
        </w:rPr>
        <w:t xml:space="preserve"> és könnyen karbantarthatók legyenek.</w:t>
      </w:r>
    </w:p>
    <w:p w14:paraId="68CD81E1" w14:textId="3334B6A5" w:rsidR="001C58A2" w:rsidRDefault="001C58A2" w:rsidP="001A6ABA">
      <w:pPr>
        <w:numPr>
          <w:ilvl w:val="0"/>
          <w:numId w:val="45"/>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1C58A2">
        <w:rPr>
          <w:rFonts w:ascii="Times New Roman" w:eastAsia="Times New Roman" w:hAnsi="Times New Roman" w:cs="Times New Roman"/>
          <w:b/>
          <w:bCs/>
          <w:sz w:val="24"/>
          <w:szCs w:val="24"/>
          <w:lang w:val="hu-HU" w:eastAsia="hu-HU"/>
        </w:rPr>
        <w:t>Modularitás</w:t>
      </w:r>
      <w:r w:rsidRPr="001C58A2">
        <w:rPr>
          <w:rFonts w:ascii="Times New Roman" w:eastAsia="Times New Roman" w:hAnsi="Times New Roman" w:cs="Times New Roman"/>
          <w:sz w:val="24"/>
          <w:szCs w:val="24"/>
          <w:lang w:val="hu-HU" w:eastAsia="hu-HU"/>
        </w:rPr>
        <w:t xml:space="preserve">: A </w:t>
      </w:r>
      <w:proofErr w:type="spellStart"/>
      <w:r w:rsidRPr="001C58A2">
        <w:rPr>
          <w:rFonts w:ascii="Times New Roman" w:eastAsia="Times New Roman" w:hAnsi="Times New Roman" w:cs="Times New Roman"/>
          <w:sz w:val="24"/>
          <w:szCs w:val="24"/>
          <w:lang w:val="hu-HU" w:eastAsia="hu-HU"/>
        </w:rPr>
        <w:t>TypeScript</w:t>
      </w:r>
      <w:proofErr w:type="spellEnd"/>
      <w:r w:rsidRPr="001C58A2">
        <w:rPr>
          <w:rFonts w:ascii="Times New Roman" w:eastAsia="Times New Roman" w:hAnsi="Times New Roman" w:cs="Times New Roman"/>
          <w:sz w:val="24"/>
          <w:szCs w:val="24"/>
          <w:lang w:val="hu-HU" w:eastAsia="hu-HU"/>
        </w:rPr>
        <w:t xml:space="preserve"> névtere és modulrendszere segít a kód szervezésében, így skálázhatóvá téve azt, ami összhangban van a </w:t>
      </w:r>
      <w:proofErr w:type="spellStart"/>
      <w:r w:rsidRPr="001C58A2">
        <w:rPr>
          <w:rFonts w:ascii="Times New Roman" w:eastAsia="Times New Roman" w:hAnsi="Times New Roman" w:cs="Times New Roman"/>
          <w:sz w:val="24"/>
          <w:szCs w:val="24"/>
          <w:lang w:val="hu-HU" w:eastAsia="hu-HU"/>
        </w:rPr>
        <w:t>NestJS</w:t>
      </w:r>
      <w:proofErr w:type="spellEnd"/>
      <w:r w:rsidRPr="001C58A2">
        <w:rPr>
          <w:rFonts w:ascii="Times New Roman" w:eastAsia="Times New Roman" w:hAnsi="Times New Roman" w:cs="Times New Roman"/>
          <w:sz w:val="24"/>
          <w:szCs w:val="24"/>
          <w:lang w:val="hu-HU" w:eastAsia="hu-HU"/>
        </w:rPr>
        <w:t xml:space="preserve"> moduláris architektúrájával.</w:t>
      </w:r>
    </w:p>
    <w:p w14:paraId="084F98E8" w14:textId="70A9C243" w:rsidR="00E1192E" w:rsidRDefault="00E1192E"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
    <w:p w14:paraId="3B8E7735" w14:textId="637FF143" w:rsidR="00E1192E" w:rsidRDefault="00E1192E"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
    <w:p w14:paraId="3E577C58" w14:textId="3D4A101D" w:rsidR="00E1192E" w:rsidRDefault="00E1192E"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
    <w:p w14:paraId="5D5901B3" w14:textId="77777777" w:rsidR="00E1192E" w:rsidRDefault="00E1192E"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
    <w:p w14:paraId="3FF82D69" w14:textId="2BA8C35D" w:rsidR="009A45BC" w:rsidRDefault="009A45BC" w:rsidP="001A6ABA">
      <w:pPr>
        <w:spacing w:before="100" w:beforeAutospacing="1" w:after="100" w:afterAutospacing="1" w:line="360" w:lineRule="auto"/>
        <w:ind w:firstLine="170"/>
        <w:jc w:val="both"/>
        <w:rPr>
          <w:rFonts w:ascii="Times New Roman" w:eastAsia="Times New Roman" w:hAnsi="Times New Roman" w:cs="Times New Roman"/>
          <w:b/>
          <w:bCs/>
          <w:sz w:val="32"/>
          <w:szCs w:val="32"/>
          <w:lang w:val="hu-HU" w:eastAsia="hu-HU"/>
        </w:rPr>
      </w:pPr>
      <w:r>
        <w:rPr>
          <w:rFonts w:ascii="Times New Roman" w:eastAsia="Times New Roman" w:hAnsi="Times New Roman" w:cs="Times New Roman"/>
          <w:b/>
          <w:bCs/>
          <w:sz w:val="32"/>
          <w:szCs w:val="32"/>
          <w:lang w:val="hu-HU" w:eastAsia="hu-HU"/>
        </w:rPr>
        <w:lastRenderedPageBreak/>
        <w:t xml:space="preserve">Kódrészlet – </w:t>
      </w:r>
      <w:proofErr w:type="spellStart"/>
      <w:r>
        <w:rPr>
          <w:rFonts w:ascii="Times New Roman" w:eastAsia="Times New Roman" w:hAnsi="Times New Roman" w:cs="Times New Roman"/>
          <w:b/>
          <w:bCs/>
          <w:sz w:val="32"/>
          <w:szCs w:val="32"/>
          <w:lang w:val="hu-HU" w:eastAsia="hu-HU"/>
        </w:rPr>
        <w:t>NestJs</w:t>
      </w:r>
      <w:proofErr w:type="spellEnd"/>
      <w:r>
        <w:rPr>
          <w:rFonts w:ascii="Times New Roman" w:eastAsia="Times New Roman" w:hAnsi="Times New Roman" w:cs="Times New Roman"/>
          <w:b/>
          <w:bCs/>
          <w:sz w:val="32"/>
          <w:szCs w:val="32"/>
          <w:lang w:val="hu-HU" w:eastAsia="hu-HU"/>
        </w:rPr>
        <w:t xml:space="preserve"> a </w:t>
      </w:r>
      <w:proofErr w:type="spellStart"/>
      <w:r>
        <w:rPr>
          <w:rFonts w:ascii="Times New Roman" w:eastAsia="Times New Roman" w:hAnsi="Times New Roman" w:cs="Times New Roman"/>
          <w:b/>
          <w:bCs/>
          <w:sz w:val="32"/>
          <w:szCs w:val="32"/>
          <w:lang w:val="hu-HU" w:eastAsia="hu-HU"/>
        </w:rPr>
        <w:t>TypeScript</w:t>
      </w:r>
      <w:proofErr w:type="spellEnd"/>
      <w:r>
        <w:rPr>
          <w:rFonts w:ascii="Times New Roman" w:eastAsia="Times New Roman" w:hAnsi="Times New Roman" w:cs="Times New Roman"/>
          <w:b/>
          <w:bCs/>
          <w:sz w:val="32"/>
          <w:szCs w:val="32"/>
          <w:lang w:val="hu-HU" w:eastAsia="hu-HU"/>
        </w:rPr>
        <w:t>-tel</w:t>
      </w:r>
    </w:p>
    <w:p w14:paraId="6B2BCEF2" w14:textId="60D0BD92" w:rsidR="009A45BC" w:rsidRDefault="009A45BC" w:rsidP="001A6ABA">
      <w:pPr>
        <w:spacing w:before="100" w:beforeAutospacing="1" w:after="100" w:afterAutospacing="1" w:line="360" w:lineRule="auto"/>
        <w:ind w:firstLine="170"/>
        <w:jc w:val="both"/>
        <w:rPr>
          <w:rFonts w:ascii="Times New Roman" w:eastAsia="Times New Roman" w:hAnsi="Times New Roman" w:cs="Times New Roman"/>
          <w:bCs/>
          <w:sz w:val="24"/>
          <w:szCs w:val="24"/>
          <w:lang w:val="hu-HU" w:eastAsia="hu-HU"/>
        </w:rPr>
      </w:pPr>
      <w:r>
        <w:rPr>
          <w:rFonts w:ascii="Times New Roman" w:eastAsia="Times New Roman" w:hAnsi="Times New Roman" w:cs="Times New Roman"/>
          <w:bCs/>
          <w:sz w:val="24"/>
          <w:szCs w:val="24"/>
          <w:lang w:val="hu-HU" w:eastAsia="hu-HU"/>
        </w:rPr>
        <w:t xml:space="preserve">Íme egy részlet egy egyszerű </w:t>
      </w:r>
      <w:proofErr w:type="spellStart"/>
      <w:r>
        <w:rPr>
          <w:rFonts w:ascii="Times New Roman" w:eastAsia="Times New Roman" w:hAnsi="Times New Roman" w:cs="Times New Roman"/>
          <w:bCs/>
          <w:sz w:val="24"/>
          <w:szCs w:val="24"/>
          <w:lang w:val="hu-HU" w:eastAsia="hu-HU"/>
        </w:rPr>
        <w:t>NestJs</w:t>
      </w:r>
      <w:proofErr w:type="spellEnd"/>
      <w:r>
        <w:rPr>
          <w:rFonts w:ascii="Times New Roman" w:eastAsia="Times New Roman" w:hAnsi="Times New Roman" w:cs="Times New Roman"/>
          <w:bCs/>
          <w:sz w:val="24"/>
          <w:szCs w:val="24"/>
          <w:lang w:val="hu-HU" w:eastAsia="hu-HU"/>
        </w:rPr>
        <w:t xml:space="preserve"> service-</w:t>
      </w:r>
      <w:proofErr w:type="spellStart"/>
      <w:r>
        <w:rPr>
          <w:rFonts w:ascii="Times New Roman" w:eastAsia="Times New Roman" w:hAnsi="Times New Roman" w:cs="Times New Roman"/>
          <w:bCs/>
          <w:sz w:val="24"/>
          <w:szCs w:val="24"/>
          <w:lang w:val="hu-HU" w:eastAsia="hu-HU"/>
        </w:rPr>
        <w:t>ről</w:t>
      </w:r>
      <w:proofErr w:type="spellEnd"/>
      <w:r>
        <w:rPr>
          <w:rFonts w:ascii="Times New Roman" w:eastAsia="Times New Roman" w:hAnsi="Times New Roman" w:cs="Times New Roman"/>
          <w:bCs/>
          <w:sz w:val="24"/>
          <w:szCs w:val="24"/>
          <w:lang w:val="hu-HU" w:eastAsia="hu-HU"/>
        </w:rPr>
        <w:t>:</w:t>
      </w:r>
    </w:p>
    <w:p w14:paraId="3FA051BD" w14:textId="5C4A5C31"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xml:space="preserve">// </w:t>
      </w:r>
      <w:proofErr w:type="spellStart"/>
      <w:r w:rsidRPr="009A45BC">
        <w:rPr>
          <w:rFonts w:ascii="Courier New" w:eastAsia="Times New Roman" w:hAnsi="Courier New" w:cs="Courier New"/>
          <w:sz w:val="24"/>
          <w:szCs w:val="24"/>
          <w:lang w:val="hu-HU" w:eastAsia="hu-HU"/>
        </w:rPr>
        <w:t>typescript</w:t>
      </w:r>
      <w:proofErr w:type="spellEnd"/>
      <w:r w:rsidRPr="009A45BC">
        <w:rPr>
          <w:rFonts w:ascii="Courier New" w:eastAsia="Times New Roman" w:hAnsi="Courier New" w:cs="Courier New"/>
          <w:sz w:val="24"/>
          <w:szCs w:val="24"/>
          <w:lang w:val="hu-HU" w:eastAsia="hu-HU"/>
        </w:rPr>
        <w:t xml:space="preserve"> </w:t>
      </w:r>
      <w:r>
        <w:rPr>
          <w:rFonts w:ascii="Courier New" w:eastAsia="Times New Roman" w:hAnsi="Courier New" w:cs="Courier New"/>
          <w:sz w:val="24"/>
          <w:szCs w:val="24"/>
          <w:lang w:val="hu-HU" w:eastAsia="hu-HU"/>
        </w:rPr>
        <w:t>kód</w:t>
      </w:r>
    </w:p>
    <w:p w14:paraId="046C886B" w14:textId="77777777"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xml:space="preserve">import { </w:t>
      </w:r>
      <w:proofErr w:type="spellStart"/>
      <w:r w:rsidRPr="009A45BC">
        <w:rPr>
          <w:rFonts w:ascii="Courier New" w:eastAsia="Times New Roman" w:hAnsi="Courier New" w:cs="Courier New"/>
          <w:sz w:val="24"/>
          <w:szCs w:val="24"/>
          <w:lang w:val="hu-HU" w:eastAsia="hu-HU"/>
        </w:rPr>
        <w:t>Injectable</w:t>
      </w:r>
      <w:proofErr w:type="spellEnd"/>
      <w:r w:rsidRPr="009A45BC">
        <w:rPr>
          <w:rFonts w:ascii="Courier New" w:eastAsia="Times New Roman" w:hAnsi="Courier New" w:cs="Courier New"/>
          <w:sz w:val="24"/>
          <w:szCs w:val="24"/>
          <w:lang w:val="hu-HU" w:eastAsia="hu-HU"/>
        </w:rPr>
        <w:t xml:space="preserve"> } </w:t>
      </w:r>
      <w:proofErr w:type="spellStart"/>
      <w:r w:rsidRPr="009A45BC">
        <w:rPr>
          <w:rFonts w:ascii="Courier New" w:eastAsia="Times New Roman" w:hAnsi="Courier New" w:cs="Courier New"/>
          <w:sz w:val="24"/>
          <w:szCs w:val="24"/>
          <w:lang w:val="hu-HU" w:eastAsia="hu-HU"/>
        </w:rPr>
        <w:t>from</w:t>
      </w:r>
      <w:proofErr w:type="spellEnd"/>
      <w:r w:rsidRPr="009A45BC">
        <w:rPr>
          <w:rFonts w:ascii="Courier New" w:eastAsia="Times New Roman" w:hAnsi="Courier New" w:cs="Courier New"/>
          <w:sz w:val="24"/>
          <w:szCs w:val="24"/>
          <w:lang w:val="hu-HU" w:eastAsia="hu-HU"/>
        </w:rPr>
        <w:t xml:space="preserve"> '@</w:t>
      </w:r>
      <w:proofErr w:type="spellStart"/>
      <w:r w:rsidRPr="009A45BC">
        <w:rPr>
          <w:rFonts w:ascii="Courier New" w:eastAsia="Times New Roman" w:hAnsi="Courier New" w:cs="Courier New"/>
          <w:sz w:val="24"/>
          <w:szCs w:val="24"/>
          <w:lang w:val="hu-HU" w:eastAsia="hu-HU"/>
        </w:rPr>
        <w:t>nestjs</w:t>
      </w:r>
      <w:proofErr w:type="spellEnd"/>
      <w:r w:rsidRPr="009A45BC">
        <w:rPr>
          <w:rFonts w:ascii="Courier New" w:eastAsia="Times New Roman" w:hAnsi="Courier New" w:cs="Courier New"/>
          <w:sz w:val="24"/>
          <w:szCs w:val="24"/>
          <w:lang w:val="hu-HU" w:eastAsia="hu-HU"/>
        </w:rPr>
        <w:t>/</w:t>
      </w:r>
      <w:proofErr w:type="spellStart"/>
      <w:r w:rsidRPr="009A45BC">
        <w:rPr>
          <w:rFonts w:ascii="Courier New" w:eastAsia="Times New Roman" w:hAnsi="Courier New" w:cs="Courier New"/>
          <w:sz w:val="24"/>
          <w:szCs w:val="24"/>
          <w:lang w:val="hu-HU" w:eastAsia="hu-HU"/>
        </w:rPr>
        <w:t>common</w:t>
      </w:r>
      <w:proofErr w:type="spellEnd"/>
      <w:r w:rsidRPr="009A45BC">
        <w:rPr>
          <w:rFonts w:ascii="Courier New" w:eastAsia="Times New Roman" w:hAnsi="Courier New" w:cs="Courier New"/>
          <w:sz w:val="24"/>
          <w:szCs w:val="24"/>
          <w:lang w:val="hu-HU" w:eastAsia="hu-HU"/>
        </w:rPr>
        <w:t>';</w:t>
      </w:r>
    </w:p>
    <w:p w14:paraId="52BA32A8" w14:textId="77777777"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@Injectable()</w:t>
      </w:r>
    </w:p>
    <w:p w14:paraId="4C36434D" w14:textId="77777777"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xml:space="preserve">export </w:t>
      </w:r>
      <w:proofErr w:type="spellStart"/>
      <w:r w:rsidRPr="009A45BC">
        <w:rPr>
          <w:rFonts w:ascii="Courier New" w:eastAsia="Times New Roman" w:hAnsi="Courier New" w:cs="Courier New"/>
          <w:sz w:val="24"/>
          <w:szCs w:val="24"/>
          <w:lang w:val="hu-HU" w:eastAsia="hu-HU"/>
        </w:rPr>
        <w:t>class</w:t>
      </w:r>
      <w:proofErr w:type="spellEnd"/>
      <w:r w:rsidRPr="009A45BC">
        <w:rPr>
          <w:rFonts w:ascii="Courier New" w:eastAsia="Times New Roman" w:hAnsi="Courier New" w:cs="Courier New"/>
          <w:sz w:val="24"/>
          <w:szCs w:val="24"/>
          <w:lang w:val="hu-HU" w:eastAsia="hu-HU"/>
        </w:rPr>
        <w:t xml:space="preserve"> </w:t>
      </w:r>
      <w:proofErr w:type="spellStart"/>
      <w:r w:rsidRPr="009A45BC">
        <w:rPr>
          <w:rFonts w:ascii="Courier New" w:eastAsia="Times New Roman" w:hAnsi="Courier New" w:cs="Courier New"/>
          <w:sz w:val="24"/>
          <w:szCs w:val="24"/>
          <w:lang w:val="hu-HU" w:eastAsia="hu-HU"/>
        </w:rPr>
        <w:t>AppService</w:t>
      </w:r>
      <w:proofErr w:type="spellEnd"/>
      <w:r w:rsidRPr="009A45BC">
        <w:rPr>
          <w:rFonts w:ascii="Courier New" w:eastAsia="Times New Roman" w:hAnsi="Courier New" w:cs="Courier New"/>
          <w:sz w:val="24"/>
          <w:szCs w:val="24"/>
          <w:lang w:val="hu-HU" w:eastAsia="hu-HU"/>
        </w:rPr>
        <w:t xml:space="preserve"> {</w:t>
      </w:r>
    </w:p>
    <w:p w14:paraId="58C0CCDE" w14:textId="77777777"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w:t>
      </w:r>
      <w:proofErr w:type="spellStart"/>
      <w:r w:rsidRPr="009A45BC">
        <w:rPr>
          <w:rFonts w:ascii="Courier New" w:eastAsia="Times New Roman" w:hAnsi="Courier New" w:cs="Courier New"/>
          <w:sz w:val="24"/>
          <w:szCs w:val="24"/>
          <w:lang w:val="hu-HU" w:eastAsia="hu-HU"/>
        </w:rPr>
        <w:t>getData</w:t>
      </w:r>
      <w:proofErr w:type="spellEnd"/>
      <w:r w:rsidRPr="009A45BC">
        <w:rPr>
          <w:rFonts w:ascii="Courier New" w:eastAsia="Times New Roman" w:hAnsi="Courier New" w:cs="Courier New"/>
          <w:sz w:val="24"/>
          <w:szCs w:val="24"/>
          <w:lang w:val="hu-HU" w:eastAsia="hu-HU"/>
        </w:rPr>
        <w:t xml:space="preserve">(): </w:t>
      </w:r>
      <w:proofErr w:type="spellStart"/>
      <w:r w:rsidRPr="009A45BC">
        <w:rPr>
          <w:rFonts w:ascii="Courier New" w:eastAsia="Times New Roman" w:hAnsi="Courier New" w:cs="Courier New"/>
          <w:sz w:val="24"/>
          <w:szCs w:val="24"/>
          <w:lang w:val="hu-HU" w:eastAsia="hu-HU"/>
        </w:rPr>
        <w:t>string</w:t>
      </w:r>
      <w:proofErr w:type="spellEnd"/>
      <w:r w:rsidRPr="009A45BC">
        <w:rPr>
          <w:rFonts w:ascii="Courier New" w:eastAsia="Times New Roman" w:hAnsi="Courier New" w:cs="Courier New"/>
          <w:sz w:val="24"/>
          <w:szCs w:val="24"/>
          <w:lang w:val="hu-HU" w:eastAsia="hu-HU"/>
        </w:rPr>
        <w:t xml:space="preserve"> {</w:t>
      </w:r>
    </w:p>
    <w:p w14:paraId="77805010" w14:textId="77777777"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w:t>
      </w:r>
      <w:proofErr w:type="spellStart"/>
      <w:r w:rsidRPr="009A45BC">
        <w:rPr>
          <w:rFonts w:ascii="Courier New" w:eastAsia="Times New Roman" w:hAnsi="Courier New" w:cs="Courier New"/>
          <w:sz w:val="24"/>
          <w:szCs w:val="24"/>
          <w:lang w:val="hu-HU" w:eastAsia="hu-HU"/>
        </w:rPr>
        <w:t>return</w:t>
      </w:r>
      <w:proofErr w:type="spellEnd"/>
      <w:r w:rsidRPr="009A45BC">
        <w:rPr>
          <w:rFonts w:ascii="Courier New" w:eastAsia="Times New Roman" w:hAnsi="Courier New" w:cs="Courier New"/>
          <w:sz w:val="24"/>
          <w:szCs w:val="24"/>
          <w:lang w:val="hu-HU" w:eastAsia="hu-HU"/>
        </w:rPr>
        <w:t xml:space="preserve"> 'Hello, </w:t>
      </w:r>
      <w:proofErr w:type="spellStart"/>
      <w:r w:rsidRPr="009A45BC">
        <w:rPr>
          <w:rFonts w:ascii="Courier New" w:eastAsia="Times New Roman" w:hAnsi="Courier New" w:cs="Courier New"/>
          <w:sz w:val="24"/>
          <w:szCs w:val="24"/>
          <w:lang w:val="hu-HU" w:eastAsia="hu-HU"/>
        </w:rPr>
        <w:t>NestJS</w:t>
      </w:r>
      <w:proofErr w:type="spellEnd"/>
      <w:r w:rsidRPr="009A45BC">
        <w:rPr>
          <w:rFonts w:ascii="Courier New" w:eastAsia="Times New Roman" w:hAnsi="Courier New" w:cs="Courier New"/>
          <w:sz w:val="24"/>
          <w:szCs w:val="24"/>
          <w:lang w:val="hu-HU" w:eastAsia="hu-HU"/>
        </w:rPr>
        <w:t>!';</w:t>
      </w:r>
    </w:p>
    <w:p w14:paraId="108C79D7" w14:textId="77777777"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w:t>
      </w:r>
    </w:p>
    <w:p w14:paraId="60B66C6C" w14:textId="516A59E7"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w:t>
      </w:r>
    </w:p>
    <w:p w14:paraId="2A8A259D" w14:textId="77777777" w:rsidR="00892FB8" w:rsidRPr="00892FB8" w:rsidRDefault="00892FB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892FB8">
        <w:rPr>
          <w:rFonts w:ascii="Times New Roman" w:eastAsia="Times New Roman" w:hAnsi="Times New Roman" w:cs="Times New Roman"/>
          <w:sz w:val="24"/>
          <w:szCs w:val="24"/>
          <w:lang w:val="hu-HU" w:eastAsia="hu-HU"/>
        </w:rPr>
        <w:t xml:space="preserve">Ebben a kódrészletben az </w:t>
      </w:r>
      <w:r w:rsidRPr="00892FB8">
        <w:rPr>
          <w:rFonts w:ascii="Times New Roman" w:eastAsia="Times New Roman" w:hAnsi="Times New Roman" w:cs="Times New Roman"/>
          <w:b/>
          <w:sz w:val="24"/>
          <w:szCs w:val="24"/>
          <w:lang w:val="hu-HU" w:eastAsia="hu-HU"/>
        </w:rPr>
        <w:t>@Injectable()</w:t>
      </w:r>
      <w:r w:rsidRPr="00892FB8">
        <w:rPr>
          <w:rFonts w:ascii="Times New Roman" w:eastAsia="Times New Roman" w:hAnsi="Times New Roman" w:cs="Times New Roman"/>
          <w:sz w:val="24"/>
          <w:szCs w:val="24"/>
          <w:lang w:val="hu-HU" w:eastAsia="hu-HU"/>
        </w:rPr>
        <w:t xml:space="preserve"> dekorátor és a </w:t>
      </w:r>
      <w:r w:rsidRPr="00892FB8">
        <w:rPr>
          <w:rFonts w:ascii="Times New Roman" w:eastAsia="Times New Roman" w:hAnsi="Times New Roman" w:cs="Times New Roman"/>
          <w:b/>
          <w:bCs/>
          <w:sz w:val="24"/>
          <w:szCs w:val="24"/>
          <w:lang w:val="hu-HU" w:eastAsia="hu-HU"/>
        </w:rPr>
        <w:t xml:space="preserve">: </w:t>
      </w:r>
      <w:proofErr w:type="spellStart"/>
      <w:r w:rsidRPr="00892FB8">
        <w:rPr>
          <w:rFonts w:ascii="Times New Roman" w:eastAsia="Times New Roman" w:hAnsi="Times New Roman" w:cs="Times New Roman"/>
          <w:b/>
          <w:bCs/>
          <w:sz w:val="24"/>
          <w:szCs w:val="24"/>
          <w:lang w:val="hu-HU" w:eastAsia="hu-HU"/>
        </w:rPr>
        <w:t>string</w:t>
      </w:r>
      <w:proofErr w:type="spellEnd"/>
      <w:r w:rsidRPr="00892FB8">
        <w:rPr>
          <w:rFonts w:ascii="Times New Roman" w:eastAsia="Times New Roman" w:hAnsi="Times New Roman" w:cs="Times New Roman"/>
          <w:sz w:val="24"/>
          <w:szCs w:val="24"/>
          <w:lang w:val="hu-HU" w:eastAsia="hu-HU"/>
        </w:rPr>
        <w:t xml:space="preserve"> visszatérési típus mind példái annak, hogyan segíti elő a </w:t>
      </w:r>
      <w:proofErr w:type="spellStart"/>
      <w:r w:rsidRPr="00892FB8">
        <w:rPr>
          <w:rFonts w:ascii="Times New Roman" w:eastAsia="Times New Roman" w:hAnsi="Times New Roman" w:cs="Times New Roman"/>
          <w:sz w:val="24"/>
          <w:szCs w:val="24"/>
          <w:lang w:val="hu-HU" w:eastAsia="hu-HU"/>
        </w:rPr>
        <w:t>TypeScript</w:t>
      </w:r>
      <w:proofErr w:type="spellEnd"/>
      <w:r w:rsidRPr="00892FB8">
        <w:rPr>
          <w:rFonts w:ascii="Times New Roman" w:eastAsia="Times New Roman" w:hAnsi="Times New Roman" w:cs="Times New Roman"/>
          <w:sz w:val="24"/>
          <w:szCs w:val="24"/>
          <w:lang w:val="hu-HU" w:eastAsia="hu-HU"/>
        </w:rPr>
        <w:t xml:space="preserve"> a </w:t>
      </w:r>
      <w:proofErr w:type="spellStart"/>
      <w:r w:rsidRPr="00892FB8">
        <w:rPr>
          <w:rFonts w:ascii="Times New Roman" w:eastAsia="Times New Roman" w:hAnsi="Times New Roman" w:cs="Times New Roman"/>
          <w:sz w:val="24"/>
          <w:szCs w:val="24"/>
          <w:lang w:val="hu-HU" w:eastAsia="hu-HU"/>
        </w:rPr>
        <w:t>NestJS</w:t>
      </w:r>
      <w:proofErr w:type="spellEnd"/>
      <w:r w:rsidRPr="00892FB8">
        <w:rPr>
          <w:rFonts w:ascii="Times New Roman" w:eastAsia="Times New Roman" w:hAnsi="Times New Roman" w:cs="Times New Roman"/>
          <w:sz w:val="24"/>
          <w:szCs w:val="24"/>
          <w:lang w:val="hu-HU" w:eastAsia="hu-HU"/>
        </w:rPr>
        <w:t xml:space="preserve"> fejlesztést.</w:t>
      </w:r>
    </w:p>
    <w:p w14:paraId="10D1C9A3" w14:textId="77777777" w:rsidR="00892FB8" w:rsidRPr="00892FB8" w:rsidRDefault="00892FB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892FB8">
        <w:rPr>
          <w:rFonts w:ascii="Times New Roman" w:eastAsia="Times New Roman" w:hAnsi="Times New Roman" w:cs="Times New Roman"/>
          <w:sz w:val="24"/>
          <w:szCs w:val="24"/>
          <w:lang w:val="hu-HU" w:eastAsia="hu-HU"/>
        </w:rPr>
        <w:t xml:space="preserve">A </w:t>
      </w:r>
      <w:proofErr w:type="spellStart"/>
      <w:r w:rsidRPr="00892FB8">
        <w:rPr>
          <w:rFonts w:ascii="Times New Roman" w:eastAsia="Times New Roman" w:hAnsi="Times New Roman" w:cs="Times New Roman"/>
          <w:sz w:val="24"/>
          <w:szCs w:val="24"/>
          <w:lang w:val="hu-HU" w:eastAsia="hu-HU"/>
        </w:rPr>
        <w:t>TypeScript</w:t>
      </w:r>
      <w:proofErr w:type="spellEnd"/>
      <w:r w:rsidRPr="00892FB8">
        <w:rPr>
          <w:rFonts w:ascii="Times New Roman" w:eastAsia="Times New Roman" w:hAnsi="Times New Roman" w:cs="Times New Roman"/>
          <w:sz w:val="24"/>
          <w:szCs w:val="24"/>
          <w:lang w:val="hu-HU" w:eastAsia="hu-HU"/>
        </w:rPr>
        <w:t xml:space="preserve"> integrálásával a </w:t>
      </w:r>
      <w:proofErr w:type="spellStart"/>
      <w:r w:rsidRPr="00892FB8">
        <w:rPr>
          <w:rFonts w:ascii="Times New Roman" w:eastAsia="Times New Roman" w:hAnsi="Times New Roman" w:cs="Times New Roman"/>
          <w:sz w:val="24"/>
          <w:szCs w:val="24"/>
          <w:lang w:val="hu-HU" w:eastAsia="hu-HU"/>
        </w:rPr>
        <w:t>NestJS</w:t>
      </w:r>
      <w:proofErr w:type="spellEnd"/>
      <w:r w:rsidRPr="00892FB8">
        <w:rPr>
          <w:rFonts w:ascii="Times New Roman" w:eastAsia="Times New Roman" w:hAnsi="Times New Roman" w:cs="Times New Roman"/>
          <w:sz w:val="24"/>
          <w:szCs w:val="24"/>
          <w:lang w:val="hu-HU" w:eastAsia="hu-HU"/>
        </w:rPr>
        <w:t xml:space="preserve"> olyan fejlesztési környezetet kínál, amely robusztus, hatékony, és kevésbé hajlamos a hibákra. A </w:t>
      </w:r>
      <w:proofErr w:type="spellStart"/>
      <w:r w:rsidRPr="00892FB8">
        <w:rPr>
          <w:rFonts w:ascii="Times New Roman" w:eastAsia="Times New Roman" w:hAnsi="Times New Roman" w:cs="Times New Roman"/>
          <w:sz w:val="24"/>
          <w:szCs w:val="24"/>
          <w:lang w:val="hu-HU" w:eastAsia="hu-HU"/>
        </w:rPr>
        <w:t>TypeScript</w:t>
      </w:r>
      <w:proofErr w:type="spellEnd"/>
      <w:r w:rsidRPr="00892FB8">
        <w:rPr>
          <w:rFonts w:ascii="Times New Roman" w:eastAsia="Times New Roman" w:hAnsi="Times New Roman" w:cs="Times New Roman"/>
          <w:sz w:val="24"/>
          <w:szCs w:val="24"/>
          <w:lang w:val="hu-HU" w:eastAsia="hu-HU"/>
        </w:rPr>
        <w:t xml:space="preserve"> statikus típusellenőrzése, fejlettebb IDE támogatása és a modern programozási paradigmákkal való kompatibilitása mind elengedhetetlen részei a </w:t>
      </w:r>
      <w:proofErr w:type="spellStart"/>
      <w:r w:rsidRPr="00892FB8">
        <w:rPr>
          <w:rFonts w:ascii="Times New Roman" w:eastAsia="Times New Roman" w:hAnsi="Times New Roman" w:cs="Times New Roman"/>
          <w:sz w:val="24"/>
          <w:szCs w:val="24"/>
          <w:lang w:val="hu-HU" w:eastAsia="hu-HU"/>
        </w:rPr>
        <w:t>NestJS</w:t>
      </w:r>
      <w:proofErr w:type="spellEnd"/>
      <w:r w:rsidRPr="00892FB8">
        <w:rPr>
          <w:rFonts w:ascii="Times New Roman" w:eastAsia="Times New Roman" w:hAnsi="Times New Roman" w:cs="Times New Roman"/>
          <w:sz w:val="24"/>
          <w:szCs w:val="24"/>
          <w:lang w:val="hu-HU" w:eastAsia="hu-HU"/>
        </w:rPr>
        <w:t xml:space="preserve"> ökoszisztémának.</w:t>
      </w:r>
    </w:p>
    <w:p w14:paraId="13F17BE8" w14:textId="322B2E1A" w:rsidR="001A6ABA" w:rsidRDefault="001A6ABA" w:rsidP="001A6ABA">
      <w:pPr>
        <w:ind w:firstLine="170"/>
        <w:rPr>
          <w:rFonts w:ascii="Times New Roman" w:hAnsi="Times New Roman" w:cs="Times New Roman"/>
          <w:b/>
          <w:sz w:val="32"/>
          <w:szCs w:val="32"/>
          <w:lang w:val="hu-HU" w:eastAsia="hu-HU"/>
        </w:rPr>
      </w:pPr>
      <w:r>
        <w:rPr>
          <w:rFonts w:ascii="Times New Roman" w:hAnsi="Times New Roman" w:cs="Times New Roman"/>
          <w:b/>
          <w:sz w:val="32"/>
          <w:szCs w:val="32"/>
          <w:lang w:val="hu-HU" w:eastAsia="hu-HU"/>
        </w:rPr>
        <w:br w:type="page"/>
      </w:r>
    </w:p>
    <w:p w14:paraId="3D94657A" w14:textId="77777777" w:rsidR="001A6ABA" w:rsidRDefault="001A6ABA" w:rsidP="001A6ABA">
      <w:pPr>
        <w:spacing w:line="360" w:lineRule="auto"/>
        <w:ind w:firstLine="170"/>
        <w:jc w:val="both"/>
        <w:rPr>
          <w:rFonts w:ascii="Times New Roman" w:hAnsi="Times New Roman" w:cs="Times New Roman"/>
          <w:b/>
          <w:sz w:val="32"/>
          <w:szCs w:val="32"/>
          <w:lang w:val="hu-HU" w:eastAsia="hu-HU"/>
        </w:rPr>
      </w:pPr>
    </w:p>
    <w:p w14:paraId="2A0CE47C" w14:textId="7751123F" w:rsidR="00892FB8" w:rsidRDefault="00892FB8" w:rsidP="001A6ABA">
      <w:pPr>
        <w:spacing w:line="360" w:lineRule="auto"/>
        <w:ind w:firstLine="170"/>
        <w:jc w:val="both"/>
        <w:rPr>
          <w:rFonts w:ascii="Times New Roman" w:hAnsi="Times New Roman" w:cs="Times New Roman"/>
          <w:b/>
          <w:sz w:val="32"/>
          <w:szCs w:val="32"/>
          <w:lang w:val="hu-HU" w:eastAsia="hu-HU"/>
        </w:rPr>
      </w:pPr>
      <w:proofErr w:type="spellStart"/>
      <w:r w:rsidRPr="00892FB8">
        <w:rPr>
          <w:rFonts w:ascii="Times New Roman" w:hAnsi="Times New Roman" w:cs="Times New Roman"/>
          <w:b/>
          <w:sz w:val="32"/>
          <w:szCs w:val="32"/>
          <w:lang w:val="hu-HU" w:eastAsia="hu-HU"/>
        </w:rPr>
        <w:t>SQLite</w:t>
      </w:r>
      <w:proofErr w:type="spellEnd"/>
      <w:r w:rsidRPr="00892FB8">
        <w:rPr>
          <w:rFonts w:ascii="Times New Roman" w:hAnsi="Times New Roman" w:cs="Times New Roman"/>
          <w:b/>
          <w:sz w:val="32"/>
          <w:szCs w:val="32"/>
          <w:lang w:val="hu-HU" w:eastAsia="hu-HU"/>
        </w:rPr>
        <w:t xml:space="preserve"> adatbázis</w:t>
      </w:r>
      <w:r w:rsidR="00432F1D">
        <w:rPr>
          <w:rFonts w:ascii="Times New Roman" w:hAnsi="Times New Roman" w:cs="Times New Roman"/>
          <w:b/>
          <w:sz w:val="32"/>
          <w:szCs w:val="32"/>
          <w:lang w:val="hu-HU" w:eastAsia="hu-HU"/>
        </w:rPr>
        <w:t xml:space="preserve"> </w:t>
      </w:r>
      <w:r w:rsidR="00432F1D" w:rsidRPr="00432F1D">
        <w:rPr>
          <w:rFonts w:ascii="Times New Roman" w:hAnsi="Times New Roman" w:cs="Times New Roman"/>
          <w:b/>
          <w:i/>
          <w:sz w:val="32"/>
          <w:szCs w:val="32"/>
          <w:lang w:val="hu-HU" w:eastAsia="hu-HU"/>
        </w:rPr>
        <w:t>[3]</w:t>
      </w:r>
    </w:p>
    <w:p w14:paraId="362F6D64" w14:textId="77777777" w:rsidR="00892FB8" w:rsidRPr="00892FB8" w:rsidRDefault="00892FB8" w:rsidP="001A6ABA">
      <w:pPr>
        <w:spacing w:line="360" w:lineRule="auto"/>
        <w:ind w:firstLine="170"/>
        <w:jc w:val="both"/>
        <w:rPr>
          <w:rFonts w:ascii="Times New Roman" w:hAnsi="Times New Roman" w:cs="Times New Roman"/>
          <w:b/>
          <w:sz w:val="32"/>
          <w:szCs w:val="32"/>
          <w:lang w:val="hu-HU" w:eastAsia="hu-HU"/>
        </w:rPr>
      </w:pPr>
    </w:p>
    <w:p w14:paraId="50FAB2DF" w14:textId="0A2E3751" w:rsidR="00541C38" w:rsidRDefault="00D83189" w:rsidP="001A6ABA">
      <w:pPr>
        <w:spacing w:line="360" w:lineRule="auto"/>
        <w:ind w:firstLine="170"/>
        <w:jc w:val="both"/>
        <w:rPr>
          <w:rFonts w:ascii="Times New Roman" w:hAnsi="Times New Roman" w:cs="Times New Roman"/>
          <w:sz w:val="24"/>
          <w:szCs w:val="24"/>
          <w:lang w:val="hu-HU" w:eastAsia="hu-HU"/>
        </w:rPr>
      </w:pPr>
      <w:r>
        <w:rPr>
          <w:rFonts w:ascii="Times New Roman" w:hAnsi="Times New Roman" w:cs="Times New Roman"/>
          <w:sz w:val="24"/>
          <w:szCs w:val="24"/>
          <w:lang w:val="hu-HU" w:eastAsia="hu-HU"/>
        </w:rPr>
        <w:t xml:space="preserve">Az </w:t>
      </w:r>
      <w:r w:rsidR="00541C38" w:rsidRPr="00541C38">
        <w:rPr>
          <w:rFonts w:ascii="Times New Roman" w:hAnsi="Times New Roman" w:cs="Times New Roman"/>
          <w:sz w:val="24"/>
          <w:szCs w:val="24"/>
          <w:lang w:val="hu-HU" w:eastAsia="hu-HU"/>
        </w:rPr>
        <w:t xml:space="preserve">adatbáziskezeléshez </w:t>
      </w:r>
      <w:proofErr w:type="spellStart"/>
      <w:r w:rsidR="00541C38" w:rsidRPr="00541C38">
        <w:rPr>
          <w:rFonts w:ascii="Times New Roman" w:hAnsi="Times New Roman" w:cs="Times New Roman"/>
          <w:sz w:val="24"/>
          <w:szCs w:val="24"/>
          <w:lang w:val="hu-HU" w:eastAsia="hu-HU"/>
        </w:rPr>
        <w:t>SQLite</w:t>
      </w:r>
      <w:proofErr w:type="spellEnd"/>
      <w:r w:rsidR="00541C38" w:rsidRPr="00541C38">
        <w:rPr>
          <w:rFonts w:ascii="Times New Roman" w:hAnsi="Times New Roman" w:cs="Times New Roman"/>
          <w:sz w:val="24"/>
          <w:szCs w:val="24"/>
          <w:lang w:val="hu-HU" w:eastAsia="hu-HU"/>
        </w:rPr>
        <w:t xml:space="preserve">-ot alkalmaztunk, mivel a fejlesztési és tesztelési fázis során egy könnyen telepíthető, konfigurálható és fájl-alapú relációs adatbázisra volt szükség. Az </w:t>
      </w:r>
      <w:proofErr w:type="spellStart"/>
      <w:r w:rsidR="00541C38" w:rsidRPr="00541C38">
        <w:rPr>
          <w:rFonts w:ascii="Times New Roman" w:hAnsi="Times New Roman" w:cs="Times New Roman"/>
          <w:sz w:val="24"/>
          <w:szCs w:val="24"/>
          <w:lang w:val="hu-HU" w:eastAsia="hu-HU"/>
        </w:rPr>
        <w:t>SQLite</w:t>
      </w:r>
      <w:proofErr w:type="spellEnd"/>
      <w:r w:rsidR="00541C38" w:rsidRPr="00541C38">
        <w:rPr>
          <w:rFonts w:ascii="Times New Roman" w:hAnsi="Times New Roman" w:cs="Times New Roman"/>
          <w:sz w:val="24"/>
          <w:szCs w:val="24"/>
          <w:lang w:val="hu-HU" w:eastAsia="hu-HU"/>
        </w:rPr>
        <w:t xml:space="preserve"> előnye, hogy nem igényel külön adatbázis-szervert, így egyszerűen integrálható és gyorsan beállítható egy prototípus vagy kisebb projektek számára. A későbbi skálázás során szükség esetén egy robusztusabb adatbázis-kezelőre, például </w:t>
      </w:r>
      <w:proofErr w:type="spellStart"/>
      <w:r w:rsidR="00541C38" w:rsidRPr="00541C38">
        <w:rPr>
          <w:rFonts w:ascii="Times New Roman" w:hAnsi="Times New Roman" w:cs="Times New Roman"/>
          <w:sz w:val="24"/>
          <w:szCs w:val="24"/>
          <w:lang w:val="hu-HU" w:eastAsia="hu-HU"/>
        </w:rPr>
        <w:t>PostgreSQL</w:t>
      </w:r>
      <w:proofErr w:type="spellEnd"/>
      <w:r w:rsidR="00541C38" w:rsidRPr="00541C38">
        <w:rPr>
          <w:rFonts w:ascii="Times New Roman" w:hAnsi="Times New Roman" w:cs="Times New Roman"/>
          <w:sz w:val="24"/>
          <w:szCs w:val="24"/>
          <w:lang w:val="hu-HU" w:eastAsia="hu-HU"/>
        </w:rPr>
        <w:t>-re lehet áttérni anélkül, hogy jelentős változtatásokat kellene végezni az alkalmazás kódbázisán.</w:t>
      </w:r>
    </w:p>
    <w:p w14:paraId="0283E45D" w14:textId="77777777" w:rsidR="003A0DED" w:rsidRDefault="003A0DED" w:rsidP="001A6ABA">
      <w:pPr>
        <w:spacing w:line="360" w:lineRule="auto"/>
        <w:ind w:firstLine="170"/>
        <w:jc w:val="both"/>
        <w:rPr>
          <w:rFonts w:ascii="Times New Roman" w:hAnsi="Times New Roman" w:cs="Times New Roman"/>
          <w:sz w:val="24"/>
          <w:szCs w:val="24"/>
          <w:lang w:val="hu-HU" w:eastAsia="hu-HU"/>
        </w:rPr>
      </w:pPr>
    </w:p>
    <w:p w14:paraId="6C19E3E2" w14:textId="77777777" w:rsidR="003A0DED" w:rsidRDefault="003A0DED" w:rsidP="001A6ABA">
      <w:pPr>
        <w:spacing w:line="360" w:lineRule="auto"/>
        <w:ind w:firstLine="170"/>
        <w:jc w:val="both"/>
        <w:rPr>
          <w:rFonts w:ascii="Times New Roman" w:hAnsi="Times New Roman" w:cs="Times New Roman"/>
          <w:sz w:val="24"/>
          <w:szCs w:val="24"/>
          <w:lang w:eastAsia="hu-HU"/>
        </w:rPr>
      </w:pPr>
      <w:r w:rsidRPr="003A0DED">
        <w:rPr>
          <w:rFonts w:ascii="Times New Roman" w:hAnsi="Times New Roman" w:cs="Times New Roman"/>
          <w:sz w:val="24"/>
          <w:szCs w:val="24"/>
          <w:lang w:eastAsia="hu-HU"/>
        </w:rPr>
        <w:t xml:space="preserve">Az </w:t>
      </w:r>
      <w:proofErr w:type="spellStart"/>
      <w:r w:rsidRPr="003A0DED">
        <w:rPr>
          <w:rFonts w:ascii="Times New Roman" w:hAnsi="Times New Roman" w:cs="Times New Roman"/>
          <w:sz w:val="24"/>
          <w:szCs w:val="24"/>
          <w:lang w:eastAsia="hu-HU"/>
        </w:rPr>
        <w:t>SQLite</w:t>
      </w:r>
      <w:proofErr w:type="spellEnd"/>
      <w:r w:rsidRPr="003A0DED">
        <w:rPr>
          <w:rFonts w:ascii="Times New Roman" w:hAnsi="Times New Roman" w:cs="Times New Roman"/>
          <w:sz w:val="24"/>
          <w:szCs w:val="24"/>
          <w:lang w:eastAsia="hu-HU"/>
        </w:rPr>
        <w:t xml:space="preserve"> egy beágyazott adatbázis. Nem egy önálló folyamatként fut, hanem az általa kiszolgált alkalmazás folyamatterében, annak szerves részeként működik. A forráskódja közvetlenül beépül a fogadó alkalmazásba, így a külső szemlélő számára láthatatlan marad, hogy az adott program egy relációs adatbázis-kezelő rendszert (RDBMS) tartalmaz. A program egyszerűen végzi a feladatát és kezeli az adatait anélkül, hogy külön figyelmet fordítana arra, hogyan is teszi ezt. A háttérben azonban egy teljes, önálló adatbázis-motor dolgozik. </w:t>
      </w:r>
    </w:p>
    <w:p w14:paraId="4679ABA3" w14:textId="77777777" w:rsidR="003A0DED" w:rsidRDefault="003A0DED" w:rsidP="001A6ABA">
      <w:pPr>
        <w:spacing w:line="360" w:lineRule="auto"/>
        <w:ind w:firstLine="170"/>
        <w:jc w:val="both"/>
        <w:rPr>
          <w:rFonts w:ascii="Times New Roman" w:hAnsi="Times New Roman" w:cs="Times New Roman"/>
          <w:sz w:val="24"/>
          <w:szCs w:val="24"/>
          <w:lang w:eastAsia="hu-HU"/>
        </w:rPr>
      </w:pPr>
    </w:p>
    <w:p w14:paraId="43F0FFFF" w14:textId="77777777" w:rsidR="00253375" w:rsidRDefault="003A0DED" w:rsidP="001A6ABA">
      <w:pPr>
        <w:spacing w:line="360" w:lineRule="auto"/>
        <w:ind w:firstLine="170"/>
        <w:jc w:val="both"/>
        <w:rPr>
          <w:rFonts w:ascii="Times New Roman" w:hAnsi="Times New Roman" w:cs="Times New Roman"/>
          <w:sz w:val="24"/>
          <w:szCs w:val="24"/>
          <w:lang w:eastAsia="hu-HU"/>
        </w:rPr>
      </w:pPr>
      <w:r w:rsidRPr="003A0DED">
        <w:rPr>
          <w:rFonts w:ascii="Times New Roman" w:hAnsi="Times New Roman" w:cs="Times New Roman"/>
          <w:sz w:val="24"/>
          <w:szCs w:val="24"/>
          <w:lang w:eastAsia="hu-HU"/>
        </w:rPr>
        <w:t>Az egyik legnagyobb előnye annak, hogy az adatbázis-szerver közvetlenül az alkalmazáson belül fut, hogy nincs szükség hálózati konfigurációra vagy adminisztrációra. Gondoljunk csak bele, milyen felszabadító ez: nincs szükség tűzfalak kezelésére, címfeloldásra vagy összetett jogosultságok beállítására. Az ügyfél és a szerver ugyanabban a folyamatban fut, ami csökkenti a hálózati kommunikációval járó többletterhelést, egyszerűsíti az adatbázis-kezelést, és megkönnyíti az alkalmazás telepítését. Minden szükséges komponens közvetlenül a programba van beépítve</w:t>
      </w:r>
      <w:r w:rsidR="00253375">
        <w:rPr>
          <w:rFonts w:ascii="Times New Roman" w:hAnsi="Times New Roman" w:cs="Times New Roman"/>
          <w:sz w:val="24"/>
          <w:szCs w:val="24"/>
          <w:lang w:eastAsia="hu-HU"/>
        </w:rPr>
        <w:t>.</w:t>
      </w:r>
    </w:p>
    <w:p w14:paraId="3D023B17" w14:textId="54ADE5D3" w:rsidR="00253375" w:rsidRDefault="00AF5158" w:rsidP="001A6ABA">
      <w:pPr>
        <w:spacing w:line="360" w:lineRule="auto"/>
        <w:ind w:firstLine="170"/>
        <w:jc w:val="both"/>
        <w:rPr>
          <w:rFonts w:ascii="Times New Roman" w:eastAsia="Times New Roman" w:hAnsi="Times New Roman" w:cs="Times New Roman"/>
          <w:sz w:val="24"/>
          <w:szCs w:val="24"/>
          <w:lang w:eastAsia="hu-HU"/>
        </w:rPr>
      </w:pPr>
      <w:r>
        <w:rPr>
          <w:noProof/>
        </w:rPr>
        <w:lastRenderedPageBreak/>
        <mc:AlternateContent>
          <mc:Choice Requires="wps">
            <w:drawing>
              <wp:anchor distT="0" distB="0" distL="114300" distR="114300" simplePos="0" relativeHeight="251668480" behindDoc="0" locked="0" layoutInCell="1" allowOverlap="1" wp14:anchorId="72D04382" wp14:editId="1076FC1D">
                <wp:simplePos x="0" y="0"/>
                <wp:positionH relativeFrom="column">
                  <wp:posOffset>808355</wp:posOffset>
                </wp:positionH>
                <wp:positionV relativeFrom="paragraph">
                  <wp:posOffset>2560320</wp:posOffset>
                </wp:positionV>
                <wp:extent cx="4107180" cy="635"/>
                <wp:effectExtent l="0" t="0" r="0" b="0"/>
                <wp:wrapTopAndBottom/>
                <wp:docPr id="1815341958" name="Szövegdoboz 1"/>
                <wp:cNvGraphicFramePr/>
                <a:graphic xmlns:a="http://schemas.openxmlformats.org/drawingml/2006/main">
                  <a:graphicData uri="http://schemas.microsoft.com/office/word/2010/wordprocessingShape">
                    <wps:wsp>
                      <wps:cNvSpPr txBox="1"/>
                      <wps:spPr>
                        <a:xfrm>
                          <a:off x="0" y="0"/>
                          <a:ext cx="4107180" cy="635"/>
                        </a:xfrm>
                        <a:prstGeom prst="rect">
                          <a:avLst/>
                        </a:prstGeom>
                        <a:solidFill>
                          <a:prstClr val="white"/>
                        </a:solidFill>
                        <a:ln>
                          <a:noFill/>
                        </a:ln>
                      </wps:spPr>
                      <wps:txbx>
                        <w:txbxContent>
                          <w:p w14:paraId="78E9056F" w14:textId="654F79B7" w:rsidR="004B65AA" w:rsidRPr="00625D01" w:rsidRDefault="004B65AA" w:rsidP="00AF5158">
                            <w:pPr>
                              <w:pStyle w:val="Kpalrs"/>
                              <w:jc w:val="center"/>
                              <w:rPr>
                                <w:rFonts w:ascii="Times New Roman" w:eastAsia="Times New Roman" w:hAnsi="Times New Roman" w:cs="Times New Roman"/>
                                <w:noProof/>
                              </w:rPr>
                            </w:pPr>
                            <w:r>
                              <w:rPr>
                                <w:rFonts w:ascii="Times New Roman" w:eastAsia="Times New Roman" w:hAnsi="Times New Roman" w:cs="Times New Roman"/>
                                <w:noProof/>
                              </w:rPr>
                              <w:fldChar w:fldCharType="begin"/>
                            </w:r>
                            <w:r>
                              <w:rPr>
                                <w:rFonts w:ascii="Times New Roman" w:eastAsia="Times New Roman" w:hAnsi="Times New Roman" w:cs="Times New Roman"/>
                                <w:noProof/>
                              </w:rPr>
                              <w:instrText xml:space="preserve"> SEQ ábra \* ARABIC </w:instrText>
                            </w:r>
                            <w:r>
                              <w:rPr>
                                <w:rFonts w:ascii="Times New Roman" w:eastAsia="Times New Roman" w:hAnsi="Times New Roman" w:cs="Times New Roman"/>
                                <w:noProof/>
                              </w:rPr>
                              <w:fldChar w:fldCharType="separate"/>
                            </w:r>
                            <w:bookmarkStart w:id="23" w:name="_Toc194697691"/>
                            <w:r>
                              <w:rPr>
                                <w:rFonts w:ascii="Times New Roman" w:eastAsia="Times New Roman" w:hAnsi="Times New Roman" w:cs="Times New Roman"/>
                                <w:noProof/>
                              </w:rPr>
                              <w:t>4</w:t>
                            </w:r>
                            <w:r>
                              <w:rPr>
                                <w:rFonts w:ascii="Times New Roman" w:eastAsia="Times New Roman" w:hAnsi="Times New Roman" w:cs="Times New Roman"/>
                                <w:noProof/>
                              </w:rPr>
                              <w:fldChar w:fldCharType="end"/>
                            </w:r>
                            <w:r>
                              <w:t xml:space="preserve">. ábra </w:t>
                            </w:r>
                            <w:r w:rsidRPr="0083132E">
                              <w:t xml:space="preserve">A hagyományos relációs adatbázis-kezelő rendszerek kliens/szerver architektúrája, amely </w:t>
                            </w:r>
                            <w:proofErr w:type="spellStart"/>
                            <w:r w:rsidRPr="0083132E">
                              <w:t>klienskönyvtárat</w:t>
                            </w:r>
                            <w:proofErr w:type="spellEnd"/>
                            <w:r w:rsidRPr="0083132E">
                              <w:t xml:space="preserve"> alkalmaz.</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04382" id="_x0000_s1028" type="#_x0000_t202" style="position:absolute;left:0;text-align:left;margin-left:63.65pt;margin-top:201.6pt;width:323.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" stroked="f">
                <v:textbox style="mso-fit-shape-to-text:t" inset="0,0,0,0">
                  <w:txbxContent>
                    <w:p w14:paraId="78E9056F" w14:textId="654F79B7" w:rsidR="004B65AA" w:rsidRPr="00625D01" w:rsidRDefault="004B65AA" w:rsidP="00AF5158">
                      <w:pPr>
                        <w:pStyle w:val="Kpalrs"/>
                        <w:jc w:val="center"/>
                        <w:rPr>
                          <w:rFonts w:ascii="Times New Roman" w:eastAsia="Times New Roman" w:hAnsi="Times New Roman" w:cs="Times New Roman"/>
                          <w:noProof/>
                        </w:rPr>
                      </w:pPr>
                      <w:r>
                        <w:rPr>
                          <w:rFonts w:ascii="Times New Roman" w:eastAsia="Times New Roman" w:hAnsi="Times New Roman" w:cs="Times New Roman"/>
                          <w:noProof/>
                        </w:rPr>
                        <w:fldChar w:fldCharType="begin"/>
                      </w:r>
                      <w:r>
                        <w:rPr>
                          <w:rFonts w:ascii="Times New Roman" w:eastAsia="Times New Roman" w:hAnsi="Times New Roman" w:cs="Times New Roman"/>
                          <w:noProof/>
                        </w:rPr>
                        <w:instrText xml:space="preserve"> SEQ ábra \* ARABIC </w:instrText>
                      </w:r>
                      <w:r>
                        <w:rPr>
                          <w:rFonts w:ascii="Times New Roman" w:eastAsia="Times New Roman" w:hAnsi="Times New Roman" w:cs="Times New Roman"/>
                          <w:noProof/>
                        </w:rPr>
                        <w:fldChar w:fldCharType="separate"/>
                      </w:r>
                      <w:bookmarkStart w:id="24" w:name="_Toc194697691"/>
                      <w:r>
                        <w:rPr>
                          <w:rFonts w:ascii="Times New Roman" w:eastAsia="Times New Roman" w:hAnsi="Times New Roman" w:cs="Times New Roman"/>
                          <w:noProof/>
                        </w:rPr>
                        <w:t>4</w:t>
                      </w:r>
                      <w:r>
                        <w:rPr>
                          <w:rFonts w:ascii="Times New Roman" w:eastAsia="Times New Roman" w:hAnsi="Times New Roman" w:cs="Times New Roman"/>
                          <w:noProof/>
                        </w:rPr>
                        <w:fldChar w:fldCharType="end"/>
                      </w:r>
                      <w:r>
                        <w:t xml:space="preserve">. ábra </w:t>
                      </w:r>
                      <w:r w:rsidRPr="0083132E">
                        <w:t xml:space="preserve">A hagyományos relációs adatbázis-kezelő rendszerek kliens/szerver architektúrája, amely </w:t>
                      </w:r>
                      <w:proofErr w:type="spellStart"/>
                      <w:r w:rsidRPr="0083132E">
                        <w:t>klienskönyvtárat</w:t>
                      </w:r>
                      <w:proofErr w:type="spellEnd"/>
                      <w:r w:rsidRPr="0083132E">
                        <w:t xml:space="preserve"> alkalmaz.</w:t>
                      </w:r>
                      <w:bookmarkEnd w:id="24"/>
                    </w:p>
                  </w:txbxContent>
                </v:textbox>
                <w10:wrap type="topAndBottom"/>
              </v:shape>
            </w:pict>
          </mc:Fallback>
        </mc:AlternateContent>
      </w:r>
      <w:r w:rsidR="00D94633" w:rsidRPr="00D94633">
        <w:rPr>
          <w:rFonts w:ascii="Times New Roman" w:eastAsia="Times New Roman" w:hAnsi="Times New Roman" w:cs="Times New Roman"/>
          <w:noProof/>
          <w:sz w:val="24"/>
          <w:szCs w:val="24"/>
          <w:lang w:val="hu-HU" w:eastAsia="hu-HU"/>
        </w:rPr>
        <w:drawing>
          <wp:anchor distT="0" distB="0" distL="114300" distR="114300" simplePos="0" relativeHeight="251661312" behindDoc="0" locked="0" layoutInCell="1" allowOverlap="1" wp14:anchorId="485E1E9C" wp14:editId="66FC1BB1">
            <wp:simplePos x="0" y="0"/>
            <wp:positionH relativeFrom="margin">
              <wp:align>center</wp:align>
            </wp:positionH>
            <wp:positionV relativeFrom="paragraph">
              <wp:posOffset>36195</wp:posOffset>
            </wp:positionV>
            <wp:extent cx="4107180" cy="2466975"/>
            <wp:effectExtent l="0" t="0" r="7620" b="9525"/>
            <wp:wrapTopAndBottom/>
            <wp:docPr id="3" name="Kép 3" descr="C:\Users\Simon Istv 13\Pictures\atlagos_db_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 Istv 13\Pictures\atlagos_db_j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18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A448B" w14:textId="2E56A7B2" w:rsidR="00AF5158" w:rsidRDefault="00AF5158" w:rsidP="001A6ABA">
      <w:pPr>
        <w:keepNext/>
        <w:spacing w:line="360" w:lineRule="auto"/>
        <w:ind w:firstLine="170"/>
        <w:jc w:val="both"/>
      </w:pPr>
      <w:r w:rsidRPr="00253375">
        <w:rPr>
          <w:rFonts w:ascii="Times New Roman" w:eastAsia="Times New Roman" w:hAnsi="Times New Roman" w:cs="Times New Roman"/>
          <w:noProof/>
          <w:sz w:val="24"/>
          <w:szCs w:val="24"/>
          <w:lang w:val="hu-HU" w:eastAsia="hu-HU"/>
        </w:rPr>
        <w:drawing>
          <wp:anchor distT="0" distB="0" distL="114300" distR="114300" simplePos="0" relativeHeight="251669504" behindDoc="0" locked="0" layoutInCell="1" allowOverlap="1" wp14:anchorId="289A214D" wp14:editId="362B80D9">
            <wp:simplePos x="0" y="0"/>
            <wp:positionH relativeFrom="margin">
              <wp:align>center</wp:align>
            </wp:positionH>
            <wp:positionV relativeFrom="paragraph">
              <wp:posOffset>0</wp:posOffset>
            </wp:positionV>
            <wp:extent cx="3275965" cy="2399806"/>
            <wp:effectExtent l="0" t="0" r="635" b="635"/>
            <wp:wrapTopAndBottom/>
            <wp:docPr id="4" name="Kép 4" descr="C:\Users\Simon Istv 13\Pictures\sqlite_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 Istv 13\Pictures\sqlite_j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5965" cy="23998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044D86" w14:textId="33D87FAB" w:rsidR="00253375" w:rsidRDefault="00AF5158" w:rsidP="001A6ABA">
      <w:pPr>
        <w:pStyle w:val="Kpalrs"/>
        <w:ind w:firstLine="170"/>
        <w:jc w:val="center"/>
        <w:rPr>
          <w:rFonts w:ascii="Times New Roman" w:eastAsia="Times New Roman" w:hAnsi="Times New Roman" w:cs="Times New Roman"/>
          <w:i w:val="0"/>
          <w:sz w:val="24"/>
          <w:szCs w:val="24"/>
          <w:lang w:eastAsia="hu-HU"/>
        </w:rPr>
      </w:pPr>
      <w:r>
        <w:rPr>
          <w:rFonts w:ascii="Times New Roman" w:eastAsia="Times New Roman" w:hAnsi="Times New Roman" w:cs="Times New Roman"/>
          <w:i w:val="0"/>
          <w:sz w:val="24"/>
          <w:szCs w:val="24"/>
          <w:lang w:eastAsia="hu-HU"/>
        </w:rPr>
        <w:fldChar w:fldCharType="begin"/>
      </w:r>
      <w:r>
        <w:rPr>
          <w:rFonts w:ascii="Times New Roman" w:eastAsia="Times New Roman" w:hAnsi="Times New Roman" w:cs="Times New Roman"/>
          <w:i w:val="0"/>
          <w:sz w:val="24"/>
          <w:szCs w:val="24"/>
          <w:lang w:eastAsia="hu-HU"/>
        </w:rPr>
        <w:instrText xml:space="preserve"> SEQ ábra \* ARABIC </w:instrText>
      </w:r>
      <w:r>
        <w:rPr>
          <w:rFonts w:ascii="Times New Roman" w:eastAsia="Times New Roman" w:hAnsi="Times New Roman" w:cs="Times New Roman"/>
          <w:i w:val="0"/>
          <w:sz w:val="24"/>
          <w:szCs w:val="24"/>
          <w:lang w:eastAsia="hu-HU"/>
        </w:rPr>
        <w:fldChar w:fldCharType="separate"/>
      </w:r>
      <w:bookmarkStart w:id="25" w:name="_Toc194697692"/>
      <w:r>
        <w:rPr>
          <w:rFonts w:ascii="Times New Roman" w:eastAsia="Times New Roman" w:hAnsi="Times New Roman" w:cs="Times New Roman"/>
          <w:i w:val="0"/>
          <w:noProof/>
          <w:sz w:val="24"/>
          <w:szCs w:val="24"/>
          <w:lang w:eastAsia="hu-HU"/>
        </w:rPr>
        <w:t>5</w:t>
      </w:r>
      <w:r>
        <w:rPr>
          <w:rFonts w:ascii="Times New Roman" w:eastAsia="Times New Roman" w:hAnsi="Times New Roman" w:cs="Times New Roman"/>
          <w:i w:val="0"/>
          <w:sz w:val="24"/>
          <w:szCs w:val="24"/>
          <w:lang w:eastAsia="hu-HU"/>
        </w:rPr>
        <w:fldChar w:fldCharType="end"/>
      </w:r>
      <w:r>
        <w:t xml:space="preserve">. ábra </w:t>
      </w:r>
      <w:r w:rsidRPr="00ED6381">
        <w:t xml:space="preserve">Az </w:t>
      </w:r>
      <w:proofErr w:type="spellStart"/>
      <w:r w:rsidRPr="00ED6381">
        <w:t>SQLite</w:t>
      </w:r>
      <w:proofErr w:type="spellEnd"/>
      <w:r w:rsidRPr="00ED6381">
        <w:t xml:space="preserve"> szerver nélküli architektúrája.</w:t>
      </w:r>
      <w:bookmarkEnd w:id="25"/>
    </w:p>
    <w:p w14:paraId="29920116" w14:textId="4216F59B" w:rsidR="00A536E1" w:rsidRDefault="00BC19D6" w:rsidP="001A6ABA">
      <w:pPr>
        <w:spacing w:line="360" w:lineRule="auto"/>
        <w:ind w:firstLine="170"/>
        <w:jc w:val="both"/>
        <w:rPr>
          <w:rFonts w:ascii="Times New Roman" w:eastAsia="Times New Roman" w:hAnsi="Times New Roman" w:cs="Times New Roman"/>
          <w:b/>
          <w:sz w:val="32"/>
          <w:szCs w:val="32"/>
          <w:lang w:eastAsia="hu-HU"/>
        </w:rPr>
      </w:pPr>
      <w:r>
        <w:rPr>
          <w:rFonts w:ascii="Times New Roman" w:eastAsia="Times New Roman" w:hAnsi="Times New Roman" w:cs="Times New Roman"/>
          <w:b/>
          <w:sz w:val="32"/>
          <w:szCs w:val="32"/>
          <w:lang w:eastAsia="hu-HU"/>
        </w:rPr>
        <w:t xml:space="preserve">SQL az </w:t>
      </w:r>
      <w:proofErr w:type="spellStart"/>
      <w:r>
        <w:rPr>
          <w:rFonts w:ascii="Times New Roman" w:eastAsia="Times New Roman" w:hAnsi="Times New Roman" w:cs="Times New Roman"/>
          <w:b/>
          <w:sz w:val="32"/>
          <w:szCs w:val="32"/>
          <w:lang w:eastAsia="hu-HU"/>
        </w:rPr>
        <w:t>SQLite</w:t>
      </w:r>
      <w:proofErr w:type="spellEnd"/>
      <w:r>
        <w:rPr>
          <w:rFonts w:ascii="Times New Roman" w:eastAsia="Times New Roman" w:hAnsi="Times New Roman" w:cs="Times New Roman"/>
          <w:b/>
          <w:sz w:val="32"/>
          <w:szCs w:val="32"/>
          <w:lang w:eastAsia="hu-HU"/>
        </w:rPr>
        <w:t>-ban</w:t>
      </w:r>
    </w:p>
    <w:p w14:paraId="68312E6E" w14:textId="77777777" w:rsidR="00A16678" w:rsidRPr="00A16678" w:rsidRDefault="00A1667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t xml:space="preserve">Az SQL az egyedüli (és szinte mindenhol alkalmazott) eszköz, amellyel kommunikálni lehet egy relációs adatbázissal. Ez egy olyan nyelv, amely kizárólag az információk feldolgozására szolgál. A nyelvet az információk </w:t>
      </w:r>
      <w:proofErr w:type="spellStart"/>
      <w:r w:rsidRPr="00A16678">
        <w:rPr>
          <w:rFonts w:ascii="Times New Roman" w:eastAsia="Times New Roman" w:hAnsi="Times New Roman" w:cs="Times New Roman"/>
          <w:sz w:val="24"/>
          <w:szCs w:val="24"/>
          <w:lang w:val="hu-HU" w:eastAsia="hu-HU"/>
        </w:rPr>
        <w:t>struktúrázására</w:t>
      </w:r>
      <w:proofErr w:type="spellEnd"/>
      <w:r w:rsidRPr="00A16678">
        <w:rPr>
          <w:rFonts w:ascii="Times New Roman" w:eastAsia="Times New Roman" w:hAnsi="Times New Roman" w:cs="Times New Roman"/>
          <w:sz w:val="24"/>
          <w:szCs w:val="24"/>
          <w:lang w:val="hu-HU" w:eastAsia="hu-HU"/>
        </w:rPr>
        <w:t>, olvasására, írására, rendezésére, szűrésére, védelmére, számítására, generálására, csoportosítására, aggregálására és általában véve az információk kezelésére tervezték.</w:t>
      </w:r>
    </w:p>
    <w:p w14:paraId="54694142" w14:textId="77777777" w:rsidR="001A6ABA" w:rsidRDefault="001A6ABA"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
    <w:p w14:paraId="41CF2C9E" w14:textId="0105BE7C" w:rsidR="00A16678" w:rsidRDefault="00A1667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lastRenderedPageBreak/>
        <w:t>Az SQL egy intuitív, felhasználóbarát nyelv. Használata szórakoztató lehet, és meglehetősen erőteljes. Az SQL egyik érdekes tulajdonsága, hogy függetlenül attól, hogy szakértő vagy kezdő vagy, mindig találhatsz új módokat a dolgok elvégzésére (akár jobb, akár rosszabb eredménnyel). Gyakran többféle megoldás létezik egy adott problémára, és előfordulhat, hogy élvezettel keresed a hatékonyabb módokat a kívánt eredmény elérésére, akár tömörebb kifejezésekkel, akár elegánsabb megoldásokkal, mintha egy rejtvényt oldanál meg. Ráadásul folyamatosan felfedezheted a nyelv olyan elfeledett sarkait, amelyeket eddig nem vettél észre, és amelyek segítségével tovább fejlesztheted a tudásodat, bárhány éves tapasztalattal rendelkezel is.</w:t>
      </w:r>
    </w:p>
    <w:p w14:paraId="65A382EA" w14:textId="75DF598B" w:rsidR="00A16678" w:rsidRDefault="00A16678" w:rsidP="001A6ABA">
      <w:pPr>
        <w:spacing w:before="100" w:beforeAutospacing="1" w:after="100" w:afterAutospacing="1" w:line="360" w:lineRule="auto"/>
        <w:ind w:firstLine="170"/>
        <w:jc w:val="both"/>
        <w:rPr>
          <w:rFonts w:ascii="Times New Roman" w:eastAsia="Times New Roman" w:hAnsi="Times New Roman" w:cs="Times New Roman"/>
          <w:b/>
          <w:sz w:val="32"/>
          <w:szCs w:val="32"/>
          <w:lang w:val="hu-HU" w:eastAsia="hu-HU"/>
        </w:rPr>
      </w:pPr>
      <w:r>
        <w:rPr>
          <w:rFonts w:ascii="Times New Roman" w:eastAsia="Times New Roman" w:hAnsi="Times New Roman" w:cs="Times New Roman"/>
          <w:b/>
          <w:sz w:val="32"/>
          <w:szCs w:val="32"/>
          <w:lang w:val="hu-HU" w:eastAsia="hu-HU"/>
        </w:rPr>
        <w:t>Relációs modell</w:t>
      </w:r>
    </w:p>
    <w:p w14:paraId="16C46606" w14:textId="77777777" w:rsidR="00A16678" w:rsidRPr="00A16678" w:rsidRDefault="00A1667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t xml:space="preserve">A relációs modell három alapvető részből áll: forma, funkció és konzisztencia. A forma az információ struktúrájára utal. Egyetlen adatstruktúra létezik, amely minden információt reprezentál. Ezt a struktúrát relációnak nevezik (SQL-ben tábla), amely </w:t>
      </w:r>
      <w:proofErr w:type="spellStart"/>
      <w:r w:rsidRPr="00A16678">
        <w:rPr>
          <w:rFonts w:ascii="Times New Roman" w:eastAsia="Times New Roman" w:hAnsi="Times New Roman" w:cs="Times New Roman"/>
          <w:sz w:val="24"/>
          <w:szCs w:val="24"/>
          <w:lang w:val="hu-HU" w:eastAsia="hu-HU"/>
        </w:rPr>
        <w:t>tuplákból</w:t>
      </w:r>
      <w:proofErr w:type="spellEnd"/>
      <w:r w:rsidRPr="00A16678">
        <w:rPr>
          <w:rFonts w:ascii="Times New Roman" w:eastAsia="Times New Roman" w:hAnsi="Times New Roman" w:cs="Times New Roman"/>
          <w:sz w:val="24"/>
          <w:szCs w:val="24"/>
          <w:lang w:val="hu-HU" w:eastAsia="hu-HU"/>
        </w:rPr>
        <w:t xml:space="preserve"> áll (SQL-ben sorok), amelyek pedig attribútumokból (SQL-ben oszlopok) épülnek fel.</w:t>
      </w:r>
    </w:p>
    <w:p w14:paraId="078ABCA4" w14:textId="25B5DC30" w:rsidR="001A6ABA" w:rsidRDefault="00A1667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t>A relációs modell formája az információ logikai reprezentációja. Ez a logikai reprezentáció egy tiszta, absztrakt nézetet ad az információról, amelyet semmi nem befolyásol kívülről. Olyan, mint egy matematikai fogalom: tiszta és következetes, egy jól meghatározott, determinisztikus szabályrendszer irányítja, amely nem változik. A logikai reprezentáció teljesen független a fizikai reprezentációtól, amely arra utal, hogyan tárolja az adatbázis szoftver ezt az információt a fizikai szinten (pl. lemez). Így a két reprezentáció különálló: semmi, ami a fizikai szinten történik, nem változtathat meg vagy befolyásolhat semmit a logikai szinten. A logikai szintet nem korlátozzák a hardverek, szoftverek, gyártók vagy technológiák.</w:t>
      </w:r>
    </w:p>
    <w:p w14:paraId="4CCCD855" w14:textId="77777777" w:rsidR="001A6ABA" w:rsidRDefault="001A6ABA">
      <w:pPr>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br w:type="page"/>
      </w:r>
    </w:p>
    <w:p w14:paraId="4430F864" w14:textId="77777777" w:rsidR="00A16678" w:rsidRPr="00A16678" w:rsidRDefault="00A1667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
    <w:p w14:paraId="7073857D" w14:textId="0E91B022" w:rsidR="00A16678" w:rsidRDefault="00A1667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t>A modell második alapvető része</w:t>
      </w:r>
      <w:r>
        <w:rPr>
          <w:rFonts w:ascii="Times New Roman" w:eastAsia="Times New Roman" w:hAnsi="Times New Roman" w:cs="Times New Roman"/>
          <w:sz w:val="24"/>
          <w:szCs w:val="24"/>
          <w:lang w:val="hu-HU" w:eastAsia="hu-HU"/>
        </w:rPr>
        <w:t xml:space="preserve"> </w:t>
      </w:r>
      <w:r w:rsidRPr="00A16678">
        <w:rPr>
          <w:rFonts w:ascii="Times New Roman" w:eastAsia="Times New Roman" w:hAnsi="Times New Roman" w:cs="Times New Roman"/>
          <w:sz w:val="24"/>
          <w:szCs w:val="24"/>
          <w:lang w:val="hu-HU" w:eastAsia="hu-HU"/>
        </w:rPr>
        <w:t>a funkcionális rész</w:t>
      </w:r>
      <w:r>
        <w:rPr>
          <w:rFonts w:ascii="Times New Roman" w:eastAsia="Times New Roman" w:hAnsi="Times New Roman" w:cs="Times New Roman"/>
          <w:sz w:val="24"/>
          <w:szCs w:val="24"/>
          <w:lang w:val="hu-HU" w:eastAsia="hu-HU"/>
        </w:rPr>
        <w:t xml:space="preserve">, </w:t>
      </w:r>
      <w:r w:rsidRPr="00A16678">
        <w:rPr>
          <w:rFonts w:ascii="Times New Roman" w:eastAsia="Times New Roman" w:hAnsi="Times New Roman" w:cs="Times New Roman"/>
          <w:sz w:val="24"/>
          <w:szCs w:val="24"/>
          <w:lang w:val="hu-HU" w:eastAsia="hu-HU"/>
        </w:rPr>
        <w:t xml:space="preserve">más néven manipulációs komponens. Ez határozza meg, hogyan lehet műveleteket végezni az információval a logikai szinten. Ezt formálisan </w:t>
      </w:r>
      <w:proofErr w:type="spellStart"/>
      <w:r w:rsidRPr="00A16678">
        <w:rPr>
          <w:rFonts w:ascii="Times New Roman" w:eastAsia="Times New Roman" w:hAnsi="Times New Roman" w:cs="Times New Roman"/>
          <w:sz w:val="24"/>
          <w:szCs w:val="24"/>
          <w:lang w:val="hu-HU" w:eastAsia="hu-HU"/>
        </w:rPr>
        <w:t>Codd</w:t>
      </w:r>
      <w:proofErr w:type="spellEnd"/>
      <w:r w:rsidRPr="00A16678">
        <w:rPr>
          <w:rFonts w:ascii="Times New Roman" w:eastAsia="Times New Roman" w:hAnsi="Times New Roman" w:cs="Times New Roman"/>
          <w:sz w:val="24"/>
          <w:szCs w:val="24"/>
          <w:lang w:val="hu-HU" w:eastAsia="hu-HU"/>
        </w:rPr>
        <w:t xml:space="preserve"> 1972-es „</w:t>
      </w:r>
      <w:proofErr w:type="spellStart"/>
      <w:r w:rsidRPr="00A16678">
        <w:rPr>
          <w:rFonts w:ascii="Times New Roman" w:eastAsia="Times New Roman" w:hAnsi="Times New Roman" w:cs="Times New Roman"/>
          <w:sz w:val="24"/>
          <w:szCs w:val="24"/>
          <w:lang w:val="hu-HU" w:eastAsia="hu-HU"/>
        </w:rPr>
        <w:t>Relational</w:t>
      </w:r>
      <w:proofErr w:type="spellEnd"/>
      <w:r w:rsidRPr="00A16678">
        <w:rPr>
          <w:rFonts w:ascii="Times New Roman" w:eastAsia="Times New Roman" w:hAnsi="Times New Roman" w:cs="Times New Roman"/>
          <w:sz w:val="24"/>
          <w:szCs w:val="24"/>
          <w:lang w:val="hu-HU" w:eastAsia="hu-HU"/>
        </w:rPr>
        <w:t xml:space="preserve"> </w:t>
      </w:r>
      <w:proofErr w:type="spellStart"/>
      <w:r w:rsidRPr="00A16678">
        <w:rPr>
          <w:rFonts w:ascii="Times New Roman" w:eastAsia="Times New Roman" w:hAnsi="Times New Roman" w:cs="Times New Roman"/>
          <w:sz w:val="24"/>
          <w:szCs w:val="24"/>
          <w:lang w:val="hu-HU" w:eastAsia="hu-HU"/>
        </w:rPr>
        <w:t>Completeness</w:t>
      </w:r>
      <w:proofErr w:type="spellEnd"/>
      <w:r w:rsidRPr="00A16678">
        <w:rPr>
          <w:rFonts w:ascii="Times New Roman" w:eastAsia="Times New Roman" w:hAnsi="Times New Roman" w:cs="Times New Roman"/>
          <w:sz w:val="24"/>
          <w:szCs w:val="24"/>
          <w:lang w:val="hu-HU" w:eastAsia="hu-HU"/>
        </w:rPr>
        <w:t xml:space="preserve"> of Data </w:t>
      </w:r>
      <w:proofErr w:type="spellStart"/>
      <w:r w:rsidRPr="00A16678">
        <w:rPr>
          <w:rFonts w:ascii="Times New Roman" w:eastAsia="Times New Roman" w:hAnsi="Times New Roman" w:cs="Times New Roman"/>
          <w:sz w:val="24"/>
          <w:szCs w:val="24"/>
          <w:lang w:val="hu-HU" w:eastAsia="hu-HU"/>
        </w:rPr>
        <w:t>Base</w:t>
      </w:r>
      <w:proofErr w:type="spellEnd"/>
      <w:r w:rsidRPr="00A16678">
        <w:rPr>
          <w:rFonts w:ascii="Times New Roman" w:eastAsia="Times New Roman" w:hAnsi="Times New Roman" w:cs="Times New Roman"/>
          <w:sz w:val="24"/>
          <w:szCs w:val="24"/>
          <w:lang w:val="hu-HU" w:eastAsia="hu-HU"/>
        </w:rPr>
        <w:t xml:space="preserve"> </w:t>
      </w:r>
      <w:proofErr w:type="spellStart"/>
      <w:r w:rsidRPr="00A16678">
        <w:rPr>
          <w:rFonts w:ascii="Times New Roman" w:eastAsia="Times New Roman" w:hAnsi="Times New Roman" w:cs="Times New Roman"/>
          <w:sz w:val="24"/>
          <w:szCs w:val="24"/>
          <w:lang w:val="hu-HU" w:eastAsia="hu-HU"/>
        </w:rPr>
        <w:t>Sublanguages</w:t>
      </w:r>
      <w:proofErr w:type="spellEnd"/>
      <w:r w:rsidRPr="00A16678">
        <w:rPr>
          <w:rFonts w:ascii="Times New Roman" w:eastAsia="Times New Roman" w:hAnsi="Times New Roman" w:cs="Times New Roman"/>
          <w:sz w:val="24"/>
          <w:szCs w:val="24"/>
          <w:lang w:val="hu-HU" w:eastAsia="hu-HU"/>
        </w:rPr>
        <w:t xml:space="preserve">” című cikkében vezette be. A relációs modellt a relációs algebra és a relációs kalkulus meghatározásával bővítette. Ezek két formális, vagy "tiszta" lekérdező nyelv, amelyek erőteljes matematikai alapokon </w:t>
      </w:r>
      <w:proofErr w:type="spellStart"/>
      <w:r w:rsidRPr="00A16678">
        <w:rPr>
          <w:rFonts w:ascii="Times New Roman" w:eastAsia="Times New Roman" w:hAnsi="Times New Roman" w:cs="Times New Roman"/>
          <w:sz w:val="24"/>
          <w:szCs w:val="24"/>
          <w:lang w:val="hu-HU" w:eastAsia="hu-HU"/>
        </w:rPr>
        <w:t>nyugszanak</w:t>
      </w:r>
      <w:proofErr w:type="spellEnd"/>
      <w:r w:rsidRPr="00A16678">
        <w:rPr>
          <w:rFonts w:ascii="Times New Roman" w:eastAsia="Times New Roman" w:hAnsi="Times New Roman" w:cs="Times New Roman"/>
          <w:sz w:val="24"/>
          <w:szCs w:val="24"/>
          <w:lang w:val="hu-HU" w:eastAsia="hu-HU"/>
        </w:rPr>
        <w:t>. A relációk, mint ahogy az adatmodell leírja, matematikai halmazok (néhány további tulajdonsággal). A relációs algebra és kalkulus a modellre építve halmazelméleti és formális logikai műveleteket ad hozzá, így képezve a relációs modell funkcionális komponensét. Tehát a relációs modell formája és funkciója közvetlenül a matematikai fogalmakkal származik. Minden egyes származék azonban egy kis pluszt ad hozzá, hogy jobban alkalmazkodjon a számítógépekhez és az információfeldolgozáshoz.</w:t>
      </w:r>
    </w:p>
    <w:p w14:paraId="061EC619" w14:textId="55C96F73" w:rsidR="00722D81" w:rsidRPr="001A6ABA" w:rsidRDefault="006B789F" w:rsidP="001A6ABA">
      <w:pPr>
        <w:pStyle w:val="Cmsor3"/>
        <w:numPr>
          <w:ilvl w:val="0"/>
          <w:numId w:val="0"/>
        </w:numPr>
        <w:spacing w:line="360" w:lineRule="auto"/>
        <w:ind w:firstLine="170"/>
        <w:jc w:val="both"/>
        <w:rPr>
          <w:rFonts w:ascii="Times New Roman" w:hAnsi="Times New Roman" w:cs="Times New Roman"/>
          <w:b/>
          <w:bCs/>
          <w:color w:val="auto"/>
          <w:lang w:val="hu-HU" w:eastAsia="hu-HU"/>
        </w:rPr>
      </w:pPr>
      <w:bookmarkStart w:id="26" w:name="_Toc194955579"/>
      <w:r w:rsidRPr="001A6ABA">
        <w:rPr>
          <w:rFonts w:ascii="Times New Roman" w:hAnsi="Times New Roman" w:cs="Times New Roman"/>
          <w:b/>
          <w:bCs/>
          <w:color w:val="auto"/>
          <w:lang w:val="hu-HU" w:eastAsia="hu-HU"/>
        </w:rPr>
        <w:t>Backend fejlesztésének folyamata</w:t>
      </w:r>
      <w:bookmarkEnd w:id="26"/>
    </w:p>
    <w:p w14:paraId="5CB2AC03" w14:textId="77777777" w:rsidR="006B789F" w:rsidRPr="006B789F" w:rsidRDefault="006B789F"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6B789F">
        <w:rPr>
          <w:rFonts w:ascii="Times New Roman" w:eastAsia="Times New Roman" w:hAnsi="Times New Roman" w:cs="Times New Roman"/>
          <w:sz w:val="24"/>
          <w:szCs w:val="24"/>
          <w:lang w:val="hu-HU" w:eastAsia="hu-HU"/>
        </w:rPr>
        <w:t>Az alkalmazásfejlesztés és az informatikai rendszerek integrációja szempontjából az API-k (</w:t>
      </w:r>
      <w:proofErr w:type="spellStart"/>
      <w:r w:rsidRPr="006B789F">
        <w:rPr>
          <w:rFonts w:ascii="Times New Roman" w:eastAsia="Times New Roman" w:hAnsi="Times New Roman" w:cs="Times New Roman"/>
          <w:sz w:val="24"/>
          <w:szCs w:val="24"/>
          <w:lang w:val="hu-HU" w:eastAsia="hu-HU"/>
        </w:rPr>
        <w:t>Application</w:t>
      </w:r>
      <w:proofErr w:type="spellEnd"/>
      <w:r w:rsidRPr="006B789F">
        <w:rPr>
          <w:rFonts w:ascii="Times New Roman" w:eastAsia="Times New Roman" w:hAnsi="Times New Roman" w:cs="Times New Roman"/>
          <w:sz w:val="24"/>
          <w:szCs w:val="24"/>
          <w:lang w:val="hu-HU" w:eastAsia="hu-HU"/>
        </w:rPr>
        <w:t xml:space="preserve"> </w:t>
      </w:r>
      <w:proofErr w:type="spellStart"/>
      <w:r w:rsidRPr="006B789F">
        <w:rPr>
          <w:rFonts w:ascii="Times New Roman" w:eastAsia="Times New Roman" w:hAnsi="Times New Roman" w:cs="Times New Roman"/>
          <w:sz w:val="24"/>
          <w:szCs w:val="24"/>
          <w:lang w:val="hu-HU" w:eastAsia="hu-HU"/>
        </w:rPr>
        <w:t>Programming</w:t>
      </w:r>
      <w:proofErr w:type="spellEnd"/>
      <w:r w:rsidRPr="006B789F">
        <w:rPr>
          <w:rFonts w:ascii="Times New Roman" w:eastAsia="Times New Roman" w:hAnsi="Times New Roman" w:cs="Times New Roman"/>
          <w:sz w:val="24"/>
          <w:szCs w:val="24"/>
          <w:lang w:val="hu-HU" w:eastAsia="hu-HU"/>
        </w:rPr>
        <w:t xml:space="preserve"> </w:t>
      </w:r>
      <w:proofErr w:type="spellStart"/>
      <w:r w:rsidRPr="006B789F">
        <w:rPr>
          <w:rFonts w:ascii="Times New Roman" w:eastAsia="Times New Roman" w:hAnsi="Times New Roman" w:cs="Times New Roman"/>
          <w:sz w:val="24"/>
          <w:szCs w:val="24"/>
          <w:lang w:val="hu-HU" w:eastAsia="hu-HU"/>
        </w:rPr>
        <w:t>Interfaces</w:t>
      </w:r>
      <w:proofErr w:type="spellEnd"/>
      <w:r w:rsidRPr="006B789F">
        <w:rPr>
          <w:rFonts w:ascii="Times New Roman" w:eastAsia="Times New Roman" w:hAnsi="Times New Roman" w:cs="Times New Roman"/>
          <w:sz w:val="24"/>
          <w:szCs w:val="24"/>
          <w:lang w:val="hu-HU" w:eastAsia="hu-HU"/>
        </w:rPr>
        <w:t>) kulcsszerepet játszanak. Ezek az interfészek biztosítják, hogy különböző szoftverkomponensek és rendszerek hatékonyan kommunikáljanak egymással, lehetővé téve az adatok és funkciók megosztását.</w:t>
      </w:r>
    </w:p>
    <w:p w14:paraId="4D7DD152" w14:textId="152570C1" w:rsidR="006B789F" w:rsidRDefault="006B789F"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6B789F">
        <w:rPr>
          <w:rFonts w:ascii="Times New Roman" w:eastAsia="Times New Roman" w:hAnsi="Times New Roman" w:cs="Times New Roman"/>
          <w:sz w:val="24"/>
          <w:szCs w:val="24"/>
          <w:lang w:val="hu-HU" w:eastAsia="hu-HU"/>
        </w:rPr>
        <w:t xml:space="preserve">Az API-k használata elengedhetetlen a modern fejlesztésben, mivel segítségükkel a fejlesztők gyorsabban és hatékonyabban építhetnek skálázható, moduláris és könnyen karbantartható alkalmazásokat. Különösen </w:t>
      </w:r>
      <w:proofErr w:type="spellStart"/>
      <w:r w:rsidRPr="006B789F">
        <w:rPr>
          <w:rFonts w:ascii="Times New Roman" w:eastAsia="Times New Roman" w:hAnsi="Times New Roman" w:cs="Times New Roman"/>
          <w:sz w:val="24"/>
          <w:szCs w:val="24"/>
          <w:lang w:val="hu-HU" w:eastAsia="hu-HU"/>
        </w:rPr>
        <w:t>fontosak</w:t>
      </w:r>
      <w:proofErr w:type="spellEnd"/>
      <w:r w:rsidRPr="006B789F">
        <w:rPr>
          <w:rFonts w:ascii="Times New Roman" w:eastAsia="Times New Roman" w:hAnsi="Times New Roman" w:cs="Times New Roman"/>
          <w:sz w:val="24"/>
          <w:szCs w:val="24"/>
          <w:lang w:val="hu-HU" w:eastAsia="hu-HU"/>
        </w:rPr>
        <w:t xml:space="preserve"> a webes és mobilalkalmazások esetében, ahol az adatok gyakran távoli szerverekről érkeznek, és az API-</w:t>
      </w:r>
      <w:proofErr w:type="spellStart"/>
      <w:r w:rsidRPr="006B789F">
        <w:rPr>
          <w:rFonts w:ascii="Times New Roman" w:eastAsia="Times New Roman" w:hAnsi="Times New Roman" w:cs="Times New Roman"/>
          <w:sz w:val="24"/>
          <w:szCs w:val="24"/>
          <w:lang w:val="hu-HU" w:eastAsia="hu-HU"/>
        </w:rPr>
        <w:t>kon</w:t>
      </w:r>
      <w:proofErr w:type="spellEnd"/>
      <w:r w:rsidRPr="006B789F">
        <w:rPr>
          <w:rFonts w:ascii="Times New Roman" w:eastAsia="Times New Roman" w:hAnsi="Times New Roman" w:cs="Times New Roman"/>
          <w:sz w:val="24"/>
          <w:szCs w:val="24"/>
          <w:lang w:val="hu-HU" w:eastAsia="hu-HU"/>
        </w:rPr>
        <w:t xml:space="preserve"> keresztüli kommunikáció biztosítja a zavartalan működést.</w:t>
      </w:r>
    </w:p>
    <w:p w14:paraId="586368FD" w14:textId="157E900F" w:rsidR="006B789F" w:rsidRDefault="006B789F"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t>A projektünk kezdetekor létrehoztunk az alapvető API-</w:t>
      </w:r>
      <w:proofErr w:type="spellStart"/>
      <w:r>
        <w:rPr>
          <w:rFonts w:ascii="Times New Roman" w:eastAsia="Times New Roman" w:hAnsi="Times New Roman" w:cs="Times New Roman"/>
          <w:sz w:val="24"/>
          <w:szCs w:val="24"/>
          <w:lang w:val="hu-HU" w:eastAsia="hu-HU"/>
        </w:rPr>
        <w:t>kat</w:t>
      </w:r>
      <w:proofErr w:type="spellEnd"/>
      <w:r>
        <w:rPr>
          <w:rFonts w:ascii="Times New Roman" w:eastAsia="Times New Roman" w:hAnsi="Times New Roman" w:cs="Times New Roman"/>
          <w:sz w:val="24"/>
          <w:szCs w:val="24"/>
          <w:lang w:val="hu-HU" w:eastAsia="hu-HU"/>
        </w:rPr>
        <w:t xml:space="preserve">, amik a fejlesztéskor nagy segítség lesz. Itt van néhány kódrészlet </w:t>
      </w:r>
      <w:r w:rsidR="00C42318">
        <w:rPr>
          <w:rFonts w:ascii="Times New Roman" w:eastAsia="Times New Roman" w:hAnsi="Times New Roman" w:cs="Times New Roman"/>
          <w:sz w:val="24"/>
          <w:szCs w:val="24"/>
          <w:lang w:val="hu-HU" w:eastAsia="hu-HU"/>
        </w:rPr>
        <w:t>amiket felhasználtunk a webalkalmazásunkban:</w:t>
      </w:r>
    </w:p>
    <w:p w14:paraId="388DF662" w14:textId="77777777" w:rsidR="006B789F" w:rsidRPr="006B789F" w:rsidRDefault="006B789F" w:rsidP="001A6ABA">
      <w:pPr>
        <w:shd w:val="clear" w:color="auto" w:fill="1F1F1F"/>
        <w:spacing w:line="360" w:lineRule="auto"/>
        <w:ind w:firstLine="170"/>
        <w:rPr>
          <w:rFonts w:ascii="Consolas" w:eastAsia="Times New Roman" w:hAnsi="Consolas" w:cs="Times New Roman"/>
          <w:color w:val="CCCCCC"/>
          <w:sz w:val="21"/>
          <w:szCs w:val="21"/>
          <w:lang w:val="hu-HU" w:eastAsia="hu-HU"/>
        </w:rPr>
      </w:pPr>
      <w:proofErr w:type="spellStart"/>
      <w:r w:rsidRPr="006B789F">
        <w:rPr>
          <w:rFonts w:ascii="Consolas" w:eastAsia="Times New Roman" w:hAnsi="Consolas" w:cs="Times New Roman"/>
          <w:color w:val="DCDCAA"/>
          <w:sz w:val="21"/>
          <w:szCs w:val="21"/>
          <w:lang w:val="hu-HU" w:eastAsia="hu-HU"/>
        </w:rPr>
        <w:t>findOne</w:t>
      </w:r>
      <w:proofErr w:type="spellEnd"/>
      <w:r w:rsidRPr="006B789F">
        <w:rPr>
          <w:rFonts w:ascii="Consolas" w:eastAsia="Times New Roman" w:hAnsi="Consolas" w:cs="Times New Roman"/>
          <w:color w:val="CCCCCC"/>
          <w:sz w:val="21"/>
          <w:szCs w:val="21"/>
          <w:lang w:val="hu-HU" w:eastAsia="hu-HU"/>
        </w:rPr>
        <w:t>(</w:t>
      </w:r>
      <w:proofErr w:type="spellStart"/>
      <w:r w:rsidRPr="006B789F">
        <w:rPr>
          <w:rFonts w:ascii="Consolas" w:eastAsia="Times New Roman" w:hAnsi="Consolas" w:cs="Times New Roman"/>
          <w:color w:val="9CDCFE"/>
          <w:sz w:val="21"/>
          <w:szCs w:val="21"/>
          <w:lang w:val="hu-HU" w:eastAsia="hu-HU"/>
        </w:rPr>
        <w:t>id</w:t>
      </w:r>
      <w:proofErr w:type="spellEnd"/>
      <w:r w:rsidRPr="006B789F">
        <w:rPr>
          <w:rFonts w:ascii="Consolas" w:eastAsia="Times New Roman" w:hAnsi="Consolas" w:cs="Times New Roman"/>
          <w:color w:val="D4D4D4"/>
          <w:sz w:val="21"/>
          <w:szCs w:val="21"/>
          <w:lang w:val="hu-HU" w:eastAsia="hu-HU"/>
        </w:rPr>
        <w:t>:</w:t>
      </w:r>
      <w:r w:rsidRPr="006B789F">
        <w:rPr>
          <w:rFonts w:ascii="Consolas" w:eastAsia="Times New Roman" w:hAnsi="Consolas" w:cs="Times New Roman"/>
          <w:color w:val="CCCCCC"/>
          <w:sz w:val="21"/>
          <w:szCs w:val="21"/>
          <w:lang w:val="hu-HU" w:eastAsia="hu-HU"/>
        </w:rPr>
        <w:t xml:space="preserve"> </w:t>
      </w:r>
      <w:proofErr w:type="spellStart"/>
      <w:r w:rsidRPr="006B789F">
        <w:rPr>
          <w:rFonts w:ascii="Consolas" w:eastAsia="Times New Roman" w:hAnsi="Consolas" w:cs="Times New Roman"/>
          <w:color w:val="4EC9B0"/>
          <w:sz w:val="21"/>
          <w:szCs w:val="21"/>
          <w:lang w:val="hu-HU" w:eastAsia="hu-HU"/>
        </w:rPr>
        <w:t>number</w:t>
      </w:r>
      <w:proofErr w:type="spellEnd"/>
      <w:r w:rsidRPr="006B789F">
        <w:rPr>
          <w:rFonts w:ascii="Consolas" w:eastAsia="Times New Roman" w:hAnsi="Consolas" w:cs="Times New Roman"/>
          <w:color w:val="CCCCCC"/>
          <w:sz w:val="21"/>
          <w:szCs w:val="21"/>
          <w:lang w:val="hu-HU" w:eastAsia="hu-HU"/>
        </w:rPr>
        <w:t>) {</w:t>
      </w:r>
    </w:p>
    <w:p w14:paraId="3931D861" w14:textId="77777777" w:rsidR="006B789F" w:rsidRPr="006B789F" w:rsidRDefault="006B789F"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6B789F">
        <w:rPr>
          <w:rFonts w:ascii="Consolas" w:eastAsia="Times New Roman" w:hAnsi="Consolas" w:cs="Times New Roman"/>
          <w:color w:val="CCCCCC"/>
          <w:sz w:val="21"/>
          <w:szCs w:val="21"/>
          <w:lang w:val="hu-HU" w:eastAsia="hu-HU"/>
        </w:rPr>
        <w:t xml:space="preserve">    </w:t>
      </w:r>
      <w:proofErr w:type="spellStart"/>
      <w:r w:rsidRPr="006B789F">
        <w:rPr>
          <w:rFonts w:ascii="Consolas" w:eastAsia="Times New Roman" w:hAnsi="Consolas" w:cs="Times New Roman"/>
          <w:color w:val="C586C0"/>
          <w:sz w:val="21"/>
          <w:szCs w:val="21"/>
          <w:lang w:val="hu-HU" w:eastAsia="hu-HU"/>
        </w:rPr>
        <w:t>return</w:t>
      </w:r>
      <w:proofErr w:type="spellEnd"/>
      <w:r w:rsidRPr="006B789F">
        <w:rPr>
          <w:rFonts w:ascii="Consolas" w:eastAsia="Times New Roman" w:hAnsi="Consolas" w:cs="Times New Roman"/>
          <w:color w:val="CCCCCC"/>
          <w:sz w:val="21"/>
          <w:szCs w:val="21"/>
          <w:lang w:val="hu-HU" w:eastAsia="hu-HU"/>
        </w:rPr>
        <w:t xml:space="preserve"> </w:t>
      </w:r>
      <w:proofErr w:type="spellStart"/>
      <w:r w:rsidRPr="006B789F">
        <w:rPr>
          <w:rFonts w:ascii="Consolas" w:eastAsia="Times New Roman" w:hAnsi="Consolas" w:cs="Times New Roman"/>
          <w:color w:val="569CD6"/>
          <w:sz w:val="21"/>
          <w:szCs w:val="21"/>
          <w:lang w:val="hu-HU" w:eastAsia="hu-HU"/>
        </w:rPr>
        <w:t>this</w:t>
      </w:r>
      <w:r w:rsidRPr="006B789F">
        <w:rPr>
          <w:rFonts w:ascii="Consolas" w:eastAsia="Times New Roman" w:hAnsi="Consolas" w:cs="Times New Roman"/>
          <w:color w:val="CCCCCC"/>
          <w:sz w:val="21"/>
          <w:szCs w:val="21"/>
          <w:lang w:val="hu-HU" w:eastAsia="hu-HU"/>
        </w:rPr>
        <w:t>.</w:t>
      </w:r>
      <w:r w:rsidRPr="006B789F">
        <w:rPr>
          <w:rFonts w:ascii="Consolas" w:eastAsia="Times New Roman" w:hAnsi="Consolas" w:cs="Times New Roman"/>
          <w:color w:val="9CDCFE"/>
          <w:sz w:val="21"/>
          <w:szCs w:val="21"/>
          <w:lang w:val="hu-HU" w:eastAsia="hu-HU"/>
        </w:rPr>
        <w:t>telephoneRepository</w:t>
      </w:r>
      <w:r w:rsidRPr="006B789F">
        <w:rPr>
          <w:rFonts w:ascii="Consolas" w:eastAsia="Times New Roman" w:hAnsi="Consolas" w:cs="Times New Roman"/>
          <w:color w:val="CCCCCC"/>
          <w:sz w:val="21"/>
          <w:szCs w:val="21"/>
          <w:lang w:val="hu-HU" w:eastAsia="hu-HU"/>
        </w:rPr>
        <w:t>.</w:t>
      </w:r>
      <w:r w:rsidRPr="006B789F">
        <w:rPr>
          <w:rFonts w:ascii="Consolas" w:eastAsia="Times New Roman" w:hAnsi="Consolas" w:cs="Times New Roman"/>
          <w:color w:val="DCDCAA"/>
          <w:sz w:val="21"/>
          <w:szCs w:val="21"/>
          <w:lang w:val="hu-HU" w:eastAsia="hu-HU"/>
        </w:rPr>
        <w:t>findOne</w:t>
      </w:r>
      <w:proofErr w:type="spellEnd"/>
      <w:r w:rsidRPr="006B789F">
        <w:rPr>
          <w:rFonts w:ascii="Consolas" w:eastAsia="Times New Roman" w:hAnsi="Consolas" w:cs="Times New Roman"/>
          <w:color w:val="CCCCCC"/>
          <w:sz w:val="21"/>
          <w:szCs w:val="21"/>
          <w:lang w:val="hu-HU" w:eastAsia="hu-HU"/>
        </w:rPr>
        <w:t xml:space="preserve">({ </w:t>
      </w:r>
      <w:proofErr w:type="spellStart"/>
      <w:r w:rsidRPr="006B789F">
        <w:rPr>
          <w:rFonts w:ascii="Consolas" w:eastAsia="Times New Roman" w:hAnsi="Consolas" w:cs="Times New Roman"/>
          <w:color w:val="9CDCFE"/>
          <w:sz w:val="21"/>
          <w:szCs w:val="21"/>
          <w:lang w:val="hu-HU" w:eastAsia="hu-HU"/>
        </w:rPr>
        <w:t>where</w:t>
      </w:r>
      <w:proofErr w:type="spellEnd"/>
      <w:r w:rsidRPr="006B789F">
        <w:rPr>
          <w:rFonts w:ascii="Consolas" w:eastAsia="Times New Roman" w:hAnsi="Consolas" w:cs="Times New Roman"/>
          <w:color w:val="9CDCFE"/>
          <w:sz w:val="21"/>
          <w:szCs w:val="21"/>
          <w:lang w:val="hu-HU" w:eastAsia="hu-HU"/>
        </w:rPr>
        <w:t>:</w:t>
      </w:r>
      <w:r w:rsidRPr="006B789F">
        <w:rPr>
          <w:rFonts w:ascii="Consolas" w:eastAsia="Times New Roman" w:hAnsi="Consolas" w:cs="Times New Roman"/>
          <w:color w:val="CCCCCC"/>
          <w:sz w:val="21"/>
          <w:szCs w:val="21"/>
          <w:lang w:val="hu-HU" w:eastAsia="hu-HU"/>
        </w:rPr>
        <w:t xml:space="preserve"> { </w:t>
      </w:r>
      <w:proofErr w:type="spellStart"/>
      <w:r w:rsidRPr="006B789F">
        <w:rPr>
          <w:rFonts w:ascii="Consolas" w:eastAsia="Times New Roman" w:hAnsi="Consolas" w:cs="Times New Roman"/>
          <w:color w:val="9CDCFE"/>
          <w:sz w:val="21"/>
          <w:szCs w:val="21"/>
          <w:lang w:val="hu-HU" w:eastAsia="hu-HU"/>
        </w:rPr>
        <w:t>id</w:t>
      </w:r>
      <w:proofErr w:type="spellEnd"/>
      <w:r w:rsidRPr="006B789F">
        <w:rPr>
          <w:rFonts w:ascii="Consolas" w:eastAsia="Times New Roman" w:hAnsi="Consolas" w:cs="Times New Roman"/>
          <w:color w:val="CCCCCC"/>
          <w:sz w:val="21"/>
          <w:szCs w:val="21"/>
          <w:lang w:val="hu-HU" w:eastAsia="hu-HU"/>
        </w:rPr>
        <w:t xml:space="preserve"> }, </w:t>
      </w:r>
      <w:r w:rsidRPr="006B789F">
        <w:rPr>
          <w:rFonts w:ascii="Consolas" w:eastAsia="Times New Roman" w:hAnsi="Consolas" w:cs="Times New Roman"/>
          <w:color w:val="9CDCFE"/>
          <w:sz w:val="21"/>
          <w:szCs w:val="21"/>
          <w:lang w:val="hu-HU" w:eastAsia="hu-HU"/>
        </w:rPr>
        <w:t>relations:</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w:t>
      </w:r>
      <w:proofErr w:type="spellStart"/>
      <w:r w:rsidRPr="006B789F">
        <w:rPr>
          <w:rFonts w:ascii="Consolas" w:eastAsia="Times New Roman" w:hAnsi="Consolas" w:cs="Times New Roman"/>
          <w:color w:val="CE9178"/>
          <w:sz w:val="21"/>
          <w:szCs w:val="21"/>
          <w:lang w:val="hu-HU" w:eastAsia="hu-HU"/>
        </w:rPr>
        <w:t>specs</w:t>
      </w:r>
      <w:proofErr w:type="spellEnd"/>
      <w:r w:rsidRPr="006B789F">
        <w:rPr>
          <w:rFonts w:ascii="Consolas" w:eastAsia="Times New Roman" w:hAnsi="Consolas" w:cs="Times New Roman"/>
          <w:color w:val="CE9178"/>
          <w:sz w:val="21"/>
          <w:szCs w:val="21"/>
          <w:lang w:val="hu-HU" w:eastAsia="hu-HU"/>
        </w:rPr>
        <w:t>'</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w:t>
      </w:r>
      <w:proofErr w:type="spellStart"/>
      <w:r w:rsidRPr="006B789F">
        <w:rPr>
          <w:rFonts w:ascii="Consolas" w:eastAsia="Times New Roman" w:hAnsi="Consolas" w:cs="Times New Roman"/>
          <w:color w:val="CE9178"/>
          <w:sz w:val="21"/>
          <w:szCs w:val="21"/>
          <w:lang w:val="hu-HU" w:eastAsia="hu-HU"/>
        </w:rPr>
        <w:t>os</w:t>
      </w:r>
      <w:proofErr w:type="spellEnd"/>
      <w:r w:rsidRPr="006B789F">
        <w:rPr>
          <w:rFonts w:ascii="Consolas" w:eastAsia="Times New Roman" w:hAnsi="Consolas" w:cs="Times New Roman"/>
          <w:color w:val="CE9178"/>
          <w:sz w:val="21"/>
          <w:szCs w:val="21"/>
          <w:lang w:val="hu-HU" w:eastAsia="hu-HU"/>
        </w:rPr>
        <w:t>'</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'display'</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'camera'</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w:t>
      </w:r>
      <w:proofErr w:type="spellStart"/>
      <w:r w:rsidRPr="006B789F">
        <w:rPr>
          <w:rFonts w:ascii="Consolas" w:eastAsia="Times New Roman" w:hAnsi="Consolas" w:cs="Times New Roman"/>
          <w:color w:val="CE9178"/>
          <w:sz w:val="21"/>
          <w:szCs w:val="21"/>
          <w:lang w:val="hu-HU" w:eastAsia="hu-HU"/>
        </w:rPr>
        <w:t>battery</w:t>
      </w:r>
      <w:proofErr w:type="spellEnd"/>
      <w:r w:rsidRPr="006B789F">
        <w:rPr>
          <w:rFonts w:ascii="Consolas" w:eastAsia="Times New Roman" w:hAnsi="Consolas" w:cs="Times New Roman"/>
          <w:color w:val="CE9178"/>
          <w:sz w:val="21"/>
          <w:szCs w:val="21"/>
          <w:lang w:val="hu-HU" w:eastAsia="hu-HU"/>
        </w:rPr>
        <w:t>'</w:t>
      </w:r>
      <w:r w:rsidRPr="006B789F">
        <w:rPr>
          <w:rFonts w:ascii="Consolas" w:eastAsia="Times New Roman" w:hAnsi="Consolas" w:cs="Times New Roman"/>
          <w:color w:val="CCCCCC"/>
          <w:sz w:val="21"/>
          <w:szCs w:val="21"/>
          <w:lang w:val="hu-HU" w:eastAsia="hu-HU"/>
        </w:rPr>
        <w:t>] });</w:t>
      </w:r>
    </w:p>
    <w:p w14:paraId="4846E5B8" w14:textId="77777777" w:rsidR="006B789F" w:rsidRPr="006B789F" w:rsidRDefault="006B789F"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6B789F">
        <w:rPr>
          <w:rFonts w:ascii="Consolas" w:eastAsia="Times New Roman" w:hAnsi="Consolas" w:cs="Times New Roman"/>
          <w:color w:val="CCCCCC"/>
          <w:sz w:val="21"/>
          <w:szCs w:val="21"/>
          <w:lang w:val="hu-HU" w:eastAsia="hu-HU"/>
        </w:rPr>
        <w:t>  }</w:t>
      </w:r>
    </w:p>
    <w:p w14:paraId="11073E68" w14:textId="483B337F" w:rsidR="006B789F" w:rsidRPr="006B789F" w:rsidRDefault="006B789F"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6B789F">
        <w:rPr>
          <w:rFonts w:ascii="Times New Roman" w:hAnsi="Times New Roman" w:cs="Times New Roman"/>
          <w:sz w:val="24"/>
          <w:szCs w:val="24"/>
        </w:rPr>
        <w:lastRenderedPageBreak/>
        <w:t>Ez a metódus egyetlen</w:t>
      </w:r>
      <w:r w:rsidRPr="001A6ABA">
        <w:rPr>
          <w:rFonts w:ascii="Times New Roman" w:hAnsi="Times New Roman" w:cs="Times New Roman"/>
          <w:i/>
          <w:iCs/>
          <w:sz w:val="24"/>
          <w:szCs w:val="24"/>
        </w:rPr>
        <w:t xml:space="preserve"> </w:t>
      </w:r>
      <w:proofErr w:type="spellStart"/>
      <w:r w:rsidRPr="001A6ABA">
        <w:rPr>
          <w:rFonts w:ascii="Times New Roman" w:hAnsi="Times New Roman" w:cs="Times New Roman"/>
          <w:i/>
          <w:iCs/>
          <w:sz w:val="24"/>
          <w:szCs w:val="24"/>
        </w:rPr>
        <w:t>Telephone</w:t>
      </w:r>
      <w:proofErr w:type="spellEnd"/>
      <w:r w:rsidRPr="006B789F">
        <w:rPr>
          <w:rFonts w:ascii="Times New Roman" w:hAnsi="Times New Roman" w:cs="Times New Roman"/>
          <w:sz w:val="24"/>
          <w:szCs w:val="24"/>
        </w:rPr>
        <w:t xml:space="preserve"> entitást kér le az adatbázisból az </w:t>
      </w:r>
      <w:proofErr w:type="spellStart"/>
      <w:r w:rsidRPr="006B789F">
        <w:rPr>
          <w:rFonts w:ascii="Times New Roman" w:hAnsi="Times New Roman" w:cs="Times New Roman"/>
          <w:sz w:val="24"/>
          <w:szCs w:val="24"/>
        </w:rPr>
        <w:t>id</w:t>
      </w:r>
      <w:proofErr w:type="spellEnd"/>
      <w:r w:rsidRPr="006B789F">
        <w:rPr>
          <w:rFonts w:ascii="Times New Roman" w:hAnsi="Times New Roman" w:cs="Times New Roman"/>
          <w:sz w:val="24"/>
          <w:szCs w:val="24"/>
        </w:rPr>
        <w:t xml:space="preserve"> alapján. Emellett a kapcsolódó entitásokat is betölti </w:t>
      </w:r>
      <w:r w:rsidRPr="001A6ABA">
        <w:rPr>
          <w:rFonts w:ascii="Times New Roman" w:hAnsi="Times New Roman" w:cs="Times New Roman"/>
          <w:i/>
          <w:iCs/>
          <w:sz w:val="24"/>
          <w:szCs w:val="24"/>
        </w:rPr>
        <w:t>(</w:t>
      </w:r>
      <w:proofErr w:type="spellStart"/>
      <w:r w:rsidRPr="001A6ABA">
        <w:rPr>
          <w:rFonts w:ascii="Times New Roman" w:hAnsi="Times New Roman" w:cs="Times New Roman"/>
          <w:i/>
          <w:iCs/>
          <w:sz w:val="24"/>
          <w:szCs w:val="24"/>
        </w:rPr>
        <w:t>specs</w:t>
      </w:r>
      <w:proofErr w:type="spellEnd"/>
      <w:r w:rsidRPr="001A6ABA">
        <w:rPr>
          <w:rFonts w:ascii="Times New Roman" w:hAnsi="Times New Roman" w:cs="Times New Roman"/>
          <w:i/>
          <w:iCs/>
          <w:sz w:val="24"/>
          <w:szCs w:val="24"/>
        </w:rPr>
        <w:t xml:space="preserve">, </w:t>
      </w:r>
      <w:proofErr w:type="spellStart"/>
      <w:r w:rsidRPr="001A6ABA">
        <w:rPr>
          <w:rFonts w:ascii="Times New Roman" w:hAnsi="Times New Roman" w:cs="Times New Roman"/>
          <w:i/>
          <w:iCs/>
          <w:sz w:val="24"/>
          <w:szCs w:val="24"/>
        </w:rPr>
        <w:t>os</w:t>
      </w:r>
      <w:proofErr w:type="spellEnd"/>
      <w:r w:rsidRPr="001A6ABA">
        <w:rPr>
          <w:rFonts w:ascii="Times New Roman" w:hAnsi="Times New Roman" w:cs="Times New Roman"/>
          <w:i/>
          <w:iCs/>
          <w:sz w:val="24"/>
          <w:szCs w:val="24"/>
        </w:rPr>
        <w:t xml:space="preserve">, display, camera és </w:t>
      </w:r>
      <w:proofErr w:type="spellStart"/>
      <w:r w:rsidRPr="001A6ABA">
        <w:rPr>
          <w:rFonts w:ascii="Times New Roman" w:hAnsi="Times New Roman" w:cs="Times New Roman"/>
          <w:i/>
          <w:iCs/>
          <w:sz w:val="24"/>
          <w:szCs w:val="24"/>
        </w:rPr>
        <w:t>battery</w:t>
      </w:r>
      <w:proofErr w:type="spellEnd"/>
      <w:r w:rsidRPr="006B789F">
        <w:rPr>
          <w:rFonts w:ascii="Times New Roman" w:hAnsi="Times New Roman" w:cs="Times New Roman"/>
          <w:sz w:val="24"/>
          <w:szCs w:val="24"/>
        </w:rPr>
        <w:t xml:space="preserve">) ugyanabban a lekérdezésben, a </w:t>
      </w:r>
      <w:proofErr w:type="spellStart"/>
      <w:r w:rsidRPr="006B789F">
        <w:rPr>
          <w:rFonts w:ascii="Times New Roman" w:hAnsi="Times New Roman" w:cs="Times New Roman"/>
          <w:sz w:val="24"/>
          <w:szCs w:val="24"/>
        </w:rPr>
        <w:t>TypeORM</w:t>
      </w:r>
      <w:proofErr w:type="spellEnd"/>
      <w:r w:rsidRPr="006B789F">
        <w:rPr>
          <w:rFonts w:ascii="Times New Roman" w:hAnsi="Times New Roman" w:cs="Times New Roman"/>
          <w:sz w:val="24"/>
          <w:szCs w:val="24"/>
        </w:rPr>
        <w:t xml:space="preserve"> </w:t>
      </w:r>
      <w:proofErr w:type="spellStart"/>
      <w:r w:rsidRPr="006B789F">
        <w:rPr>
          <w:rFonts w:ascii="Times New Roman" w:hAnsi="Times New Roman" w:cs="Times New Roman"/>
          <w:sz w:val="24"/>
          <w:szCs w:val="24"/>
        </w:rPr>
        <w:t>eager</w:t>
      </w:r>
      <w:proofErr w:type="spellEnd"/>
      <w:r w:rsidRPr="006B789F">
        <w:rPr>
          <w:rFonts w:ascii="Times New Roman" w:hAnsi="Times New Roman" w:cs="Times New Roman"/>
          <w:sz w:val="24"/>
          <w:szCs w:val="24"/>
        </w:rPr>
        <w:t xml:space="preserve"> </w:t>
      </w:r>
      <w:proofErr w:type="spellStart"/>
      <w:r w:rsidRPr="006B789F">
        <w:rPr>
          <w:rFonts w:ascii="Times New Roman" w:hAnsi="Times New Roman" w:cs="Times New Roman"/>
          <w:sz w:val="24"/>
          <w:szCs w:val="24"/>
        </w:rPr>
        <w:t>loading</w:t>
      </w:r>
      <w:proofErr w:type="spellEnd"/>
      <w:r w:rsidRPr="006B789F">
        <w:rPr>
          <w:rFonts w:ascii="Times New Roman" w:hAnsi="Times New Roman" w:cs="Times New Roman"/>
          <w:sz w:val="24"/>
          <w:szCs w:val="24"/>
        </w:rPr>
        <w:t xml:space="preserve"> funkcióját használva.</w:t>
      </w:r>
    </w:p>
    <w:p w14:paraId="05BE5DE3"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proofErr w:type="spellStart"/>
      <w:r w:rsidRPr="00C42318">
        <w:rPr>
          <w:rFonts w:ascii="Consolas" w:eastAsia="Times New Roman" w:hAnsi="Consolas" w:cs="Times New Roman"/>
          <w:color w:val="569CD6"/>
          <w:sz w:val="21"/>
          <w:szCs w:val="21"/>
          <w:lang w:val="hu-HU" w:eastAsia="hu-HU"/>
        </w:rPr>
        <w:t>async</w:t>
      </w:r>
      <w:proofErr w:type="spellEnd"/>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DCDCAA"/>
          <w:sz w:val="21"/>
          <w:szCs w:val="21"/>
          <w:lang w:val="hu-HU" w:eastAsia="hu-HU"/>
        </w:rPr>
        <w:t>search</w:t>
      </w:r>
      <w:proofErr w:type="spellEnd"/>
      <w:r w:rsidRPr="00C42318">
        <w:rPr>
          <w:rFonts w:ascii="Consolas" w:eastAsia="Times New Roman" w:hAnsi="Consolas" w:cs="Times New Roman"/>
          <w:color w:val="CCCCCC"/>
          <w:sz w:val="21"/>
          <w:szCs w:val="21"/>
          <w:lang w:val="hu-HU" w:eastAsia="hu-HU"/>
        </w:rPr>
        <w:t>(</w:t>
      </w:r>
      <w:proofErr w:type="spellStart"/>
      <w:r w:rsidRPr="00C42318">
        <w:rPr>
          <w:rFonts w:ascii="Consolas" w:eastAsia="Times New Roman" w:hAnsi="Consolas" w:cs="Times New Roman"/>
          <w:color w:val="9CDCFE"/>
          <w:sz w:val="21"/>
          <w:szCs w:val="21"/>
          <w:lang w:val="hu-HU" w:eastAsia="hu-HU"/>
        </w:rPr>
        <w:t>searchTerm</w:t>
      </w:r>
      <w:proofErr w:type="spellEnd"/>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EC9B0"/>
          <w:sz w:val="21"/>
          <w:szCs w:val="21"/>
          <w:lang w:val="hu-HU" w:eastAsia="hu-HU"/>
        </w:rPr>
        <w:t>string</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EC9B0"/>
          <w:sz w:val="21"/>
          <w:szCs w:val="21"/>
          <w:lang w:val="hu-HU" w:eastAsia="hu-HU"/>
        </w:rPr>
        <w:t>Promise</w:t>
      </w:r>
      <w:proofErr w:type="spellEnd"/>
      <w:r w:rsidRPr="00C42318">
        <w:rPr>
          <w:rFonts w:ascii="Consolas" w:eastAsia="Times New Roman" w:hAnsi="Consolas" w:cs="Times New Roman"/>
          <w:color w:val="CCCCCC"/>
          <w:sz w:val="21"/>
          <w:szCs w:val="21"/>
          <w:lang w:val="hu-HU" w:eastAsia="hu-HU"/>
        </w:rPr>
        <w:t>&lt;</w:t>
      </w:r>
      <w:proofErr w:type="spellStart"/>
      <w:r w:rsidRPr="00C42318">
        <w:rPr>
          <w:rFonts w:ascii="Consolas" w:eastAsia="Times New Roman" w:hAnsi="Consolas" w:cs="Times New Roman"/>
          <w:color w:val="4EC9B0"/>
          <w:sz w:val="21"/>
          <w:szCs w:val="21"/>
          <w:lang w:val="hu-HU" w:eastAsia="hu-HU"/>
        </w:rPr>
        <w:t>Telephone</w:t>
      </w:r>
      <w:proofErr w:type="spellEnd"/>
      <w:r w:rsidRPr="00C42318">
        <w:rPr>
          <w:rFonts w:ascii="Consolas" w:eastAsia="Times New Roman" w:hAnsi="Consolas" w:cs="Times New Roman"/>
          <w:color w:val="CCCCCC"/>
          <w:sz w:val="21"/>
          <w:szCs w:val="21"/>
          <w:lang w:val="hu-HU" w:eastAsia="hu-HU"/>
        </w:rPr>
        <w:t>[]&gt; {</w:t>
      </w:r>
    </w:p>
    <w:p w14:paraId="73248608"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C586C0"/>
          <w:sz w:val="21"/>
          <w:szCs w:val="21"/>
          <w:lang w:val="hu-HU" w:eastAsia="hu-HU"/>
        </w:rPr>
        <w:t>if</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proofErr w:type="spellStart"/>
      <w:r w:rsidRPr="00C42318">
        <w:rPr>
          <w:rFonts w:ascii="Consolas" w:eastAsia="Times New Roman" w:hAnsi="Consolas" w:cs="Times New Roman"/>
          <w:color w:val="9CDCFE"/>
          <w:sz w:val="21"/>
          <w:szCs w:val="21"/>
          <w:lang w:val="hu-HU" w:eastAsia="hu-HU"/>
        </w:rPr>
        <w:t>searchTerm</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9CDCFE"/>
          <w:sz w:val="21"/>
          <w:szCs w:val="21"/>
          <w:lang w:val="hu-HU" w:eastAsia="hu-HU"/>
        </w:rPr>
        <w:t>searchTerm</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trim</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w:t>
      </w:r>
    </w:p>
    <w:p w14:paraId="5B36E66D"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C586C0"/>
          <w:sz w:val="21"/>
          <w:szCs w:val="21"/>
          <w:lang w:val="hu-HU" w:eastAsia="hu-HU"/>
        </w:rPr>
        <w:t>return</w:t>
      </w:r>
      <w:proofErr w:type="spellEnd"/>
      <w:r w:rsidRPr="00C42318">
        <w:rPr>
          <w:rFonts w:ascii="Consolas" w:eastAsia="Times New Roman" w:hAnsi="Consolas" w:cs="Times New Roman"/>
          <w:color w:val="CCCCCC"/>
          <w:sz w:val="21"/>
          <w:szCs w:val="21"/>
          <w:lang w:val="hu-HU" w:eastAsia="hu-HU"/>
        </w:rPr>
        <w:t xml:space="preserve"> [];</w:t>
      </w:r>
    </w:p>
    <w:p w14:paraId="6432D7CF"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w:t>
      </w:r>
    </w:p>
    <w:p w14:paraId="0D8E15D7"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p>
    <w:p w14:paraId="1EE89354" w14:textId="0E8AD7C4"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569CD6"/>
          <w:sz w:val="21"/>
          <w:szCs w:val="21"/>
          <w:lang w:val="hu-HU" w:eastAsia="hu-HU"/>
        </w:rPr>
        <w:t>const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00DB2C6E">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569CD6"/>
          <w:sz w:val="21"/>
          <w:szCs w:val="21"/>
          <w:lang w:val="hu-HU" w:eastAsia="hu-HU"/>
        </w:rPr>
        <w:t>this</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9CDCFE"/>
          <w:sz w:val="21"/>
          <w:szCs w:val="21"/>
          <w:lang w:val="hu-HU" w:eastAsia="hu-HU"/>
        </w:rPr>
        <w:t>telephoneRepository</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createQueryBuilder</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telephone</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w:t>
      </w:r>
    </w:p>
    <w:p w14:paraId="5B68B629"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p>
    <w:p w14:paraId="5B212905"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telephone.specs</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specs</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w:t>
      </w:r>
    </w:p>
    <w:p w14:paraId="222F94C3"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telephone.os</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os</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w:t>
      </w:r>
    </w:p>
    <w:p w14:paraId="166ABE8E"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'telephone.display'</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'display'</w:t>
      </w:r>
      <w:r w:rsidRPr="00C42318">
        <w:rPr>
          <w:rFonts w:ascii="Consolas" w:eastAsia="Times New Roman" w:hAnsi="Consolas" w:cs="Times New Roman"/>
          <w:color w:val="CCCCCC"/>
          <w:sz w:val="21"/>
          <w:szCs w:val="21"/>
          <w:lang w:val="hu-HU" w:eastAsia="hu-HU"/>
        </w:rPr>
        <w:t>);</w:t>
      </w:r>
    </w:p>
    <w:p w14:paraId="181D0C87"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'telephone.camera'</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'camera'</w:t>
      </w:r>
      <w:r w:rsidRPr="00C42318">
        <w:rPr>
          <w:rFonts w:ascii="Consolas" w:eastAsia="Times New Roman" w:hAnsi="Consolas" w:cs="Times New Roman"/>
          <w:color w:val="CCCCCC"/>
          <w:sz w:val="21"/>
          <w:szCs w:val="21"/>
          <w:lang w:val="hu-HU" w:eastAsia="hu-HU"/>
        </w:rPr>
        <w:t>);</w:t>
      </w:r>
    </w:p>
    <w:p w14:paraId="2D7660B3"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telephone.battery</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battery</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w:t>
      </w:r>
    </w:p>
    <w:p w14:paraId="31687BB6"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p>
    <w:p w14:paraId="105EAFF0"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569CD6"/>
          <w:sz w:val="21"/>
          <w:szCs w:val="21"/>
          <w:lang w:val="hu-HU" w:eastAsia="hu-HU"/>
        </w:rPr>
        <w:t>const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loweredSearchTerm</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9CDCFE"/>
          <w:sz w:val="21"/>
          <w:szCs w:val="21"/>
          <w:lang w:val="hu-HU" w:eastAsia="hu-HU"/>
        </w:rPr>
        <w:t>searchTerm</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toLowerCase</w:t>
      </w:r>
      <w:proofErr w:type="spellEnd"/>
      <w:r w:rsidRPr="00C42318">
        <w:rPr>
          <w:rFonts w:ascii="Consolas" w:eastAsia="Times New Roman" w:hAnsi="Consolas" w:cs="Times New Roman"/>
          <w:color w:val="CCCCCC"/>
          <w:sz w:val="21"/>
          <w:szCs w:val="21"/>
          <w:lang w:val="hu-HU" w:eastAsia="hu-HU"/>
        </w:rPr>
        <w:t>();</w:t>
      </w:r>
    </w:p>
    <w:p w14:paraId="1B905438"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p>
    <w:p w14:paraId="0AFBAD82"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C586C0"/>
          <w:sz w:val="21"/>
          <w:szCs w:val="21"/>
          <w:lang w:val="hu-HU" w:eastAsia="hu-HU"/>
        </w:rPr>
        <w:t>return</w:t>
      </w:r>
      <w:proofErr w:type="spellEnd"/>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proofErr w:type="spellEnd"/>
    </w:p>
    <w:p w14:paraId="743BFA70"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w:t>
      </w:r>
      <w:proofErr w:type="spellStart"/>
      <w:r w:rsidRPr="00C42318">
        <w:rPr>
          <w:rFonts w:ascii="Consolas" w:eastAsia="Times New Roman" w:hAnsi="Consolas" w:cs="Times New Roman"/>
          <w:color w:val="DCDCAA"/>
          <w:sz w:val="21"/>
          <w:szCs w:val="21"/>
          <w:lang w:val="hu-HU" w:eastAsia="hu-HU"/>
        </w:rPr>
        <w:t>andWhere</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'LOWER(telephone.modell) LIKE :</w:t>
      </w:r>
      <w:proofErr w:type="spellStart"/>
      <w:r w:rsidRPr="00C42318">
        <w:rPr>
          <w:rFonts w:ascii="Consolas" w:eastAsia="Times New Roman" w:hAnsi="Consolas" w:cs="Times New Roman"/>
          <w:color w:val="CE9178"/>
          <w:sz w:val="21"/>
          <w:szCs w:val="21"/>
          <w:lang w:val="hu-HU" w:eastAsia="hu-HU"/>
        </w:rPr>
        <w:t>searchTerm</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 </w:t>
      </w:r>
      <w:proofErr w:type="spellStart"/>
      <w:r w:rsidRPr="00C42318">
        <w:rPr>
          <w:rFonts w:ascii="Consolas" w:eastAsia="Times New Roman" w:hAnsi="Consolas" w:cs="Times New Roman"/>
          <w:color w:val="9CDCFE"/>
          <w:sz w:val="21"/>
          <w:szCs w:val="21"/>
          <w:lang w:val="hu-HU" w:eastAsia="hu-HU"/>
        </w:rPr>
        <w:t>searchTerm</w:t>
      </w:r>
      <w:proofErr w:type="spellEnd"/>
      <w:r w:rsidRPr="00C42318">
        <w:rPr>
          <w:rFonts w:ascii="Consolas" w:eastAsia="Times New Roman" w:hAnsi="Consolas" w:cs="Times New Roman"/>
          <w:color w:val="9CDCFE"/>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569CD6"/>
          <w:sz w:val="21"/>
          <w:szCs w:val="21"/>
          <w:lang w:val="hu-HU" w:eastAsia="hu-HU"/>
        </w:rPr>
        <w:t>${</w:t>
      </w:r>
      <w:proofErr w:type="spellStart"/>
      <w:r w:rsidRPr="00C42318">
        <w:rPr>
          <w:rFonts w:ascii="Consolas" w:eastAsia="Times New Roman" w:hAnsi="Consolas" w:cs="Times New Roman"/>
          <w:color w:val="4FC1FF"/>
          <w:sz w:val="21"/>
          <w:szCs w:val="21"/>
          <w:lang w:val="hu-HU" w:eastAsia="hu-HU"/>
        </w:rPr>
        <w:t>loweredSearchTerm</w:t>
      </w:r>
      <w:proofErr w:type="spellEnd"/>
      <w:r w:rsidRPr="00C42318">
        <w:rPr>
          <w:rFonts w:ascii="Consolas" w:eastAsia="Times New Roman" w:hAnsi="Consolas" w:cs="Times New Roman"/>
          <w:color w:val="569CD6"/>
          <w:sz w:val="21"/>
          <w:szCs w:val="21"/>
          <w:lang w:val="hu-HU" w:eastAsia="hu-HU"/>
        </w:rPr>
        <w:t>}</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p>
    <w:p w14:paraId="3C038CF4"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w:t>
      </w:r>
      <w:proofErr w:type="spellStart"/>
      <w:r w:rsidRPr="00C42318">
        <w:rPr>
          <w:rFonts w:ascii="Consolas" w:eastAsia="Times New Roman" w:hAnsi="Consolas" w:cs="Times New Roman"/>
          <w:color w:val="DCDCAA"/>
          <w:sz w:val="21"/>
          <w:szCs w:val="21"/>
          <w:lang w:val="hu-HU" w:eastAsia="hu-HU"/>
        </w:rPr>
        <w:t>orWhere</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'LOWER(telephone.marka) LIKE :</w:t>
      </w:r>
      <w:proofErr w:type="spellStart"/>
      <w:r w:rsidRPr="00C42318">
        <w:rPr>
          <w:rFonts w:ascii="Consolas" w:eastAsia="Times New Roman" w:hAnsi="Consolas" w:cs="Times New Roman"/>
          <w:color w:val="CE9178"/>
          <w:sz w:val="21"/>
          <w:szCs w:val="21"/>
          <w:lang w:val="hu-HU" w:eastAsia="hu-HU"/>
        </w:rPr>
        <w:t>searchTerm</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 </w:t>
      </w:r>
      <w:proofErr w:type="spellStart"/>
      <w:r w:rsidRPr="00C42318">
        <w:rPr>
          <w:rFonts w:ascii="Consolas" w:eastAsia="Times New Roman" w:hAnsi="Consolas" w:cs="Times New Roman"/>
          <w:color w:val="9CDCFE"/>
          <w:sz w:val="21"/>
          <w:szCs w:val="21"/>
          <w:lang w:val="hu-HU" w:eastAsia="hu-HU"/>
        </w:rPr>
        <w:t>searchTerm</w:t>
      </w:r>
      <w:proofErr w:type="spellEnd"/>
      <w:r w:rsidRPr="00C42318">
        <w:rPr>
          <w:rFonts w:ascii="Consolas" w:eastAsia="Times New Roman" w:hAnsi="Consolas" w:cs="Times New Roman"/>
          <w:color w:val="9CDCFE"/>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569CD6"/>
          <w:sz w:val="21"/>
          <w:szCs w:val="21"/>
          <w:lang w:val="hu-HU" w:eastAsia="hu-HU"/>
        </w:rPr>
        <w:t>${</w:t>
      </w:r>
      <w:proofErr w:type="spellStart"/>
      <w:r w:rsidRPr="00C42318">
        <w:rPr>
          <w:rFonts w:ascii="Consolas" w:eastAsia="Times New Roman" w:hAnsi="Consolas" w:cs="Times New Roman"/>
          <w:color w:val="4FC1FF"/>
          <w:sz w:val="21"/>
          <w:szCs w:val="21"/>
          <w:lang w:val="hu-HU" w:eastAsia="hu-HU"/>
        </w:rPr>
        <w:t>loweredSearchTerm</w:t>
      </w:r>
      <w:proofErr w:type="spellEnd"/>
      <w:r w:rsidRPr="00C42318">
        <w:rPr>
          <w:rFonts w:ascii="Consolas" w:eastAsia="Times New Roman" w:hAnsi="Consolas" w:cs="Times New Roman"/>
          <w:color w:val="569CD6"/>
          <w:sz w:val="21"/>
          <w:szCs w:val="21"/>
          <w:lang w:val="hu-HU" w:eastAsia="hu-HU"/>
        </w:rPr>
        <w:t>}</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DCDCAA"/>
          <w:sz w:val="21"/>
          <w:szCs w:val="21"/>
          <w:lang w:val="hu-HU" w:eastAsia="hu-HU"/>
        </w:rPr>
        <w:t>getMany</w:t>
      </w:r>
      <w:proofErr w:type="spellEnd"/>
      <w:r w:rsidRPr="00C42318">
        <w:rPr>
          <w:rFonts w:ascii="Consolas" w:eastAsia="Times New Roman" w:hAnsi="Consolas" w:cs="Times New Roman"/>
          <w:color w:val="CCCCCC"/>
          <w:sz w:val="21"/>
          <w:szCs w:val="21"/>
          <w:lang w:val="hu-HU" w:eastAsia="hu-HU"/>
        </w:rPr>
        <w:t>();</w:t>
      </w:r>
    </w:p>
    <w:p w14:paraId="6F4346A0"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p>
    <w:p w14:paraId="02F96E1A"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w:t>
      </w:r>
    </w:p>
    <w:p w14:paraId="5BAC64F0" w14:textId="20A38F59" w:rsidR="001A6ABA" w:rsidRDefault="00C42318" w:rsidP="001A6ABA">
      <w:pPr>
        <w:pStyle w:val="NormlWeb"/>
        <w:spacing w:line="360" w:lineRule="auto"/>
        <w:ind w:firstLine="170"/>
        <w:jc w:val="both"/>
        <w:rPr>
          <w:rFonts w:eastAsia="Times New Roman"/>
          <w:lang w:val="hu-HU" w:eastAsia="hu-HU"/>
        </w:rPr>
      </w:pPr>
      <w:r>
        <w:rPr>
          <w:lang w:val="hu-HU" w:eastAsia="hu-HU"/>
        </w:rPr>
        <w:br/>
      </w:r>
      <w:r w:rsidRPr="00C42318">
        <w:rPr>
          <w:rFonts w:eastAsia="Times New Roman"/>
          <w:lang w:val="hu-HU" w:eastAsia="hu-HU"/>
        </w:rPr>
        <w:t xml:space="preserve">Ez egy keresőfunkció egy </w:t>
      </w:r>
      <w:proofErr w:type="spellStart"/>
      <w:r w:rsidRPr="00C42318">
        <w:rPr>
          <w:rFonts w:eastAsia="Times New Roman"/>
          <w:lang w:val="hu-HU" w:eastAsia="hu-HU"/>
        </w:rPr>
        <w:t>TypeScript</w:t>
      </w:r>
      <w:proofErr w:type="spellEnd"/>
      <w:r w:rsidRPr="00C42318">
        <w:rPr>
          <w:rFonts w:eastAsia="Times New Roman"/>
          <w:lang w:val="hu-HU" w:eastAsia="hu-HU"/>
        </w:rPr>
        <w:t xml:space="preserve"> osztályban, amely </w:t>
      </w:r>
      <w:r>
        <w:rPr>
          <w:rFonts w:eastAsia="Times New Roman"/>
          <w:lang w:val="hu-HU" w:eastAsia="hu-HU"/>
        </w:rPr>
        <w:t>a</w:t>
      </w:r>
      <w:r w:rsidRPr="00C42318">
        <w:rPr>
          <w:rFonts w:eastAsia="Times New Roman"/>
          <w:lang w:val="hu-HU" w:eastAsia="hu-HU"/>
        </w:rPr>
        <w:t xml:space="preserve"> </w:t>
      </w:r>
      <w:proofErr w:type="spellStart"/>
      <w:r w:rsidRPr="00C42318">
        <w:rPr>
          <w:rFonts w:eastAsia="Times New Roman"/>
          <w:lang w:val="hu-HU" w:eastAsia="hu-HU"/>
        </w:rPr>
        <w:t>NestJS</w:t>
      </w:r>
      <w:proofErr w:type="spellEnd"/>
      <w:r w:rsidRPr="00C42318">
        <w:rPr>
          <w:rFonts w:eastAsia="Times New Roman"/>
          <w:lang w:val="hu-HU" w:eastAsia="hu-HU"/>
        </w:rPr>
        <w:t xml:space="preserve"> alkalmazás része. A megadott keresési kifejezés alapján telefonokat keres az adatbázisban. Az alábbiakban röviden összefoglalva a működését:</w:t>
      </w:r>
    </w:p>
    <w:p w14:paraId="3DBEFE75" w14:textId="77777777" w:rsidR="001A6ABA" w:rsidRDefault="001A6ABA">
      <w:pPr>
        <w:rPr>
          <w:rFonts w:ascii="Times New Roman" w:eastAsia="Times New Roman" w:hAnsi="Times New Roman" w:cs="Times New Roman"/>
          <w:sz w:val="24"/>
          <w:szCs w:val="24"/>
          <w:lang w:val="hu-HU" w:eastAsia="hu-HU"/>
        </w:rPr>
      </w:pPr>
      <w:r>
        <w:rPr>
          <w:rFonts w:eastAsia="Times New Roman"/>
          <w:lang w:val="hu-HU" w:eastAsia="hu-HU"/>
        </w:rPr>
        <w:br w:type="page"/>
      </w:r>
    </w:p>
    <w:p w14:paraId="4BC35BBF" w14:textId="77777777" w:rsidR="00C42318" w:rsidRPr="00C42318" w:rsidRDefault="00C42318" w:rsidP="001A6ABA">
      <w:pPr>
        <w:pStyle w:val="NormlWeb"/>
        <w:spacing w:line="360" w:lineRule="auto"/>
        <w:ind w:firstLine="170"/>
        <w:jc w:val="both"/>
        <w:rPr>
          <w:rFonts w:eastAsia="Times New Roman"/>
          <w:lang w:val="hu-HU" w:eastAsia="hu-HU"/>
        </w:rPr>
      </w:pPr>
    </w:p>
    <w:p w14:paraId="7FA94385" w14:textId="77777777" w:rsidR="00C42318" w:rsidRPr="00B7698E" w:rsidRDefault="00C42318" w:rsidP="001A6ABA">
      <w:pPr>
        <w:numPr>
          <w:ilvl w:val="0"/>
          <w:numId w:val="4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Először ellenőrzi, hogy a keresési kifejezés üres-e vagy csak szóközöket tartalmaz. Ha igen, akkor egy üres tömböt ad vissza.</w:t>
      </w:r>
    </w:p>
    <w:p w14:paraId="1B903A95" w14:textId="77777777" w:rsidR="00C42318" w:rsidRPr="00B7698E" w:rsidRDefault="00C42318" w:rsidP="001A6ABA">
      <w:pPr>
        <w:numPr>
          <w:ilvl w:val="0"/>
          <w:numId w:val="4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Ezután egy </w:t>
      </w:r>
      <w:proofErr w:type="spellStart"/>
      <w:r w:rsidRPr="00B7698E">
        <w:rPr>
          <w:rFonts w:ascii="Times New Roman" w:eastAsia="Times New Roman" w:hAnsi="Times New Roman" w:cs="Times New Roman"/>
          <w:sz w:val="24"/>
          <w:szCs w:val="24"/>
          <w:lang w:val="hu-HU" w:eastAsia="hu-HU"/>
        </w:rPr>
        <w:t>lekérdezésépítőt</w:t>
      </w:r>
      <w:proofErr w:type="spellEnd"/>
      <w:r w:rsidRPr="00B7698E">
        <w:rPr>
          <w:rFonts w:ascii="Times New Roman" w:eastAsia="Times New Roman" w:hAnsi="Times New Roman" w:cs="Times New Roman"/>
          <w:sz w:val="24"/>
          <w:szCs w:val="24"/>
          <w:lang w:val="hu-HU" w:eastAsia="hu-HU"/>
        </w:rPr>
        <w:t xml:space="preserve"> hoz létre az adatbázis-lekérdezés összeállításához.</w:t>
      </w:r>
    </w:p>
    <w:p w14:paraId="072423F3" w14:textId="77777777" w:rsidR="00C42318" w:rsidRPr="00B7698E" w:rsidRDefault="00C42318" w:rsidP="001A6ABA">
      <w:pPr>
        <w:numPr>
          <w:ilvl w:val="0"/>
          <w:numId w:val="4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A keresés során több kapcsolódó táblát (</w:t>
      </w:r>
      <w:proofErr w:type="spellStart"/>
      <w:r w:rsidRPr="00B7698E">
        <w:rPr>
          <w:rFonts w:ascii="Times New Roman" w:eastAsia="Times New Roman" w:hAnsi="Times New Roman" w:cs="Times New Roman"/>
          <w:i/>
          <w:iCs/>
          <w:sz w:val="24"/>
          <w:szCs w:val="24"/>
          <w:lang w:val="hu-HU" w:eastAsia="hu-HU"/>
        </w:rPr>
        <w:t>specs</w:t>
      </w:r>
      <w:proofErr w:type="spellEnd"/>
      <w:r w:rsidRPr="00B7698E">
        <w:rPr>
          <w:rFonts w:ascii="Times New Roman" w:eastAsia="Times New Roman" w:hAnsi="Times New Roman" w:cs="Times New Roman"/>
          <w:i/>
          <w:iCs/>
          <w:sz w:val="24"/>
          <w:szCs w:val="24"/>
          <w:lang w:val="hu-HU" w:eastAsia="hu-HU"/>
        </w:rPr>
        <w:t xml:space="preserve">, </w:t>
      </w:r>
      <w:proofErr w:type="spellStart"/>
      <w:r w:rsidRPr="00B7698E">
        <w:rPr>
          <w:rFonts w:ascii="Times New Roman" w:eastAsia="Times New Roman" w:hAnsi="Times New Roman" w:cs="Times New Roman"/>
          <w:i/>
          <w:iCs/>
          <w:sz w:val="24"/>
          <w:szCs w:val="24"/>
          <w:lang w:val="hu-HU" w:eastAsia="hu-HU"/>
        </w:rPr>
        <w:t>os</w:t>
      </w:r>
      <w:proofErr w:type="spellEnd"/>
      <w:r w:rsidRPr="00B7698E">
        <w:rPr>
          <w:rFonts w:ascii="Times New Roman" w:eastAsia="Times New Roman" w:hAnsi="Times New Roman" w:cs="Times New Roman"/>
          <w:i/>
          <w:iCs/>
          <w:sz w:val="24"/>
          <w:szCs w:val="24"/>
          <w:lang w:val="hu-HU" w:eastAsia="hu-HU"/>
        </w:rPr>
        <w:t xml:space="preserve">, display, camera és </w:t>
      </w:r>
      <w:proofErr w:type="spellStart"/>
      <w:r w:rsidRPr="00B7698E">
        <w:rPr>
          <w:rFonts w:ascii="Times New Roman" w:eastAsia="Times New Roman" w:hAnsi="Times New Roman" w:cs="Times New Roman"/>
          <w:i/>
          <w:iCs/>
          <w:sz w:val="24"/>
          <w:szCs w:val="24"/>
          <w:lang w:val="hu-HU" w:eastAsia="hu-HU"/>
        </w:rPr>
        <w:t>battery</w:t>
      </w:r>
      <w:proofErr w:type="spellEnd"/>
      <w:r w:rsidRPr="00B7698E">
        <w:rPr>
          <w:rFonts w:ascii="Times New Roman" w:eastAsia="Times New Roman" w:hAnsi="Times New Roman" w:cs="Times New Roman"/>
          <w:sz w:val="24"/>
          <w:szCs w:val="24"/>
          <w:lang w:val="hu-HU" w:eastAsia="hu-HU"/>
        </w:rPr>
        <w:t xml:space="preserve">) is csatlakoztat a </w:t>
      </w:r>
      <w:proofErr w:type="spellStart"/>
      <w:r w:rsidRPr="00B7698E">
        <w:rPr>
          <w:rFonts w:ascii="Times New Roman" w:eastAsia="Times New Roman" w:hAnsi="Times New Roman" w:cs="Times New Roman"/>
          <w:i/>
          <w:iCs/>
          <w:sz w:val="24"/>
          <w:szCs w:val="24"/>
          <w:lang w:val="hu-HU" w:eastAsia="hu-HU"/>
        </w:rPr>
        <w:t>telephone</w:t>
      </w:r>
      <w:proofErr w:type="spellEnd"/>
      <w:r w:rsidRPr="00B7698E">
        <w:rPr>
          <w:rFonts w:ascii="Times New Roman" w:eastAsia="Times New Roman" w:hAnsi="Times New Roman" w:cs="Times New Roman"/>
          <w:i/>
          <w:iCs/>
          <w:sz w:val="24"/>
          <w:szCs w:val="24"/>
          <w:lang w:val="hu-HU" w:eastAsia="hu-HU"/>
        </w:rPr>
        <w:t xml:space="preserve"> </w:t>
      </w:r>
      <w:r w:rsidRPr="00B7698E">
        <w:rPr>
          <w:rFonts w:ascii="Times New Roman" w:eastAsia="Times New Roman" w:hAnsi="Times New Roman" w:cs="Times New Roman"/>
          <w:sz w:val="24"/>
          <w:szCs w:val="24"/>
          <w:lang w:val="hu-HU" w:eastAsia="hu-HU"/>
        </w:rPr>
        <w:t>táblához.</w:t>
      </w:r>
    </w:p>
    <w:p w14:paraId="1083CF23" w14:textId="77777777" w:rsidR="00C42318" w:rsidRPr="00B7698E" w:rsidRDefault="00C42318" w:rsidP="001A6ABA">
      <w:pPr>
        <w:numPr>
          <w:ilvl w:val="0"/>
          <w:numId w:val="4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A keresési kifejezést kisbetűssé alakítja, és a modell és marka oszlopokban keresi, figyelmen kívül hagyva a kis- és nagybetűk közti különbségeket. A keresés részleges egyezéseket is támogat, mivel a % karaktereket használja helyettesítőként.</w:t>
      </w:r>
    </w:p>
    <w:p w14:paraId="2BAE2B7C" w14:textId="77777777" w:rsidR="00C42318" w:rsidRPr="00B7698E" w:rsidRDefault="00C42318" w:rsidP="001A6ABA">
      <w:pPr>
        <w:numPr>
          <w:ilvl w:val="0"/>
          <w:numId w:val="4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Végül végrehajtja a lekérdezést, és az eredményeket egy </w:t>
      </w:r>
      <w:proofErr w:type="spellStart"/>
      <w:r w:rsidRPr="00B7698E">
        <w:rPr>
          <w:rFonts w:ascii="Times New Roman" w:eastAsia="Times New Roman" w:hAnsi="Times New Roman" w:cs="Times New Roman"/>
          <w:i/>
          <w:iCs/>
          <w:sz w:val="24"/>
          <w:szCs w:val="24"/>
          <w:lang w:val="hu-HU" w:eastAsia="hu-HU"/>
        </w:rPr>
        <w:t>Telephone</w:t>
      </w:r>
      <w:proofErr w:type="spellEnd"/>
      <w:r w:rsidRPr="00B7698E">
        <w:rPr>
          <w:rFonts w:ascii="Times New Roman" w:eastAsia="Times New Roman" w:hAnsi="Times New Roman" w:cs="Times New Roman"/>
          <w:i/>
          <w:iCs/>
          <w:sz w:val="24"/>
          <w:szCs w:val="24"/>
          <w:lang w:val="hu-HU" w:eastAsia="hu-HU"/>
        </w:rPr>
        <w:t xml:space="preserve"> </w:t>
      </w:r>
      <w:r w:rsidRPr="00B7698E">
        <w:rPr>
          <w:rFonts w:ascii="Times New Roman" w:eastAsia="Times New Roman" w:hAnsi="Times New Roman" w:cs="Times New Roman"/>
          <w:sz w:val="24"/>
          <w:szCs w:val="24"/>
          <w:lang w:val="hu-HU" w:eastAsia="hu-HU"/>
        </w:rPr>
        <w:t>objektumokat tartalmazó tömbként adja vissza.</w:t>
      </w:r>
    </w:p>
    <w:p w14:paraId="5096BCD5" w14:textId="5863D730" w:rsidR="006B789F" w:rsidRPr="006B789F" w:rsidRDefault="006B789F" w:rsidP="001A6ABA">
      <w:pPr>
        <w:spacing w:line="360" w:lineRule="auto"/>
        <w:ind w:firstLine="170"/>
        <w:jc w:val="both"/>
        <w:rPr>
          <w:rFonts w:ascii="Times New Roman" w:hAnsi="Times New Roman" w:cs="Times New Roman"/>
          <w:sz w:val="24"/>
          <w:szCs w:val="24"/>
          <w:lang w:val="hu-HU" w:eastAsia="hu-HU"/>
        </w:rPr>
      </w:pPr>
    </w:p>
    <w:p w14:paraId="147B1432" w14:textId="7D3F86FB" w:rsidR="00A16678" w:rsidRPr="00A16678" w:rsidRDefault="00A16678" w:rsidP="001A6ABA">
      <w:pPr>
        <w:spacing w:before="100" w:beforeAutospacing="1" w:after="100" w:afterAutospacing="1" w:line="360" w:lineRule="auto"/>
        <w:ind w:firstLine="170"/>
        <w:jc w:val="both"/>
        <w:rPr>
          <w:rFonts w:ascii="Times New Roman" w:eastAsia="Times New Roman" w:hAnsi="Times New Roman" w:cs="Times New Roman"/>
          <w:b/>
          <w:sz w:val="32"/>
          <w:szCs w:val="32"/>
          <w:lang w:val="hu-HU" w:eastAsia="hu-HU"/>
        </w:rPr>
      </w:pPr>
    </w:p>
    <w:p w14:paraId="4140E870"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proofErr w:type="spellStart"/>
      <w:r w:rsidRPr="009D690E">
        <w:rPr>
          <w:rFonts w:ascii="Consolas" w:eastAsia="Times New Roman" w:hAnsi="Consolas" w:cs="Times New Roman"/>
          <w:color w:val="569CD6"/>
          <w:sz w:val="20"/>
          <w:szCs w:val="20"/>
          <w:lang w:val="hu-HU" w:eastAsia="hu-HU"/>
        </w:rPr>
        <w:t>async</w:t>
      </w:r>
      <w:proofErr w:type="spellEnd"/>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DCDCAA"/>
          <w:sz w:val="20"/>
          <w:szCs w:val="20"/>
          <w:lang w:val="hu-HU" w:eastAsia="hu-HU"/>
        </w:rPr>
        <w:t>findByFilter</w:t>
      </w:r>
      <w:proofErr w:type="spellEnd"/>
      <w:r w:rsidRPr="009D690E">
        <w:rPr>
          <w:rFonts w:ascii="Consolas" w:eastAsia="Times New Roman" w:hAnsi="Consolas" w:cs="Times New Roman"/>
          <w:color w:val="CCCCCC"/>
          <w:sz w:val="20"/>
          <w:szCs w:val="20"/>
          <w:lang w:val="hu-HU" w:eastAsia="hu-HU"/>
        </w:rPr>
        <w:t>(</w:t>
      </w:r>
      <w:proofErr w:type="spellStart"/>
      <w:r w:rsidRPr="009D690E">
        <w:rPr>
          <w:rFonts w:ascii="Consolas" w:eastAsia="Times New Roman" w:hAnsi="Consolas" w:cs="Times New Roman"/>
          <w:color w:val="9CDCFE"/>
          <w:sz w:val="20"/>
          <w:szCs w:val="20"/>
          <w:lang w:val="hu-HU" w:eastAsia="hu-HU"/>
        </w:rPr>
        <w:t>termekSzuroDto</w:t>
      </w:r>
      <w:proofErr w:type="spellEnd"/>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EC9B0"/>
          <w:sz w:val="20"/>
          <w:szCs w:val="20"/>
          <w:lang w:val="hu-HU" w:eastAsia="hu-HU"/>
        </w:rPr>
        <w:t>TermekSzuroDto</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EC9B0"/>
          <w:sz w:val="20"/>
          <w:szCs w:val="20"/>
          <w:lang w:val="hu-HU" w:eastAsia="hu-HU"/>
        </w:rPr>
        <w:t>Promise</w:t>
      </w:r>
      <w:proofErr w:type="spellEnd"/>
      <w:r w:rsidRPr="009D690E">
        <w:rPr>
          <w:rFonts w:ascii="Consolas" w:eastAsia="Times New Roman" w:hAnsi="Consolas" w:cs="Times New Roman"/>
          <w:color w:val="CCCCCC"/>
          <w:sz w:val="20"/>
          <w:szCs w:val="20"/>
          <w:lang w:val="hu-HU" w:eastAsia="hu-HU"/>
        </w:rPr>
        <w:t>&lt;</w:t>
      </w:r>
      <w:proofErr w:type="spellStart"/>
      <w:r w:rsidRPr="009D690E">
        <w:rPr>
          <w:rFonts w:ascii="Consolas" w:eastAsia="Times New Roman" w:hAnsi="Consolas" w:cs="Times New Roman"/>
          <w:color w:val="4EC9B0"/>
          <w:sz w:val="20"/>
          <w:szCs w:val="20"/>
          <w:lang w:val="hu-HU" w:eastAsia="hu-HU"/>
        </w:rPr>
        <w:t>Telephone</w:t>
      </w:r>
      <w:proofErr w:type="spellEnd"/>
      <w:r w:rsidRPr="009D690E">
        <w:rPr>
          <w:rFonts w:ascii="Consolas" w:eastAsia="Times New Roman" w:hAnsi="Consolas" w:cs="Times New Roman"/>
          <w:color w:val="CCCCCC"/>
          <w:sz w:val="20"/>
          <w:szCs w:val="20"/>
          <w:lang w:val="hu-HU" w:eastAsia="hu-HU"/>
        </w:rPr>
        <w:t>[]&gt; {</w:t>
      </w:r>
    </w:p>
    <w:p w14:paraId="7221E308"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569CD6"/>
          <w:sz w:val="20"/>
          <w:szCs w:val="20"/>
          <w:lang w:val="hu-HU" w:eastAsia="hu-HU"/>
        </w:rPr>
        <w:t>const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569CD6"/>
          <w:sz w:val="20"/>
          <w:szCs w:val="20"/>
          <w:lang w:val="hu-HU" w:eastAsia="hu-HU"/>
        </w:rPr>
        <w:t>this</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telephoneRepository</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createQueryBuilder</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telephone</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w:t>
      </w:r>
    </w:p>
    <w:p w14:paraId="190F9BA6"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p>
    <w:p w14:paraId="06D2FEF5"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telephone.specs</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specs</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w:t>
      </w:r>
    </w:p>
    <w:p w14:paraId="678BB3B3"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telephone.os</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os</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w:t>
      </w:r>
    </w:p>
    <w:p w14:paraId="7579CACB"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'telephone.display'</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'display'</w:t>
      </w:r>
      <w:r w:rsidRPr="009D690E">
        <w:rPr>
          <w:rFonts w:ascii="Consolas" w:eastAsia="Times New Roman" w:hAnsi="Consolas" w:cs="Times New Roman"/>
          <w:color w:val="CCCCCC"/>
          <w:sz w:val="20"/>
          <w:szCs w:val="20"/>
          <w:lang w:val="hu-HU" w:eastAsia="hu-HU"/>
        </w:rPr>
        <w:t>);</w:t>
      </w:r>
    </w:p>
    <w:p w14:paraId="5C65B5BF"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'telephone.camera'</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'camera'</w:t>
      </w:r>
      <w:r w:rsidRPr="009D690E">
        <w:rPr>
          <w:rFonts w:ascii="Consolas" w:eastAsia="Times New Roman" w:hAnsi="Consolas" w:cs="Times New Roman"/>
          <w:color w:val="CCCCCC"/>
          <w:sz w:val="20"/>
          <w:szCs w:val="20"/>
          <w:lang w:val="hu-HU" w:eastAsia="hu-HU"/>
        </w:rPr>
        <w:t>);</w:t>
      </w:r>
    </w:p>
    <w:p w14:paraId="44FA3EB9"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telephone.battery</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battery</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w:t>
      </w:r>
    </w:p>
    <w:p w14:paraId="4F450CFB" w14:textId="77777777" w:rsidR="009D690E" w:rsidRPr="009D690E" w:rsidRDefault="009D690E" w:rsidP="00B7698E">
      <w:pPr>
        <w:shd w:val="clear" w:color="auto" w:fill="1F1F1F"/>
        <w:spacing w:after="240" w:line="360" w:lineRule="auto"/>
        <w:ind w:firstLine="170"/>
        <w:rPr>
          <w:rFonts w:ascii="Consolas" w:eastAsia="Times New Roman" w:hAnsi="Consolas" w:cs="Times New Roman"/>
          <w:color w:val="CCCCCC"/>
          <w:sz w:val="20"/>
          <w:szCs w:val="20"/>
          <w:lang w:val="hu-HU" w:eastAsia="hu-HU"/>
        </w:rPr>
      </w:pPr>
    </w:p>
    <w:p w14:paraId="270FE7DB"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C586C0"/>
          <w:sz w:val="20"/>
          <w:szCs w:val="20"/>
          <w:lang w:val="hu-HU" w:eastAsia="hu-HU"/>
        </w:rPr>
        <w:t>if</w:t>
      </w:r>
      <w:proofErr w:type="spellEnd"/>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markak</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&amp;&amp;</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markak</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length</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&gt;</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B5CEA8"/>
          <w:sz w:val="20"/>
          <w:szCs w:val="20"/>
          <w:lang w:val="hu-HU" w:eastAsia="hu-HU"/>
        </w:rPr>
        <w:t>0</w:t>
      </w:r>
      <w:r w:rsidRPr="009D690E">
        <w:rPr>
          <w:rFonts w:ascii="Consolas" w:eastAsia="Times New Roman" w:hAnsi="Consolas" w:cs="Times New Roman"/>
          <w:color w:val="CCCCCC"/>
          <w:sz w:val="20"/>
          <w:szCs w:val="20"/>
          <w:lang w:val="hu-HU" w:eastAsia="hu-HU"/>
        </w:rPr>
        <w:t>) {</w:t>
      </w:r>
    </w:p>
    <w:p w14:paraId="283E7AE7"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andWhere</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'telephone.marka IN (:...</w:t>
      </w:r>
      <w:proofErr w:type="spellStart"/>
      <w:r w:rsidRPr="009D690E">
        <w:rPr>
          <w:rFonts w:ascii="Consolas" w:eastAsia="Times New Roman" w:hAnsi="Consolas" w:cs="Times New Roman"/>
          <w:color w:val="CE9178"/>
          <w:sz w:val="20"/>
          <w:szCs w:val="20"/>
          <w:lang w:val="hu-HU" w:eastAsia="hu-HU"/>
        </w:rPr>
        <w:t>markak</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 </w:t>
      </w:r>
      <w:proofErr w:type="spellStart"/>
      <w:r w:rsidRPr="009D690E">
        <w:rPr>
          <w:rFonts w:ascii="Consolas" w:eastAsia="Times New Roman" w:hAnsi="Consolas" w:cs="Times New Roman"/>
          <w:color w:val="9CDCFE"/>
          <w:sz w:val="20"/>
          <w:szCs w:val="20"/>
          <w:lang w:val="hu-HU" w:eastAsia="hu-HU"/>
        </w:rPr>
        <w:t>markak</w:t>
      </w:r>
      <w:proofErr w:type="spellEnd"/>
      <w:r w:rsidRPr="009D690E">
        <w:rPr>
          <w:rFonts w:ascii="Consolas" w:eastAsia="Times New Roman" w:hAnsi="Consolas" w:cs="Times New Roman"/>
          <w:color w:val="9CDCFE"/>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markak</w:t>
      </w:r>
      <w:proofErr w:type="spellEnd"/>
      <w:r w:rsidRPr="009D690E">
        <w:rPr>
          <w:rFonts w:ascii="Consolas" w:eastAsia="Times New Roman" w:hAnsi="Consolas" w:cs="Times New Roman"/>
          <w:color w:val="CCCCCC"/>
          <w:sz w:val="20"/>
          <w:szCs w:val="20"/>
          <w:lang w:val="hu-HU" w:eastAsia="hu-HU"/>
        </w:rPr>
        <w:t xml:space="preserve"> });</w:t>
      </w:r>
    </w:p>
    <w:p w14:paraId="7FFDA82F"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w:t>
      </w:r>
    </w:p>
    <w:p w14:paraId="412A2316"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p>
    <w:p w14:paraId="0890E155"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C586C0"/>
          <w:sz w:val="20"/>
          <w:szCs w:val="20"/>
          <w:lang w:val="hu-HU" w:eastAsia="hu-HU"/>
        </w:rPr>
        <w:t>if</w:t>
      </w:r>
      <w:proofErr w:type="spellEnd"/>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minAr</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569CD6"/>
          <w:sz w:val="20"/>
          <w:szCs w:val="20"/>
          <w:lang w:val="hu-HU" w:eastAsia="hu-HU"/>
        </w:rPr>
        <w:t>undefined</w:t>
      </w:r>
      <w:proofErr w:type="spellEnd"/>
      <w:r w:rsidRPr="009D690E">
        <w:rPr>
          <w:rFonts w:ascii="Consolas" w:eastAsia="Times New Roman" w:hAnsi="Consolas" w:cs="Times New Roman"/>
          <w:color w:val="CCCCCC"/>
          <w:sz w:val="20"/>
          <w:szCs w:val="20"/>
          <w:lang w:val="hu-HU" w:eastAsia="hu-HU"/>
        </w:rPr>
        <w:t>) {</w:t>
      </w:r>
    </w:p>
    <w:p w14:paraId="3921214B"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andWhere</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'telephone.ar &gt;= :</w:t>
      </w:r>
      <w:proofErr w:type="spellStart"/>
      <w:r w:rsidRPr="009D690E">
        <w:rPr>
          <w:rFonts w:ascii="Consolas" w:eastAsia="Times New Roman" w:hAnsi="Consolas" w:cs="Times New Roman"/>
          <w:color w:val="CE9178"/>
          <w:sz w:val="20"/>
          <w:szCs w:val="20"/>
          <w:lang w:val="hu-HU" w:eastAsia="hu-HU"/>
        </w:rPr>
        <w:t>minAr</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 </w:t>
      </w:r>
      <w:proofErr w:type="spellStart"/>
      <w:r w:rsidRPr="009D690E">
        <w:rPr>
          <w:rFonts w:ascii="Consolas" w:eastAsia="Times New Roman" w:hAnsi="Consolas" w:cs="Times New Roman"/>
          <w:color w:val="9CDCFE"/>
          <w:sz w:val="20"/>
          <w:szCs w:val="20"/>
          <w:lang w:val="hu-HU" w:eastAsia="hu-HU"/>
        </w:rPr>
        <w:t>minAr</w:t>
      </w:r>
      <w:proofErr w:type="spellEnd"/>
      <w:r w:rsidRPr="009D690E">
        <w:rPr>
          <w:rFonts w:ascii="Consolas" w:eastAsia="Times New Roman" w:hAnsi="Consolas" w:cs="Times New Roman"/>
          <w:color w:val="9CDCFE"/>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minAr</w:t>
      </w:r>
      <w:proofErr w:type="spellEnd"/>
      <w:r w:rsidRPr="009D690E">
        <w:rPr>
          <w:rFonts w:ascii="Consolas" w:eastAsia="Times New Roman" w:hAnsi="Consolas" w:cs="Times New Roman"/>
          <w:color w:val="CCCCCC"/>
          <w:sz w:val="20"/>
          <w:szCs w:val="20"/>
          <w:lang w:val="hu-HU" w:eastAsia="hu-HU"/>
        </w:rPr>
        <w:t xml:space="preserve"> })</w:t>
      </w:r>
    </w:p>
    <w:p w14:paraId="4707028D"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w:t>
      </w:r>
    </w:p>
    <w:p w14:paraId="72F9BFEC" w14:textId="77777777" w:rsidR="009D690E" w:rsidRPr="009D690E" w:rsidRDefault="009D690E" w:rsidP="00B7698E">
      <w:pPr>
        <w:shd w:val="clear" w:color="auto" w:fill="1F1F1F"/>
        <w:spacing w:line="360" w:lineRule="auto"/>
        <w:jc w:val="both"/>
        <w:rPr>
          <w:rFonts w:ascii="Consolas" w:eastAsia="Times New Roman" w:hAnsi="Consolas" w:cs="Times New Roman"/>
          <w:color w:val="CCCCCC"/>
          <w:sz w:val="20"/>
          <w:szCs w:val="20"/>
          <w:lang w:val="hu-HU" w:eastAsia="hu-HU"/>
        </w:rPr>
      </w:pPr>
    </w:p>
    <w:p w14:paraId="7244C5BB" w14:textId="77777777" w:rsidR="009D690E" w:rsidRPr="009D690E" w:rsidRDefault="009D690E" w:rsidP="00B7698E">
      <w:pPr>
        <w:shd w:val="clear" w:color="auto" w:fill="1F1F1F"/>
        <w:spacing w:line="360" w:lineRule="auto"/>
        <w:ind w:firstLine="170"/>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C586C0"/>
          <w:sz w:val="20"/>
          <w:szCs w:val="20"/>
          <w:lang w:val="hu-HU" w:eastAsia="hu-HU"/>
        </w:rPr>
        <w:t>if</w:t>
      </w:r>
      <w:proofErr w:type="spellEnd"/>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maxAr</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569CD6"/>
          <w:sz w:val="20"/>
          <w:szCs w:val="20"/>
          <w:lang w:val="hu-HU" w:eastAsia="hu-HU"/>
        </w:rPr>
        <w:t>undefined</w:t>
      </w:r>
      <w:proofErr w:type="spellEnd"/>
      <w:r w:rsidRPr="009D690E">
        <w:rPr>
          <w:rFonts w:ascii="Consolas" w:eastAsia="Times New Roman" w:hAnsi="Consolas" w:cs="Times New Roman"/>
          <w:color w:val="CCCCCC"/>
          <w:sz w:val="20"/>
          <w:szCs w:val="20"/>
          <w:lang w:val="hu-HU" w:eastAsia="hu-HU"/>
        </w:rPr>
        <w:t>) {</w:t>
      </w:r>
    </w:p>
    <w:p w14:paraId="536280A8" w14:textId="0A2A42E3" w:rsidR="009D690E" w:rsidRPr="009D690E" w:rsidRDefault="009D690E" w:rsidP="00B7698E">
      <w:pPr>
        <w:shd w:val="clear" w:color="auto" w:fill="1F1F1F"/>
        <w:spacing w:line="360" w:lineRule="auto"/>
        <w:jc w:val="both"/>
        <w:rPr>
          <w:rFonts w:ascii="Consolas" w:eastAsia="Times New Roman" w:hAnsi="Consolas" w:cs="Times New Roman"/>
          <w:color w:val="CCCCCC"/>
          <w:sz w:val="20"/>
          <w:szCs w:val="20"/>
          <w:lang w:val="hu-HU" w:eastAsia="hu-HU"/>
        </w:rPr>
      </w:pP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andWhere</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'telephone.ar &lt;= :</w:t>
      </w:r>
      <w:proofErr w:type="spellStart"/>
      <w:r w:rsidRPr="009D690E">
        <w:rPr>
          <w:rFonts w:ascii="Consolas" w:eastAsia="Times New Roman" w:hAnsi="Consolas" w:cs="Times New Roman"/>
          <w:color w:val="CE9178"/>
          <w:sz w:val="20"/>
          <w:szCs w:val="20"/>
          <w:lang w:val="hu-HU" w:eastAsia="hu-HU"/>
        </w:rPr>
        <w:t>maxAr</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 </w:t>
      </w:r>
      <w:proofErr w:type="spellStart"/>
      <w:r w:rsidRPr="009D690E">
        <w:rPr>
          <w:rFonts w:ascii="Consolas" w:eastAsia="Times New Roman" w:hAnsi="Consolas" w:cs="Times New Roman"/>
          <w:color w:val="9CDCFE"/>
          <w:sz w:val="20"/>
          <w:szCs w:val="20"/>
          <w:lang w:val="hu-HU" w:eastAsia="hu-HU"/>
        </w:rPr>
        <w:t>maxAr</w:t>
      </w:r>
      <w:proofErr w:type="spellEnd"/>
      <w:r w:rsidRPr="009D690E">
        <w:rPr>
          <w:rFonts w:ascii="Consolas" w:eastAsia="Times New Roman" w:hAnsi="Consolas" w:cs="Times New Roman"/>
          <w:color w:val="9CDCFE"/>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maxAr</w:t>
      </w:r>
      <w:proofErr w:type="spellEnd"/>
      <w:r w:rsidRPr="009D690E">
        <w:rPr>
          <w:rFonts w:ascii="Consolas" w:eastAsia="Times New Roman" w:hAnsi="Consolas" w:cs="Times New Roman"/>
          <w:color w:val="CCCCCC"/>
          <w:sz w:val="20"/>
          <w:szCs w:val="20"/>
          <w:lang w:val="hu-HU" w:eastAsia="hu-HU"/>
        </w:rPr>
        <w:t xml:space="preserve"> })</w:t>
      </w:r>
    </w:p>
    <w:p w14:paraId="04EE9243" w14:textId="77777777" w:rsidR="009D690E" w:rsidRPr="009D690E" w:rsidRDefault="009D690E" w:rsidP="00B7698E">
      <w:pPr>
        <w:shd w:val="clear" w:color="auto" w:fill="1F1F1F"/>
        <w:spacing w:line="360" w:lineRule="auto"/>
        <w:ind w:firstLine="170"/>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w:t>
      </w:r>
    </w:p>
    <w:p w14:paraId="270036D8" w14:textId="77777777" w:rsidR="009872E3" w:rsidRPr="00B7698E" w:rsidRDefault="009872E3" w:rsidP="001A6ABA">
      <w:pPr>
        <w:pStyle w:val="NormlWeb"/>
        <w:spacing w:line="360" w:lineRule="auto"/>
        <w:ind w:firstLine="170"/>
        <w:jc w:val="both"/>
        <w:rPr>
          <w:rFonts w:eastAsia="Times New Roman"/>
          <w:lang w:val="hu-HU" w:eastAsia="hu-HU"/>
        </w:rPr>
      </w:pPr>
      <w:r>
        <w:rPr>
          <w:rFonts w:eastAsia="Times New Roman"/>
          <w:lang w:val="hu-HU" w:eastAsia="hu-HU"/>
        </w:rPr>
        <w:br/>
      </w:r>
      <w:r w:rsidRPr="00B7698E">
        <w:rPr>
          <w:rFonts w:eastAsia="Times New Roman"/>
          <w:lang w:val="hu-HU" w:eastAsia="hu-HU"/>
        </w:rPr>
        <w:t xml:space="preserve">Ez egy </w:t>
      </w:r>
      <w:proofErr w:type="spellStart"/>
      <w:r w:rsidRPr="00B7698E">
        <w:rPr>
          <w:rFonts w:eastAsia="Times New Roman"/>
          <w:lang w:val="hu-HU" w:eastAsia="hu-HU"/>
        </w:rPr>
        <w:t>TypeScript</w:t>
      </w:r>
      <w:proofErr w:type="spellEnd"/>
      <w:r w:rsidRPr="00B7698E">
        <w:rPr>
          <w:rFonts w:eastAsia="Times New Roman"/>
          <w:lang w:val="hu-HU" w:eastAsia="hu-HU"/>
        </w:rPr>
        <w:t xml:space="preserve"> osztályban található metódus, amely különböző szempontok alapján szűri a telefonkészülékek listáját. A </w:t>
      </w:r>
      <w:proofErr w:type="spellStart"/>
      <w:r w:rsidRPr="00B7698E">
        <w:rPr>
          <w:rFonts w:eastAsia="Times New Roman"/>
          <w:b/>
          <w:bCs/>
          <w:lang w:val="hu-HU" w:eastAsia="hu-HU"/>
        </w:rPr>
        <w:t>findByFilter</w:t>
      </w:r>
      <w:proofErr w:type="spellEnd"/>
      <w:r w:rsidRPr="00B7698E">
        <w:rPr>
          <w:rFonts w:eastAsia="Times New Roman"/>
          <w:lang w:val="hu-HU" w:eastAsia="hu-HU"/>
        </w:rPr>
        <w:t xml:space="preserve"> metódus egy </w:t>
      </w:r>
      <w:proofErr w:type="spellStart"/>
      <w:r w:rsidRPr="00B7698E">
        <w:rPr>
          <w:rFonts w:eastAsia="Times New Roman"/>
          <w:i/>
          <w:iCs/>
          <w:lang w:val="hu-HU" w:eastAsia="hu-HU"/>
        </w:rPr>
        <w:t>TermekSzuroDto</w:t>
      </w:r>
      <w:proofErr w:type="spellEnd"/>
      <w:r w:rsidRPr="00B7698E">
        <w:rPr>
          <w:rFonts w:eastAsia="Times New Roman"/>
          <w:lang w:val="hu-HU" w:eastAsia="hu-HU"/>
        </w:rPr>
        <w:t xml:space="preserve"> típusú objektumot kap paraméterként, amely tartalmazza a szűrési lehetőségeket, például a márkát, az árkategóriát, a RAM-méretet, a </w:t>
      </w:r>
      <w:proofErr w:type="spellStart"/>
      <w:r w:rsidRPr="00B7698E">
        <w:rPr>
          <w:rFonts w:eastAsia="Times New Roman"/>
          <w:lang w:val="hu-HU" w:eastAsia="hu-HU"/>
        </w:rPr>
        <w:t>tárhelyet</w:t>
      </w:r>
      <w:proofErr w:type="spellEnd"/>
      <w:r w:rsidRPr="00B7698E">
        <w:rPr>
          <w:rFonts w:eastAsia="Times New Roman"/>
          <w:lang w:val="hu-HU" w:eastAsia="hu-HU"/>
        </w:rPr>
        <w:t xml:space="preserve"> és egyéb specifikációkat.</w:t>
      </w:r>
    </w:p>
    <w:p w14:paraId="4E44B963" w14:textId="77777777" w:rsidR="009872E3" w:rsidRPr="00B7698E" w:rsidRDefault="009872E3"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A metódus egy </w:t>
      </w:r>
      <w:proofErr w:type="spellStart"/>
      <w:r w:rsidRPr="00B7698E">
        <w:rPr>
          <w:rFonts w:ascii="Times New Roman" w:eastAsia="Times New Roman" w:hAnsi="Times New Roman" w:cs="Times New Roman"/>
          <w:sz w:val="24"/>
          <w:szCs w:val="24"/>
          <w:lang w:val="hu-HU" w:eastAsia="hu-HU"/>
        </w:rPr>
        <w:t>lekérdezésépítőt</w:t>
      </w:r>
      <w:proofErr w:type="spellEnd"/>
      <w:r w:rsidRPr="00B7698E">
        <w:rPr>
          <w:rFonts w:ascii="Times New Roman" w:eastAsia="Times New Roman" w:hAnsi="Times New Roman" w:cs="Times New Roman"/>
          <w:sz w:val="24"/>
          <w:szCs w:val="24"/>
          <w:lang w:val="hu-HU" w:eastAsia="hu-HU"/>
        </w:rPr>
        <w:t xml:space="preserve"> használ az adatbázis-lekérdezés összeállítására, amely a megadott szűrési feltételek alapján szűri a telefonokat. Egy sor </w:t>
      </w:r>
      <w:proofErr w:type="spellStart"/>
      <w:r w:rsidRPr="00B7698E">
        <w:rPr>
          <w:rFonts w:ascii="Times New Roman" w:eastAsia="Times New Roman" w:hAnsi="Times New Roman" w:cs="Times New Roman"/>
          <w:i/>
          <w:iCs/>
          <w:sz w:val="24"/>
          <w:szCs w:val="24"/>
          <w:lang w:val="hu-HU" w:eastAsia="hu-HU"/>
        </w:rPr>
        <w:t>if</w:t>
      </w:r>
      <w:proofErr w:type="spellEnd"/>
      <w:r w:rsidRPr="00B7698E">
        <w:rPr>
          <w:rFonts w:ascii="Times New Roman" w:eastAsia="Times New Roman" w:hAnsi="Times New Roman" w:cs="Times New Roman"/>
          <w:i/>
          <w:iCs/>
          <w:sz w:val="24"/>
          <w:szCs w:val="24"/>
          <w:lang w:val="hu-HU" w:eastAsia="hu-HU"/>
        </w:rPr>
        <w:t xml:space="preserve"> </w:t>
      </w:r>
      <w:r w:rsidRPr="00B7698E">
        <w:rPr>
          <w:rFonts w:ascii="Times New Roman" w:eastAsia="Times New Roman" w:hAnsi="Times New Roman" w:cs="Times New Roman"/>
          <w:sz w:val="24"/>
          <w:szCs w:val="24"/>
          <w:lang w:val="hu-HU" w:eastAsia="hu-HU"/>
        </w:rPr>
        <w:t xml:space="preserve">feltételt alkalmaz, hogy csak azokat a szűrési feltételeket vegye figyelembe, amelyek ténylegesen jelen vannak a </w:t>
      </w:r>
      <w:proofErr w:type="spellStart"/>
      <w:r w:rsidRPr="00B7698E">
        <w:rPr>
          <w:rFonts w:ascii="Times New Roman" w:eastAsia="Times New Roman" w:hAnsi="Times New Roman" w:cs="Times New Roman"/>
          <w:i/>
          <w:iCs/>
          <w:sz w:val="24"/>
          <w:szCs w:val="24"/>
          <w:lang w:val="hu-HU" w:eastAsia="hu-HU"/>
        </w:rPr>
        <w:t>TermekSzuroDto</w:t>
      </w:r>
      <w:proofErr w:type="spellEnd"/>
      <w:r w:rsidRPr="00B7698E">
        <w:rPr>
          <w:rFonts w:ascii="Times New Roman" w:eastAsia="Times New Roman" w:hAnsi="Times New Roman" w:cs="Times New Roman"/>
          <w:sz w:val="24"/>
          <w:szCs w:val="24"/>
          <w:lang w:val="hu-HU" w:eastAsia="hu-HU"/>
        </w:rPr>
        <w:t xml:space="preserve"> objektumban.</w:t>
      </w:r>
    </w:p>
    <w:p w14:paraId="3D88D84B" w14:textId="77777777" w:rsidR="009872E3" w:rsidRPr="00B7698E" w:rsidRDefault="009872E3"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A lekérdezés során több kapcsolódó táblát (</w:t>
      </w:r>
      <w:proofErr w:type="spellStart"/>
      <w:r w:rsidRPr="00B7698E">
        <w:rPr>
          <w:rFonts w:ascii="Times New Roman" w:eastAsia="Times New Roman" w:hAnsi="Times New Roman" w:cs="Times New Roman"/>
          <w:i/>
          <w:iCs/>
          <w:sz w:val="24"/>
          <w:szCs w:val="24"/>
          <w:lang w:val="hu-HU" w:eastAsia="hu-HU"/>
        </w:rPr>
        <w:t>specs</w:t>
      </w:r>
      <w:proofErr w:type="spellEnd"/>
      <w:r w:rsidRPr="00B7698E">
        <w:rPr>
          <w:rFonts w:ascii="Times New Roman" w:eastAsia="Times New Roman" w:hAnsi="Times New Roman" w:cs="Times New Roman"/>
          <w:i/>
          <w:iCs/>
          <w:sz w:val="24"/>
          <w:szCs w:val="24"/>
          <w:lang w:val="hu-HU" w:eastAsia="hu-HU"/>
        </w:rPr>
        <w:t xml:space="preserve">, </w:t>
      </w:r>
      <w:proofErr w:type="spellStart"/>
      <w:r w:rsidRPr="00B7698E">
        <w:rPr>
          <w:rFonts w:ascii="Times New Roman" w:eastAsia="Times New Roman" w:hAnsi="Times New Roman" w:cs="Times New Roman"/>
          <w:i/>
          <w:iCs/>
          <w:sz w:val="24"/>
          <w:szCs w:val="24"/>
          <w:lang w:val="hu-HU" w:eastAsia="hu-HU"/>
        </w:rPr>
        <w:t>os</w:t>
      </w:r>
      <w:proofErr w:type="spellEnd"/>
      <w:r w:rsidRPr="00B7698E">
        <w:rPr>
          <w:rFonts w:ascii="Times New Roman" w:eastAsia="Times New Roman" w:hAnsi="Times New Roman" w:cs="Times New Roman"/>
          <w:i/>
          <w:iCs/>
          <w:sz w:val="24"/>
          <w:szCs w:val="24"/>
          <w:lang w:val="hu-HU" w:eastAsia="hu-HU"/>
        </w:rPr>
        <w:t xml:space="preserve">, display, camera és </w:t>
      </w:r>
      <w:proofErr w:type="spellStart"/>
      <w:r w:rsidRPr="00B7698E">
        <w:rPr>
          <w:rFonts w:ascii="Times New Roman" w:eastAsia="Times New Roman" w:hAnsi="Times New Roman" w:cs="Times New Roman"/>
          <w:i/>
          <w:iCs/>
          <w:sz w:val="24"/>
          <w:szCs w:val="24"/>
          <w:lang w:val="hu-HU" w:eastAsia="hu-HU"/>
        </w:rPr>
        <w:t>battery</w:t>
      </w:r>
      <w:proofErr w:type="spellEnd"/>
      <w:r w:rsidRPr="00B7698E">
        <w:rPr>
          <w:rFonts w:ascii="Times New Roman" w:eastAsia="Times New Roman" w:hAnsi="Times New Roman" w:cs="Times New Roman"/>
          <w:sz w:val="24"/>
          <w:szCs w:val="24"/>
          <w:lang w:val="hu-HU" w:eastAsia="hu-HU"/>
        </w:rPr>
        <w:t xml:space="preserve">) is összekapcsol a </w:t>
      </w:r>
      <w:proofErr w:type="spellStart"/>
      <w:r w:rsidRPr="00B7698E">
        <w:rPr>
          <w:rFonts w:ascii="Times New Roman" w:eastAsia="Times New Roman" w:hAnsi="Times New Roman" w:cs="Times New Roman"/>
          <w:sz w:val="24"/>
          <w:szCs w:val="24"/>
          <w:lang w:val="hu-HU" w:eastAsia="hu-HU"/>
        </w:rPr>
        <w:t>telephone</w:t>
      </w:r>
      <w:proofErr w:type="spellEnd"/>
      <w:r w:rsidRPr="00B7698E">
        <w:rPr>
          <w:rFonts w:ascii="Times New Roman" w:eastAsia="Times New Roman" w:hAnsi="Times New Roman" w:cs="Times New Roman"/>
          <w:sz w:val="24"/>
          <w:szCs w:val="24"/>
          <w:lang w:val="hu-HU" w:eastAsia="hu-HU"/>
        </w:rPr>
        <w:t xml:space="preserve"> táblával, hogy részletesebb információt szolgáltasson az egyes készülékekről.</w:t>
      </w:r>
    </w:p>
    <w:p w14:paraId="355CBBD4" w14:textId="77777777" w:rsidR="00A00ADE" w:rsidRPr="00B7698E" w:rsidRDefault="00A00ADE"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
    <w:p w14:paraId="45DE7A1B" w14:textId="65D8485B" w:rsidR="009872E3" w:rsidRPr="00B7698E" w:rsidRDefault="009872E3"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A metódus egy ígéretet (</w:t>
      </w:r>
      <w:proofErr w:type="spellStart"/>
      <w:r w:rsidRPr="00B7698E">
        <w:rPr>
          <w:rFonts w:ascii="Times New Roman" w:eastAsia="Times New Roman" w:hAnsi="Times New Roman" w:cs="Times New Roman"/>
          <w:b/>
          <w:bCs/>
          <w:sz w:val="24"/>
          <w:szCs w:val="24"/>
          <w:lang w:val="hu-HU" w:eastAsia="hu-HU"/>
        </w:rPr>
        <w:t>Promise</w:t>
      </w:r>
      <w:proofErr w:type="spellEnd"/>
      <w:r w:rsidRPr="00B7698E">
        <w:rPr>
          <w:rFonts w:ascii="Times New Roman" w:eastAsia="Times New Roman" w:hAnsi="Times New Roman" w:cs="Times New Roman"/>
          <w:sz w:val="24"/>
          <w:szCs w:val="24"/>
          <w:lang w:val="hu-HU" w:eastAsia="hu-HU"/>
        </w:rPr>
        <w:t xml:space="preserve">) ad vissza, amely egy olyan </w:t>
      </w:r>
      <w:proofErr w:type="spellStart"/>
      <w:r w:rsidRPr="00B7698E">
        <w:rPr>
          <w:rFonts w:ascii="Times New Roman" w:eastAsia="Times New Roman" w:hAnsi="Times New Roman" w:cs="Times New Roman"/>
          <w:i/>
          <w:iCs/>
          <w:sz w:val="24"/>
          <w:szCs w:val="24"/>
          <w:lang w:val="hu-HU" w:eastAsia="hu-HU"/>
        </w:rPr>
        <w:t>Telephone</w:t>
      </w:r>
      <w:proofErr w:type="spellEnd"/>
      <w:r w:rsidRPr="00B7698E">
        <w:rPr>
          <w:rFonts w:ascii="Times New Roman" w:eastAsia="Times New Roman" w:hAnsi="Times New Roman" w:cs="Times New Roman"/>
          <w:sz w:val="24"/>
          <w:szCs w:val="24"/>
          <w:lang w:val="hu-HU" w:eastAsia="hu-HU"/>
        </w:rPr>
        <w:t xml:space="preserve"> objektumokat tartalmazó tömbre oldódik fel, amely megfelel a megadott szűrési feltételeknek.</w:t>
      </w:r>
    </w:p>
    <w:p w14:paraId="02FF34E1" w14:textId="28DCD3EA" w:rsidR="001A6ABA" w:rsidRPr="00B7698E" w:rsidRDefault="009872E3"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Összességében ez a metódus lehetővé teszi a telefonkészülékek széles körű szűrését, így rugalmas és hatékony eszközt biztosít a kereséshez és a megfelelő eszközök lekérdezéséhez.</w:t>
      </w:r>
    </w:p>
    <w:p w14:paraId="1A9A3480" w14:textId="6C9CEE76" w:rsidR="009872E3" w:rsidRDefault="001A6ABA" w:rsidP="00B7698E">
      <w:pPr>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br w:type="page"/>
      </w:r>
    </w:p>
    <w:p w14:paraId="2A8A8A53" w14:textId="56546B3B" w:rsidR="00A00ADE" w:rsidRPr="001A6ABA" w:rsidRDefault="00A00ADE" w:rsidP="001A6ABA">
      <w:pPr>
        <w:pStyle w:val="Cmsor2"/>
        <w:numPr>
          <w:ilvl w:val="0"/>
          <w:numId w:val="0"/>
        </w:numPr>
        <w:spacing w:line="360" w:lineRule="auto"/>
        <w:jc w:val="both"/>
        <w:rPr>
          <w:rFonts w:ascii="Times New Roman" w:hAnsi="Times New Roman" w:cs="Times New Roman"/>
          <w:b/>
          <w:bCs/>
          <w:color w:val="auto"/>
          <w:lang w:val="hu-HU" w:eastAsia="hu-HU"/>
        </w:rPr>
      </w:pPr>
      <w:bookmarkStart w:id="27" w:name="_Toc194955580"/>
      <w:r w:rsidRPr="001A6ABA">
        <w:rPr>
          <w:rFonts w:ascii="Times New Roman" w:hAnsi="Times New Roman" w:cs="Times New Roman"/>
          <w:b/>
          <w:bCs/>
          <w:color w:val="auto"/>
          <w:lang w:val="hu-HU" w:eastAsia="hu-HU"/>
        </w:rPr>
        <w:lastRenderedPageBreak/>
        <w:t>Frontend fejlesztés</w:t>
      </w:r>
      <w:bookmarkEnd w:id="27"/>
    </w:p>
    <w:p w14:paraId="4DDD9718" w14:textId="4E548788" w:rsidR="00A00ADE" w:rsidRPr="001A6ABA" w:rsidRDefault="00A00ADE" w:rsidP="001A6ABA">
      <w:pPr>
        <w:pStyle w:val="Cmsor3"/>
        <w:numPr>
          <w:ilvl w:val="0"/>
          <w:numId w:val="0"/>
        </w:numPr>
        <w:spacing w:line="360" w:lineRule="auto"/>
        <w:jc w:val="both"/>
        <w:rPr>
          <w:rFonts w:ascii="Times New Roman" w:hAnsi="Times New Roman" w:cs="Times New Roman"/>
          <w:b/>
          <w:bCs/>
          <w:color w:val="auto"/>
          <w:lang w:val="hu-HU" w:eastAsia="hu-HU"/>
        </w:rPr>
      </w:pPr>
      <w:bookmarkStart w:id="28" w:name="_Toc194955581"/>
      <w:r w:rsidRPr="001A6ABA">
        <w:rPr>
          <w:rFonts w:ascii="Times New Roman" w:hAnsi="Times New Roman" w:cs="Times New Roman"/>
          <w:b/>
          <w:bCs/>
          <w:color w:val="auto"/>
          <w:lang w:val="hu-HU" w:eastAsia="hu-HU"/>
        </w:rPr>
        <w:t>Technológiai alapok és architektúra</w:t>
      </w:r>
      <w:bookmarkEnd w:id="28"/>
      <w:r w:rsidR="00432F1D">
        <w:rPr>
          <w:rFonts w:ascii="Times New Roman" w:hAnsi="Times New Roman" w:cs="Times New Roman"/>
          <w:b/>
          <w:bCs/>
          <w:color w:val="auto"/>
          <w:lang w:val="hu-HU" w:eastAsia="hu-HU"/>
        </w:rPr>
        <w:t xml:space="preserve"> </w:t>
      </w:r>
      <w:r w:rsidR="00432F1D" w:rsidRPr="00432F1D">
        <w:rPr>
          <w:rFonts w:ascii="Times New Roman" w:hAnsi="Times New Roman" w:cs="Times New Roman"/>
          <w:b/>
          <w:bCs/>
          <w:i/>
          <w:color w:val="auto"/>
          <w:lang w:val="hu-HU" w:eastAsia="hu-HU"/>
        </w:rPr>
        <w:t>[4]</w:t>
      </w:r>
    </w:p>
    <w:p w14:paraId="08ABE192" w14:textId="77777777" w:rsidR="00A00ADE" w:rsidRPr="00A00ADE" w:rsidRDefault="00A00ADE"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A00ADE">
        <w:rPr>
          <w:rFonts w:ascii="Times New Roman" w:eastAsia="Times New Roman" w:hAnsi="Times New Roman" w:cs="Times New Roman"/>
          <w:sz w:val="24"/>
          <w:szCs w:val="24"/>
          <w:lang w:val="hu-HU" w:eastAsia="hu-HU"/>
        </w:rPr>
        <w:t xml:space="preserve">Az </w:t>
      </w:r>
      <w:proofErr w:type="spellStart"/>
      <w:r w:rsidRPr="00A00ADE">
        <w:rPr>
          <w:rFonts w:ascii="Times New Roman" w:eastAsia="Times New Roman" w:hAnsi="Times New Roman" w:cs="Times New Roman"/>
          <w:sz w:val="24"/>
          <w:szCs w:val="24"/>
          <w:lang w:val="hu-HU" w:eastAsia="hu-HU"/>
        </w:rPr>
        <w:t>Angular</w:t>
      </w:r>
      <w:proofErr w:type="spellEnd"/>
      <w:r w:rsidRPr="00A00ADE">
        <w:rPr>
          <w:rFonts w:ascii="Times New Roman" w:eastAsia="Times New Roman" w:hAnsi="Times New Roman" w:cs="Times New Roman"/>
          <w:sz w:val="24"/>
          <w:szCs w:val="24"/>
          <w:lang w:val="hu-HU" w:eastAsia="hu-HU"/>
        </w:rPr>
        <w:t xml:space="preserve">, az egyik legnépszerűbb frontend fejlesztési keretrendszer, egy fordulóponthoz érkezett. Az elmúlt évek során jelentős fejlesztéseken ment keresztül a teljesítmény, a felhasználói élmény és az új funkciók terén – például az </w:t>
      </w:r>
      <w:proofErr w:type="spellStart"/>
      <w:r w:rsidRPr="00A00ADE">
        <w:rPr>
          <w:rFonts w:ascii="Times New Roman" w:eastAsia="Times New Roman" w:hAnsi="Times New Roman" w:cs="Times New Roman"/>
          <w:sz w:val="24"/>
          <w:szCs w:val="24"/>
          <w:lang w:val="hu-HU" w:eastAsia="hu-HU"/>
        </w:rPr>
        <w:t>Ivy</w:t>
      </w:r>
      <w:proofErr w:type="spellEnd"/>
      <w:r w:rsidRPr="00A00ADE">
        <w:rPr>
          <w:rFonts w:ascii="Times New Roman" w:eastAsia="Times New Roman" w:hAnsi="Times New Roman" w:cs="Times New Roman"/>
          <w:sz w:val="24"/>
          <w:szCs w:val="24"/>
          <w:lang w:val="hu-HU" w:eastAsia="hu-HU"/>
        </w:rPr>
        <w:t xml:space="preserve"> </w:t>
      </w:r>
      <w:proofErr w:type="spellStart"/>
      <w:r w:rsidRPr="00A00ADE">
        <w:rPr>
          <w:rFonts w:ascii="Times New Roman" w:eastAsia="Times New Roman" w:hAnsi="Times New Roman" w:cs="Times New Roman"/>
          <w:sz w:val="24"/>
          <w:szCs w:val="24"/>
          <w:lang w:val="hu-HU" w:eastAsia="hu-HU"/>
        </w:rPr>
        <w:t>renderelőmotor</w:t>
      </w:r>
      <w:proofErr w:type="spellEnd"/>
      <w:r w:rsidRPr="00A00ADE">
        <w:rPr>
          <w:rFonts w:ascii="Times New Roman" w:eastAsia="Times New Roman" w:hAnsi="Times New Roman" w:cs="Times New Roman"/>
          <w:sz w:val="24"/>
          <w:szCs w:val="24"/>
          <w:lang w:val="hu-HU" w:eastAsia="hu-HU"/>
        </w:rPr>
        <w:t xml:space="preserve"> bevezetésével, amely csökkentette a csomagméretet és javította a futtatási sebességet. Ezek az </w:t>
      </w:r>
      <w:proofErr w:type="spellStart"/>
      <w:r w:rsidRPr="00A00ADE">
        <w:rPr>
          <w:rFonts w:ascii="Times New Roman" w:eastAsia="Times New Roman" w:hAnsi="Times New Roman" w:cs="Times New Roman"/>
          <w:sz w:val="24"/>
          <w:szCs w:val="24"/>
          <w:lang w:val="hu-HU" w:eastAsia="hu-HU"/>
        </w:rPr>
        <w:t>előrelépések</w:t>
      </w:r>
      <w:proofErr w:type="spellEnd"/>
      <w:r w:rsidRPr="00A00ADE">
        <w:rPr>
          <w:rFonts w:ascii="Times New Roman" w:eastAsia="Times New Roman" w:hAnsi="Times New Roman" w:cs="Times New Roman"/>
          <w:sz w:val="24"/>
          <w:szCs w:val="24"/>
          <w:lang w:val="hu-HU" w:eastAsia="hu-HU"/>
        </w:rPr>
        <w:t xml:space="preserve"> kedvező helyzetbe hozták a keretrendszert.</w:t>
      </w:r>
    </w:p>
    <w:p w14:paraId="1903E955" w14:textId="0789C951" w:rsidR="00A00ADE" w:rsidRPr="00B7698E" w:rsidRDefault="00A00ADE" w:rsidP="00B7698E">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A00ADE">
        <w:rPr>
          <w:rFonts w:ascii="Times New Roman" w:eastAsia="Times New Roman" w:hAnsi="Times New Roman" w:cs="Times New Roman"/>
          <w:sz w:val="24"/>
          <w:szCs w:val="24"/>
          <w:lang w:val="hu-HU" w:eastAsia="hu-HU"/>
        </w:rPr>
        <w:t xml:space="preserve">Mostantól a közösség nemcsak a keretrendszer látható elemeinek fejlesztésére összpontosíthat, hanem olyan tényezőkre is, amelyek közvetlen hatással vannak a felhasználói élményre. Különösen nagy hangsúlyt kaphatnak a fejlesztői élményt érintő fejlesztések, például a jobb skálázhatóság és </w:t>
      </w:r>
      <w:proofErr w:type="spellStart"/>
      <w:r w:rsidRPr="00A00ADE">
        <w:rPr>
          <w:rFonts w:ascii="Times New Roman" w:eastAsia="Times New Roman" w:hAnsi="Times New Roman" w:cs="Times New Roman"/>
          <w:sz w:val="24"/>
          <w:szCs w:val="24"/>
          <w:lang w:val="hu-HU" w:eastAsia="hu-HU"/>
        </w:rPr>
        <w:t>komponálhatóság</w:t>
      </w:r>
      <w:proofErr w:type="spellEnd"/>
      <w:r w:rsidRPr="00A00ADE">
        <w:rPr>
          <w:rFonts w:ascii="Times New Roman" w:eastAsia="Times New Roman" w:hAnsi="Times New Roman" w:cs="Times New Roman"/>
          <w:sz w:val="24"/>
          <w:szCs w:val="24"/>
          <w:lang w:val="hu-HU" w:eastAsia="hu-HU"/>
        </w:rPr>
        <w:t xml:space="preserve">. Ezek az újítások különösen értékesek azok számára, akik napi szinten dolgoznak az </w:t>
      </w:r>
      <w:proofErr w:type="spellStart"/>
      <w:r w:rsidRPr="00A00ADE">
        <w:rPr>
          <w:rFonts w:ascii="Times New Roman" w:eastAsia="Times New Roman" w:hAnsi="Times New Roman" w:cs="Times New Roman"/>
          <w:sz w:val="24"/>
          <w:szCs w:val="24"/>
          <w:lang w:val="hu-HU" w:eastAsia="hu-HU"/>
        </w:rPr>
        <w:t>Angularral</w:t>
      </w:r>
      <w:proofErr w:type="spellEnd"/>
      <w:r w:rsidRPr="00A00ADE">
        <w:rPr>
          <w:rFonts w:ascii="Times New Roman" w:eastAsia="Times New Roman" w:hAnsi="Times New Roman" w:cs="Times New Roman"/>
          <w:sz w:val="24"/>
          <w:szCs w:val="24"/>
          <w:lang w:val="hu-HU" w:eastAsia="hu-HU"/>
        </w:rPr>
        <w:t>. A keretrendszer korábbi verziói már jelentős fejlődést hoztak mind a felhasználói, mind a fejlesztői élmény terén, és a jövőbeni kiadások további fejlesztéseket ígérnek.</w:t>
      </w:r>
    </w:p>
    <w:p w14:paraId="58780339" w14:textId="77777777" w:rsidR="00DA2587" w:rsidRDefault="00DA2587" w:rsidP="00B7698E">
      <w:pPr>
        <w:spacing w:line="360" w:lineRule="auto"/>
        <w:jc w:val="both"/>
        <w:rPr>
          <w:rFonts w:ascii="Times New Roman" w:eastAsia="Times New Roman" w:hAnsi="Times New Roman" w:cs="Times New Roman"/>
          <w:b/>
          <w:bCs/>
          <w:sz w:val="32"/>
          <w:szCs w:val="32"/>
          <w:lang w:val="hu-HU" w:eastAsia="hu-HU"/>
        </w:rPr>
      </w:pPr>
    </w:p>
    <w:p w14:paraId="512D673B" w14:textId="7EB09CB0" w:rsidR="00A16678" w:rsidRDefault="005B6788" w:rsidP="001A6ABA">
      <w:pPr>
        <w:spacing w:line="360" w:lineRule="auto"/>
        <w:ind w:firstLine="170"/>
        <w:jc w:val="both"/>
        <w:rPr>
          <w:rFonts w:ascii="Times New Roman" w:eastAsia="Times New Roman" w:hAnsi="Times New Roman" w:cs="Times New Roman"/>
          <w:b/>
          <w:bCs/>
          <w:sz w:val="32"/>
          <w:szCs w:val="32"/>
          <w:lang w:val="hu-HU" w:eastAsia="hu-HU"/>
        </w:rPr>
      </w:pPr>
      <w:r w:rsidRPr="005B6788">
        <w:rPr>
          <w:rFonts w:ascii="Times New Roman" w:eastAsia="Times New Roman" w:hAnsi="Times New Roman" w:cs="Times New Roman"/>
          <w:b/>
          <w:bCs/>
          <w:sz w:val="32"/>
          <w:szCs w:val="32"/>
          <w:lang w:val="hu-HU" w:eastAsia="hu-HU"/>
        </w:rPr>
        <w:t xml:space="preserve">Az </w:t>
      </w:r>
      <w:proofErr w:type="spellStart"/>
      <w:r w:rsidRPr="005B6788">
        <w:rPr>
          <w:rFonts w:ascii="Times New Roman" w:eastAsia="Times New Roman" w:hAnsi="Times New Roman" w:cs="Times New Roman"/>
          <w:b/>
          <w:bCs/>
          <w:sz w:val="32"/>
          <w:szCs w:val="32"/>
          <w:lang w:val="hu-HU" w:eastAsia="hu-HU"/>
        </w:rPr>
        <w:t>Angular</w:t>
      </w:r>
      <w:proofErr w:type="spellEnd"/>
      <w:r w:rsidRPr="005B6788">
        <w:rPr>
          <w:rFonts w:ascii="Times New Roman" w:eastAsia="Times New Roman" w:hAnsi="Times New Roman" w:cs="Times New Roman"/>
          <w:b/>
          <w:bCs/>
          <w:sz w:val="32"/>
          <w:szCs w:val="32"/>
          <w:lang w:val="hu-HU" w:eastAsia="hu-HU"/>
        </w:rPr>
        <w:t xml:space="preserve"> alapvető funkciói</w:t>
      </w:r>
    </w:p>
    <w:p w14:paraId="7199B888"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Ebben az írásban 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keretrendszer néhány, de nem minden fontos aspektusát tárgyaljuk. Elsősorban azokra a funkciókra összpontosítok, amelyek jelentős átalakuláson mennek keresztül a legújabb kiadások révén.</w:t>
      </w:r>
    </w:p>
    <w:p w14:paraId="3149309E" w14:textId="1B7017F5" w:rsidR="00B7698E" w:rsidRDefault="00B7698E">
      <w:pPr>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br w:type="page"/>
      </w:r>
    </w:p>
    <w:p w14:paraId="3653E09B"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p>
    <w:p w14:paraId="5FDAF6F0" w14:textId="77777777" w:rsidR="005B6788" w:rsidRPr="005B6788" w:rsidRDefault="005B6788" w:rsidP="001A6ABA">
      <w:pPr>
        <w:spacing w:line="360" w:lineRule="auto"/>
        <w:ind w:firstLine="170"/>
        <w:jc w:val="both"/>
        <w:rPr>
          <w:rFonts w:ascii="Times New Roman" w:eastAsia="Times New Roman" w:hAnsi="Times New Roman" w:cs="Times New Roman"/>
          <w:b/>
          <w:bCs/>
          <w:sz w:val="28"/>
          <w:szCs w:val="28"/>
          <w:lang w:val="hu-HU" w:eastAsia="hu-HU"/>
        </w:rPr>
      </w:pPr>
      <w:r w:rsidRPr="005B6788">
        <w:rPr>
          <w:rFonts w:ascii="Times New Roman" w:eastAsia="Times New Roman" w:hAnsi="Times New Roman" w:cs="Times New Roman"/>
          <w:b/>
          <w:bCs/>
          <w:sz w:val="28"/>
          <w:szCs w:val="28"/>
          <w:lang w:val="hu-HU" w:eastAsia="hu-HU"/>
        </w:rPr>
        <w:t>Objektumorientált programozás</w:t>
      </w:r>
    </w:p>
    <w:p w14:paraId="6E403159" w14:textId="3C7AEF04" w:rsidR="005B6788" w:rsidRDefault="00AF5158" w:rsidP="001A6ABA">
      <w:pPr>
        <w:spacing w:line="360" w:lineRule="auto"/>
        <w:ind w:firstLine="170"/>
        <w:jc w:val="both"/>
        <w:rPr>
          <w:rFonts w:ascii="Times New Roman" w:eastAsia="Times New Roman" w:hAnsi="Times New Roman" w:cs="Times New Roman"/>
          <w:sz w:val="24"/>
          <w:szCs w:val="24"/>
          <w:lang w:val="hu-HU" w:eastAsia="hu-HU"/>
        </w:rPr>
      </w:pPr>
      <w:r>
        <w:rPr>
          <w:noProof/>
        </w:rPr>
        <mc:AlternateContent>
          <mc:Choice Requires="wps">
            <w:drawing>
              <wp:anchor distT="0" distB="0" distL="114300" distR="114300" simplePos="0" relativeHeight="251671552" behindDoc="0" locked="0" layoutInCell="1" allowOverlap="1" wp14:anchorId="533043BE" wp14:editId="0C8C2442">
                <wp:simplePos x="0" y="0"/>
                <wp:positionH relativeFrom="column">
                  <wp:posOffset>1132205</wp:posOffset>
                </wp:positionH>
                <wp:positionV relativeFrom="paragraph">
                  <wp:posOffset>4584700</wp:posOffset>
                </wp:positionV>
                <wp:extent cx="3464560" cy="635"/>
                <wp:effectExtent l="0" t="0" r="0" b="0"/>
                <wp:wrapTopAndBottom/>
                <wp:docPr id="421458854" name="Szövegdoboz 1"/>
                <wp:cNvGraphicFramePr/>
                <a:graphic xmlns:a="http://schemas.openxmlformats.org/drawingml/2006/main">
                  <a:graphicData uri="http://schemas.microsoft.com/office/word/2010/wordprocessingShape">
                    <wps:wsp>
                      <wps:cNvSpPr txBox="1"/>
                      <wps:spPr>
                        <a:xfrm>
                          <a:off x="0" y="0"/>
                          <a:ext cx="3464560" cy="635"/>
                        </a:xfrm>
                        <a:prstGeom prst="rect">
                          <a:avLst/>
                        </a:prstGeom>
                        <a:solidFill>
                          <a:prstClr val="white"/>
                        </a:solidFill>
                        <a:ln>
                          <a:noFill/>
                        </a:ln>
                      </wps:spPr>
                      <wps:txbx>
                        <w:txbxContent>
                          <w:p w14:paraId="61D36FE6" w14:textId="6C0C0E52" w:rsidR="004B65AA" w:rsidRPr="00B06484" w:rsidRDefault="004B65AA" w:rsidP="00AF5158">
                            <w:pPr>
                              <w:pStyle w:val="Kpalrs"/>
                              <w:jc w:val="center"/>
                              <w:rPr>
                                <w:rFonts w:ascii="Times New Roman" w:eastAsia="Times New Roman" w:hAnsi="Times New Roman" w:cs="Times New Roman"/>
                                <w:noProof/>
                              </w:rPr>
                            </w:pPr>
                            <w:r>
                              <w:rPr>
                                <w:rFonts w:ascii="Times New Roman" w:eastAsia="Times New Roman" w:hAnsi="Times New Roman" w:cs="Times New Roman"/>
                                <w:noProof/>
                              </w:rPr>
                              <w:fldChar w:fldCharType="begin"/>
                            </w:r>
                            <w:r>
                              <w:rPr>
                                <w:rFonts w:ascii="Times New Roman" w:eastAsia="Times New Roman" w:hAnsi="Times New Roman" w:cs="Times New Roman"/>
                                <w:noProof/>
                              </w:rPr>
                              <w:instrText xml:space="preserve"> SEQ ábra \* ARABIC </w:instrText>
                            </w:r>
                            <w:r>
                              <w:rPr>
                                <w:rFonts w:ascii="Times New Roman" w:eastAsia="Times New Roman" w:hAnsi="Times New Roman" w:cs="Times New Roman"/>
                                <w:noProof/>
                              </w:rPr>
                              <w:fldChar w:fldCharType="separate"/>
                            </w:r>
                            <w:bookmarkStart w:id="29" w:name="_Toc194697693"/>
                            <w:r>
                              <w:rPr>
                                <w:rFonts w:ascii="Times New Roman" w:eastAsia="Times New Roman" w:hAnsi="Times New Roman" w:cs="Times New Roman"/>
                                <w:noProof/>
                              </w:rPr>
                              <w:t>6</w:t>
                            </w:r>
                            <w:r>
                              <w:rPr>
                                <w:rFonts w:ascii="Times New Roman" w:eastAsia="Times New Roman" w:hAnsi="Times New Roman" w:cs="Times New Roman"/>
                                <w:noProof/>
                              </w:rPr>
                              <w:fldChar w:fldCharType="end"/>
                            </w:r>
                            <w:r>
                              <w:t xml:space="preserve">. ábra </w:t>
                            </w:r>
                            <w:r w:rsidRPr="0076568E">
                              <w:t>Az OOP programozás felépítése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3043BE" id="_x0000_s1029" type="#_x0000_t202" style="position:absolute;left:0;text-align:left;margin-left:89.15pt;margin-top:361pt;width:272.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" stroked="f">
                <v:textbox style="mso-fit-shape-to-text:t" inset="0,0,0,0">
                  <w:txbxContent>
                    <w:p w14:paraId="61D36FE6" w14:textId="6C0C0E52" w:rsidR="004B65AA" w:rsidRPr="00B06484" w:rsidRDefault="004B65AA" w:rsidP="00AF5158">
                      <w:pPr>
                        <w:pStyle w:val="Kpalrs"/>
                        <w:jc w:val="center"/>
                        <w:rPr>
                          <w:rFonts w:ascii="Times New Roman" w:eastAsia="Times New Roman" w:hAnsi="Times New Roman" w:cs="Times New Roman"/>
                          <w:noProof/>
                        </w:rPr>
                      </w:pPr>
                      <w:r>
                        <w:rPr>
                          <w:rFonts w:ascii="Times New Roman" w:eastAsia="Times New Roman" w:hAnsi="Times New Roman" w:cs="Times New Roman"/>
                          <w:noProof/>
                        </w:rPr>
                        <w:fldChar w:fldCharType="begin"/>
                      </w:r>
                      <w:r>
                        <w:rPr>
                          <w:rFonts w:ascii="Times New Roman" w:eastAsia="Times New Roman" w:hAnsi="Times New Roman" w:cs="Times New Roman"/>
                          <w:noProof/>
                        </w:rPr>
                        <w:instrText xml:space="preserve"> SEQ ábra \* ARABIC </w:instrText>
                      </w:r>
                      <w:r>
                        <w:rPr>
                          <w:rFonts w:ascii="Times New Roman" w:eastAsia="Times New Roman" w:hAnsi="Times New Roman" w:cs="Times New Roman"/>
                          <w:noProof/>
                        </w:rPr>
                        <w:fldChar w:fldCharType="separate"/>
                      </w:r>
                      <w:bookmarkStart w:id="30" w:name="_Toc194697693"/>
                      <w:r>
                        <w:rPr>
                          <w:rFonts w:ascii="Times New Roman" w:eastAsia="Times New Roman" w:hAnsi="Times New Roman" w:cs="Times New Roman"/>
                          <w:noProof/>
                        </w:rPr>
                        <w:t>6</w:t>
                      </w:r>
                      <w:r>
                        <w:rPr>
                          <w:rFonts w:ascii="Times New Roman" w:eastAsia="Times New Roman" w:hAnsi="Times New Roman" w:cs="Times New Roman"/>
                          <w:noProof/>
                        </w:rPr>
                        <w:fldChar w:fldCharType="end"/>
                      </w:r>
                      <w:r>
                        <w:t xml:space="preserve">. ábra </w:t>
                      </w:r>
                      <w:r w:rsidRPr="0076568E">
                        <w:t>Az OOP programozás felépítése</w:t>
                      </w:r>
                      <w:bookmarkEnd w:id="30"/>
                    </w:p>
                  </w:txbxContent>
                </v:textbox>
                <w10:wrap type="topAndBottom"/>
              </v:shape>
            </w:pict>
          </mc:Fallback>
        </mc:AlternateContent>
      </w:r>
      <w:r w:rsidR="00B345A5">
        <w:rPr>
          <w:rFonts w:ascii="Times New Roman" w:eastAsia="Times New Roman" w:hAnsi="Times New Roman" w:cs="Times New Roman"/>
          <w:noProof/>
          <w:sz w:val="24"/>
          <w:szCs w:val="24"/>
          <w:lang w:val="hu-HU" w:eastAsia="hu-HU"/>
        </w:rPr>
        <w:drawing>
          <wp:anchor distT="0" distB="0" distL="114300" distR="114300" simplePos="0" relativeHeight="251662336" behindDoc="1" locked="0" layoutInCell="1" allowOverlap="1" wp14:anchorId="51F63FC6" wp14:editId="773FC458">
            <wp:simplePos x="0" y="0"/>
            <wp:positionH relativeFrom="margin">
              <wp:align>center</wp:align>
            </wp:positionH>
            <wp:positionV relativeFrom="paragraph">
              <wp:posOffset>1118235</wp:posOffset>
            </wp:positionV>
            <wp:extent cx="3464560" cy="3409315"/>
            <wp:effectExtent l="0" t="0" r="2540" b="635"/>
            <wp:wrapTopAndBottom/>
            <wp:docPr id="1396031643" name="Kép 1" descr="A képen szöveg, képernyőkép, Betűtípus, diagra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31643" name="Kép 1" descr="A képen szöveg, képernyőkép, Betűtípus, diagram látható&#10;&#10;Előfordulhat, hogy a mesterséges intelligencia által létrehozott tartalom helytelen."/>
                    <pic:cNvPicPr/>
                  </pic:nvPicPr>
                  <pic:blipFill>
                    <a:blip r:embed="rId16">
                      <a:extLst>
                        <a:ext uri="{28A0092B-C50C-407E-A947-70E740481C1C}">
                          <a14:useLocalDpi xmlns:a14="http://schemas.microsoft.com/office/drawing/2010/main" val="0"/>
                        </a:ext>
                      </a:extLst>
                    </a:blip>
                    <a:stretch>
                      <a:fillRect/>
                    </a:stretch>
                  </pic:blipFill>
                  <pic:spPr>
                    <a:xfrm>
                      <a:off x="0" y="0"/>
                      <a:ext cx="3464560" cy="3409315"/>
                    </a:xfrm>
                    <a:prstGeom prst="rect">
                      <a:avLst/>
                    </a:prstGeom>
                  </pic:spPr>
                </pic:pic>
              </a:graphicData>
            </a:graphic>
            <wp14:sizeRelH relativeFrom="page">
              <wp14:pctWidth>0</wp14:pctWidth>
            </wp14:sizeRelH>
            <wp14:sizeRelV relativeFrom="page">
              <wp14:pctHeight>0</wp14:pctHeight>
            </wp14:sizeRelV>
          </wp:anchor>
        </w:drawing>
      </w:r>
      <w:r w:rsidR="005B6788" w:rsidRPr="005B6788">
        <w:rPr>
          <w:rFonts w:ascii="Times New Roman" w:eastAsia="Times New Roman" w:hAnsi="Times New Roman" w:cs="Times New Roman"/>
          <w:sz w:val="24"/>
          <w:szCs w:val="24"/>
          <w:lang w:val="hu-HU" w:eastAsia="hu-HU"/>
        </w:rPr>
        <w:t xml:space="preserve">Az objektumorientált programozás (OOP) hosszú ideig az összetett vállalati projektek egyik meghatározó jellemzője volt, különösen a Java és C# nyelvek népszerűségének köszönhetően. Ez volt az alapértelmezett megközelítés a bonyolult alkalmazások kezelésére. Az </w:t>
      </w:r>
      <w:proofErr w:type="spellStart"/>
      <w:r w:rsidR="005B6788" w:rsidRPr="005B6788">
        <w:rPr>
          <w:rFonts w:ascii="Times New Roman" w:eastAsia="Times New Roman" w:hAnsi="Times New Roman" w:cs="Times New Roman"/>
          <w:sz w:val="24"/>
          <w:szCs w:val="24"/>
          <w:lang w:val="hu-HU" w:eastAsia="hu-HU"/>
        </w:rPr>
        <w:t>Angular</w:t>
      </w:r>
      <w:proofErr w:type="spellEnd"/>
      <w:r w:rsidR="005B6788" w:rsidRPr="005B6788">
        <w:rPr>
          <w:rFonts w:ascii="Times New Roman" w:eastAsia="Times New Roman" w:hAnsi="Times New Roman" w:cs="Times New Roman"/>
          <w:sz w:val="24"/>
          <w:szCs w:val="24"/>
          <w:lang w:val="hu-HU" w:eastAsia="hu-HU"/>
        </w:rPr>
        <w:t xml:space="preserve"> maga is szoros és összetett kapcsolatban áll az OOP-</w:t>
      </w:r>
      <w:proofErr w:type="spellStart"/>
      <w:r w:rsidR="005B6788" w:rsidRPr="005B6788">
        <w:rPr>
          <w:rFonts w:ascii="Times New Roman" w:eastAsia="Times New Roman" w:hAnsi="Times New Roman" w:cs="Times New Roman"/>
          <w:sz w:val="24"/>
          <w:szCs w:val="24"/>
          <w:lang w:val="hu-HU" w:eastAsia="hu-HU"/>
        </w:rPr>
        <w:t>val</w:t>
      </w:r>
      <w:proofErr w:type="spellEnd"/>
      <w:r w:rsidR="005B6788" w:rsidRPr="005B6788">
        <w:rPr>
          <w:rFonts w:ascii="Times New Roman" w:eastAsia="Times New Roman" w:hAnsi="Times New Roman" w:cs="Times New Roman"/>
          <w:sz w:val="24"/>
          <w:szCs w:val="24"/>
          <w:lang w:val="hu-HU" w:eastAsia="hu-HU"/>
        </w:rPr>
        <w:t>.</w:t>
      </w:r>
    </w:p>
    <w:p w14:paraId="2FB20D35"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p>
    <w:p w14:paraId="5CB1770E"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fő építőelemei – például a komponensek, </w:t>
      </w:r>
      <w:proofErr w:type="spellStart"/>
      <w:r w:rsidRPr="005B6788">
        <w:rPr>
          <w:rFonts w:ascii="Times New Roman" w:eastAsia="Times New Roman" w:hAnsi="Times New Roman" w:cs="Times New Roman"/>
          <w:sz w:val="24"/>
          <w:szCs w:val="24"/>
          <w:lang w:val="hu-HU" w:eastAsia="hu-HU"/>
        </w:rPr>
        <w:t>pipe</w:t>
      </w:r>
      <w:proofErr w:type="spellEnd"/>
      <w:r w:rsidRPr="005B6788">
        <w:rPr>
          <w:rFonts w:ascii="Times New Roman" w:eastAsia="Times New Roman" w:hAnsi="Times New Roman" w:cs="Times New Roman"/>
          <w:sz w:val="24"/>
          <w:szCs w:val="24"/>
          <w:lang w:val="hu-HU" w:eastAsia="hu-HU"/>
        </w:rPr>
        <w:t xml:space="preserve">-ok, direktívák és </w:t>
      </w:r>
      <w:proofErr w:type="spellStart"/>
      <w:r w:rsidRPr="005B6788">
        <w:rPr>
          <w:rFonts w:ascii="Times New Roman" w:eastAsia="Times New Roman" w:hAnsi="Times New Roman" w:cs="Times New Roman"/>
          <w:sz w:val="24"/>
          <w:szCs w:val="24"/>
          <w:lang w:val="hu-HU" w:eastAsia="hu-HU"/>
        </w:rPr>
        <w:t>guardok</w:t>
      </w:r>
      <w:proofErr w:type="spellEnd"/>
      <w:r w:rsidRPr="005B6788">
        <w:rPr>
          <w:rFonts w:ascii="Times New Roman" w:eastAsia="Times New Roman" w:hAnsi="Times New Roman" w:cs="Times New Roman"/>
          <w:sz w:val="24"/>
          <w:szCs w:val="24"/>
          <w:lang w:val="hu-HU" w:eastAsia="hu-HU"/>
        </w:rPr>
        <w:t xml:space="preserve"> – hagyományosan objektumorientált módon készültek. Mindegyik egy osztályként van reprezentálva, az adatok tulajdonságként tárolódnak, a viselkedésüket pedig metódusok határozzák meg. Azonban a következő fejezetekben, különösen a 3. és 10. fejezetben, látni fogjuk, hogy ezek közül az építőelemek közül néhány nem feltétlenül igényli az osztályalapú megközelítést. Sőt, egyes esetekben az osztályok használata akár félrevezető is lehet, különösen azok számára, akik más frontend keretrendszerekből, például a funkcióorientált </w:t>
      </w:r>
      <w:proofErr w:type="spellStart"/>
      <w:r w:rsidRPr="005B6788">
        <w:rPr>
          <w:rFonts w:ascii="Times New Roman" w:eastAsia="Times New Roman" w:hAnsi="Times New Roman" w:cs="Times New Roman"/>
          <w:sz w:val="24"/>
          <w:szCs w:val="24"/>
          <w:lang w:val="hu-HU" w:eastAsia="hu-HU"/>
        </w:rPr>
        <w:t>Reactból</w:t>
      </w:r>
      <w:proofErr w:type="spellEnd"/>
      <w:r w:rsidRPr="005B6788">
        <w:rPr>
          <w:rFonts w:ascii="Times New Roman" w:eastAsia="Times New Roman" w:hAnsi="Times New Roman" w:cs="Times New Roman"/>
          <w:sz w:val="24"/>
          <w:szCs w:val="24"/>
          <w:lang w:val="hu-HU" w:eastAsia="hu-HU"/>
        </w:rPr>
        <w:t xml:space="preserve"> érkeznek. Megnézzük, hogyan változik meg ez a paradigma.</w:t>
      </w:r>
    </w:p>
    <w:p w14:paraId="1F3134E5"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p>
    <w:p w14:paraId="0324B803" w14:textId="77777777" w:rsidR="00B7698E" w:rsidRDefault="00B7698E">
      <w:pPr>
        <w:rPr>
          <w:rFonts w:ascii="Times New Roman" w:eastAsia="Times New Roman" w:hAnsi="Times New Roman" w:cs="Times New Roman"/>
          <w:b/>
          <w:bCs/>
          <w:sz w:val="28"/>
          <w:szCs w:val="28"/>
          <w:lang w:val="hu-HU" w:eastAsia="hu-HU"/>
        </w:rPr>
      </w:pPr>
      <w:r>
        <w:rPr>
          <w:rFonts w:ascii="Times New Roman" w:eastAsia="Times New Roman" w:hAnsi="Times New Roman" w:cs="Times New Roman"/>
          <w:b/>
          <w:bCs/>
          <w:sz w:val="28"/>
          <w:szCs w:val="28"/>
          <w:lang w:val="hu-HU" w:eastAsia="hu-HU"/>
        </w:rPr>
        <w:br w:type="page"/>
      </w:r>
    </w:p>
    <w:p w14:paraId="3DC702BE" w14:textId="037D90B2" w:rsidR="005B6788" w:rsidRPr="005B6788" w:rsidRDefault="005B6788" w:rsidP="001A6ABA">
      <w:pPr>
        <w:spacing w:line="360" w:lineRule="auto"/>
        <w:ind w:firstLine="170"/>
        <w:jc w:val="both"/>
        <w:rPr>
          <w:rFonts w:ascii="Times New Roman" w:eastAsia="Times New Roman" w:hAnsi="Times New Roman" w:cs="Times New Roman"/>
          <w:b/>
          <w:bCs/>
          <w:sz w:val="28"/>
          <w:szCs w:val="28"/>
          <w:lang w:val="hu-HU" w:eastAsia="hu-HU"/>
        </w:rPr>
      </w:pPr>
      <w:r w:rsidRPr="005B6788">
        <w:rPr>
          <w:rFonts w:ascii="Times New Roman" w:eastAsia="Times New Roman" w:hAnsi="Times New Roman" w:cs="Times New Roman"/>
          <w:b/>
          <w:bCs/>
          <w:sz w:val="28"/>
          <w:szCs w:val="28"/>
          <w:lang w:val="hu-HU" w:eastAsia="hu-HU"/>
        </w:rPr>
        <w:lastRenderedPageBreak/>
        <w:t>Függőséginjektálás</w:t>
      </w:r>
    </w:p>
    <w:p w14:paraId="16C10CCA"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A függőséginjektálás (DI) 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egyik legfontosabb és legvonzóbb jellemzője, amelyet szinte minden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fejlesztő használt már valamilyen projektben. Korábban a DI teljes mértékben össze volt kötve az osztályokkal és az objektumorientált programozással: a függőséginjektáláshoz elengedhetetlen volt egy osztály az @Injectable dekorátorral. Ebből adódóan egy szolgáltatás, konfiguráció vagy más DI-fában lévő elem nem volt elérhető egy függvényből, hacsak azt kifejezetten paraméterként nem adtuk át. Ez a megkötés azonban csökkentette a </w:t>
      </w:r>
      <w:proofErr w:type="spellStart"/>
      <w:r w:rsidRPr="005B6788">
        <w:rPr>
          <w:rFonts w:ascii="Times New Roman" w:eastAsia="Times New Roman" w:hAnsi="Times New Roman" w:cs="Times New Roman"/>
          <w:sz w:val="24"/>
          <w:szCs w:val="24"/>
          <w:lang w:val="hu-HU" w:eastAsia="hu-HU"/>
        </w:rPr>
        <w:t>komponálhatóságot</w:t>
      </w:r>
      <w:proofErr w:type="spellEnd"/>
      <w:r w:rsidRPr="005B6788">
        <w:rPr>
          <w:rFonts w:ascii="Times New Roman" w:eastAsia="Times New Roman" w:hAnsi="Times New Roman" w:cs="Times New Roman"/>
          <w:sz w:val="24"/>
          <w:szCs w:val="24"/>
          <w:lang w:val="hu-HU" w:eastAsia="hu-HU"/>
        </w:rPr>
        <w:t xml:space="preserve">. Az új </w:t>
      </w:r>
      <w:proofErr w:type="spellStart"/>
      <w:r w:rsidRPr="005B6788">
        <w:rPr>
          <w:rFonts w:ascii="Times New Roman" w:eastAsia="Times New Roman" w:hAnsi="Times New Roman" w:cs="Times New Roman"/>
          <w:sz w:val="24"/>
          <w:szCs w:val="24"/>
          <w:lang w:val="hu-HU" w:eastAsia="hu-HU"/>
        </w:rPr>
        <w:t>inject</w:t>
      </w:r>
      <w:proofErr w:type="spellEnd"/>
      <w:r w:rsidRPr="005B6788">
        <w:rPr>
          <w:rFonts w:ascii="Times New Roman" w:eastAsia="Times New Roman" w:hAnsi="Times New Roman" w:cs="Times New Roman"/>
          <w:sz w:val="24"/>
          <w:szCs w:val="24"/>
          <w:lang w:val="hu-HU" w:eastAsia="hu-HU"/>
        </w:rPr>
        <w:t xml:space="preserve"> függvény bevezetésével ez a korlátozás megszűnt, megnyitva az utat egy rugalmasabb és </w:t>
      </w:r>
      <w:proofErr w:type="spellStart"/>
      <w:r w:rsidRPr="005B6788">
        <w:rPr>
          <w:rFonts w:ascii="Times New Roman" w:eastAsia="Times New Roman" w:hAnsi="Times New Roman" w:cs="Times New Roman"/>
          <w:sz w:val="24"/>
          <w:szCs w:val="24"/>
          <w:lang w:val="hu-HU" w:eastAsia="hu-HU"/>
        </w:rPr>
        <w:t>újrafelhasználhatóbb</w:t>
      </w:r>
      <w:proofErr w:type="spellEnd"/>
      <w:r w:rsidRPr="005B6788">
        <w:rPr>
          <w:rFonts w:ascii="Times New Roman" w:eastAsia="Times New Roman" w:hAnsi="Times New Roman" w:cs="Times New Roman"/>
          <w:sz w:val="24"/>
          <w:szCs w:val="24"/>
          <w:lang w:val="hu-HU" w:eastAsia="hu-HU"/>
        </w:rPr>
        <w:t xml:space="preserve"> megközelítés felé.</w:t>
      </w:r>
    </w:p>
    <w:p w14:paraId="07146C17"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p>
    <w:p w14:paraId="35836581" w14:textId="77777777" w:rsidR="005B6788" w:rsidRPr="005B6788" w:rsidRDefault="005B6788" w:rsidP="001A6ABA">
      <w:pPr>
        <w:spacing w:line="360" w:lineRule="auto"/>
        <w:ind w:firstLine="170"/>
        <w:jc w:val="both"/>
        <w:rPr>
          <w:rFonts w:ascii="Times New Roman" w:eastAsia="Times New Roman" w:hAnsi="Times New Roman" w:cs="Times New Roman"/>
          <w:b/>
          <w:bCs/>
          <w:sz w:val="28"/>
          <w:szCs w:val="28"/>
          <w:lang w:val="hu-HU" w:eastAsia="hu-HU"/>
        </w:rPr>
      </w:pPr>
      <w:r w:rsidRPr="005B6788">
        <w:rPr>
          <w:rFonts w:ascii="Times New Roman" w:eastAsia="Times New Roman" w:hAnsi="Times New Roman" w:cs="Times New Roman"/>
          <w:b/>
          <w:bCs/>
          <w:sz w:val="28"/>
          <w:szCs w:val="28"/>
          <w:lang w:val="hu-HU" w:eastAsia="hu-HU"/>
        </w:rPr>
        <w:t>Modulalapú architektúra</w:t>
      </w:r>
    </w:p>
    <w:p w14:paraId="0CD9D3B8"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A 14-es verzió előtt minden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alkalmazás az </w:t>
      </w:r>
      <w:proofErr w:type="spellStart"/>
      <w:r w:rsidRPr="005B6788">
        <w:rPr>
          <w:rFonts w:ascii="Times New Roman" w:eastAsia="Times New Roman" w:hAnsi="Times New Roman" w:cs="Times New Roman"/>
          <w:sz w:val="24"/>
          <w:szCs w:val="24"/>
          <w:lang w:val="hu-HU" w:eastAsia="hu-HU"/>
        </w:rPr>
        <w:t>NgModules</w:t>
      </w:r>
      <w:proofErr w:type="spellEnd"/>
      <w:r w:rsidRPr="005B6788">
        <w:rPr>
          <w:rFonts w:ascii="Times New Roman" w:eastAsia="Times New Roman" w:hAnsi="Times New Roman" w:cs="Times New Roman"/>
          <w:sz w:val="24"/>
          <w:szCs w:val="24"/>
          <w:lang w:val="hu-HU" w:eastAsia="hu-HU"/>
        </w:rPr>
        <w:t xml:space="preserve"> köré épült. Az </w:t>
      </w:r>
      <w:proofErr w:type="spellStart"/>
      <w:r w:rsidRPr="005B6788">
        <w:rPr>
          <w:rFonts w:ascii="Times New Roman" w:eastAsia="Times New Roman" w:hAnsi="Times New Roman" w:cs="Times New Roman"/>
          <w:sz w:val="24"/>
          <w:szCs w:val="24"/>
          <w:lang w:val="hu-HU" w:eastAsia="hu-HU"/>
        </w:rPr>
        <w:t>NgModule</w:t>
      </w:r>
      <w:proofErr w:type="spellEnd"/>
      <w:r w:rsidRPr="005B6788">
        <w:rPr>
          <w:rFonts w:ascii="Times New Roman" w:eastAsia="Times New Roman" w:hAnsi="Times New Roman" w:cs="Times New Roman"/>
          <w:sz w:val="24"/>
          <w:szCs w:val="24"/>
          <w:lang w:val="hu-HU" w:eastAsia="hu-HU"/>
        </w:rPr>
        <w:t xml:space="preserve"> egy speciális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koncepció, amely egy osztályba szervezte az alkalmazás többi építőelemét, biztosítva azok együttműködését. Az </w:t>
      </w:r>
      <w:proofErr w:type="spellStart"/>
      <w:r w:rsidRPr="005B6788">
        <w:rPr>
          <w:rFonts w:ascii="Times New Roman" w:eastAsia="Times New Roman" w:hAnsi="Times New Roman" w:cs="Times New Roman"/>
          <w:sz w:val="24"/>
          <w:szCs w:val="24"/>
          <w:lang w:val="hu-HU" w:eastAsia="hu-HU"/>
        </w:rPr>
        <w:t>NgModule</w:t>
      </w:r>
      <w:proofErr w:type="spellEnd"/>
      <w:r w:rsidRPr="005B6788">
        <w:rPr>
          <w:rFonts w:ascii="Times New Roman" w:eastAsia="Times New Roman" w:hAnsi="Times New Roman" w:cs="Times New Roman"/>
          <w:sz w:val="24"/>
          <w:szCs w:val="24"/>
          <w:lang w:val="hu-HU" w:eastAsia="hu-HU"/>
        </w:rPr>
        <w:t xml:space="preserve">-ok kulcsszerepet játszottak az architektúra kialakításában és a funkcionalitások megosztásában. Ugyanakkor sok fejlesztő problémákba ütközött az </w:t>
      </w:r>
      <w:proofErr w:type="spellStart"/>
      <w:r w:rsidRPr="005B6788">
        <w:rPr>
          <w:rFonts w:ascii="Times New Roman" w:eastAsia="Times New Roman" w:hAnsi="Times New Roman" w:cs="Times New Roman"/>
          <w:sz w:val="24"/>
          <w:szCs w:val="24"/>
          <w:lang w:val="hu-HU" w:eastAsia="hu-HU"/>
        </w:rPr>
        <w:t>NgModules</w:t>
      </w:r>
      <w:proofErr w:type="spellEnd"/>
      <w:r w:rsidRPr="005B6788">
        <w:rPr>
          <w:rFonts w:ascii="Times New Roman" w:eastAsia="Times New Roman" w:hAnsi="Times New Roman" w:cs="Times New Roman"/>
          <w:sz w:val="24"/>
          <w:szCs w:val="24"/>
          <w:lang w:val="hu-HU" w:eastAsia="hu-HU"/>
        </w:rPr>
        <w:t xml:space="preserve"> használata során. Az újabb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verziók lehetővé teszik, hogy az alkalmazások </w:t>
      </w:r>
      <w:proofErr w:type="spellStart"/>
      <w:r w:rsidRPr="005B6788">
        <w:rPr>
          <w:rFonts w:ascii="Times New Roman" w:eastAsia="Times New Roman" w:hAnsi="Times New Roman" w:cs="Times New Roman"/>
          <w:sz w:val="24"/>
          <w:szCs w:val="24"/>
          <w:lang w:val="hu-HU" w:eastAsia="hu-HU"/>
        </w:rPr>
        <w:t>NgModules</w:t>
      </w:r>
      <w:proofErr w:type="spellEnd"/>
      <w:r w:rsidRPr="005B6788">
        <w:rPr>
          <w:rFonts w:ascii="Times New Roman" w:eastAsia="Times New Roman" w:hAnsi="Times New Roman" w:cs="Times New Roman"/>
          <w:sz w:val="24"/>
          <w:szCs w:val="24"/>
          <w:lang w:val="hu-HU" w:eastAsia="hu-HU"/>
        </w:rPr>
        <w:t xml:space="preserve"> nélkül is épülhessenek, egy úgynevezett „</w:t>
      </w:r>
      <w:proofErr w:type="spellStart"/>
      <w:r w:rsidRPr="005B6788">
        <w:rPr>
          <w:rFonts w:ascii="Times New Roman" w:eastAsia="Times New Roman" w:hAnsi="Times New Roman" w:cs="Times New Roman"/>
          <w:sz w:val="24"/>
          <w:szCs w:val="24"/>
          <w:lang w:val="hu-HU" w:eastAsia="hu-HU"/>
        </w:rPr>
        <w:t>standalone</w:t>
      </w:r>
      <w:proofErr w:type="spellEnd"/>
      <w:r w:rsidRPr="005B6788">
        <w:rPr>
          <w:rFonts w:ascii="Times New Roman" w:eastAsia="Times New Roman" w:hAnsi="Times New Roman" w:cs="Times New Roman"/>
          <w:sz w:val="24"/>
          <w:szCs w:val="24"/>
          <w:lang w:val="hu-HU" w:eastAsia="hu-HU"/>
        </w:rPr>
        <w:t>” megközelítést alkalmazva.</w:t>
      </w:r>
    </w:p>
    <w:p w14:paraId="1B9BE2C2" w14:textId="77777777" w:rsidR="005B6788" w:rsidRPr="005B6788" w:rsidRDefault="005B6788" w:rsidP="001A6ABA">
      <w:pPr>
        <w:spacing w:line="360" w:lineRule="auto"/>
        <w:ind w:firstLine="170"/>
        <w:jc w:val="both"/>
        <w:rPr>
          <w:rFonts w:ascii="Times New Roman" w:eastAsia="Times New Roman" w:hAnsi="Times New Roman" w:cs="Times New Roman"/>
          <w:b/>
          <w:bCs/>
          <w:sz w:val="24"/>
          <w:szCs w:val="24"/>
          <w:lang w:val="hu-HU" w:eastAsia="hu-HU"/>
        </w:rPr>
      </w:pPr>
    </w:p>
    <w:p w14:paraId="4656E6B2" w14:textId="77777777" w:rsidR="005B6788" w:rsidRPr="005B6788" w:rsidRDefault="005B6788" w:rsidP="001A6ABA">
      <w:pPr>
        <w:spacing w:line="360" w:lineRule="auto"/>
        <w:ind w:firstLine="170"/>
        <w:jc w:val="both"/>
        <w:rPr>
          <w:rFonts w:ascii="Times New Roman" w:eastAsia="Times New Roman" w:hAnsi="Times New Roman" w:cs="Times New Roman"/>
          <w:b/>
          <w:bCs/>
          <w:sz w:val="28"/>
          <w:szCs w:val="28"/>
          <w:lang w:val="hu-HU" w:eastAsia="hu-HU"/>
        </w:rPr>
      </w:pPr>
      <w:proofErr w:type="spellStart"/>
      <w:r w:rsidRPr="005B6788">
        <w:rPr>
          <w:rFonts w:ascii="Times New Roman" w:eastAsia="Times New Roman" w:hAnsi="Times New Roman" w:cs="Times New Roman"/>
          <w:b/>
          <w:bCs/>
          <w:sz w:val="28"/>
          <w:szCs w:val="28"/>
          <w:lang w:val="hu-HU" w:eastAsia="hu-HU"/>
        </w:rPr>
        <w:t>RxJS</w:t>
      </w:r>
      <w:proofErr w:type="spellEnd"/>
    </w:p>
    <w:p w14:paraId="0EDD19AD"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Az </w:t>
      </w:r>
      <w:proofErr w:type="spellStart"/>
      <w:r w:rsidRPr="005B6788">
        <w:rPr>
          <w:rFonts w:ascii="Times New Roman" w:eastAsia="Times New Roman" w:hAnsi="Times New Roman" w:cs="Times New Roman"/>
          <w:sz w:val="24"/>
          <w:szCs w:val="24"/>
          <w:lang w:val="hu-HU" w:eastAsia="hu-HU"/>
        </w:rPr>
        <w:t>RxJS</w:t>
      </w:r>
      <w:proofErr w:type="spellEnd"/>
      <w:r w:rsidRPr="005B6788">
        <w:rPr>
          <w:rFonts w:ascii="Times New Roman" w:eastAsia="Times New Roman" w:hAnsi="Times New Roman" w:cs="Times New Roman"/>
          <w:sz w:val="24"/>
          <w:szCs w:val="24"/>
          <w:lang w:val="hu-HU" w:eastAsia="hu-HU"/>
        </w:rPr>
        <w:t xml:space="preserve">, a JavaScript reaktív kiterjesztési könyvtára, kulcsszerepet játszik 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alkalmazások állapotmegosztásában. Például az </w:t>
      </w:r>
      <w:proofErr w:type="spellStart"/>
      <w:r w:rsidRPr="005B6788">
        <w:rPr>
          <w:rFonts w:ascii="Times New Roman" w:eastAsia="Times New Roman" w:hAnsi="Times New Roman" w:cs="Times New Roman"/>
          <w:sz w:val="24"/>
          <w:szCs w:val="24"/>
          <w:lang w:val="hu-HU" w:eastAsia="hu-HU"/>
        </w:rPr>
        <w:t>autentikációs</w:t>
      </w:r>
      <w:proofErr w:type="spellEnd"/>
      <w:r w:rsidRPr="005B6788">
        <w:rPr>
          <w:rFonts w:ascii="Times New Roman" w:eastAsia="Times New Roman" w:hAnsi="Times New Roman" w:cs="Times New Roman"/>
          <w:sz w:val="24"/>
          <w:szCs w:val="24"/>
          <w:lang w:val="hu-HU" w:eastAsia="hu-HU"/>
        </w:rPr>
        <w:t xml:space="preserve"> és jogosultságkezelési események (hozzáférés engedélyezése vagy visszavonása) gyakran ezen keresztül propagálódnak. Az alkalmazások többsége vagy egy egyszerű állapotkezelési megoldást épít egy szolgáltatáson és egy </w:t>
      </w:r>
      <w:proofErr w:type="spellStart"/>
      <w:r w:rsidRPr="005B6788">
        <w:rPr>
          <w:rFonts w:ascii="Times New Roman" w:eastAsia="Times New Roman" w:hAnsi="Times New Roman" w:cs="Times New Roman"/>
          <w:sz w:val="24"/>
          <w:szCs w:val="24"/>
          <w:lang w:val="hu-HU" w:eastAsia="hu-HU"/>
        </w:rPr>
        <w:t>Subjecten</w:t>
      </w:r>
      <w:proofErr w:type="spellEnd"/>
      <w:r w:rsidRPr="005B6788">
        <w:rPr>
          <w:rFonts w:ascii="Times New Roman" w:eastAsia="Times New Roman" w:hAnsi="Times New Roman" w:cs="Times New Roman"/>
          <w:sz w:val="24"/>
          <w:szCs w:val="24"/>
          <w:lang w:val="hu-HU" w:eastAsia="hu-HU"/>
        </w:rPr>
        <w:t xml:space="preserve"> keresztül, vagy egy már meglévő állapotkezelő könyvtárat, például az </w:t>
      </w:r>
      <w:proofErr w:type="spellStart"/>
      <w:r w:rsidRPr="005B6788">
        <w:rPr>
          <w:rFonts w:ascii="Times New Roman" w:eastAsia="Times New Roman" w:hAnsi="Times New Roman" w:cs="Times New Roman"/>
          <w:sz w:val="24"/>
          <w:szCs w:val="24"/>
          <w:lang w:val="hu-HU" w:eastAsia="hu-HU"/>
        </w:rPr>
        <w:t>NgRx-et</w:t>
      </w:r>
      <w:proofErr w:type="spellEnd"/>
      <w:r w:rsidRPr="005B6788">
        <w:rPr>
          <w:rFonts w:ascii="Times New Roman" w:eastAsia="Times New Roman" w:hAnsi="Times New Roman" w:cs="Times New Roman"/>
          <w:sz w:val="24"/>
          <w:szCs w:val="24"/>
          <w:lang w:val="hu-HU" w:eastAsia="hu-HU"/>
        </w:rPr>
        <w:t xml:space="preserve"> használja, amely szintén </w:t>
      </w:r>
      <w:proofErr w:type="spellStart"/>
      <w:r w:rsidRPr="005B6788">
        <w:rPr>
          <w:rFonts w:ascii="Times New Roman" w:eastAsia="Times New Roman" w:hAnsi="Times New Roman" w:cs="Times New Roman"/>
          <w:sz w:val="24"/>
          <w:szCs w:val="24"/>
          <w:lang w:val="hu-HU" w:eastAsia="hu-HU"/>
        </w:rPr>
        <w:t>RxJS</w:t>
      </w:r>
      <w:proofErr w:type="spellEnd"/>
      <w:r w:rsidRPr="005B6788">
        <w:rPr>
          <w:rFonts w:ascii="Times New Roman" w:eastAsia="Times New Roman" w:hAnsi="Times New Roman" w:cs="Times New Roman"/>
          <w:sz w:val="24"/>
          <w:szCs w:val="24"/>
          <w:lang w:val="hu-HU" w:eastAsia="hu-HU"/>
        </w:rPr>
        <w:t xml:space="preserve">-re épül. Az új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verziók jelentősen növelték 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és az </w:t>
      </w:r>
      <w:proofErr w:type="spellStart"/>
      <w:r w:rsidRPr="005B6788">
        <w:rPr>
          <w:rFonts w:ascii="Times New Roman" w:eastAsia="Times New Roman" w:hAnsi="Times New Roman" w:cs="Times New Roman"/>
          <w:sz w:val="24"/>
          <w:szCs w:val="24"/>
          <w:lang w:val="hu-HU" w:eastAsia="hu-HU"/>
        </w:rPr>
        <w:t>RxJS</w:t>
      </w:r>
      <w:proofErr w:type="spellEnd"/>
      <w:r w:rsidRPr="005B6788">
        <w:rPr>
          <w:rFonts w:ascii="Times New Roman" w:eastAsia="Times New Roman" w:hAnsi="Times New Roman" w:cs="Times New Roman"/>
          <w:sz w:val="24"/>
          <w:szCs w:val="24"/>
          <w:lang w:val="hu-HU" w:eastAsia="hu-HU"/>
        </w:rPr>
        <w:t xml:space="preserve"> közötti </w:t>
      </w:r>
      <w:proofErr w:type="spellStart"/>
      <w:r w:rsidRPr="005B6788">
        <w:rPr>
          <w:rFonts w:ascii="Times New Roman" w:eastAsia="Times New Roman" w:hAnsi="Times New Roman" w:cs="Times New Roman"/>
          <w:sz w:val="24"/>
          <w:szCs w:val="24"/>
          <w:lang w:val="hu-HU" w:eastAsia="hu-HU"/>
        </w:rPr>
        <w:t>interoperabilitást</w:t>
      </w:r>
      <w:proofErr w:type="spellEnd"/>
      <w:r w:rsidRPr="005B6788">
        <w:rPr>
          <w:rFonts w:ascii="Times New Roman" w:eastAsia="Times New Roman" w:hAnsi="Times New Roman" w:cs="Times New Roman"/>
          <w:sz w:val="24"/>
          <w:szCs w:val="24"/>
          <w:lang w:val="hu-HU" w:eastAsia="hu-HU"/>
        </w:rPr>
        <w:t>.</w:t>
      </w:r>
    </w:p>
    <w:p w14:paraId="532EC19C"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p>
    <w:p w14:paraId="3D6ADBA9" w14:textId="77777777" w:rsidR="00B7698E" w:rsidRDefault="00B7698E">
      <w:pPr>
        <w:rPr>
          <w:rFonts w:ascii="Times New Roman" w:eastAsia="Times New Roman" w:hAnsi="Times New Roman" w:cs="Times New Roman"/>
          <w:b/>
          <w:bCs/>
          <w:sz w:val="28"/>
          <w:szCs w:val="28"/>
          <w:lang w:val="hu-HU" w:eastAsia="hu-HU"/>
        </w:rPr>
      </w:pPr>
      <w:r>
        <w:rPr>
          <w:rFonts w:ascii="Times New Roman" w:eastAsia="Times New Roman" w:hAnsi="Times New Roman" w:cs="Times New Roman"/>
          <w:b/>
          <w:bCs/>
          <w:sz w:val="28"/>
          <w:szCs w:val="28"/>
          <w:lang w:val="hu-HU" w:eastAsia="hu-HU"/>
        </w:rPr>
        <w:br w:type="page"/>
      </w:r>
    </w:p>
    <w:p w14:paraId="43C66D9D" w14:textId="32B3F92C" w:rsidR="005B6788" w:rsidRPr="005B6788" w:rsidRDefault="005B6788" w:rsidP="001A6ABA">
      <w:pPr>
        <w:spacing w:line="360" w:lineRule="auto"/>
        <w:ind w:firstLine="170"/>
        <w:jc w:val="both"/>
        <w:rPr>
          <w:rFonts w:ascii="Times New Roman" w:eastAsia="Times New Roman" w:hAnsi="Times New Roman" w:cs="Times New Roman"/>
          <w:b/>
          <w:bCs/>
          <w:sz w:val="28"/>
          <w:szCs w:val="28"/>
          <w:lang w:val="hu-HU" w:eastAsia="hu-HU"/>
        </w:rPr>
      </w:pPr>
      <w:r w:rsidRPr="005B6788">
        <w:rPr>
          <w:rFonts w:ascii="Times New Roman" w:eastAsia="Times New Roman" w:hAnsi="Times New Roman" w:cs="Times New Roman"/>
          <w:b/>
          <w:bCs/>
          <w:sz w:val="28"/>
          <w:szCs w:val="28"/>
          <w:lang w:val="hu-HU" w:eastAsia="hu-HU"/>
        </w:rPr>
        <w:lastRenderedPageBreak/>
        <w:t>Változásérzékelés</w:t>
      </w:r>
    </w:p>
    <w:p w14:paraId="6C8F0E9C" w14:textId="532E1D42" w:rsidR="006A5239" w:rsidRDefault="005B6788" w:rsidP="00B7698E">
      <w:pPr>
        <w:spacing w:line="360" w:lineRule="auto"/>
        <w:ind w:firstLine="170"/>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A változásérzékelés, amely biztosítja, hogy a komponensek adatváltozásai megfelelően megjelenjenek a felhasználói felületen, egy összetett és nem mindig optimális algoritmus. Jelenleg egy külső könyvtárra, a zone.js-re támaszkodik, amely sok fejlesztő számára jelentős többletterhelést okoz. Sokan keresik azokat a megoldásokat, amelyekkel ki lehet kerülni ezt a réteget. A következő fejezetekben részletesen bemutatjuk a változásérzékelés működését, valamint azt, hogyan lehet hatékonyabbá tenni a folyamatot.</w:t>
      </w:r>
    </w:p>
    <w:p w14:paraId="160F4031" w14:textId="77777777" w:rsidR="00AF5158" w:rsidRDefault="00AF5158" w:rsidP="001A6ABA">
      <w:pPr>
        <w:spacing w:line="360" w:lineRule="auto"/>
        <w:ind w:firstLine="170"/>
        <w:jc w:val="both"/>
        <w:rPr>
          <w:rFonts w:ascii="Times New Roman" w:eastAsia="Times New Roman" w:hAnsi="Times New Roman" w:cs="Times New Roman"/>
          <w:b/>
          <w:bCs/>
          <w:sz w:val="32"/>
          <w:szCs w:val="32"/>
          <w:lang w:val="hu-HU" w:eastAsia="hu-HU"/>
        </w:rPr>
      </w:pPr>
    </w:p>
    <w:p w14:paraId="27AF53BF" w14:textId="5CDC9A10" w:rsidR="006A5239" w:rsidRPr="00B7698E" w:rsidRDefault="006A5239" w:rsidP="001A6ABA">
      <w:pPr>
        <w:spacing w:line="360" w:lineRule="auto"/>
        <w:ind w:firstLine="170"/>
        <w:jc w:val="both"/>
        <w:rPr>
          <w:rFonts w:ascii="Times New Roman" w:eastAsia="Times New Roman" w:hAnsi="Times New Roman" w:cs="Times New Roman"/>
          <w:b/>
          <w:bCs/>
          <w:sz w:val="32"/>
          <w:szCs w:val="32"/>
          <w:lang w:val="hu-HU" w:eastAsia="hu-HU"/>
        </w:rPr>
      </w:pPr>
      <w:r w:rsidRPr="00B7698E">
        <w:rPr>
          <w:rFonts w:ascii="Times New Roman" w:eastAsia="Times New Roman" w:hAnsi="Times New Roman" w:cs="Times New Roman"/>
          <w:b/>
          <w:bCs/>
          <w:sz w:val="32"/>
          <w:szCs w:val="32"/>
          <w:lang w:val="hu-HU" w:eastAsia="hu-HU"/>
        </w:rPr>
        <w:t xml:space="preserve">Modern </w:t>
      </w:r>
      <w:proofErr w:type="spellStart"/>
      <w:r w:rsidRPr="00B7698E">
        <w:rPr>
          <w:rFonts w:ascii="Times New Roman" w:eastAsia="Times New Roman" w:hAnsi="Times New Roman" w:cs="Times New Roman"/>
          <w:b/>
          <w:bCs/>
          <w:sz w:val="32"/>
          <w:szCs w:val="32"/>
          <w:lang w:val="hu-HU" w:eastAsia="hu-HU"/>
        </w:rPr>
        <w:t>Angular</w:t>
      </w:r>
      <w:proofErr w:type="spellEnd"/>
      <w:r w:rsidRPr="00B7698E">
        <w:rPr>
          <w:rFonts w:ascii="Times New Roman" w:eastAsia="Times New Roman" w:hAnsi="Times New Roman" w:cs="Times New Roman"/>
          <w:b/>
          <w:bCs/>
          <w:sz w:val="32"/>
          <w:szCs w:val="32"/>
          <w:lang w:val="hu-HU" w:eastAsia="hu-HU"/>
        </w:rPr>
        <w:t xml:space="preserve"> app készítése</w:t>
      </w:r>
    </w:p>
    <w:p w14:paraId="2A74665A" w14:textId="77777777" w:rsidR="00B7698E" w:rsidRDefault="006A5239" w:rsidP="00B7698E">
      <w:p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Az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-projektek létrehozására többféle módszer létezik, beleértve különböző egyedi és harmadik féltől származó </w:t>
      </w:r>
      <w:proofErr w:type="spellStart"/>
      <w:r w:rsidRPr="00B7698E">
        <w:rPr>
          <w:rFonts w:ascii="Times New Roman" w:eastAsia="Times New Roman" w:hAnsi="Times New Roman" w:cs="Times New Roman"/>
          <w:sz w:val="24"/>
          <w:szCs w:val="24"/>
          <w:lang w:val="hu-HU" w:eastAsia="hu-HU"/>
        </w:rPr>
        <w:t>builderek</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bundlerek</w:t>
      </w:r>
      <w:proofErr w:type="spellEnd"/>
      <w:r w:rsidRPr="00B7698E">
        <w:rPr>
          <w:rFonts w:ascii="Times New Roman" w:eastAsia="Times New Roman" w:hAnsi="Times New Roman" w:cs="Times New Roman"/>
          <w:sz w:val="24"/>
          <w:szCs w:val="24"/>
          <w:lang w:val="hu-HU" w:eastAsia="hu-HU"/>
        </w:rPr>
        <w:t xml:space="preserve"> és egyéb eszközök használatát </w:t>
      </w:r>
    </w:p>
    <w:p w14:paraId="3CC96EB5" w14:textId="32C42962" w:rsidR="00E42EFB" w:rsidRPr="00B7698E" w:rsidRDefault="00E42EFB" w:rsidP="00B7698E">
      <w:pPr>
        <w:spacing w:line="360" w:lineRule="auto"/>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Az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CLI számos különböző parancsot és egyedi sémát tartalmaz, amelyek lehetővé teszik a fejlesztők számára, hogy gyorsan és hatékonyan hozzanak létre, konfiguráljanak, valamint kezeljenek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projekteket, miközben a legjobb gyakorlatokat követik.</w:t>
      </w:r>
      <w:r w:rsidRPr="00B7698E">
        <w:rPr>
          <w:rFonts w:ascii="Times New Roman" w:eastAsia="Times New Roman" w:hAnsi="Times New Roman" w:cs="Times New Roman"/>
          <w:sz w:val="24"/>
          <w:szCs w:val="24"/>
          <w:lang w:val="hu-HU" w:eastAsia="hu-HU"/>
        </w:rPr>
        <w:br/>
      </w:r>
    </w:p>
    <w:p w14:paraId="19B3335B" w14:textId="77087332" w:rsidR="00E42EFB" w:rsidRPr="00B7698E" w:rsidRDefault="00E42EFB" w:rsidP="001A6ABA">
      <w:p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Most azonban a legismertebb parancsra, az </w:t>
      </w:r>
      <w:proofErr w:type="spellStart"/>
      <w:r w:rsidRPr="00B7698E">
        <w:rPr>
          <w:rFonts w:ascii="Times New Roman" w:eastAsia="Times New Roman" w:hAnsi="Times New Roman" w:cs="Times New Roman"/>
          <w:sz w:val="24"/>
          <w:szCs w:val="24"/>
          <w:lang w:val="hu-HU" w:eastAsia="hu-HU"/>
        </w:rPr>
        <w:t>ng</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-re összpontosítunk, amely új projektek létrehozására szolgál. Az </w:t>
      </w:r>
      <w:proofErr w:type="spellStart"/>
      <w:r w:rsidRPr="00B7698E">
        <w:rPr>
          <w:rFonts w:ascii="Times New Roman" w:eastAsia="Times New Roman" w:hAnsi="Times New Roman" w:cs="Times New Roman"/>
          <w:sz w:val="24"/>
          <w:szCs w:val="24"/>
          <w:lang w:val="hu-HU" w:eastAsia="hu-HU"/>
        </w:rPr>
        <w:t>ng</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 több </w:t>
      </w:r>
      <w:proofErr w:type="spellStart"/>
      <w:r w:rsidRPr="00B7698E">
        <w:rPr>
          <w:rFonts w:ascii="Times New Roman" w:eastAsia="Times New Roman" w:hAnsi="Times New Roman" w:cs="Times New Roman"/>
          <w:sz w:val="24"/>
          <w:szCs w:val="24"/>
          <w:lang w:val="hu-HU" w:eastAsia="hu-HU"/>
        </w:rPr>
        <w:t>testreszabási</w:t>
      </w:r>
      <w:proofErr w:type="spellEnd"/>
      <w:r w:rsidRPr="00B7698E">
        <w:rPr>
          <w:rFonts w:ascii="Times New Roman" w:eastAsia="Times New Roman" w:hAnsi="Times New Roman" w:cs="Times New Roman"/>
          <w:sz w:val="24"/>
          <w:szCs w:val="24"/>
          <w:lang w:val="hu-HU" w:eastAsia="hu-HU"/>
        </w:rPr>
        <w:t xml:space="preserve"> lehetőséget kínál, amelyeket az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dokumentáció erre dedikált szekciója részletesen ismertet. Ez a parancs az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CLI egyik alapvető eszköze, amely lehetővé teszi a fejlesztők számára, hogy gyorsan és hatékonyan hozzanak létre új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projekteket. Amikor futtatjuk az </w:t>
      </w:r>
      <w:proofErr w:type="spellStart"/>
      <w:r w:rsidRPr="00B7698E">
        <w:rPr>
          <w:rFonts w:ascii="Times New Roman" w:eastAsia="Times New Roman" w:hAnsi="Times New Roman" w:cs="Times New Roman"/>
          <w:sz w:val="24"/>
          <w:szCs w:val="24"/>
          <w:lang w:val="hu-HU" w:eastAsia="hu-HU"/>
        </w:rPr>
        <w:t>ng</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 parancsot, az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CLI automatikusan generálja a projekt alapvető struktúráját, beleértve a szükséges fájlokat és mappákat, mint például az </w:t>
      </w:r>
      <w:proofErr w:type="spellStart"/>
      <w:r w:rsidRPr="00B7698E">
        <w:rPr>
          <w:rFonts w:ascii="Times New Roman" w:eastAsia="Times New Roman" w:hAnsi="Times New Roman" w:cs="Times New Roman"/>
          <w:i/>
          <w:iCs/>
          <w:sz w:val="24"/>
          <w:szCs w:val="24"/>
          <w:lang w:val="hu-HU" w:eastAsia="hu-HU"/>
        </w:rPr>
        <w:t>app.component.ts</w:t>
      </w:r>
      <w:proofErr w:type="spellEnd"/>
      <w:r w:rsidRPr="00B7698E">
        <w:rPr>
          <w:rFonts w:ascii="Times New Roman" w:eastAsia="Times New Roman" w:hAnsi="Times New Roman" w:cs="Times New Roman"/>
          <w:sz w:val="24"/>
          <w:szCs w:val="24"/>
          <w:lang w:val="hu-HU" w:eastAsia="hu-HU"/>
        </w:rPr>
        <w:t xml:space="preserve">, az </w:t>
      </w:r>
      <w:proofErr w:type="spellStart"/>
      <w:r w:rsidRPr="00B7698E">
        <w:rPr>
          <w:rFonts w:ascii="Times New Roman" w:eastAsia="Times New Roman" w:hAnsi="Times New Roman" w:cs="Times New Roman"/>
          <w:i/>
          <w:iCs/>
          <w:sz w:val="24"/>
          <w:szCs w:val="24"/>
          <w:lang w:val="hu-HU" w:eastAsia="hu-HU"/>
        </w:rPr>
        <w:t>app.module.ts</w:t>
      </w:r>
      <w:proofErr w:type="spellEnd"/>
      <w:r w:rsidRPr="00B7698E">
        <w:rPr>
          <w:rFonts w:ascii="Times New Roman" w:eastAsia="Times New Roman" w:hAnsi="Times New Roman" w:cs="Times New Roman"/>
          <w:sz w:val="24"/>
          <w:szCs w:val="24"/>
          <w:lang w:val="hu-HU" w:eastAsia="hu-HU"/>
        </w:rPr>
        <w:t xml:space="preserve"> vagy a </w:t>
      </w:r>
      <w:proofErr w:type="spellStart"/>
      <w:r w:rsidRPr="00B7698E">
        <w:rPr>
          <w:rFonts w:ascii="Times New Roman" w:eastAsia="Times New Roman" w:hAnsi="Times New Roman" w:cs="Times New Roman"/>
          <w:i/>
          <w:iCs/>
          <w:sz w:val="24"/>
          <w:szCs w:val="24"/>
          <w:lang w:val="hu-HU" w:eastAsia="hu-HU"/>
        </w:rPr>
        <w:t>package.json</w:t>
      </w:r>
      <w:proofErr w:type="spellEnd"/>
      <w:r w:rsidRPr="00B7698E">
        <w:rPr>
          <w:rFonts w:ascii="Times New Roman" w:eastAsia="Times New Roman" w:hAnsi="Times New Roman" w:cs="Times New Roman"/>
          <w:i/>
          <w:iCs/>
          <w:sz w:val="24"/>
          <w:szCs w:val="24"/>
          <w:lang w:val="hu-HU" w:eastAsia="hu-HU"/>
        </w:rPr>
        <w:t>.</w:t>
      </w:r>
      <w:r w:rsidRPr="00B7698E">
        <w:rPr>
          <w:rFonts w:ascii="Times New Roman" w:eastAsia="Times New Roman" w:hAnsi="Times New Roman" w:cs="Times New Roman"/>
          <w:sz w:val="24"/>
          <w:szCs w:val="24"/>
          <w:lang w:val="hu-HU" w:eastAsia="hu-HU"/>
        </w:rPr>
        <w:br/>
      </w:r>
    </w:p>
    <w:p w14:paraId="0AC5DEBD" w14:textId="1A384ECF" w:rsidR="00E42EFB" w:rsidRPr="00B7698E" w:rsidRDefault="00E42EFB" w:rsidP="001A6ABA">
      <w:pPr>
        <w:spacing w:line="360" w:lineRule="auto"/>
        <w:ind w:firstLine="170"/>
        <w:rPr>
          <w:rFonts w:ascii="Times New Roman" w:eastAsia="Times New Roman" w:hAnsi="Times New Roman" w:cs="Times New Roman"/>
          <w:b/>
          <w:bCs/>
          <w:sz w:val="24"/>
          <w:szCs w:val="24"/>
          <w:lang w:val="hu-HU" w:eastAsia="hu-HU"/>
        </w:rPr>
      </w:pPr>
      <w:r w:rsidRPr="00B7698E">
        <w:rPr>
          <w:rFonts w:ascii="Times New Roman" w:eastAsia="Times New Roman" w:hAnsi="Times New Roman" w:cs="Times New Roman"/>
          <w:b/>
          <w:bCs/>
          <w:sz w:val="24"/>
          <w:szCs w:val="24"/>
          <w:lang w:val="hu-HU" w:eastAsia="hu-HU"/>
        </w:rPr>
        <w:t xml:space="preserve">Az </w:t>
      </w:r>
      <w:proofErr w:type="spellStart"/>
      <w:r w:rsidRPr="00B7698E">
        <w:rPr>
          <w:rFonts w:ascii="Times New Roman" w:eastAsia="Times New Roman" w:hAnsi="Times New Roman" w:cs="Times New Roman"/>
          <w:b/>
          <w:bCs/>
          <w:sz w:val="24"/>
          <w:szCs w:val="24"/>
          <w:lang w:val="hu-HU" w:eastAsia="hu-HU"/>
        </w:rPr>
        <w:t>ng</w:t>
      </w:r>
      <w:proofErr w:type="spellEnd"/>
      <w:r w:rsidRPr="00B7698E">
        <w:rPr>
          <w:rFonts w:ascii="Times New Roman" w:eastAsia="Times New Roman" w:hAnsi="Times New Roman" w:cs="Times New Roman"/>
          <w:b/>
          <w:bCs/>
          <w:sz w:val="24"/>
          <w:szCs w:val="24"/>
          <w:lang w:val="hu-HU" w:eastAsia="hu-HU"/>
        </w:rPr>
        <w:t xml:space="preserve"> </w:t>
      </w:r>
      <w:proofErr w:type="spellStart"/>
      <w:r w:rsidRPr="00B7698E">
        <w:rPr>
          <w:rFonts w:ascii="Times New Roman" w:eastAsia="Times New Roman" w:hAnsi="Times New Roman" w:cs="Times New Roman"/>
          <w:b/>
          <w:bCs/>
          <w:sz w:val="24"/>
          <w:szCs w:val="24"/>
          <w:lang w:val="hu-HU" w:eastAsia="hu-HU"/>
        </w:rPr>
        <w:t>new</w:t>
      </w:r>
      <w:proofErr w:type="spellEnd"/>
      <w:r w:rsidRPr="00B7698E">
        <w:rPr>
          <w:rFonts w:ascii="Times New Roman" w:eastAsia="Times New Roman" w:hAnsi="Times New Roman" w:cs="Times New Roman"/>
          <w:b/>
          <w:bCs/>
          <w:sz w:val="24"/>
          <w:szCs w:val="24"/>
          <w:lang w:val="hu-HU" w:eastAsia="hu-HU"/>
        </w:rPr>
        <w:t xml:space="preserve"> parancs működése</w:t>
      </w:r>
      <w:r w:rsidRPr="00B7698E">
        <w:rPr>
          <w:rFonts w:ascii="Times New Roman" w:eastAsia="Times New Roman" w:hAnsi="Times New Roman" w:cs="Times New Roman"/>
          <w:b/>
          <w:bCs/>
          <w:sz w:val="24"/>
          <w:szCs w:val="24"/>
          <w:lang w:val="hu-HU" w:eastAsia="hu-HU"/>
        </w:rPr>
        <w:br/>
      </w:r>
    </w:p>
    <w:p w14:paraId="63FEA05F" w14:textId="550667C6" w:rsidR="00E42EFB" w:rsidRPr="00E42EFB" w:rsidRDefault="00E42EFB" w:rsidP="001A6ABA">
      <w:p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Az </w:t>
      </w:r>
      <w:proofErr w:type="spellStart"/>
      <w:r w:rsidRPr="00B7698E">
        <w:rPr>
          <w:rFonts w:ascii="Times New Roman" w:eastAsia="Times New Roman" w:hAnsi="Times New Roman" w:cs="Times New Roman"/>
          <w:b/>
          <w:bCs/>
          <w:i/>
          <w:iCs/>
          <w:sz w:val="24"/>
          <w:szCs w:val="24"/>
          <w:lang w:val="hu-HU" w:eastAsia="hu-HU"/>
        </w:rPr>
        <w:t>ng</w:t>
      </w:r>
      <w:proofErr w:type="spellEnd"/>
      <w:r w:rsidRPr="00B7698E">
        <w:rPr>
          <w:rFonts w:ascii="Times New Roman" w:eastAsia="Times New Roman" w:hAnsi="Times New Roman" w:cs="Times New Roman"/>
          <w:b/>
          <w:bCs/>
          <w:i/>
          <w:iCs/>
          <w:sz w:val="24"/>
          <w:szCs w:val="24"/>
          <w:lang w:val="hu-HU" w:eastAsia="hu-HU"/>
        </w:rPr>
        <w:t xml:space="preserve"> </w:t>
      </w:r>
      <w:proofErr w:type="spellStart"/>
      <w:r w:rsidRPr="00B7698E">
        <w:rPr>
          <w:rFonts w:ascii="Times New Roman" w:eastAsia="Times New Roman" w:hAnsi="Times New Roman" w:cs="Times New Roman"/>
          <w:b/>
          <w:bCs/>
          <w:i/>
          <w:iCs/>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 parancs alapvetően egy új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projekt inicializálására szolgál. A parancs futtatásakor a CLI létrehozza a projekt gyökérkönyvtárát, telepíti a szükséges függőségeket a Node.js csomagkezelőjével (</w:t>
      </w:r>
      <w:proofErr w:type="spellStart"/>
      <w:r w:rsidRPr="00B7698E">
        <w:rPr>
          <w:rFonts w:ascii="Times New Roman" w:eastAsia="Times New Roman" w:hAnsi="Times New Roman" w:cs="Times New Roman"/>
          <w:b/>
          <w:bCs/>
          <w:i/>
          <w:iCs/>
          <w:sz w:val="24"/>
          <w:szCs w:val="24"/>
          <w:lang w:val="hu-HU" w:eastAsia="hu-HU"/>
        </w:rPr>
        <w:t>npm</w:t>
      </w:r>
      <w:proofErr w:type="spellEnd"/>
      <w:r w:rsidRPr="00B7698E">
        <w:rPr>
          <w:rFonts w:ascii="Times New Roman" w:eastAsia="Times New Roman" w:hAnsi="Times New Roman" w:cs="Times New Roman"/>
          <w:sz w:val="24"/>
          <w:szCs w:val="24"/>
          <w:lang w:val="hu-HU" w:eastAsia="hu-HU"/>
        </w:rPr>
        <w:t>), és egy működőképes alapprojektet állít elő. Ez a struktúra már önmagában is alkalmas arra, hogy azonnal elkezdhessük a fejlesztést, hiszen tartalmazza az alapvető komponenseket, konfigurációs fájlokat és egy egyszerű induló</w:t>
      </w:r>
      <w:r w:rsidRPr="00E42EFB">
        <w:rPr>
          <w:rFonts w:ascii="Times New Roman" w:eastAsia="Times New Roman" w:hAnsi="Times New Roman" w:cs="Times New Roman"/>
          <w:sz w:val="24"/>
          <w:szCs w:val="24"/>
          <w:lang w:val="hu-HU" w:eastAsia="hu-HU"/>
        </w:rPr>
        <w:t xml:space="preserve"> alkalmazást.</w:t>
      </w:r>
      <w:r>
        <w:rPr>
          <w:rFonts w:ascii="Times New Roman" w:eastAsia="Times New Roman" w:hAnsi="Times New Roman" w:cs="Times New Roman"/>
          <w:sz w:val="24"/>
          <w:szCs w:val="24"/>
          <w:lang w:val="hu-HU" w:eastAsia="hu-HU"/>
        </w:rPr>
        <w:br/>
      </w:r>
    </w:p>
    <w:p w14:paraId="3A5B40B1" w14:textId="7D342899" w:rsidR="00E42EFB" w:rsidRPr="00B7698E" w:rsidRDefault="00E42EFB" w:rsidP="001A6ABA">
      <w:pPr>
        <w:spacing w:line="360" w:lineRule="auto"/>
        <w:ind w:firstLine="170"/>
        <w:rPr>
          <w:rFonts w:ascii="Times New Roman" w:eastAsia="Times New Roman" w:hAnsi="Times New Roman" w:cs="Times New Roman"/>
          <w:b/>
          <w:bCs/>
          <w:sz w:val="24"/>
          <w:szCs w:val="24"/>
          <w:lang w:val="hu-HU" w:eastAsia="hu-HU"/>
        </w:rPr>
      </w:pPr>
      <w:proofErr w:type="spellStart"/>
      <w:r w:rsidRPr="00B7698E">
        <w:rPr>
          <w:rFonts w:ascii="Times New Roman" w:eastAsia="Times New Roman" w:hAnsi="Times New Roman" w:cs="Times New Roman"/>
          <w:b/>
          <w:bCs/>
          <w:sz w:val="24"/>
          <w:szCs w:val="24"/>
          <w:lang w:val="hu-HU" w:eastAsia="hu-HU"/>
        </w:rPr>
        <w:lastRenderedPageBreak/>
        <w:t>Testreszabási</w:t>
      </w:r>
      <w:proofErr w:type="spellEnd"/>
      <w:r w:rsidRPr="00B7698E">
        <w:rPr>
          <w:rFonts w:ascii="Times New Roman" w:eastAsia="Times New Roman" w:hAnsi="Times New Roman" w:cs="Times New Roman"/>
          <w:b/>
          <w:bCs/>
          <w:sz w:val="24"/>
          <w:szCs w:val="24"/>
          <w:lang w:val="hu-HU" w:eastAsia="hu-HU"/>
        </w:rPr>
        <w:t xml:space="preserve"> lehetőségek</w:t>
      </w:r>
      <w:r w:rsidRPr="00B7698E">
        <w:rPr>
          <w:rFonts w:ascii="Times New Roman" w:eastAsia="Times New Roman" w:hAnsi="Times New Roman" w:cs="Times New Roman"/>
          <w:b/>
          <w:bCs/>
          <w:sz w:val="24"/>
          <w:szCs w:val="24"/>
          <w:lang w:val="hu-HU" w:eastAsia="hu-HU"/>
        </w:rPr>
        <w:br/>
      </w:r>
    </w:p>
    <w:p w14:paraId="59CD9A85" w14:textId="77777777" w:rsidR="00E42EFB" w:rsidRPr="00B7698E" w:rsidRDefault="00E42EFB" w:rsidP="001A6ABA">
      <w:p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Az </w:t>
      </w:r>
      <w:proofErr w:type="spellStart"/>
      <w:r w:rsidRPr="00B7698E">
        <w:rPr>
          <w:rFonts w:ascii="Times New Roman" w:eastAsia="Times New Roman" w:hAnsi="Times New Roman" w:cs="Times New Roman"/>
          <w:sz w:val="24"/>
          <w:szCs w:val="24"/>
          <w:lang w:val="hu-HU" w:eastAsia="hu-HU"/>
        </w:rPr>
        <w:t>ng</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 parancs igazi erőssége a testreszabhatóságában rejlik. A fejlesztők számos opcióval </w:t>
      </w:r>
      <w:proofErr w:type="spellStart"/>
      <w:r w:rsidRPr="00B7698E">
        <w:rPr>
          <w:rFonts w:ascii="Times New Roman" w:eastAsia="Times New Roman" w:hAnsi="Times New Roman" w:cs="Times New Roman"/>
          <w:sz w:val="24"/>
          <w:szCs w:val="24"/>
          <w:lang w:val="hu-HU" w:eastAsia="hu-HU"/>
        </w:rPr>
        <w:t>finomhangolhatják</w:t>
      </w:r>
      <w:proofErr w:type="spellEnd"/>
      <w:r w:rsidRPr="00B7698E">
        <w:rPr>
          <w:rFonts w:ascii="Times New Roman" w:eastAsia="Times New Roman" w:hAnsi="Times New Roman" w:cs="Times New Roman"/>
          <w:sz w:val="24"/>
          <w:szCs w:val="24"/>
          <w:lang w:val="hu-HU" w:eastAsia="hu-HU"/>
        </w:rPr>
        <w:t xml:space="preserve"> a projekt kezdeti beállításait, hogy az megfeleljen az igényeiknek. Néhány fontos </w:t>
      </w:r>
      <w:proofErr w:type="spellStart"/>
      <w:r w:rsidRPr="00B7698E">
        <w:rPr>
          <w:rFonts w:ascii="Times New Roman" w:eastAsia="Times New Roman" w:hAnsi="Times New Roman" w:cs="Times New Roman"/>
          <w:sz w:val="24"/>
          <w:szCs w:val="24"/>
          <w:lang w:val="hu-HU" w:eastAsia="hu-HU"/>
        </w:rPr>
        <w:t>testreszabási</w:t>
      </w:r>
      <w:proofErr w:type="spellEnd"/>
      <w:r w:rsidRPr="00B7698E">
        <w:rPr>
          <w:rFonts w:ascii="Times New Roman" w:eastAsia="Times New Roman" w:hAnsi="Times New Roman" w:cs="Times New Roman"/>
          <w:sz w:val="24"/>
          <w:szCs w:val="24"/>
          <w:lang w:val="hu-HU" w:eastAsia="hu-HU"/>
        </w:rPr>
        <w:t xml:space="preserve"> lehetőség:</w:t>
      </w:r>
    </w:p>
    <w:p w14:paraId="3FADC073" w14:textId="497C0621" w:rsidR="00E42EFB" w:rsidRPr="00B7698E" w:rsidRDefault="00E42EFB" w:rsidP="001A6ABA">
      <w:pPr>
        <w:numPr>
          <w:ilvl w:val="0"/>
          <w:numId w:val="47"/>
        </w:num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b/>
          <w:bCs/>
          <w:sz w:val="24"/>
          <w:szCs w:val="24"/>
          <w:lang w:val="hu-HU" w:eastAsia="hu-HU"/>
        </w:rPr>
        <w:t>Projekt neve</w:t>
      </w:r>
      <w:r w:rsidRPr="00B7698E">
        <w:rPr>
          <w:rFonts w:ascii="Times New Roman" w:eastAsia="Times New Roman" w:hAnsi="Times New Roman" w:cs="Times New Roman"/>
          <w:sz w:val="24"/>
          <w:szCs w:val="24"/>
          <w:lang w:val="hu-HU" w:eastAsia="hu-HU"/>
        </w:rPr>
        <w:t>: A parancs alapértelmezett használata az</w:t>
      </w:r>
      <w:r w:rsidR="00B7698E">
        <w:rPr>
          <w:rFonts w:ascii="Times New Roman" w:eastAsia="Times New Roman" w:hAnsi="Times New Roman" w:cs="Times New Roman"/>
          <w:sz w:val="24"/>
          <w:szCs w:val="24"/>
          <w:lang w:val="hu-HU" w:eastAsia="hu-HU"/>
        </w:rPr>
        <w:t xml:space="preserve"> </w:t>
      </w:r>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pacing w:val="4"/>
          <w:position w:val="4"/>
          <w:sz w:val="24"/>
          <w:szCs w:val="24"/>
          <w:lang w:val="hu-HU" w:eastAsia="hu-HU"/>
        </w:rPr>
        <w:t>ng</w:t>
      </w:r>
      <w:proofErr w:type="spellEnd"/>
      <w:r w:rsidRPr="00B7698E">
        <w:rPr>
          <w:rFonts w:ascii="Times New Roman" w:eastAsia="Times New Roman" w:hAnsi="Times New Roman" w:cs="Times New Roman"/>
          <w:spacing w:val="4"/>
          <w:position w:val="4"/>
          <w:sz w:val="24"/>
          <w:szCs w:val="24"/>
          <w:lang w:val="hu-HU" w:eastAsia="hu-HU"/>
        </w:rPr>
        <w:t xml:space="preserve"> </w:t>
      </w:r>
      <w:proofErr w:type="spellStart"/>
      <w:r w:rsidRPr="00B7698E">
        <w:rPr>
          <w:rFonts w:ascii="Times New Roman" w:eastAsia="Times New Roman" w:hAnsi="Times New Roman" w:cs="Times New Roman"/>
          <w:spacing w:val="4"/>
          <w:position w:val="4"/>
          <w:sz w:val="24"/>
          <w:szCs w:val="24"/>
          <w:lang w:val="hu-HU" w:eastAsia="hu-HU"/>
        </w:rPr>
        <w:t>new</w:t>
      </w:r>
      <w:proofErr w:type="spellEnd"/>
      <w:r w:rsidRPr="00B7698E">
        <w:rPr>
          <w:rFonts w:ascii="Times New Roman" w:eastAsia="Times New Roman" w:hAnsi="Times New Roman" w:cs="Times New Roman"/>
          <w:spacing w:val="4"/>
          <w:position w:val="4"/>
          <w:sz w:val="24"/>
          <w:szCs w:val="24"/>
          <w:lang w:val="hu-HU" w:eastAsia="hu-HU"/>
        </w:rPr>
        <w:t xml:space="preserve"> projekt-</w:t>
      </w:r>
      <w:proofErr w:type="spellStart"/>
      <w:r w:rsidRPr="00B7698E">
        <w:rPr>
          <w:rFonts w:ascii="Times New Roman" w:eastAsia="Times New Roman" w:hAnsi="Times New Roman" w:cs="Times New Roman"/>
          <w:spacing w:val="4"/>
          <w:position w:val="4"/>
          <w:sz w:val="24"/>
          <w:szCs w:val="24"/>
          <w:lang w:val="hu-HU" w:eastAsia="hu-HU"/>
        </w:rPr>
        <w:t>nev</w:t>
      </w:r>
      <w:proofErr w:type="spellEnd"/>
      <w:r w:rsidRPr="00B7698E">
        <w:rPr>
          <w:rFonts w:ascii="Times New Roman" w:eastAsia="Times New Roman" w:hAnsi="Times New Roman" w:cs="Times New Roman"/>
          <w:sz w:val="24"/>
          <w:szCs w:val="24"/>
          <w:lang w:val="hu-HU" w:eastAsia="hu-HU"/>
        </w:rPr>
        <w:t>, ahol a projekt-</w:t>
      </w:r>
      <w:proofErr w:type="spellStart"/>
      <w:r w:rsidRPr="00B7698E">
        <w:rPr>
          <w:rFonts w:ascii="Times New Roman" w:eastAsia="Times New Roman" w:hAnsi="Times New Roman" w:cs="Times New Roman"/>
          <w:sz w:val="24"/>
          <w:szCs w:val="24"/>
          <w:lang w:val="hu-HU" w:eastAsia="hu-HU"/>
        </w:rPr>
        <w:t>nev</w:t>
      </w:r>
      <w:proofErr w:type="spellEnd"/>
      <w:r w:rsidRPr="00B7698E">
        <w:rPr>
          <w:rFonts w:ascii="Times New Roman" w:eastAsia="Times New Roman" w:hAnsi="Times New Roman" w:cs="Times New Roman"/>
          <w:sz w:val="24"/>
          <w:szCs w:val="24"/>
          <w:lang w:val="hu-HU" w:eastAsia="hu-HU"/>
        </w:rPr>
        <w:t xml:space="preserve"> meghatározza a mappa nevét és a projekt azonosítóját.</w:t>
      </w:r>
    </w:p>
    <w:p w14:paraId="07BCD758" w14:textId="77777777" w:rsidR="00E42EFB" w:rsidRPr="00B7698E" w:rsidRDefault="00E42EFB" w:rsidP="001A6ABA">
      <w:pPr>
        <w:numPr>
          <w:ilvl w:val="0"/>
          <w:numId w:val="47"/>
        </w:num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b/>
          <w:bCs/>
          <w:sz w:val="24"/>
          <w:szCs w:val="24"/>
          <w:lang w:val="hu-HU" w:eastAsia="hu-HU"/>
        </w:rPr>
        <w:t>Stíluslap formátuma</w:t>
      </w:r>
      <w:r w:rsidRPr="00B7698E">
        <w:rPr>
          <w:rFonts w:ascii="Times New Roman" w:eastAsia="Times New Roman" w:hAnsi="Times New Roman" w:cs="Times New Roman"/>
          <w:sz w:val="24"/>
          <w:szCs w:val="24"/>
          <w:lang w:val="hu-HU" w:eastAsia="hu-HU"/>
        </w:rPr>
        <w:t>: Az --</w:t>
      </w:r>
      <w:proofErr w:type="spellStart"/>
      <w:r w:rsidRPr="00B7698E">
        <w:rPr>
          <w:rFonts w:ascii="Times New Roman" w:eastAsia="Times New Roman" w:hAnsi="Times New Roman" w:cs="Times New Roman"/>
          <w:sz w:val="24"/>
          <w:szCs w:val="24"/>
          <w:lang w:val="hu-HU" w:eastAsia="hu-HU"/>
        </w:rPr>
        <w:t>style</w:t>
      </w:r>
      <w:proofErr w:type="spellEnd"/>
      <w:r w:rsidRPr="00B7698E">
        <w:rPr>
          <w:rFonts w:ascii="Times New Roman" w:eastAsia="Times New Roman" w:hAnsi="Times New Roman" w:cs="Times New Roman"/>
          <w:sz w:val="24"/>
          <w:szCs w:val="24"/>
          <w:lang w:val="hu-HU" w:eastAsia="hu-HU"/>
        </w:rPr>
        <w:t xml:space="preserve"> kapcsolóval kiválasztható a projektben használt stíluslap típusa, például </w:t>
      </w:r>
      <w:proofErr w:type="spellStart"/>
      <w:r w:rsidRPr="00B7698E">
        <w:rPr>
          <w:rFonts w:ascii="Times New Roman" w:eastAsia="Times New Roman" w:hAnsi="Times New Roman" w:cs="Times New Roman"/>
          <w:sz w:val="24"/>
          <w:szCs w:val="24"/>
          <w:lang w:val="hu-HU" w:eastAsia="hu-HU"/>
        </w:rPr>
        <w:t>css</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scss</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sass</w:t>
      </w:r>
      <w:proofErr w:type="spellEnd"/>
      <w:r w:rsidRPr="00B7698E">
        <w:rPr>
          <w:rFonts w:ascii="Times New Roman" w:eastAsia="Times New Roman" w:hAnsi="Times New Roman" w:cs="Times New Roman"/>
          <w:sz w:val="24"/>
          <w:szCs w:val="24"/>
          <w:lang w:val="hu-HU" w:eastAsia="hu-HU"/>
        </w:rPr>
        <w:t xml:space="preserve"> vagy less. Például: </w:t>
      </w:r>
      <w:proofErr w:type="spellStart"/>
      <w:r w:rsidRPr="00B7698E">
        <w:rPr>
          <w:rFonts w:ascii="Times New Roman" w:eastAsia="Times New Roman" w:hAnsi="Times New Roman" w:cs="Times New Roman"/>
          <w:sz w:val="24"/>
          <w:szCs w:val="24"/>
          <w:lang w:val="hu-HU" w:eastAsia="hu-HU"/>
        </w:rPr>
        <w:t>ng</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 projekt-</w:t>
      </w:r>
      <w:proofErr w:type="spellStart"/>
      <w:r w:rsidRPr="00B7698E">
        <w:rPr>
          <w:rFonts w:ascii="Times New Roman" w:eastAsia="Times New Roman" w:hAnsi="Times New Roman" w:cs="Times New Roman"/>
          <w:sz w:val="24"/>
          <w:szCs w:val="24"/>
          <w:lang w:val="hu-HU" w:eastAsia="hu-HU"/>
        </w:rPr>
        <w:t>nev</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style</w:t>
      </w:r>
      <w:proofErr w:type="spellEnd"/>
      <w:r w:rsidRPr="00B7698E">
        <w:rPr>
          <w:rFonts w:ascii="Times New Roman" w:eastAsia="Times New Roman" w:hAnsi="Times New Roman" w:cs="Times New Roman"/>
          <w:sz w:val="24"/>
          <w:szCs w:val="24"/>
          <w:lang w:val="hu-HU" w:eastAsia="hu-HU"/>
        </w:rPr>
        <w:t>=</w:t>
      </w:r>
      <w:proofErr w:type="spellStart"/>
      <w:r w:rsidRPr="00B7698E">
        <w:rPr>
          <w:rFonts w:ascii="Times New Roman" w:eastAsia="Times New Roman" w:hAnsi="Times New Roman" w:cs="Times New Roman"/>
          <w:sz w:val="24"/>
          <w:szCs w:val="24"/>
          <w:lang w:val="hu-HU" w:eastAsia="hu-HU"/>
        </w:rPr>
        <w:t>scss</w:t>
      </w:r>
      <w:proofErr w:type="spellEnd"/>
      <w:r w:rsidRPr="00B7698E">
        <w:rPr>
          <w:rFonts w:ascii="Times New Roman" w:eastAsia="Times New Roman" w:hAnsi="Times New Roman" w:cs="Times New Roman"/>
          <w:sz w:val="24"/>
          <w:szCs w:val="24"/>
          <w:lang w:val="hu-HU" w:eastAsia="hu-HU"/>
        </w:rPr>
        <w:t>.</w:t>
      </w:r>
    </w:p>
    <w:p w14:paraId="729DFD18" w14:textId="77777777" w:rsidR="00E42EFB" w:rsidRPr="00B7698E" w:rsidRDefault="00E42EFB" w:rsidP="001A6ABA">
      <w:pPr>
        <w:numPr>
          <w:ilvl w:val="0"/>
          <w:numId w:val="47"/>
        </w:numPr>
        <w:spacing w:line="360" w:lineRule="auto"/>
        <w:ind w:firstLine="170"/>
        <w:jc w:val="both"/>
        <w:rPr>
          <w:rFonts w:ascii="Times New Roman" w:eastAsia="Times New Roman" w:hAnsi="Times New Roman" w:cs="Times New Roman"/>
          <w:sz w:val="24"/>
          <w:szCs w:val="24"/>
          <w:lang w:val="hu-HU" w:eastAsia="hu-HU"/>
        </w:rPr>
      </w:pPr>
      <w:proofErr w:type="spellStart"/>
      <w:r w:rsidRPr="00B7698E">
        <w:rPr>
          <w:rFonts w:ascii="Times New Roman" w:eastAsia="Times New Roman" w:hAnsi="Times New Roman" w:cs="Times New Roman"/>
          <w:b/>
          <w:bCs/>
          <w:sz w:val="24"/>
          <w:szCs w:val="24"/>
          <w:lang w:val="hu-HU" w:eastAsia="hu-HU"/>
        </w:rPr>
        <w:t>Routing</w:t>
      </w:r>
      <w:proofErr w:type="spellEnd"/>
      <w:r w:rsidRPr="00B7698E">
        <w:rPr>
          <w:rFonts w:ascii="Times New Roman" w:eastAsia="Times New Roman" w:hAnsi="Times New Roman" w:cs="Times New Roman"/>
          <w:b/>
          <w:bCs/>
          <w:sz w:val="24"/>
          <w:szCs w:val="24"/>
          <w:lang w:val="hu-HU" w:eastAsia="hu-HU"/>
        </w:rPr>
        <w:t xml:space="preserve"> modul</w:t>
      </w:r>
      <w:r w:rsidRPr="00B7698E">
        <w:rPr>
          <w:rFonts w:ascii="Times New Roman" w:eastAsia="Times New Roman" w:hAnsi="Times New Roman" w:cs="Times New Roman"/>
          <w:sz w:val="24"/>
          <w:szCs w:val="24"/>
          <w:lang w:val="hu-HU" w:eastAsia="hu-HU"/>
        </w:rPr>
        <w:t>: A --</w:t>
      </w:r>
      <w:proofErr w:type="spellStart"/>
      <w:r w:rsidRPr="00B7698E">
        <w:rPr>
          <w:rFonts w:ascii="Times New Roman" w:eastAsia="Times New Roman" w:hAnsi="Times New Roman" w:cs="Times New Roman"/>
          <w:sz w:val="24"/>
          <w:szCs w:val="24"/>
          <w:lang w:val="hu-HU" w:eastAsia="hu-HU"/>
        </w:rPr>
        <w:t>routing</w:t>
      </w:r>
      <w:proofErr w:type="spellEnd"/>
      <w:r w:rsidRPr="00B7698E">
        <w:rPr>
          <w:rFonts w:ascii="Times New Roman" w:eastAsia="Times New Roman" w:hAnsi="Times New Roman" w:cs="Times New Roman"/>
          <w:sz w:val="24"/>
          <w:szCs w:val="24"/>
          <w:lang w:val="hu-HU" w:eastAsia="hu-HU"/>
        </w:rPr>
        <w:t xml:space="preserve"> opcióval eldönthetjük, hogy a projekt tartalmazzon-e előre konfigurált útválasztási modult (pl. </w:t>
      </w:r>
      <w:proofErr w:type="spellStart"/>
      <w:r w:rsidRPr="00B7698E">
        <w:rPr>
          <w:rFonts w:ascii="Times New Roman" w:eastAsia="Times New Roman" w:hAnsi="Times New Roman" w:cs="Times New Roman"/>
          <w:sz w:val="24"/>
          <w:szCs w:val="24"/>
          <w:lang w:val="hu-HU" w:eastAsia="hu-HU"/>
        </w:rPr>
        <w:t>ng</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 projekt-</w:t>
      </w:r>
      <w:proofErr w:type="spellStart"/>
      <w:r w:rsidRPr="00B7698E">
        <w:rPr>
          <w:rFonts w:ascii="Times New Roman" w:eastAsia="Times New Roman" w:hAnsi="Times New Roman" w:cs="Times New Roman"/>
          <w:sz w:val="24"/>
          <w:szCs w:val="24"/>
          <w:lang w:val="hu-HU" w:eastAsia="hu-HU"/>
        </w:rPr>
        <w:t>nev</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routing</w:t>
      </w:r>
      <w:proofErr w:type="spellEnd"/>
      <w:r w:rsidRPr="00B7698E">
        <w:rPr>
          <w:rFonts w:ascii="Times New Roman" w:eastAsia="Times New Roman" w:hAnsi="Times New Roman" w:cs="Times New Roman"/>
          <w:sz w:val="24"/>
          <w:szCs w:val="24"/>
          <w:lang w:val="hu-HU" w:eastAsia="hu-HU"/>
        </w:rPr>
        <w:t>).</w:t>
      </w:r>
    </w:p>
    <w:p w14:paraId="32036F6A" w14:textId="77777777" w:rsidR="00E42EFB" w:rsidRPr="00B7698E" w:rsidRDefault="00E42EFB" w:rsidP="001A6ABA">
      <w:pPr>
        <w:numPr>
          <w:ilvl w:val="0"/>
          <w:numId w:val="47"/>
        </w:num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b/>
          <w:bCs/>
          <w:sz w:val="24"/>
          <w:szCs w:val="24"/>
          <w:lang w:val="hu-HU" w:eastAsia="hu-HU"/>
        </w:rPr>
        <w:t>Minimális projekt</w:t>
      </w:r>
      <w:r w:rsidRPr="00B7698E">
        <w:rPr>
          <w:rFonts w:ascii="Times New Roman" w:eastAsia="Times New Roman" w:hAnsi="Times New Roman" w:cs="Times New Roman"/>
          <w:sz w:val="24"/>
          <w:szCs w:val="24"/>
          <w:lang w:val="hu-HU" w:eastAsia="hu-HU"/>
        </w:rPr>
        <w:t>: A --</w:t>
      </w:r>
      <w:proofErr w:type="spellStart"/>
      <w:r w:rsidRPr="00B7698E">
        <w:rPr>
          <w:rFonts w:ascii="Times New Roman" w:eastAsia="Times New Roman" w:hAnsi="Times New Roman" w:cs="Times New Roman"/>
          <w:sz w:val="24"/>
          <w:szCs w:val="24"/>
          <w:lang w:val="hu-HU" w:eastAsia="hu-HU"/>
        </w:rPr>
        <w:t>minimal</w:t>
      </w:r>
      <w:proofErr w:type="spellEnd"/>
      <w:r w:rsidRPr="00B7698E">
        <w:rPr>
          <w:rFonts w:ascii="Times New Roman" w:eastAsia="Times New Roman" w:hAnsi="Times New Roman" w:cs="Times New Roman"/>
          <w:sz w:val="24"/>
          <w:szCs w:val="24"/>
          <w:lang w:val="hu-HU" w:eastAsia="hu-HU"/>
        </w:rPr>
        <w:t xml:space="preserve"> kapcsolóval egy egyszerűbb, kevesebb </w:t>
      </w:r>
      <w:proofErr w:type="spellStart"/>
      <w:r w:rsidRPr="00B7698E">
        <w:rPr>
          <w:rFonts w:ascii="Times New Roman" w:eastAsia="Times New Roman" w:hAnsi="Times New Roman" w:cs="Times New Roman"/>
          <w:sz w:val="24"/>
          <w:szCs w:val="24"/>
          <w:lang w:val="hu-HU" w:eastAsia="hu-HU"/>
        </w:rPr>
        <w:t>boilerplate</w:t>
      </w:r>
      <w:proofErr w:type="spellEnd"/>
      <w:r w:rsidRPr="00B7698E">
        <w:rPr>
          <w:rFonts w:ascii="Times New Roman" w:eastAsia="Times New Roman" w:hAnsi="Times New Roman" w:cs="Times New Roman"/>
          <w:sz w:val="24"/>
          <w:szCs w:val="24"/>
          <w:lang w:val="hu-HU" w:eastAsia="hu-HU"/>
        </w:rPr>
        <w:t xml:space="preserve"> kódot tartalmazó projektet hozhatunk létre, ami például tesztelési célokra hasznos.</w:t>
      </w:r>
    </w:p>
    <w:p w14:paraId="48D60C59" w14:textId="77777777" w:rsidR="00E42EFB" w:rsidRPr="00B7698E" w:rsidRDefault="00E42EFB" w:rsidP="001A6ABA">
      <w:pPr>
        <w:numPr>
          <w:ilvl w:val="0"/>
          <w:numId w:val="47"/>
        </w:num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b/>
          <w:bCs/>
          <w:sz w:val="24"/>
          <w:szCs w:val="24"/>
          <w:lang w:val="hu-HU" w:eastAsia="hu-HU"/>
        </w:rPr>
        <w:t>Könyvtár megadása</w:t>
      </w:r>
      <w:r w:rsidRPr="00B7698E">
        <w:rPr>
          <w:rFonts w:ascii="Times New Roman" w:eastAsia="Times New Roman" w:hAnsi="Times New Roman" w:cs="Times New Roman"/>
          <w:sz w:val="24"/>
          <w:szCs w:val="24"/>
          <w:lang w:val="hu-HU" w:eastAsia="hu-HU"/>
        </w:rPr>
        <w:t>: A --</w:t>
      </w:r>
      <w:proofErr w:type="spellStart"/>
      <w:r w:rsidRPr="00B7698E">
        <w:rPr>
          <w:rFonts w:ascii="Times New Roman" w:eastAsia="Times New Roman" w:hAnsi="Times New Roman" w:cs="Times New Roman"/>
          <w:sz w:val="24"/>
          <w:szCs w:val="24"/>
          <w:lang w:val="hu-HU" w:eastAsia="hu-HU"/>
        </w:rPr>
        <w:t>directory</w:t>
      </w:r>
      <w:proofErr w:type="spellEnd"/>
      <w:r w:rsidRPr="00B7698E">
        <w:rPr>
          <w:rFonts w:ascii="Times New Roman" w:eastAsia="Times New Roman" w:hAnsi="Times New Roman" w:cs="Times New Roman"/>
          <w:sz w:val="24"/>
          <w:szCs w:val="24"/>
          <w:lang w:val="hu-HU" w:eastAsia="hu-HU"/>
        </w:rPr>
        <w:t xml:space="preserve"> opcióval a projektet egy adott mappába helyezhetjük (pl. </w:t>
      </w:r>
      <w:proofErr w:type="spellStart"/>
      <w:r w:rsidRPr="00B7698E">
        <w:rPr>
          <w:rFonts w:ascii="Times New Roman" w:eastAsia="Times New Roman" w:hAnsi="Times New Roman" w:cs="Times New Roman"/>
          <w:sz w:val="24"/>
          <w:szCs w:val="24"/>
          <w:lang w:val="hu-HU" w:eastAsia="hu-HU"/>
        </w:rPr>
        <w:t>ng</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 projekt-</w:t>
      </w:r>
      <w:proofErr w:type="spellStart"/>
      <w:r w:rsidRPr="00B7698E">
        <w:rPr>
          <w:rFonts w:ascii="Times New Roman" w:eastAsia="Times New Roman" w:hAnsi="Times New Roman" w:cs="Times New Roman"/>
          <w:sz w:val="24"/>
          <w:szCs w:val="24"/>
          <w:lang w:val="hu-HU" w:eastAsia="hu-HU"/>
        </w:rPr>
        <w:t>nev</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directory</w:t>
      </w:r>
      <w:proofErr w:type="spellEnd"/>
      <w:r w:rsidRPr="00B7698E">
        <w:rPr>
          <w:rFonts w:ascii="Times New Roman" w:eastAsia="Times New Roman" w:hAnsi="Times New Roman" w:cs="Times New Roman"/>
          <w:sz w:val="24"/>
          <w:szCs w:val="24"/>
          <w:lang w:val="hu-HU" w:eastAsia="hu-HU"/>
        </w:rPr>
        <w:t>=./</w:t>
      </w:r>
      <w:proofErr w:type="spellStart"/>
      <w:r w:rsidRPr="00B7698E">
        <w:rPr>
          <w:rFonts w:ascii="Times New Roman" w:eastAsia="Times New Roman" w:hAnsi="Times New Roman" w:cs="Times New Roman"/>
          <w:sz w:val="24"/>
          <w:szCs w:val="24"/>
          <w:lang w:val="hu-HU" w:eastAsia="hu-HU"/>
        </w:rPr>
        <w:t>sajat</w:t>
      </w:r>
      <w:proofErr w:type="spellEnd"/>
      <w:r w:rsidRPr="00B7698E">
        <w:rPr>
          <w:rFonts w:ascii="Times New Roman" w:eastAsia="Times New Roman" w:hAnsi="Times New Roman" w:cs="Times New Roman"/>
          <w:sz w:val="24"/>
          <w:szCs w:val="24"/>
          <w:lang w:val="hu-HU" w:eastAsia="hu-HU"/>
        </w:rPr>
        <w:t>-mappa).</w:t>
      </w:r>
    </w:p>
    <w:p w14:paraId="2368DFE4" w14:textId="520E2435" w:rsidR="00E42EFB" w:rsidRPr="00B7698E" w:rsidRDefault="00E42EFB" w:rsidP="001A6ABA">
      <w:p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Ezek az opciók lehetővé teszik, hogy a projektet már az induláskor a kívánt módon állítsuk be, így kevesebb utólagos konfigurációra van szükség.</w:t>
      </w:r>
      <w:r w:rsidR="00DE386B" w:rsidRPr="00B7698E">
        <w:rPr>
          <w:rFonts w:ascii="Times New Roman" w:eastAsia="Times New Roman" w:hAnsi="Times New Roman" w:cs="Times New Roman"/>
          <w:sz w:val="24"/>
          <w:szCs w:val="24"/>
          <w:lang w:val="hu-HU" w:eastAsia="hu-HU"/>
        </w:rPr>
        <w:t xml:space="preserve"> Ezenkívül az </w:t>
      </w:r>
      <w:proofErr w:type="spellStart"/>
      <w:r w:rsidR="00DE386B" w:rsidRPr="00B7698E">
        <w:rPr>
          <w:rFonts w:ascii="Times New Roman" w:eastAsia="Times New Roman" w:hAnsi="Times New Roman" w:cs="Times New Roman"/>
          <w:sz w:val="24"/>
          <w:szCs w:val="24"/>
          <w:lang w:val="hu-HU" w:eastAsia="hu-HU"/>
        </w:rPr>
        <w:t>Angular</w:t>
      </w:r>
      <w:proofErr w:type="spellEnd"/>
      <w:r w:rsidR="00DE386B" w:rsidRPr="00B7698E">
        <w:rPr>
          <w:rFonts w:ascii="Times New Roman" w:eastAsia="Times New Roman" w:hAnsi="Times New Roman" w:cs="Times New Roman"/>
          <w:sz w:val="24"/>
          <w:szCs w:val="24"/>
          <w:lang w:val="hu-HU" w:eastAsia="hu-HU"/>
        </w:rPr>
        <w:t xml:space="preserve"> csapata még számos új opcióval is fejlesztheti a </w:t>
      </w:r>
      <w:proofErr w:type="spellStart"/>
      <w:r w:rsidR="00DE386B" w:rsidRPr="00B7698E">
        <w:rPr>
          <w:rFonts w:ascii="Times New Roman" w:eastAsia="Times New Roman" w:hAnsi="Times New Roman" w:cs="Times New Roman"/>
          <w:sz w:val="24"/>
          <w:szCs w:val="24"/>
          <w:lang w:val="hu-HU" w:eastAsia="hu-HU"/>
        </w:rPr>
        <w:t>testreszabási</w:t>
      </w:r>
      <w:proofErr w:type="spellEnd"/>
      <w:r w:rsidR="00DE386B" w:rsidRPr="00B7698E">
        <w:rPr>
          <w:rFonts w:ascii="Times New Roman" w:eastAsia="Times New Roman" w:hAnsi="Times New Roman" w:cs="Times New Roman"/>
          <w:sz w:val="24"/>
          <w:szCs w:val="24"/>
          <w:lang w:val="hu-HU" w:eastAsia="hu-HU"/>
        </w:rPr>
        <w:t xml:space="preserve"> lehetőségeket.</w:t>
      </w:r>
    </w:p>
    <w:p w14:paraId="6D2D7026" w14:textId="77777777" w:rsidR="00DA2587" w:rsidRPr="00B7698E" w:rsidRDefault="00DA2587" w:rsidP="001A6ABA">
      <w:pPr>
        <w:spacing w:line="360" w:lineRule="auto"/>
        <w:ind w:firstLine="170"/>
        <w:jc w:val="both"/>
        <w:rPr>
          <w:rFonts w:ascii="Times New Roman" w:eastAsia="Times New Roman" w:hAnsi="Times New Roman" w:cs="Times New Roman"/>
          <w:sz w:val="24"/>
          <w:szCs w:val="24"/>
          <w:lang w:val="hu-HU" w:eastAsia="hu-HU"/>
        </w:rPr>
      </w:pPr>
    </w:p>
    <w:p w14:paraId="08F49742" w14:textId="2A995EF1" w:rsidR="00DA2587" w:rsidRPr="00B7698E" w:rsidRDefault="00DA2587" w:rsidP="001A6ABA">
      <w:pPr>
        <w:spacing w:line="360" w:lineRule="auto"/>
        <w:ind w:firstLine="170"/>
        <w:jc w:val="both"/>
        <w:rPr>
          <w:rFonts w:ascii="Times New Roman" w:eastAsia="Times New Roman" w:hAnsi="Times New Roman" w:cs="Times New Roman"/>
          <w:b/>
          <w:bCs/>
          <w:sz w:val="32"/>
          <w:szCs w:val="32"/>
          <w:lang w:val="hu-HU" w:eastAsia="hu-HU"/>
        </w:rPr>
      </w:pPr>
      <w:r w:rsidRPr="00B7698E">
        <w:rPr>
          <w:rFonts w:ascii="Times New Roman" w:eastAsia="Times New Roman" w:hAnsi="Times New Roman" w:cs="Times New Roman"/>
          <w:b/>
          <w:bCs/>
          <w:sz w:val="32"/>
          <w:szCs w:val="32"/>
          <w:lang w:val="hu-HU" w:eastAsia="hu-HU"/>
        </w:rPr>
        <w:t xml:space="preserve">Bevezetés a </w:t>
      </w:r>
      <w:proofErr w:type="spellStart"/>
      <w:r w:rsidRPr="00B7698E">
        <w:rPr>
          <w:rFonts w:ascii="Times New Roman" w:eastAsia="Times New Roman" w:hAnsi="Times New Roman" w:cs="Times New Roman"/>
          <w:b/>
          <w:bCs/>
          <w:sz w:val="32"/>
          <w:szCs w:val="32"/>
          <w:lang w:val="hu-HU" w:eastAsia="hu-HU"/>
        </w:rPr>
        <w:t>PrimeNG</w:t>
      </w:r>
      <w:proofErr w:type="spellEnd"/>
      <w:r w:rsidRPr="00B7698E">
        <w:rPr>
          <w:rFonts w:ascii="Times New Roman" w:eastAsia="Times New Roman" w:hAnsi="Times New Roman" w:cs="Times New Roman"/>
          <w:b/>
          <w:bCs/>
          <w:sz w:val="32"/>
          <w:szCs w:val="32"/>
          <w:lang w:val="hu-HU" w:eastAsia="hu-HU"/>
        </w:rPr>
        <w:t xml:space="preserve"> UI könyvtárába</w:t>
      </w:r>
      <w:r w:rsidR="00432F1D">
        <w:rPr>
          <w:rFonts w:ascii="Times New Roman" w:eastAsia="Times New Roman" w:hAnsi="Times New Roman" w:cs="Times New Roman"/>
          <w:b/>
          <w:bCs/>
          <w:sz w:val="32"/>
          <w:szCs w:val="32"/>
          <w:lang w:val="hu-HU" w:eastAsia="hu-HU"/>
        </w:rPr>
        <w:t xml:space="preserve"> </w:t>
      </w:r>
      <w:bookmarkStart w:id="31" w:name="_GoBack"/>
      <w:r w:rsidR="00432F1D" w:rsidRPr="00432F1D">
        <w:rPr>
          <w:rFonts w:ascii="Times New Roman" w:eastAsia="Times New Roman" w:hAnsi="Times New Roman" w:cs="Times New Roman"/>
          <w:b/>
          <w:bCs/>
          <w:i/>
          <w:sz w:val="32"/>
          <w:szCs w:val="32"/>
          <w:lang w:val="hu-HU" w:eastAsia="hu-HU"/>
        </w:rPr>
        <w:t>[1]</w:t>
      </w:r>
      <w:bookmarkEnd w:id="31"/>
    </w:p>
    <w:p w14:paraId="75C10641" w14:textId="70160BD5" w:rsidR="00DA2587" w:rsidRPr="00B7698E" w:rsidRDefault="00DA2587" w:rsidP="001A6ABA">
      <w:p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Az </w:t>
      </w:r>
      <w:proofErr w:type="spellStart"/>
      <w:r w:rsidRPr="00B7698E">
        <w:rPr>
          <w:rFonts w:ascii="Times New Roman" w:eastAsia="Times New Roman" w:hAnsi="Times New Roman" w:cs="Times New Roman"/>
          <w:sz w:val="24"/>
          <w:szCs w:val="24"/>
          <w:lang w:val="hu-HU" w:eastAsia="hu-HU"/>
        </w:rPr>
        <w:t>Angularral</w:t>
      </w:r>
      <w:proofErr w:type="spellEnd"/>
      <w:r w:rsidRPr="00B7698E">
        <w:rPr>
          <w:rFonts w:ascii="Times New Roman" w:eastAsia="Times New Roman" w:hAnsi="Times New Roman" w:cs="Times New Roman"/>
          <w:sz w:val="24"/>
          <w:szCs w:val="24"/>
          <w:lang w:val="hu-HU" w:eastAsia="hu-HU"/>
        </w:rPr>
        <w:t xml:space="preserve"> együtt használva a </w:t>
      </w:r>
      <w:proofErr w:type="spellStart"/>
      <w:r w:rsidRPr="00B7698E">
        <w:rPr>
          <w:rFonts w:ascii="Times New Roman" w:eastAsia="Times New Roman" w:hAnsi="Times New Roman" w:cs="Times New Roman"/>
          <w:sz w:val="24"/>
          <w:szCs w:val="24"/>
          <w:lang w:val="hu-HU" w:eastAsia="hu-HU"/>
        </w:rPr>
        <w:t>PrimeNG</w:t>
      </w:r>
      <w:proofErr w:type="spellEnd"/>
      <w:r w:rsidRPr="00B7698E">
        <w:rPr>
          <w:rFonts w:ascii="Times New Roman" w:eastAsia="Times New Roman" w:hAnsi="Times New Roman" w:cs="Times New Roman"/>
          <w:sz w:val="24"/>
          <w:szCs w:val="24"/>
          <w:lang w:val="hu-HU" w:eastAsia="hu-HU"/>
        </w:rPr>
        <w:t xml:space="preserve"> számos előre elkészített UI komponenst kínál, amelyeket kifejezetten </w:t>
      </w:r>
      <w:proofErr w:type="spellStart"/>
      <w:r w:rsidRPr="00B7698E">
        <w:rPr>
          <w:rFonts w:ascii="Times New Roman" w:eastAsia="Times New Roman" w:hAnsi="Times New Roman" w:cs="Times New Roman"/>
          <w:sz w:val="24"/>
          <w:szCs w:val="24"/>
          <w:lang w:val="hu-HU" w:eastAsia="hu-HU"/>
        </w:rPr>
        <w:t>Angularhoz</w:t>
      </w:r>
      <w:proofErr w:type="spellEnd"/>
      <w:r w:rsidRPr="00B7698E">
        <w:rPr>
          <w:rFonts w:ascii="Times New Roman" w:eastAsia="Times New Roman" w:hAnsi="Times New Roman" w:cs="Times New Roman"/>
          <w:sz w:val="24"/>
          <w:szCs w:val="24"/>
          <w:lang w:val="hu-HU" w:eastAsia="hu-HU"/>
        </w:rPr>
        <w:t xml:space="preserve"> terveztek. Ez a páros egy rendkívül hatékony kombinációt alkot, mivel a </w:t>
      </w:r>
      <w:proofErr w:type="spellStart"/>
      <w:r w:rsidRPr="00B7698E">
        <w:rPr>
          <w:rFonts w:ascii="Times New Roman" w:eastAsia="Times New Roman" w:hAnsi="Times New Roman" w:cs="Times New Roman"/>
          <w:sz w:val="24"/>
          <w:szCs w:val="24"/>
          <w:lang w:val="hu-HU" w:eastAsia="hu-HU"/>
        </w:rPr>
        <w:t>PrimeNG</w:t>
      </w:r>
      <w:proofErr w:type="spellEnd"/>
      <w:r w:rsidRPr="00B7698E">
        <w:rPr>
          <w:rFonts w:ascii="Times New Roman" w:eastAsia="Times New Roman" w:hAnsi="Times New Roman" w:cs="Times New Roman"/>
          <w:sz w:val="24"/>
          <w:szCs w:val="24"/>
          <w:lang w:val="hu-HU" w:eastAsia="hu-HU"/>
        </w:rPr>
        <w:t xml:space="preserve"> kiegészíti az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képességeit egy kész UI komponenscsomaggal, amely megkönnyíti bármilyen webalkalmazás fejlesztését.</w:t>
      </w:r>
      <w:r w:rsidR="00DF4287" w:rsidRPr="00B7698E">
        <w:rPr>
          <w:rFonts w:ascii="Times New Roman" w:eastAsia="Times New Roman" w:hAnsi="Times New Roman" w:cs="Times New Roman"/>
          <w:sz w:val="24"/>
          <w:szCs w:val="24"/>
          <w:lang w:val="hu-HU" w:eastAsia="hu-HU"/>
        </w:rPr>
        <w:t xml:space="preserve"> </w:t>
      </w:r>
      <w:r w:rsidR="007F33D6" w:rsidRPr="00B7698E">
        <w:rPr>
          <w:rFonts w:ascii="Times New Roman" w:eastAsia="Times New Roman" w:hAnsi="Times New Roman" w:cs="Times New Roman"/>
          <w:sz w:val="24"/>
          <w:szCs w:val="24"/>
          <w:lang w:val="hu-HU" w:eastAsia="hu-HU"/>
        </w:rPr>
        <w:t>Ezek a komponensek támogatják a fejlesztőket esztétikus és felhasználóbarát felületek létrehozásában, leegyszerűsítve a fejlesztési folyamatot, miközben biztosítják a következetes és élvezetes felhasználói élményt.</w:t>
      </w:r>
    </w:p>
    <w:p w14:paraId="2CB478B0" w14:textId="77777777" w:rsidR="007F33D6" w:rsidRPr="00B7698E" w:rsidRDefault="007F33D6" w:rsidP="001A6ABA">
      <w:pPr>
        <w:spacing w:line="360" w:lineRule="auto"/>
        <w:ind w:firstLine="170"/>
        <w:jc w:val="both"/>
        <w:rPr>
          <w:rFonts w:ascii="Times New Roman" w:eastAsia="Times New Roman" w:hAnsi="Times New Roman" w:cs="Times New Roman"/>
          <w:sz w:val="24"/>
          <w:szCs w:val="24"/>
          <w:lang w:val="hu-HU" w:eastAsia="hu-HU"/>
        </w:rPr>
      </w:pPr>
    </w:p>
    <w:p w14:paraId="264D91F2" w14:textId="65BE9FFE" w:rsidR="007F33D6" w:rsidRDefault="00B7698E" w:rsidP="00B7698E">
      <w:pPr>
        <w:spacing w:line="360" w:lineRule="auto"/>
        <w:ind w:firstLine="170"/>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br/>
      </w:r>
      <w:r>
        <w:rPr>
          <w:rFonts w:ascii="Times New Roman" w:eastAsia="Times New Roman" w:hAnsi="Times New Roman" w:cs="Times New Roman"/>
          <w:sz w:val="24"/>
          <w:szCs w:val="24"/>
          <w:lang w:val="hu-HU" w:eastAsia="hu-HU"/>
        </w:rPr>
        <w:br/>
      </w:r>
      <w:r w:rsidR="007F33D6" w:rsidRPr="00B7698E">
        <w:rPr>
          <w:rFonts w:ascii="Times New Roman" w:eastAsia="Times New Roman" w:hAnsi="Times New Roman" w:cs="Times New Roman"/>
          <w:sz w:val="24"/>
          <w:szCs w:val="24"/>
          <w:lang w:val="hu-HU" w:eastAsia="hu-HU"/>
        </w:rPr>
        <w:lastRenderedPageBreak/>
        <w:t xml:space="preserve">A </w:t>
      </w:r>
      <w:proofErr w:type="spellStart"/>
      <w:r w:rsidR="007F33D6" w:rsidRPr="00B7698E">
        <w:rPr>
          <w:rFonts w:ascii="Times New Roman" w:eastAsia="Times New Roman" w:hAnsi="Times New Roman" w:cs="Times New Roman"/>
          <w:sz w:val="24"/>
          <w:szCs w:val="24"/>
          <w:lang w:val="hu-HU" w:eastAsia="hu-HU"/>
        </w:rPr>
        <w:t>PrimeNG</w:t>
      </w:r>
      <w:proofErr w:type="spellEnd"/>
      <w:r w:rsidR="007F33D6" w:rsidRPr="00B7698E">
        <w:rPr>
          <w:rFonts w:ascii="Times New Roman" w:eastAsia="Times New Roman" w:hAnsi="Times New Roman" w:cs="Times New Roman"/>
          <w:sz w:val="24"/>
          <w:szCs w:val="24"/>
          <w:lang w:val="hu-HU" w:eastAsia="hu-HU"/>
        </w:rPr>
        <w:t xml:space="preserve"> egy funkciókban gazdag, nyílt forráskódú UI komponenskönyvtár, amelyet kifejezetten </w:t>
      </w:r>
      <w:proofErr w:type="spellStart"/>
      <w:r w:rsidR="007F33D6" w:rsidRPr="00B7698E">
        <w:rPr>
          <w:rFonts w:ascii="Times New Roman" w:eastAsia="Times New Roman" w:hAnsi="Times New Roman" w:cs="Times New Roman"/>
          <w:sz w:val="24"/>
          <w:szCs w:val="24"/>
          <w:lang w:val="hu-HU" w:eastAsia="hu-HU"/>
        </w:rPr>
        <w:t>Angular</w:t>
      </w:r>
      <w:proofErr w:type="spellEnd"/>
      <w:r w:rsidR="007F33D6" w:rsidRPr="00B7698E">
        <w:rPr>
          <w:rFonts w:ascii="Times New Roman" w:eastAsia="Times New Roman" w:hAnsi="Times New Roman" w:cs="Times New Roman"/>
          <w:sz w:val="24"/>
          <w:szCs w:val="24"/>
          <w:lang w:val="hu-HU" w:eastAsia="hu-HU"/>
        </w:rPr>
        <w:t xml:space="preserve"> alkalmazásokhoz terveztek. Amint az alábbi ábrán is látható, a </w:t>
      </w:r>
      <w:proofErr w:type="spellStart"/>
      <w:r w:rsidR="007F33D6" w:rsidRPr="007F33D6">
        <w:rPr>
          <w:rFonts w:ascii="Times New Roman" w:eastAsia="Times New Roman" w:hAnsi="Times New Roman" w:cs="Times New Roman"/>
          <w:sz w:val="24"/>
          <w:szCs w:val="24"/>
          <w:lang w:val="hu-HU" w:eastAsia="hu-HU"/>
        </w:rPr>
        <w:t>PrimeNG</w:t>
      </w:r>
      <w:proofErr w:type="spellEnd"/>
      <w:r w:rsidR="007F33D6" w:rsidRPr="007F33D6">
        <w:rPr>
          <w:rFonts w:ascii="Times New Roman" w:eastAsia="Times New Roman" w:hAnsi="Times New Roman" w:cs="Times New Roman"/>
          <w:sz w:val="24"/>
          <w:szCs w:val="24"/>
          <w:lang w:val="hu-HU" w:eastAsia="hu-HU"/>
        </w:rPr>
        <w:t xml:space="preserve"> jelenlegi verziója lenyűgöző kínálatot nyújt: több mint 90 komponenst, 200-nál is több ikont, valamint 400+ előre elkészített UI blokkot tartalmaz. A kínálat az egyszerűbb elemeket, például gombokat és beviteli mezőket, valamint összetettebb és fejlettebb komponenseket, mint például adattáblázatokat, diagramokat és fastruktúrákat is magában foglal.</w:t>
      </w:r>
    </w:p>
    <w:p w14:paraId="6DD5090E" w14:textId="77777777" w:rsidR="007F33D6" w:rsidRDefault="007F33D6" w:rsidP="001A6ABA">
      <w:pPr>
        <w:spacing w:line="360" w:lineRule="auto"/>
        <w:ind w:firstLine="170"/>
        <w:jc w:val="both"/>
        <w:rPr>
          <w:rFonts w:ascii="Times New Roman" w:eastAsia="Times New Roman" w:hAnsi="Times New Roman" w:cs="Times New Roman"/>
          <w:sz w:val="24"/>
          <w:szCs w:val="24"/>
          <w:lang w:val="hu-HU" w:eastAsia="hu-HU"/>
        </w:rPr>
      </w:pPr>
    </w:p>
    <w:p w14:paraId="669DC0F0" w14:textId="26416C72" w:rsidR="007F33D6" w:rsidRDefault="007F33D6" w:rsidP="001A6ABA">
      <w:pPr>
        <w:spacing w:line="360" w:lineRule="auto"/>
        <w:ind w:firstLine="170"/>
        <w:jc w:val="both"/>
        <w:rPr>
          <w:rFonts w:ascii="Times New Roman" w:eastAsia="Times New Roman" w:hAnsi="Times New Roman" w:cs="Times New Roman"/>
          <w:sz w:val="24"/>
          <w:szCs w:val="24"/>
          <w:lang w:val="hu-HU" w:eastAsia="hu-HU"/>
        </w:rPr>
      </w:pPr>
      <w:r w:rsidRPr="007F33D6">
        <w:rPr>
          <w:rFonts w:ascii="Times New Roman" w:eastAsia="Times New Roman" w:hAnsi="Times New Roman" w:cs="Times New Roman"/>
          <w:sz w:val="24"/>
          <w:szCs w:val="24"/>
          <w:lang w:val="hu-HU" w:eastAsia="hu-HU"/>
        </w:rPr>
        <w:t xml:space="preserve">A </w:t>
      </w:r>
      <w:proofErr w:type="spellStart"/>
      <w:r w:rsidRPr="007F33D6">
        <w:rPr>
          <w:rFonts w:ascii="Times New Roman" w:eastAsia="Times New Roman" w:hAnsi="Times New Roman" w:cs="Times New Roman"/>
          <w:sz w:val="24"/>
          <w:szCs w:val="24"/>
          <w:lang w:val="hu-HU" w:eastAsia="hu-HU"/>
        </w:rPr>
        <w:t>PrimeNG</w:t>
      </w:r>
      <w:proofErr w:type="spellEnd"/>
      <w:r w:rsidRPr="007F33D6">
        <w:rPr>
          <w:rFonts w:ascii="Times New Roman" w:eastAsia="Times New Roman" w:hAnsi="Times New Roman" w:cs="Times New Roman"/>
          <w:sz w:val="24"/>
          <w:szCs w:val="24"/>
          <w:lang w:val="hu-HU" w:eastAsia="hu-HU"/>
        </w:rPr>
        <w:t xml:space="preserve"> minden egyes komponensét gondos tervezéssel alakították ki. Nem csupán funkcionálisak, hanem </w:t>
      </w:r>
      <w:proofErr w:type="spellStart"/>
      <w:r w:rsidRPr="007F33D6">
        <w:rPr>
          <w:rFonts w:ascii="Times New Roman" w:eastAsia="Times New Roman" w:hAnsi="Times New Roman" w:cs="Times New Roman"/>
          <w:sz w:val="24"/>
          <w:szCs w:val="24"/>
          <w:lang w:val="hu-HU" w:eastAsia="hu-HU"/>
        </w:rPr>
        <w:t>esztétikailag</w:t>
      </w:r>
      <w:proofErr w:type="spellEnd"/>
      <w:r w:rsidRPr="007F33D6">
        <w:rPr>
          <w:rFonts w:ascii="Times New Roman" w:eastAsia="Times New Roman" w:hAnsi="Times New Roman" w:cs="Times New Roman"/>
          <w:sz w:val="24"/>
          <w:szCs w:val="24"/>
          <w:lang w:val="hu-HU" w:eastAsia="hu-HU"/>
        </w:rPr>
        <w:t xml:space="preserve"> is kifinomultak, modern UI elveket követő letisztult dizájnnal. A komponensek alapértelmezés szerint is gazdag funkcionalitással rendelkeznek, emellett rugalmasan testre szabhatók, hogy tökéletesen illeszkedjenek az adott alkalmazás igényeihez.</w:t>
      </w:r>
    </w:p>
    <w:p w14:paraId="11F5EB1B" w14:textId="77777777" w:rsidR="00AF5158" w:rsidRDefault="00AF5158" w:rsidP="001A6ABA">
      <w:pPr>
        <w:spacing w:line="360" w:lineRule="auto"/>
        <w:ind w:firstLine="170"/>
        <w:jc w:val="both"/>
        <w:rPr>
          <w:rFonts w:ascii="Times New Roman" w:eastAsia="Times New Roman" w:hAnsi="Times New Roman" w:cs="Times New Roman"/>
          <w:sz w:val="24"/>
          <w:szCs w:val="24"/>
          <w:lang w:val="hu-HU" w:eastAsia="hu-HU"/>
        </w:rPr>
      </w:pPr>
    </w:p>
    <w:p w14:paraId="29C22DA5" w14:textId="77777777" w:rsidR="00AF5158" w:rsidRDefault="00AF5158" w:rsidP="001A6ABA">
      <w:pPr>
        <w:spacing w:line="360" w:lineRule="auto"/>
        <w:ind w:firstLine="170"/>
        <w:jc w:val="both"/>
        <w:rPr>
          <w:rFonts w:ascii="Times New Roman" w:eastAsia="Times New Roman" w:hAnsi="Times New Roman" w:cs="Times New Roman"/>
          <w:sz w:val="24"/>
          <w:szCs w:val="24"/>
          <w:lang w:val="hu-HU" w:eastAsia="hu-HU"/>
        </w:rPr>
      </w:pPr>
    </w:p>
    <w:p w14:paraId="418B5AC3" w14:textId="77777777" w:rsidR="00AF5158" w:rsidRDefault="00AF5158" w:rsidP="001A6ABA">
      <w:pPr>
        <w:spacing w:line="360" w:lineRule="auto"/>
        <w:ind w:firstLine="170"/>
        <w:jc w:val="both"/>
        <w:rPr>
          <w:rFonts w:ascii="Times New Roman" w:eastAsia="Times New Roman" w:hAnsi="Times New Roman" w:cs="Times New Roman"/>
          <w:sz w:val="24"/>
          <w:szCs w:val="24"/>
          <w:lang w:val="hu-HU" w:eastAsia="hu-HU"/>
        </w:rPr>
      </w:pPr>
    </w:p>
    <w:p w14:paraId="772B4D5B" w14:textId="53E8EC68" w:rsidR="00DF4287" w:rsidRPr="00DF4287" w:rsidRDefault="00DF4287" w:rsidP="001A6ABA">
      <w:pPr>
        <w:spacing w:line="360" w:lineRule="auto"/>
        <w:ind w:firstLine="170"/>
        <w:jc w:val="both"/>
        <w:rPr>
          <w:rFonts w:ascii="Times New Roman" w:hAnsi="Times New Roman" w:cs="Times New Roman"/>
          <w:b/>
          <w:bCs/>
          <w:sz w:val="28"/>
          <w:szCs w:val="28"/>
        </w:rPr>
      </w:pPr>
      <w:r w:rsidRPr="00DF4287">
        <w:rPr>
          <w:rFonts w:ascii="Times New Roman" w:hAnsi="Times New Roman" w:cs="Times New Roman"/>
          <w:b/>
          <w:bCs/>
          <w:sz w:val="28"/>
          <w:szCs w:val="28"/>
        </w:rPr>
        <w:t xml:space="preserve">Az </w:t>
      </w:r>
      <w:proofErr w:type="spellStart"/>
      <w:r w:rsidRPr="00DF4287">
        <w:rPr>
          <w:rFonts w:ascii="Times New Roman" w:hAnsi="Times New Roman" w:cs="Times New Roman"/>
          <w:b/>
          <w:bCs/>
          <w:sz w:val="28"/>
          <w:szCs w:val="28"/>
        </w:rPr>
        <w:t>Angular</w:t>
      </w:r>
      <w:proofErr w:type="spellEnd"/>
      <w:r w:rsidRPr="00DF4287">
        <w:rPr>
          <w:rFonts w:ascii="Times New Roman" w:hAnsi="Times New Roman" w:cs="Times New Roman"/>
          <w:b/>
          <w:bCs/>
          <w:sz w:val="28"/>
          <w:szCs w:val="28"/>
        </w:rPr>
        <w:t xml:space="preserve"> és a </w:t>
      </w:r>
      <w:proofErr w:type="spellStart"/>
      <w:r w:rsidRPr="00DF4287">
        <w:rPr>
          <w:rFonts w:ascii="Times New Roman" w:hAnsi="Times New Roman" w:cs="Times New Roman"/>
          <w:b/>
          <w:bCs/>
          <w:sz w:val="28"/>
          <w:szCs w:val="28"/>
        </w:rPr>
        <w:t>PrimeNG</w:t>
      </w:r>
      <w:proofErr w:type="spellEnd"/>
      <w:r w:rsidRPr="00DF4287">
        <w:rPr>
          <w:rFonts w:ascii="Times New Roman" w:hAnsi="Times New Roman" w:cs="Times New Roman"/>
          <w:b/>
          <w:bCs/>
          <w:sz w:val="28"/>
          <w:szCs w:val="28"/>
        </w:rPr>
        <w:t xml:space="preserve"> párosítása</w:t>
      </w:r>
    </w:p>
    <w:p w14:paraId="534395D1" w14:textId="77777777" w:rsidR="00DF4287" w:rsidRDefault="00DF4287" w:rsidP="001A6ABA">
      <w:pPr>
        <w:pStyle w:val="break-words"/>
        <w:spacing w:line="360" w:lineRule="auto"/>
        <w:ind w:firstLine="170"/>
        <w:jc w:val="both"/>
      </w:pPr>
      <w:r>
        <w:t xml:space="preserve">Az </w:t>
      </w:r>
      <w:proofErr w:type="spellStart"/>
      <w:r>
        <w:t>Angular</w:t>
      </w:r>
      <w:proofErr w:type="spellEnd"/>
      <w:r>
        <w:t xml:space="preserve"> és a </w:t>
      </w:r>
      <w:proofErr w:type="spellStart"/>
      <w:r>
        <w:t>PrimeNG</w:t>
      </w:r>
      <w:proofErr w:type="spellEnd"/>
      <w:r>
        <w:t xml:space="preserve"> együttes alkalmazása hatékony </w:t>
      </w:r>
      <w:proofErr w:type="spellStart"/>
      <w:r>
        <w:t>eszköztárat</w:t>
      </w:r>
      <w:proofErr w:type="spellEnd"/>
      <w:r>
        <w:t xml:space="preserve"> biztosít a korszerű webfejlesztéshez. Ez a kombináció egy rendkívül produktív környezetet hoz létre, amely nagyban megkönnyíti az összetett, interaktív webalkalmazások készítését. Nézzük a legfontosabb előnyöket:</w:t>
      </w:r>
    </w:p>
    <w:p w14:paraId="62D75335" w14:textId="77777777" w:rsidR="00DF4287" w:rsidRPr="00DF4287" w:rsidRDefault="00DF4287" w:rsidP="001A6ABA">
      <w:pPr>
        <w:spacing w:line="360" w:lineRule="auto"/>
        <w:ind w:firstLine="170"/>
        <w:jc w:val="both"/>
        <w:rPr>
          <w:rFonts w:ascii="Times New Roman" w:hAnsi="Times New Roman" w:cs="Times New Roman"/>
          <w:b/>
          <w:bCs/>
          <w:sz w:val="28"/>
          <w:szCs w:val="28"/>
        </w:rPr>
      </w:pPr>
      <w:r w:rsidRPr="00DF4287">
        <w:rPr>
          <w:rFonts w:ascii="Times New Roman" w:hAnsi="Times New Roman" w:cs="Times New Roman"/>
          <w:b/>
          <w:bCs/>
          <w:sz w:val="28"/>
          <w:szCs w:val="28"/>
        </w:rPr>
        <w:t xml:space="preserve">Tökéletes összhang az </w:t>
      </w:r>
      <w:proofErr w:type="spellStart"/>
      <w:r w:rsidRPr="00DF4287">
        <w:rPr>
          <w:rFonts w:ascii="Times New Roman" w:hAnsi="Times New Roman" w:cs="Times New Roman"/>
          <w:b/>
          <w:bCs/>
          <w:sz w:val="28"/>
          <w:szCs w:val="28"/>
        </w:rPr>
        <w:t>Angularral</w:t>
      </w:r>
      <w:proofErr w:type="spellEnd"/>
    </w:p>
    <w:p w14:paraId="79A001C0" w14:textId="08175CAE" w:rsidR="00B7698E" w:rsidRDefault="00DF4287" w:rsidP="001A6ABA">
      <w:pPr>
        <w:pStyle w:val="break-words"/>
        <w:spacing w:line="360" w:lineRule="auto"/>
        <w:ind w:firstLine="170"/>
        <w:jc w:val="both"/>
      </w:pPr>
      <w:r>
        <w:t xml:space="preserve">A </w:t>
      </w:r>
      <w:proofErr w:type="spellStart"/>
      <w:r>
        <w:t>PrimeNG</w:t>
      </w:r>
      <w:proofErr w:type="spellEnd"/>
      <w:r>
        <w:t xml:space="preserve">-t kifejezetten az </w:t>
      </w:r>
      <w:proofErr w:type="spellStart"/>
      <w:r>
        <w:t>Angularhoz</w:t>
      </w:r>
      <w:proofErr w:type="spellEnd"/>
      <w:r>
        <w:t xml:space="preserve"> tervezték, így minden egyes komponense hibátlanul illeszkedik az </w:t>
      </w:r>
      <w:proofErr w:type="spellStart"/>
      <w:r>
        <w:t>Angular</w:t>
      </w:r>
      <w:proofErr w:type="spellEnd"/>
      <w:r>
        <w:t xml:space="preserve"> felépítéséhez. A </w:t>
      </w:r>
      <w:proofErr w:type="spellStart"/>
      <w:r>
        <w:t>PrimeNG</w:t>
      </w:r>
      <w:proofErr w:type="spellEnd"/>
      <w:r>
        <w:t xml:space="preserve"> elemei gyakorlatilag </w:t>
      </w:r>
      <w:proofErr w:type="spellStart"/>
      <w:r>
        <w:t>Angular</w:t>
      </w:r>
      <w:proofErr w:type="spellEnd"/>
      <w:r>
        <w:t xml:space="preserve"> komponensek, ezért ugyanúgy használhatók, mint bármely más </w:t>
      </w:r>
      <w:proofErr w:type="spellStart"/>
      <w:r>
        <w:t>Angular</w:t>
      </w:r>
      <w:proofErr w:type="spellEnd"/>
      <w:r>
        <w:t xml:space="preserve"> elem. Ez a szoros kompatibilitás gördülékeny fejlesztési folyamatot tesz lehetővé, hiszen a </w:t>
      </w:r>
      <w:proofErr w:type="spellStart"/>
      <w:r>
        <w:t>PrimeNG</w:t>
      </w:r>
      <w:proofErr w:type="spellEnd"/>
      <w:r>
        <w:t xml:space="preserve"> komponenseket különösebb extra erőfeszítés vagy integrációs nehézség nélkül építheted be az </w:t>
      </w:r>
      <w:proofErr w:type="spellStart"/>
      <w:r>
        <w:t>Angular</w:t>
      </w:r>
      <w:proofErr w:type="spellEnd"/>
      <w:r>
        <w:t xml:space="preserve"> alkalmazásodba.</w:t>
      </w:r>
    </w:p>
    <w:p w14:paraId="034B305E" w14:textId="77777777" w:rsidR="00B7698E" w:rsidRDefault="00B7698E">
      <w:pPr>
        <w:rPr>
          <w:rFonts w:ascii="Times New Roman" w:eastAsia="Times New Roman" w:hAnsi="Times New Roman" w:cs="Times New Roman"/>
          <w:sz w:val="24"/>
          <w:szCs w:val="24"/>
          <w:lang w:val="hu-HU" w:eastAsia="hu-HU"/>
        </w:rPr>
      </w:pPr>
      <w:r>
        <w:br w:type="page"/>
      </w:r>
    </w:p>
    <w:p w14:paraId="04DF5D9F" w14:textId="77777777" w:rsidR="00DF4287" w:rsidRDefault="00DF4287" w:rsidP="001A6ABA">
      <w:pPr>
        <w:pStyle w:val="break-words"/>
        <w:spacing w:line="360" w:lineRule="auto"/>
        <w:ind w:firstLine="170"/>
        <w:jc w:val="both"/>
      </w:pPr>
    </w:p>
    <w:p w14:paraId="0A70195D" w14:textId="77777777" w:rsidR="00DF4287" w:rsidRPr="00DF4287" w:rsidRDefault="00DF4287" w:rsidP="001A6ABA">
      <w:pPr>
        <w:spacing w:line="360" w:lineRule="auto"/>
        <w:ind w:firstLine="170"/>
        <w:jc w:val="both"/>
        <w:rPr>
          <w:rFonts w:ascii="Times New Roman" w:hAnsi="Times New Roman" w:cs="Times New Roman"/>
          <w:b/>
          <w:bCs/>
          <w:sz w:val="28"/>
          <w:szCs w:val="28"/>
        </w:rPr>
      </w:pPr>
      <w:r w:rsidRPr="00DF4287">
        <w:rPr>
          <w:rFonts w:ascii="Times New Roman" w:hAnsi="Times New Roman" w:cs="Times New Roman"/>
          <w:b/>
          <w:bCs/>
          <w:sz w:val="28"/>
          <w:szCs w:val="28"/>
        </w:rPr>
        <w:t>Kiegészítő funkcionalitás</w:t>
      </w:r>
    </w:p>
    <w:p w14:paraId="0989CCF2" w14:textId="77777777" w:rsidR="00DF4287" w:rsidRDefault="00DF4287" w:rsidP="001A6ABA">
      <w:pPr>
        <w:pStyle w:val="break-words"/>
        <w:spacing w:line="360" w:lineRule="auto"/>
        <w:ind w:firstLine="170"/>
        <w:jc w:val="both"/>
      </w:pPr>
      <w:r>
        <w:t xml:space="preserve">Az </w:t>
      </w:r>
      <w:proofErr w:type="spellStart"/>
      <w:r>
        <w:t>Angular</w:t>
      </w:r>
      <w:proofErr w:type="spellEnd"/>
      <w:r>
        <w:t xml:space="preserve"> és a </w:t>
      </w:r>
      <w:proofErr w:type="spellStart"/>
      <w:r>
        <w:t>PrimeNG</w:t>
      </w:r>
      <w:proofErr w:type="spellEnd"/>
      <w:r>
        <w:t xml:space="preserve"> remekül kiegészíti egymást. Az </w:t>
      </w:r>
      <w:proofErr w:type="spellStart"/>
      <w:r>
        <w:t>Angular</w:t>
      </w:r>
      <w:proofErr w:type="spellEnd"/>
      <w:r>
        <w:t xml:space="preserve"> egy stabil keretrendszert kínál az egyoldalas alkalmazások (SPA) fejlesztéséhez, támogatva az összetett interakciókat és az állapotkezelést. Ezzel szemben a </w:t>
      </w:r>
      <w:proofErr w:type="spellStart"/>
      <w:r>
        <w:t>PrimeNG</w:t>
      </w:r>
      <w:proofErr w:type="spellEnd"/>
      <w:r>
        <w:t xml:space="preserve"> rengeteg előre elkészített felhasználói felület (UI) elemet biztosít, amelyekkel látványos és reszponzív dizájnt alakíthatsz ki. Így az </w:t>
      </w:r>
      <w:proofErr w:type="spellStart"/>
      <w:r>
        <w:t>Angular</w:t>
      </w:r>
      <w:proofErr w:type="spellEnd"/>
      <w:r>
        <w:t xml:space="preserve"> erejét az alkalmazás logikájának és szerkezetének megtervezésére használhatod, míg a </w:t>
      </w:r>
      <w:proofErr w:type="spellStart"/>
      <w:r>
        <w:t>PrimeNG</w:t>
      </w:r>
      <w:proofErr w:type="spellEnd"/>
      <w:r>
        <w:t>-vel a felhasználói élményt teheted vonzóbbá.</w:t>
      </w:r>
    </w:p>
    <w:p w14:paraId="16651651" w14:textId="7DEA0C88" w:rsidR="00DF4287" w:rsidRPr="00DF4287" w:rsidRDefault="00DF4287" w:rsidP="001A6ABA">
      <w:pPr>
        <w:spacing w:line="360" w:lineRule="auto"/>
        <w:ind w:firstLine="170"/>
        <w:jc w:val="both"/>
        <w:rPr>
          <w:rFonts w:ascii="Times New Roman" w:hAnsi="Times New Roman" w:cs="Times New Roman"/>
          <w:b/>
          <w:bCs/>
          <w:sz w:val="28"/>
          <w:szCs w:val="28"/>
        </w:rPr>
      </w:pPr>
      <w:r>
        <w:rPr>
          <w:rFonts w:ascii="Times New Roman" w:hAnsi="Times New Roman" w:cs="Times New Roman"/>
          <w:b/>
          <w:bCs/>
          <w:sz w:val="28"/>
          <w:szCs w:val="28"/>
        </w:rPr>
        <w:t>Jobb kódminőség</w:t>
      </w:r>
    </w:p>
    <w:p w14:paraId="2CE6DA4E" w14:textId="77777777" w:rsidR="00DF4287" w:rsidRDefault="00DF4287" w:rsidP="001A6ABA">
      <w:pPr>
        <w:pStyle w:val="break-words"/>
        <w:spacing w:line="360" w:lineRule="auto"/>
        <w:ind w:firstLine="170"/>
        <w:jc w:val="both"/>
      </w:pPr>
      <w:r>
        <w:t xml:space="preserve">A </w:t>
      </w:r>
      <w:proofErr w:type="spellStart"/>
      <w:r>
        <w:t>PrimeNG</w:t>
      </w:r>
      <w:proofErr w:type="spellEnd"/>
      <w:r>
        <w:t xml:space="preserve"> és az </w:t>
      </w:r>
      <w:proofErr w:type="spellStart"/>
      <w:r>
        <w:t>Angular</w:t>
      </w:r>
      <w:proofErr w:type="spellEnd"/>
      <w:r>
        <w:t xml:space="preserve"> integrációja a kód minőségét is javítja. A </w:t>
      </w:r>
      <w:proofErr w:type="spellStart"/>
      <w:r>
        <w:t>PrimeNG</w:t>
      </w:r>
      <w:proofErr w:type="spellEnd"/>
      <w:r>
        <w:t xml:space="preserve"> kész, </w:t>
      </w:r>
      <w:proofErr w:type="spellStart"/>
      <w:r>
        <w:t>újrafelhasználható</w:t>
      </w:r>
      <w:proofErr w:type="spellEnd"/>
      <w:r>
        <w:t xml:space="preserve"> komponensei révén </w:t>
      </w:r>
      <w:proofErr w:type="spellStart"/>
      <w:r>
        <w:t>elkerülheted</w:t>
      </w:r>
      <w:proofErr w:type="spellEnd"/>
      <w:r>
        <w:t xml:space="preserve"> a redundáns kódolást, így az egyedi funkciók és az üzleti logika megvalósítására összpontosíthatsz. Ez letisztultabb és könnyebben karbantartható kódot eredményez, ami különösen nagy projektek esetében előnyös.</w:t>
      </w:r>
    </w:p>
    <w:p w14:paraId="16EFBD03" w14:textId="2ADA4C7B" w:rsidR="00DF4287" w:rsidRPr="00DF4287" w:rsidRDefault="00DF4287" w:rsidP="001A6ABA">
      <w:pPr>
        <w:spacing w:line="360" w:lineRule="auto"/>
        <w:ind w:firstLine="170"/>
        <w:jc w:val="both"/>
        <w:rPr>
          <w:rFonts w:ascii="Times New Roman" w:hAnsi="Times New Roman" w:cs="Times New Roman"/>
          <w:b/>
          <w:bCs/>
          <w:sz w:val="28"/>
          <w:szCs w:val="28"/>
        </w:rPr>
      </w:pPr>
      <w:r>
        <w:rPr>
          <w:rFonts w:ascii="Times New Roman" w:hAnsi="Times New Roman" w:cs="Times New Roman"/>
          <w:b/>
          <w:bCs/>
          <w:sz w:val="28"/>
          <w:szCs w:val="28"/>
        </w:rPr>
        <w:t>Erős közösség és naprakész támogatás</w:t>
      </w:r>
    </w:p>
    <w:p w14:paraId="6A2EE43D" w14:textId="77777777" w:rsidR="00DF4287" w:rsidRDefault="00DF4287" w:rsidP="001A6ABA">
      <w:pPr>
        <w:pStyle w:val="break-words"/>
        <w:spacing w:line="360" w:lineRule="auto"/>
        <w:ind w:firstLine="170"/>
        <w:jc w:val="both"/>
      </w:pPr>
      <w:r>
        <w:t xml:space="preserve">Mind az </w:t>
      </w:r>
      <w:proofErr w:type="spellStart"/>
      <w:r>
        <w:t>Angular</w:t>
      </w:r>
      <w:proofErr w:type="spellEnd"/>
      <w:r>
        <w:t xml:space="preserve">, mind a </w:t>
      </w:r>
      <w:proofErr w:type="spellStart"/>
      <w:r>
        <w:t>PrimeNG</w:t>
      </w:r>
      <w:proofErr w:type="spellEnd"/>
      <w:r>
        <w:t xml:space="preserve"> aktív közösséggel és részletes dokumentációval büszkélkedhet. Ez rengeteg segítséget jelent, ha elakadsz, vagy mélyebben szeretnél megismerni egy témát. A két eszköz folyamatos frissítései garantálják, hogy mindig a legújabb webfejlesztési trendeknek megfelelő megoldásokkal dolgozhass.</w:t>
      </w:r>
    </w:p>
    <w:p w14:paraId="13B4CE1F" w14:textId="21F8E92E" w:rsidR="00DF4287" w:rsidRPr="00DF4287" w:rsidRDefault="00DF4287" w:rsidP="001A6ABA">
      <w:pPr>
        <w:spacing w:line="360" w:lineRule="auto"/>
        <w:ind w:firstLine="170"/>
        <w:jc w:val="both"/>
        <w:rPr>
          <w:rFonts w:ascii="Times New Roman" w:hAnsi="Times New Roman" w:cs="Times New Roman"/>
          <w:b/>
          <w:bCs/>
          <w:sz w:val="28"/>
          <w:szCs w:val="28"/>
        </w:rPr>
      </w:pPr>
      <w:r>
        <w:rPr>
          <w:rFonts w:ascii="Times New Roman" w:hAnsi="Times New Roman" w:cs="Times New Roman"/>
          <w:b/>
          <w:bCs/>
          <w:sz w:val="28"/>
          <w:szCs w:val="28"/>
        </w:rPr>
        <w:t>Összegzés</w:t>
      </w:r>
    </w:p>
    <w:p w14:paraId="512AA16B" w14:textId="77777777" w:rsidR="00DF4287" w:rsidRDefault="00DF4287" w:rsidP="001A6ABA">
      <w:pPr>
        <w:pStyle w:val="break-words"/>
        <w:spacing w:line="360" w:lineRule="auto"/>
        <w:ind w:firstLine="170"/>
        <w:jc w:val="both"/>
      </w:pPr>
      <w:r>
        <w:t xml:space="preserve">Összességében az </w:t>
      </w:r>
      <w:proofErr w:type="spellStart"/>
      <w:r>
        <w:t>Angular</w:t>
      </w:r>
      <w:proofErr w:type="spellEnd"/>
      <w:r>
        <w:t xml:space="preserve"> erőteljes keretrendszere és a </w:t>
      </w:r>
      <w:proofErr w:type="spellStart"/>
      <w:r>
        <w:t>PrimeNG</w:t>
      </w:r>
      <w:proofErr w:type="spellEnd"/>
      <w:r>
        <w:t xml:space="preserve"> gazdag UI-komponens kínálata teljes körű megoldást nyújt dinamikus és esztétikus webalkalmazások fejlesztéséhez. Ez a párosítás nem csak a hatékonyságot növeli, hanem olyan alkalmazások létrehozását is lehetővé teszi, amelyek gyorsak, skálázhatók és egyszerűen fenntarthatók.</w:t>
      </w:r>
    </w:p>
    <w:p w14:paraId="41224ACD" w14:textId="77777777" w:rsidR="008567E6" w:rsidRDefault="008567E6" w:rsidP="001A6ABA">
      <w:pPr>
        <w:pStyle w:val="break-words"/>
        <w:spacing w:line="360" w:lineRule="auto"/>
        <w:ind w:firstLine="170"/>
        <w:jc w:val="both"/>
      </w:pPr>
    </w:p>
    <w:p w14:paraId="1A6966C8" w14:textId="1B8DF33D" w:rsidR="008567E6" w:rsidRPr="00B7698E" w:rsidRDefault="008567E6" w:rsidP="00B7698E">
      <w:pPr>
        <w:pStyle w:val="Cmsor3"/>
        <w:numPr>
          <w:ilvl w:val="0"/>
          <w:numId w:val="0"/>
        </w:numPr>
        <w:spacing w:line="360" w:lineRule="auto"/>
        <w:jc w:val="both"/>
        <w:rPr>
          <w:rFonts w:ascii="Times New Roman" w:hAnsi="Times New Roman" w:cs="Times New Roman"/>
          <w:b/>
          <w:bCs/>
          <w:color w:val="auto"/>
          <w:sz w:val="28"/>
          <w:szCs w:val="28"/>
        </w:rPr>
      </w:pPr>
      <w:bookmarkStart w:id="32" w:name="_Toc194955582"/>
      <w:r w:rsidRPr="00B7698E">
        <w:rPr>
          <w:rFonts w:ascii="Times New Roman" w:hAnsi="Times New Roman" w:cs="Times New Roman"/>
          <w:b/>
          <w:bCs/>
          <w:color w:val="auto"/>
          <w:sz w:val="28"/>
          <w:szCs w:val="28"/>
        </w:rPr>
        <w:lastRenderedPageBreak/>
        <w:t>Frontend fejlesztésének folyamata</w:t>
      </w:r>
      <w:bookmarkEnd w:id="32"/>
    </w:p>
    <w:p w14:paraId="52A8DB0C" w14:textId="77777777" w:rsidR="008567E6" w:rsidRPr="008567E6" w:rsidRDefault="008567E6" w:rsidP="001A6ABA">
      <w:pPr>
        <w:spacing w:line="360" w:lineRule="auto"/>
        <w:ind w:firstLine="170"/>
        <w:jc w:val="both"/>
      </w:pPr>
    </w:p>
    <w:p w14:paraId="581672A1" w14:textId="5600E5EC" w:rsidR="008567E6" w:rsidRDefault="008567E6" w:rsidP="001A6ABA">
      <w:p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 xml:space="preserve">A frontend fejlesztés egy komplex folyamat, amely több lépésből áll, a tervezéstől a kész alkalmazás telepítéséig. </w:t>
      </w:r>
      <w:proofErr w:type="spellStart"/>
      <w:r w:rsidRPr="008567E6">
        <w:rPr>
          <w:rFonts w:ascii="Times New Roman" w:eastAsia="Times New Roman" w:hAnsi="Times New Roman" w:cs="Times New Roman"/>
          <w:sz w:val="24"/>
          <w:szCs w:val="24"/>
          <w:lang w:val="hu-HU" w:eastAsia="hu-HU"/>
        </w:rPr>
        <w:t>Angular</w:t>
      </w:r>
      <w:proofErr w:type="spellEnd"/>
      <w:r w:rsidRPr="008567E6">
        <w:rPr>
          <w:rFonts w:ascii="Times New Roman" w:eastAsia="Times New Roman" w:hAnsi="Times New Roman" w:cs="Times New Roman"/>
          <w:sz w:val="24"/>
          <w:szCs w:val="24"/>
          <w:lang w:val="hu-HU" w:eastAsia="hu-HU"/>
        </w:rPr>
        <w:t xml:space="preserve"> és </w:t>
      </w:r>
      <w:proofErr w:type="spellStart"/>
      <w:r w:rsidRPr="008567E6">
        <w:rPr>
          <w:rFonts w:ascii="Times New Roman" w:eastAsia="Times New Roman" w:hAnsi="Times New Roman" w:cs="Times New Roman"/>
          <w:sz w:val="24"/>
          <w:szCs w:val="24"/>
          <w:lang w:val="hu-HU" w:eastAsia="hu-HU"/>
        </w:rPr>
        <w:t>PrimeNG</w:t>
      </w:r>
      <w:proofErr w:type="spellEnd"/>
      <w:r w:rsidRPr="008567E6">
        <w:rPr>
          <w:rFonts w:ascii="Times New Roman" w:eastAsia="Times New Roman" w:hAnsi="Times New Roman" w:cs="Times New Roman"/>
          <w:sz w:val="24"/>
          <w:szCs w:val="24"/>
          <w:lang w:val="hu-HU" w:eastAsia="hu-HU"/>
        </w:rPr>
        <w:t xml:space="preserve"> használatával egy modern, hatékony és vizuálisan vonzó felhasználói felületet (UI) hozhatunk létre. Az alábbiakban részletesen </w:t>
      </w:r>
      <w:r w:rsidR="006631A1">
        <w:rPr>
          <w:rFonts w:ascii="Times New Roman" w:eastAsia="Times New Roman" w:hAnsi="Times New Roman" w:cs="Times New Roman"/>
          <w:sz w:val="24"/>
          <w:szCs w:val="24"/>
          <w:lang w:val="hu-HU" w:eastAsia="hu-HU"/>
        </w:rPr>
        <w:t>írunk a fejlesztési folyamat fontosabb szegmenseiről</w:t>
      </w:r>
      <w:r w:rsidRPr="008567E6">
        <w:rPr>
          <w:rFonts w:ascii="Times New Roman" w:eastAsia="Times New Roman" w:hAnsi="Times New Roman" w:cs="Times New Roman"/>
          <w:sz w:val="24"/>
          <w:szCs w:val="24"/>
          <w:lang w:val="hu-HU" w:eastAsia="hu-HU"/>
        </w:rPr>
        <w:t>.</w:t>
      </w:r>
    </w:p>
    <w:p w14:paraId="71072F93" w14:textId="6A9F417F" w:rsidR="008567E6" w:rsidRPr="008567E6" w:rsidRDefault="008567E6" w:rsidP="001A6ABA">
      <w:pPr>
        <w:spacing w:line="360" w:lineRule="auto"/>
        <w:ind w:firstLine="170"/>
        <w:jc w:val="both"/>
        <w:rPr>
          <w:rFonts w:ascii="Times New Roman" w:eastAsia="Times New Roman" w:hAnsi="Times New Roman" w:cs="Times New Roman"/>
          <w:b/>
          <w:bCs/>
          <w:sz w:val="28"/>
          <w:szCs w:val="28"/>
          <w:lang w:val="hu-HU" w:eastAsia="hu-HU"/>
        </w:rPr>
      </w:pPr>
      <w:r w:rsidRPr="008567E6">
        <w:rPr>
          <w:rFonts w:ascii="Times New Roman" w:eastAsia="Times New Roman" w:hAnsi="Times New Roman" w:cs="Times New Roman"/>
          <w:b/>
          <w:bCs/>
          <w:sz w:val="28"/>
          <w:szCs w:val="28"/>
          <w:lang w:val="hu-HU" w:eastAsia="hu-HU"/>
        </w:rPr>
        <w:t>Tervezés</w:t>
      </w:r>
    </w:p>
    <w:p w14:paraId="42674E68" w14:textId="77777777" w:rsidR="008567E6" w:rsidRPr="008567E6" w:rsidRDefault="008567E6" w:rsidP="001A6ABA">
      <w:p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 xml:space="preserve">A fejlesztés első lépése a </w:t>
      </w:r>
      <w:r w:rsidRPr="008567E6">
        <w:rPr>
          <w:rFonts w:ascii="Times New Roman" w:eastAsia="Times New Roman" w:hAnsi="Times New Roman" w:cs="Times New Roman"/>
          <w:b/>
          <w:bCs/>
          <w:sz w:val="24"/>
          <w:szCs w:val="24"/>
          <w:lang w:val="hu-HU" w:eastAsia="hu-HU"/>
        </w:rPr>
        <w:t>tervezési fázis</w:t>
      </w:r>
      <w:r w:rsidRPr="008567E6">
        <w:rPr>
          <w:rFonts w:ascii="Times New Roman" w:eastAsia="Times New Roman" w:hAnsi="Times New Roman" w:cs="Times New Roman"/>
          <w:sz w:val="24"/>
          <w:szCs w:val="24"/>
          <w:lang w:val="hu-HU" w:eastAsia="hu-HU"/>
        </w:rPr>
        <w:t>, amelynek célja az alkalmazás struktúrájának és kinézetének megalapozása. Ebben a szakaszban meghatározzuk:</w:t>
      </w:r>
    </w:p>
    <w:p w14:paraId="1037C420" w14:textId="77777777" w:rsidR="008567E6" w:rsidRPr="008567E6" w:rsidRDefault="008567E6" w:rsidP="001A6ABA">
      <w:pPr>
        <w:numPr>
          <w:ilvl w:val="0"/>
          <w:numId w:val="48"/>
        </w:num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Az alkalmazás célját és célközönségét.</w:t>
      </w:r>
    </w:p>
    <w:p w14:paraId="466BB905" w14:textId="77777777" w:rsidR="008567E6" w:rsidRPr="008567E6" w:rsidRDefault="008567E6" w:rsidP="001A6ABA">
      <w:pPr>
        <w:numPr>
          <w:ilvl w:val="0"/>
          <w:numId w:val="48"/>
        </w:num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A szükséges funkciókat (pl. űrlapok, táblázatok, navigáció).</w:t>
      </w:r>
    </w:p>
    <w:p w14:paraId="2DA5D3E7" w14:textId="77777777" w:rsidR="008567E6" w:rsidRPr="008567E6" w:rsidRDefault="008567E6" w:rsidP="001A6ABA">
      <w:pPr>
        <w:numPr>
          <w:ilvl w:val="0"/>
          <w:numId w:val="48"/>
        </w:num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A felhasználói felület (UI) és felhasználói élmény (UX) alapelveit, hogy az alkalmazás intuitív és könnyen használható legyen.</w:t>
      </w:r>
    </w:p>
    <w:p w14:paraId="4DBF0BA6" w14:textId="77777777" w:rsidR="008567E6" w:rsidRDefault="008567E6" w:rsidP="001A6ABA">
      <w:p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 xml:space="preserve">Ezután készítünk egy </w:t>
      </w:r>
      <w:r w:rsidRPr="008567E6">
        <w:rPr>
          <w:rFonts w:ascii="Times New Roman" w:eastAsia="Times New Roman" w:hAnsi="Times New Roman" w:cs="Times New Roman"/>
          <w:b/>
          <w:bCs/>
          <w:sz w:val="24"/>
          <w:szCs w:val="24"/>
          <w:lang w:val="hu-HU" w:eastAsia="hu-HU"/>
        </w:rPr>
        <w:t>drótvázat</w:t>
      </w:r>
      <w:r w:rsidRPr="008567E6">
        <w:rPr>
          <w:rFonts w:ascii="Times New Roman" w:eastAsia="Times New Roman" w:hAnsi="Times New Roman" w:cs="Times New Roman"/>
          <w:sz w:val="24"/>
          <w:szCs w:val="24"/>
          <w:lang w:val="hu-HU" w:eastAsia="hu-HU"/>
        </w:rPr>
        <w:t xml:space="preserve"> (</w:t>
      </w:r>
      <w:proofErr w:type="spellStart"/>
      <w:r w:rsidRPr="008567E6">
        <w:rPr>
          <w:rFonts w:ascii="Times New Roman" w:eastAsia="Times New Roman" w:hAnsi="Times New Roman" w:cs="Times New Roman"/>
          <w:sz w:val="24"/>
          <w:szCs w:val="24"/>
          <w:lang w:val="hu-HU" w:eastAsia="hu-HU"/>
        </w:rPr>
        <w:t>wireframe</w:t>
      </w:r>
      <w:proofErr w:type="spellEnd"/>
      <w:r w:rsidRPr="008567E6">
        <w:rPr>
          <w:rFonts w:ascii="Times New Roman" w:eastAsia="Times New Roman" w:hAnsi="Times New Roman" w:cs="Times New Roman"/>
          <w:sz w:val="24"/>
          <w:szCs w:val="24"/>
          <w:lang w:val="hu-HU" w:eastAsia="hu-HU"/>
        </w:rPr>
        <w:t xml:space="preserve">) vagy </w:t>
      </w:r>
      <w:proofErr w:type="spellStart"/>
      <w:r w:rsidRPr="008567E6">
        <w:rPr>
          <w:rFonts w:ascii="Times New Roman" w:eastAsia="Times New Roman" w:hAnsi="Times New Roman" w:cs="Times New Roman"/>
          <w:b/>
          <w:bCs/>
          <w:sz w:val="24"/>
          <w:szCs w:val="24"/>
          <w:lang w:val="hu-HU" w:eastAsia="hu-HU"/>
        </w:rPr>
        <w:t>mockupot</w:t>
      </w:r>
      <w:proofErr w:type="spellEnd"/>
      <w:r w:rsidRPr="008567E6">
        <w:rPr>
          <w:rFonts w:ascii="Times New Roman" w:eastAsia="Times New Roman" w:hAnsi="Times New Roman" w:cs="Times New Roman"/>
          <w:sz w:val="24"/>
          <w:szCs w:val="24"/>
          <w:lang w:val="hu-HU" w:eastAsia="hu-HU"/>
        </w:rPr>
        <w:t>, amely vizuálisan ábrázolja az alkalmazás elrendezését. Ez lehet egy egyszerű rajz vagy egy részletesebb, interaktív terv.</w:t>
      </w:r>
    </w:p>
    <w:p w14:paraId="2D8A4D1A" w14:textId="62799A9C" w:rsidR="006631A1" w:rsidRPr="008567E6" w:rsidRDefault="006631A1" w:rsidP="001A6ABA">
      <w:pPr>
        <w:spacing w:line="360" w:lineRule="auto"/>
        <w:ind w:firstLine="170"/>
        <w:jc w:val="both"/>
        <w:rPr>
          <w:rFonts w:ascii="Times New Roman" w:eastAsia="Times New Roman" w:hAnsi="Times New Roman" w:cs="Times New Roman"/>
          <w:b/>
          <w:bCs/>
          <w:sz w:val="28"/>
          <w:szCs w:val="28"/>
          <w:lang w:val="hu-HU" w:eastAsia="hu-HU"/>
        </w:rPr>
      </w:pPr>
      <w:r w:rsidRPr="006631A1">
        <w:rPr>
          <w:rFonts w:ascii="Times New Roman" w:eastAsia="Times New Roman" w:hAnsi="Times New Roman" w:cs="Times New Roman"/>
          <w:b/>
          <w:bCs/>
          <w:sz w:val="28"/>
          <w:szCs w:val="28"/>
          <w:lang w:val="hu-HU" w:eastAsia="hu-HU"/>
        </w:rPr>
        <w:t>Prototípus készítése</w:t>
      </w:r>
    </w:p>
    <w:p w14:paraId="5F337313" w14:textId="77777777" w:rsidR="008567E6" w:rsidRDefault="008567E6" w:rsidP="001A6ABA">
      <w:p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 xml:space="preserve">A </w:t>
      </w:r>
      <w:r w:rsidRPr="008567E6">
        <w:rPr>
          <w:rFonts w:ascii="Times New Roman" w:eastAsia="Times New Roman" w:hAnsi="Times New Roman" w:cs="Times New Roman"/>
          <w:b/>
          <w:bCs/>
          <w:sz w:val="24"/>
          <w:szCs w:val="24"/>
          <w:lang w:val="hu-HU" w:eastAsia="hu-HU"/>
        </w:rPr>
        <w:t>prototípus</w:t>
      </w:r>
      <w:r w:rsidRPr="008567E6">
        <w:rPr>
          <w:rFonts w:ascii="Times New Roman" w:eastAsia="Times New Roman" w:hAnsi="Times New Roman" w:cs="Times New Roman"/>
          <w:sz w:val="24"/>
          <w:szCs w:val="24"/>
          <w:lang w:val="hu-HU" w:eastAsia="hu-HU"/>
        </w:rPr>
        <w:t xml:space="preserve"> egy kezdeti modell, amely segít bemutatni az alkalmazás kinézetét és működését. Lehet statikus (pl. egy kép), vagy interaktív (pl. egy kattintható </w:t>
      </w:r>
      <w:proofErr w:type="spellStart"/>
      <w:r w:rsidRPr="008567E6">
        <w:rPr>
          <w:rFonts w:ascii="Times New Roman" w:eastAsia="Times New Roman" w:hAnsi="Times New Roman" w:cs="Times New Roman"/>
          <w:sz w:val="24"/>
          <w:szCs w:val="24"/>
          <w:lang w:val="hu-HU" w:eastAsia="hu-HU"/>
        </w:rPr>
        <w:t>demo</w:t>
      </w:r>
      <w:proofErr w:type="spellEnd"/>
      <w:r w:rsidRPr="008567E6">
        <w:rPr>
          <w:rFonts w:ascii="Times New Roman" w:eastAsia="Times New Roman" w:hAnsi="Times New Roman" w:cs="Times New Roman"/>
          <w:sz w:val="24"/>
          <w:szCs w:val="24"/>
          <w:lang w:val="hu-HU" w:eastAsia="hu-HU"/>
        </w:rPr>
        <w:t xml:space="preserve">). Ez a lépés különösen hasznos a </w:t>
      </w:r>
      <w:proofErr w:type="spellStart"/>
      <w:r w:rsidRPr="008567E6">
        <w:rPr>
          <w:rFonts w:ascii="Times New Roman" w:eastAsia="Times New Roman" w:hAnsi="Times New Roman" w:cs="Times New Roman"/>
          <w:sz w:val="24"/>
          <w:szCs w:val="24"/>
          <w:lang w:val="hu-HU" w:eastAsia="hu-HU"/>
        </w:rPr>
        <w:t>stakeholderek</w:t>
      </w:r>
      <w:proofErr w:type="spellEnd"/>
      <w:r w:rsidRPr="008567E6">
        <w:rPr>
          <w:rFonts w:ascii="Times New Roman" w:eastAsia="Times New Roman" w:hAnsi="Times New Roman" w:cs="Times New Roman"/>
          <w:sz w:val="24"/>
          <w:szCs w:val="24"/>
          <w:lang w:val="hu-HU" w:eastAsia="hu-HU"/>
        </w:rPr>
        <w:t xml:space="preserve"> (pl. megrendelők) számára, hogy visszajelzést adhassanak, mielőtt a tényleges fejlesztés elkezdődik.</w:t>
      </w:r>
    </w:p>
    <w:p w14:paraId="3826F7EF" w14:textId="4F1CCB0B" w:rsidR="006631A1" w:rsidRPr="008567E6" w:rsidRDefault="006631A1" w:rsidP="001A6ABA">
      <w:pPr>
        <w:spacing w:line="360" w:lineRule="auto"/>
        <w:ind w:firstLine="170"/>
        <w:jc w:val="both"/>
        <w:rPr>
          <w:rFonts w:ascii="Times New Roman" w:eastAsia="Times New Roman" w:hAnsi="Times New Roman" w:cs="Times New Roman"/>
          <w:b/>
          <w:bCs/>
          <w:sz w:val="28"/>
          <w:szCs w:val="28"/>
          <w:lang w:val="hu-HU" w:eastAsia="hu-HU"/>
        </w:rPr>
      </w:pPr>
      <w:r w:rsidRPr="006631A1">
        <w:rPr>
          <w:rFonts w:ascii="Times New Roman" w:eastAsia="Times New Roman" w:hAnsi="Times New Roman" w:cs="Times New Roman"/>
          <w:b/>
          <w:bCs/>
          <w:sz w:val="28"/>
          <w:szCs w:val="28"/>
          <w:lang w:val="hu-HU" w:eastAsia="hu-HU"/>
        </w:rPr>
        <w:t>Fejlesztői környezet beállítása</w:t>
      </w:r>
    </w:p>
    <w:p w14:paraId="4DC5F1FC" w14:textId="77777777" w:rsidR="008567E6" w:rsidRPr="008567E6" w:rsidRDefault="008567E6" w:rsidP="001A6ABA">
      <w:p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A fejlesztés megkezdéséhez szükséges eszközöket telepítjük:</w:t>
      </w:r>
    </w:p>
    <w:p w14:paraId="3DE14177" w14:textId="77777777" w:rsidR="008567E6" w:rsidRPr="008567E6" w:rsidRDefault="008567E6" w:rsidP="001A6ABA">
      <w:pPr>
        <w:numPr>
          <w:ilvl w:val="0"/>
          <w:numId w:val="49"/>
        </w:num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b/>
          <w:bCs/>
          <w:sz w:val="24"/>
          <w:szCs w:val="24"/>
          <w:lang w:val="hu-HU" w:eastAsia="hu-HU"/>
        </w:rPr>
        <w:t>Node.js</w:t>
      </w:r>
      <w:r w:rsidRPr="008567E6">
        <w:rPr>
          <w:rFonts w:ascii="Times New Roman" w:eastAsia="Times New Roman" w:hAnsi="Times New Roman" w:cs="Times New Roman"/>
          <w:sz w:val="24"/>
          <w:szCs w:val="24"/>
          <w:lang w:val="hu-HU" w:eastAsia="hu-HU"/>
        </w:rPr>
        <w:t xml:space="preserve">: Az </w:t>
      </w:r>
      <w:proofErr w:type="spellStart"/>
      <w:r w:rsidRPr="008567E6">
        <w:rPr>
          <w:rFonts w:ascii="Times New Roman" w:eastAsia="Times New Roman" w:hAnsi="Times New Roman" w:cs="Times New Roman"/>
          <w:sz w:val="24"/>
          <w:szCs w:val="24"/>
          <w:lang w:val="hu-HU" w:eastAsia="hu-HU"/>
        </w:rPr>
        <w:t>Angular</w:t>
      </w:r>
      <w:proofErr w:type="spellEnd"/>
      <w:r w:rsidRPr="008567E6">
        <w:rPr>
          <w:rFonts w:ascii="Times New Roman" w:eastAsia="Times New Roman" w:hAnsi="Times New Roman" w:cs="Times New Roman"/>
          <w:sz w:val="24"/>
          <w:szCs w:val="24"/>
          <w:lang w:val="hu-HU" w:eastAsia="hu-HU"/>
        </w:rPr>
        <w:t xml:space="preserve"> futtatásához elengedhetetlen JavaScript környezet.</w:t>
      </w:r>
    </w:p>
    <w:p w14:paraId="059941CF" w14:textId="77777777" w:rsidR="008567E6" w:rsidRPr="008567E6" w:rsidRDefault="008567E6" w:rsidP="001A6ABA">
      <w:pPr>
        <w:numPr>
          <w:ilvl w:val="0"/>
          <w:numId w:val="49"/>
        </w:numPr>
        <w:spacing w:line="360" w:lineRule="auto"/>
        <w:ind w:firstLine="170"/>
        <w:jc w:val="both"/>
        <w:rPr>
          <w:rFonts w:ascii="Times New Roman" w:eastAsia="Times New Roman" w:hAnsi="Times New Roman" w:cs="Times New Roman"/>
          <w:sz w:val="24"/>
          <w:szCs w:val="24"/>
          <w:lang w:val="hu-HU" w:eastAsia="hu-HU"/>
        </w:rPr>
      </w:pPr>
      <w:proofErr w:type="spellStart"/>
      <w:r w:rsidRPr="008567E6">
        <w:rPr>
          <w:rFonts w:ascii="Times New Roman" w:eastAsia="Times New Roman" w:hAnsi="Times New Roman" w:cs="Times New Roman"/>
          <w:b/>
          <w:bCs/>
          <w:sz w:val="24"/>
          <w:szCs w:val="24"/>
          <w:lang w:val="hu-HU" w:eastAsia="hu-HU"/>
        </w:rPr>
        <w:t>Angular</w:t>
      </w:r>
      <w:proofErr w:type="spellEnd"/>
      <w:r w:rsidRPr="008567E6">
        <w:rPr>
          <w:rFonts w:ascii="Times New Roman" w:eastAsia="Times New Roman" w:hAnsi="Times New Roman" w:cs="Times New Roman"/>
          <w:b/>
          <w:bCs/>
          <w:sz w:val="24"/>
          <w:szCs w:val="24"/>
          <w:lang w:val="hu-HU" w:eastAsia="hu-HU"/>
        </w:rPr>
        <w:t xml:space="preserve"> CLI</w:t>
      </w:r>
      <w:r w:rsidRPr="008567E6">
        <w:rPr>
          <w:rFonts w:ascii="Times New Roman" w:eastAsia="Times New Roman" w:hAnsi="Times New Roman" w:cs="Times New Roman"/>
          <w:sz w:val="24"/>
          <w:szCs w:val="24"/>
          <w:lang w:val="hu-HU" w:eastAsia="hu-HU"/>
        </w:rPr>
        <w:t xml:space="preserve">: Egy parancssori eszköz, amely leegyszerűsíti az </w:t>
      </w:r>
      <w:proofErr w:type="spellStart"/>
      <w:r w:rsidRPr="008567E6">
        <w:rPr>
          <w:rFonts w:ascii="Times New Roman" w:eastAsia="Times New Roman" w:hAnsi="Times New Roman" w:cs="Times New Roman"/>
          <w:sz w:val="24"/>
          <w:szCs w:val="24"/>
          <w:lang w:val="hu-HU" w:eastAsia="hu-HU"/>
        </w:rPr>
        <w:t>Angular</w:t>
      </w:r>
      <w:proofErr w:type="spellEnd"/>
      <w:r w:rsidRPr="008567E6">
        <w:rPr>
          <w:rFonts w:ascii="Times New Roman" w:eastAsia="Times New Roman" w:hAnsi="Times New Roman" w:cs="Times New Roman"/>
          <w:sz w:val="24"/>
          <w:szCs w:val="24"/>
          <w:lang w:val="hu-HU" w:eastAsia="hu-HU"/>
        </w:rPr>
        <w:t xml:space="preserve"> projektek létrehozását és kezelését.</w:t>
      </w:r>
    </w:p>
    <w:p w14:paraId="637E51ED" w14:textId="77777777" w:rsidR="008567E6" w:rsidRDefault="008567E6" w:rsidP="001A6ABA">
      <w:pPr>
        <w:numPr>
          <w:ilvl w:val="0"/>
          <w:numId w:val="49"/>
        </w:numPr>
        <w:spacing w:line="360" w:lineRule="auto"/>
        <w:ind w:firstLine="170"/>
        <w:jc w:val="both"/>
        <w:rPr>
          <w:rFonts w:ascii="Times New Roman" w:eastAsia="Times New Roman" w:hAnsi="Times New Roman" w:cs="Times New Roman"/>
          <w:sz w:val="24"/>
          <w:szCs w:val="24"/>
          <w:lang w:val="hu-HU" w:eastAsia="hu-HU"/>
        </w:rPr>
      </w:pPr>
      <w:proofErr w:type="spellStart"/>
      <w:r w:rsidRPr="008567E6">
        <w:rPr>
          <w:rFonts w:ascii="Times New Roman" w:eastAsia="Times New Roman" w:hAnsi="Times New Roman" w:cs="Times New Roman"/>
          <w:b/>
          <w:bCs/>
          <w:sz w:val="24"/>
          <w:szCs w:val="24"/>
          <w:lang w:val="hu-HU" w:eastAsia="hu-HU"/>
        </w:rPr>
        <w:t>PrimeNG</w:t>
      </w:r>
      <w:proofErr w:type="spellEnd"/>
      <w:r w:rsidRPr="008567E6">
        <w:rPr>
          <w:rFonts w:ascii="Times New Roman" w:eastAsia="Times New Roman" w:hAnsi="Times New Roman" w:cs="Times New Roman"/>
          <w:sz w:val="24"/>
          <w:szCs w:val="24"/>
          <w:lang w:val="hu-HU" w:eastAsia="hu-HU"/>
        </w:rPr>
        <w:t xml:space="preserve">: A UI komponensek könyvtára, amelyet az </w:t>
      </w:r>
      <w:proofErr w:type="spellStart"/>
      <w:r w:rsidRPr="008567E6">
        <w:rPr>
          <w:rFonts w:ascii="Times New Roman" w:eastAsia="Times New Roman" w:hAnsi="Times New Roman" w:cs="Times New Roman"/>
          <w:sz w:val="24"/>
          <w:szCs w:val="24"/>
          <w:lang w:val="hu-HU" w:eastAsia="hu-HU"/>
        </w:rPr>
        <w:t>npm</w:t>
      </w:r>
      <w:proofErr w:type="spellEnd"/>
      <w:r w:rsidRPr="008567E6">
        <w:rPr>
          <w:rFonts w:ascii="Times New Roman" w:eastAsia="Times New Roman" w:hAnsi="Times New Roman" w:cs="Times New Roman"/>
          <w:sz w:val="24"/>
          <w:szCs w:val="24"/>
          <w:lang w:val="hu-HU" w:eastAsia="hu-HU"/>
        </w:rPr>
        <w:t xml:space="preserve"> segítségével adunk a projekthez.</w:t>
      </w:r>
    </w:p>
    <w:p w14:paraId="32209D87" w14:textId="77777777" w:rsidR="006631A1" w:rsidRDefault="006631A1" w:rsidP="001A6ABA">
      <w:pPr>
        <w:spacing w:line="360" w:lineRule="auto"/>
        <w:ind w:firstLine="170"/>
        <w:jc w:val="both"/>
        <w:rPr>
          <w:rFonts w:ascii="Times New Roman" w:eastAsia="Times New Roman" w:hAnsi="Times New Roman" w:cs="Times New Roman"/>
          <w:sz w:val="24"/>
          <w:szCs w:val="24"/>
          <w:lang w:val="hu-HU" w:eastAsia="hu-HU"/>
        </w:rPr>
      </w:pPr>
    </w:p>
    <w:p w14:paraId="591F49DE" w14:textId="3D895E22" w:rsidR="006631A1" w:rsidRPr="006631A1" w:rsidRDefault="006631A1" w:rsidP="00B7698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62626" w:themeFill="text1" w:themeFillTint="D9"/>
        <w:spacing w:line="360" w:lineRule="auto"/>
        <w:rPr>
          <w:rFonts w:ascii="Consolas" w:eastAsia="Times New Roman" w:hAnsi="Consolas" w:cs="Times New Roman"/>
          <w:sz w:val="24"/>
          <w:szCs w:val="24"/>
          <w:lang w:val="hu-HU" w:eastAsia="hu-HU"/>
        </w:rPr>
      </w:pPr>
      <w:proofErr w:type="spellStart"/>
      <w:r w:rsidRPr="006631A1">
        <w:rPr>
          <w:rFonts w:ascii="Consolas" w:eastAsia="Times New Roman" w:hAnsi="Consolas" w:cs="Times New Roman"/>
          <w:sz w:val="24"/>
          <w:szCs w:val="24"/>
          <w:lang w:val="hu-HU" w:eastAsia="hu-HU"/>
        </w:rPr>
        <w:t>npm</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install</w:t>
      </w:r>
      <w:proofErr w:type="spellEnd"/>
      <w:r w:rsidRPr="006631A1">
        <w:rPr>
          <w:rFonts w:ascii="Consolas" w:eastAsia="Times New Roman" w:hAnsi="Consolas" w:cs="Times New Roman"/>
          <w:sz w:val="24"/>
          <w:szCs w:val="24"/>
          <w:lang w:val="hu-HU" w:eastAsia="hu-HU"/>
        </w:rPr>
        <w:t xml:space="preserve"> -g @</w:t>
      </w:r>
      <w:proofErr w:type="spellStart"/>
      <w:r w:rsidRPr="006631A1">
        <w:rPr>
          <w:rFonts w:ascii="Consolas" w:eastAsia="Times New Roman" w:hAnsi="Consolas" w:cs="Times New Roman"/>
          <w:sz w:val="24"/>
          <w:szCs w:val="24"/>
          <w:lang w:val="hu-HU" w:eastAsia="hu-HU"/>
        </w:rPr>
        <w:t>angular</w:t>
      </w:r>
      <w:proofErr w:type="spellEnd"/>
      <w:r w:rsidRPr="006631A1">
        <w:rPr>
          <w:rFonts w:ascii="Consolas" w:eastAsia="Times New Roman" w:hAnsi="Consolas" w:cs="Times New Roman"/>
          <w:sz w:val="24"/>
          <w:szCs w:val="24"/>
          <w:lang w:val="hu-HU" w:eastAsia="hu-HU"/>
        </w:rPr>
        <w:t xml:space="preserve">/cli </w:t>
      </w:r>
      <w:r w:rsidRPr="006631A1">
        <w:rPr>
          <w:rFonts w:ascii="Consolas" w:eastAsia="Times New Roman" w:hAnsi="Consolas" w:cs="Times New Roman"/>
          <w:i/>
          <w:iCs/>
          <w:sz w:val="24"/>
          <w:szCs w:val="24"/>
          <w:lang w:val="hu-HU" w:eastAsia="hu-HU"/>
        </w:rPr>
        <w:t xml:space="preserve"># </w:t>
      </w:r>
      <w:proofErr w:type="spellStart"/>
      <w:r w:rsidRPr="006631A1">
        <w:rPr>
          <w:rFonts w:ascii="Consolas" w:eastAsia="Times New Roman" w:hAnsi="Consolas" w:cs="Times New Roman"/>
          <w:i/>
          <w:iCs/>
          <w:sz w:val="24"/>
          <w:szCs w:val="24"/>
          <w:lang w:val="hu-HU" w:eastAsia="hu-HU"/>
        </w:rPr>
        <w:t>Angular</w:t>
      </w:r>
      <w:proofErr w:type="spellEnd"/>
      <w:r w:rsidRPr="006631A1">
        <w:rPr>
          <w:rFonts w:ascii="Consolas" w:eastAsia="Times New Roman" w:hAnsi="Consolas" w:cs="Times New Roman"/>
          <w:i/>
          <w:iCs/>
          <w:sz w:val="24"/>
          <w:szCs w:val="24"/>
          <w:lang w:val="hu-HU" w:eastAsia="hu-HU"/>
        </w:rPr>
        <w:t xml:space="preserve"> CLI telepítése globálisan</w:t>
      </w:r>
      <w:r w:rsidRPr="006631A1">
        <w:rPr>
          <w:rFonts w:ascii="Consolas" w:eastAsia="Times New Roman" w:hAnsi="Consolas" w:cs="Times New Roman"/>
          <w:sz w:val="24"/>
          <w:szCs w:val="24"/>
          <w:lang w:val="hu-HU" w:eastAsia="hu-HU"/>
        </w:rPr>
        <w:t xml:space="preserve"> </w:t>
      </w:r>
      <w:r w:rsidRPr="006631A1">
        <w:rPr>
          <w:rFonts w:ascii="Consolas" w:eastAsia="Times New Roman" w:hAnsi="Consolas" w:cs="Times New Roman"/>
          <w:sz w:val="24"/>
          <w:szCs w:val="24"/>
          <w:lang w:val="hu-HU" w:eastAsia="hu-HU"/>
        </w:rPr>
        <w:br/>
      </w:r>
      <w:proofErr w:type="spellStart"/>
      <w:r w:rsidRPr="006631A1">
        <w:rPr>
          <w:rFonts w:ascii="Consolas" w:eastAsia="Times New Roman" w:hAnsi="Consolas" w:cs="Times New Roman"/>
          <w:sz w:val="24"/>
          <w:szCs w:val="24"/>
          <w:lang w:val="hu-HU" w:eastAsia="hu-HU"/>
        </w:rPr>
        <w:t>npm</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install</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primeng</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save</w:t>
      </w:r>
      <w:proofErr w:type="spellEnd"/>
      <w:r w:rsidRPr="006631A1">
        <w:rPr>
          <w:rFonts w:ascii="Consolas" w:eastAsia="Times New Roman" w:hAnsi="Consolas" w:cs="Times New Roman"/>
          <w:sz w:val="24"/>
          <w:szCs w:val="24"/>
          <w:lang w:val="hu-HU" w:eastAsia="hu-HU"/>
        </w:rPr>
        <w:t xml:space="preserve"> </w:t>
      </w:r>
      <w:r w:rsidRPr="006631A1">
        <w:rPr>
          <w:rFonts w:ascii="Consolas" w:eastAsia="Times New Roman" w:hAnsi="Consolas" w:cs="Times New Roman"/>
          <w:i/>
          <w:iCs/>
          <w:sz w:val="24"/>
          <w:szCs w:val="24"/>
          <w:lang w:val="hu-HU" w:eastAsia="hu-HU"/>
        </w:rPr>
        <w:t xml:space="preserve"># </w:t>
      </w:r>
      <w:proofErr w:type="spellStart"/>
      <w:r w:rsidRPr="006631A1">
        <w:rPr>
          <w:rFonts w:ascii="Consolas" w:eastAsia="Times New Roman" w:hAnsi="Consolas" w:cs="Times New Roman"/>
          <w:i/>
          <w:iCs/>
          <w:sz w:val="24"/>
          <w:szCs w:val="24"/>
          <w:lang w:val="hu-HU" w:eastAsia="hu-HU"/>
        </w:rPr>
        <w:t>PrimeNG</w:t>
      </w:r>
      <w:proofErr w:type="spellEnd"/>
      <w:r w:rsidRPr="006631A1">
        <w:rPr>
          <w:rFonts w:ascii="Consolas" w:eastAsia="Times New Roman" w:hAnsi="Consolas" w:cs="Times New Roman"/>
          <w:i/>
          <w:iCs/>
          <w:sz w:val="24"/>
          <w:szCs w:val="24"/>
          <w:lang w:val="hu-HU" w:eastAsia="hu-HU"/>
        </w:rPr>
        <w:t xml:space="preserve"> telepítése</w:t>
      </w:r>
      <w:r w:rsidRPr="006631A1">
        <w:rPr>
          <w:rFonts w:ascii="Consolas" w:eastAsia="Times New Roman" w:hAnsi="Consolas" w:cs="Times New Roman"/>
          <w:sz w:val="24"/>
          <w:szCs w:val="24"/>
          <w:lang w:val="hu-HU" w:eastAsia="hu-HU"/>
        </w:rPr>
        <w:t xml:space="preserve"> </w:t>
      </w:r>
      <w:r w:rsidRPr="006631A1">
        <w:rPr>
          <w:rFonts w:ascii="Consolas" w:eastAsia="Times New Roman" w:hAnsi="Consolas" w:cs="Times New Roman"/>
          <w:sz w:val="24"/>
          <w:szCs w:val="24"/>
          <w:lang w:val="hu-HU" w:eastAsia="hu-HU"/>
        </w:rPr>
        <w:br/>
      </w:r>
      <w:proofErr w:type="spellStart"/>
      <w:r w:rsidRPr="006631A1">
        <w:rPr>
          <w:rFonts w:ascii="Consolas" w:eastAsia="Times New Roman" w:hAnsi="Consolas" w:cs="Times New Roman"/>
          <w:sz w:val="24"/>
          <w:szCs w:val="24"/>
          <w:lang w:val="hu-HU" w:eastAsia="hu-HU"/>
        </w:rPr>
        <w:t>npm</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install</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primeicons</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save</w:t>
      </w:r>
      <w:proofErr w:type="spellEnd"/>
      <w:r w:rsidRPr="006631A1">
        <w:rPr>
          <w:rFonts w:ascii="Consolas" w:eastAsia="Times New Roman" w:hAnsi="Consolas" w:cs="Times New Roman"/>
          <w:sz w:val="24"/>
          <w:szCs w:val="24"/>
          <w:lang w:val="hu-HU" w:eastAsia="hu-HU"/>
        </w:rPr>
        <w:t xml:space="preserve"> </w:t>
      </w:r>
      <w:r w:rsidRPr="006631A1">
        <w:rPr>
          <w:rFonts w:ascii="Consolas" w:eastAsia="Times New Roman" w:hAnsi="Consolas" w:cs="Times New Roman"/>
          <w:i/>
          <w:iCs/>
          <w:sz w:val="24"/>
          <w:szCs w:val="24"/>
          <w:lang w:val="hu-HU" w:eastAsia="hu-HU"/>
        </w:rPr>
        <w:t xml:space="preserve"># </w:t>
      </w:r>
      <w:proofErr w:type="spellStart"/>
      <w:r w:rsidRPr="006631A1">
        <w:rPr>
          <w:rFonts w:ascii="Consolas" w:eastAsia="Times New Roman" w:hAnsi="Consolas" w:cs="Times New Roman"/>
          <w:i/>
          <w:iCs/>
          <w:sz w:val="24"/>
          <w:szCs w:val="24"/>
          <w:lang w:val="hu-HU" w:eastAsia="hu-HU"/>
        </w:rPr>
        <w:t>PrimeNG</w:t>
      </w:r>
      <w:proofErr w:type="spellEnd"/>
      <w:r w:rsidRPr="006631A1">
        <w:rPr>
          <w:rFonts w:ascii="Consolas" w:eastAsia="Times New Roman" w:hAnsi="Consolas" w:cs="Times New Roman"/>
          <w:i/>
          <w:iCs/>
          <w:sz w:val="24"/>
          <w:szCs w:val="24"/>
          <w:lang w:val="hu-HU" w:eastAsia="hu-HU"/>
        </w:rPr>
        <w:t xml:space="preserve"> ikonok telepítése</w:t>
      </w:r>
    </w:p>
    <w:p w14:paraId="717B7B19" w14:textId="77777777" w:rsidR="006631A1" w:rsidRPr="008567E6" w:rsidRDefault="006631A1" w:rsidP="00B7698E">
      <w:pPr>
        <w:spacing w:line="360" w:lineRule="auto"/>
        <w:jc w:val="both"/>
        <w:rPr>
          <w:rFonts w:ascii="Times New Roman" w:eastAsia="Times New Roman" w:hAnsi="Times New Roman" w:cs="Times New Roman"/>
          <w:sz w:val="24"/>
          <w:szCs w:val="24"/>
          <w:lang w:val="hu-HU" w:eastAsia="hu-HU"/>
        </w:rPr>
      </w:pPr>
    </w:p>
    <w:p w14:paraId="1CA9C81A" w14:textId="77777777" w:rsidR="007F33D6" w:rsidRPr="00E42EFB" w:rsidRDefault="007F33D6" w:rsidP="001A6ABA">
      <w:pPr>
        <w:spacing w:line="360" w:lineRule="auto"/>
        <w:ind w:firstLine="170"/>
        <w:jc w:val="both"/>
        <w:rPr>
          <w:rFonts w:ascii="Times New Roman" w:eastAsia="Times New Roman" w:hAnsi="Times New Roman" w:cs="Times New Roman"/>
          <w:sz w:val="24"/>
          <w:szCs w:val="24"/>
          <w:lang w:val="hu-HU" w:eastAsia="hu-HU"/>
        </w:rPr>
      </w:pPr>
    </w:p>
    <w:p w14:paraId="55CB06E8" w14:textId="77777777" w:rsidR="00E42EFB" w:rsidRDefault="00E42EFB" w:rsidP="001A6ABA">
      <w:pPr>
        <w:spacing w:line="360" w:lineRule="auto"/>
        <w:ind w:firstLine="170"/>
        <w:jc w:val="both"/>
        <w:rPr>
          <w:rFonts w:ascii="Times New Roman" w:eastAsia="Times New Roman" w:hAnsi="Times New Roman" w:cs="Times New Roman"/>
          <w:sz w:val="24"/>
          <w:szCs w:val="24"/>
          <w:lang w:val="hu-HU" w:eastAsia="hu-HU"/>
        </w:rPr>
      </w:pPr>
    </w:p>
    <w:p w14:paraId="48D539D8" w14:textId="7598281B" w:rsidR="00E42EFB" w:rsidRDefault="006631A1" w:rsidP="001A6ABA">
      <w:pPr>
        <w:spacing w:line="360" w:lineRule="auto"/>
        <w:ind w:firstLine="170"/>
        <w:jc w:val="both"/>
        <w:rPr>
          <w:rFonts w:ascii="Times New Roman" w:eastAsia="Times New Roman" w:hAnsi="Times New Roman" w:cs="Times New Roman"/>
          <w:b/>
          <w:bCs/>
          <w:sz w:val="28"/>
          <w:szCs w:val="28"/>
          <w:lang w:val="hu-HU" w:eastAsia="hu-HU"/>
        </w:rPr>
      </w:pPr>
      <w:r w:rsidRPr="006631A1">
        <w:rPr>
          <w:rFonts w:ascii="Times New Roman" w:eastAsia="Times New Roman" w:hAnsi="Times New Roman" w:cs="Times New Roman"/>
          <w:b/>
          <w:bCs/>
          <w:sz w:val="28"/>
          <w:szCs w:val="28"/>
          <w:lang w:val="hu-HU" w:eastAsia="hu-HU"/>
        </w:rPr>
        <w:t>Projekt inicializálása</w:t>
      </w:r>
    </w:p>
    <w:p w14:paraId="3C141E03" w14:textId="510F5B3D" w:rsidR="006631A1" w:rsidRDefault="006631A1" w:rsidP="001A6ABA">
      <w:pPr>
        <w:spacing w:line="360" w:lineRule="auto"/>
        <w:ind w:firstLine="170"/>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t xml:space="preserve">Az </w:t>
      </w:r>
      <w:proofErr w:type="spellStart"/>
      <w:r>
        <w:rPr>
          <w:rFonts w:ascii="Times New Roman" w:eastAsia="Times New Roman" w:hAnsi="Times New Roman" w:cs="Times New Roman"/>
          <w:sz w:val="24"/>
          <w:szCs w:val="24"/>
          <w:lang w:val="hu-HU" w:eastAsia="hu-HU"/>
        </w:rPr>
        <w:t>Angular</w:t>
      </w:r>
      <w:proofErr w:type="spellEnd"/>
      <w:r>
        <w:rPr>
          <w:rFonts w:ascii="Times New Roman" w:eastAsia="Times New Roman" w:hAnsi="Times New Roman" w:cs="Times New Roman"/>
          <w:sz w:val="24"/>
          <w:szCs w:val="24"/>
          <w:lang w:val="hu-HU" w:eastAsia="hu-HU"/>
        </w:rPr>
        <w:t xml:space="preserve"> CLI segítségével létrehozzuk az új projektet:</w:t>
      </w:r>
    </w:p>
    <w:p w14:paraId="10B2B957" w14:textId="45033202" w:rsidR="006631A1" w:rsidRPr="006631A1" w:rsidRDefault="006631A1" w:rsidP="001A6AB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62626" w:themeFill="text1" w:themeFillTint="D9"/>
        <w:spacing w:line="360" w:lineRule="auto"/>
        <w:ind w:firstLine="170"/>
        <w:jc w:val="both"/>
        <w:rPr>
          <w:rFonts w:ascii="Consolas" w:eastAsia="Times New Roman" w:hAnsi="Consolas" w:cs="Times New Roman"/>
          <w:sz w:val="24"/>
          <w:szCs w:val="24"/>
          <w:lang w:val="hu-HU" w:eastAsia="hu-HU"/>
        </w:rPr>
      </w:pPr>
      <w:proofErr w:type="spellStart"/>
      <w:r w:rsidRPr="006631A1">
        <w:rPr>
          <w:rFonts w:ascii="Consolas" w:eastAsia="Times New Roman" w:hAnsi="Consolas" w:cs="Times New Roman"/>
          <w:sz w:val="24"/>
          <w:szCs w:val="24"/>
          <w:lang w:val="hu-HU" w:eastAsia="hu-HU"/>
        </w:rPr>
        <w:t>n</w:t>
      </w:r>
      <w:r>
        <w:rPr>
          <w:rFonts w:ascii="Consolas" w:eastAsia="Times New Roman" w:hAnsi="Consolas" w:cs="Times New Roman"/>
          <w:sz w:val="24"/>
          <w:szCs w:val="24"/>
          <w:lang w:val="hu-HU" w:eastAsia="hu-HU"/>
        </w:rPr>
        <w:t>g</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new</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cp</w:t>
      </w:r>
      <w:proofErr w:type="spellEnd"/>
      <w:r>
        <w:rPr>
          <w:rFonts w:ascii="Consolas" w:eastAsia="Times New Roman" w:hAnsi="Consolas" w:cs="Times New Roman"/>
          <w:sz w:val="24"/>
          <w:szCs w:val="24"/>
          <w:lang w:val="hu-HU" w:eastAsia="hu-HU"/>
        </w:rPr>
        <w:t>-frontend</w:t>
      </w:r>
    </w:p>
    <w:p w14:paraId="532A835F" w14:textId="4C52A0CE" w:rsidR="006631A1" w:rsidRPr="006631A1" w:rsidRDefault="006631A1" w:rsidP="00B7698E">
      <w:pPr>
        <w:spacing w:line="360" w:lineRule="auto"/>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br/>
      </w:r>
      <w:r w:rsidRPr="006631A1">
        <w:rPr>
          <w:rFonts w:ascii="Times New Roman" w:eastAsia="Times New Roman" w:hAnsi="Times New Roman" w:cs="Times New Roman"/>
          <w:sz w:val="24"/>
          <w:szCs w:val="24"/>
          <w:lang w:val="hu-HU" w:eastAsia="hu-HU"/>
        </w:rPr>
        <w:t xml:space="preserve">Ezután a </w:t>
      </w:r>
      <w:proofErr w:type="spellStart"/>
      <w:r w:rsidRPr="006631A1">
        <w:rPr>
          <w:rFonts w:ascii="Times New Roman" w:eastAsia="Times New Roman" w:hAnsi="Times New Roman" w:cs="Times New Roman"/>
          <w:sz w:val="24"/>
          <w:szCs w:val="24"/>
          <w:lang w:val="hu-HU" w:eastAsia="hu-HU"/>
        </w:rPr>
        <w:t>PrimeNG</w:t>
      </w:r>
      <w:proofErr w:type="spellEnd"/>
      <w:r w:rsidRPr="006631A1">
        <w:rPr>
          <w:rFonts w:ascii="Times New Roman" w:eastAsia="Times New Roman" w:hAnsi="Times New Roman" w:cs="Times New Roman"/>
          <w:sz w:val="24"/>
          <w:szCs w:val="24"/>
          <w:lang w:val="hu-HU" w:eastAsia="hu-HU"/>
        </w:rPr>
        <w:t xml:space="preserve">-t integráljuk a projektbe a fenti parancsokkal. A projekt alapstruktúrája automatikusan létrejön, beleértve a szükséges konfigurációs fájlokat (pl. </w:t>
      </w:r>
      <w:proofErr w:type="spellStart"/>
      <w:r w:rsidRPr="006631A1">
        <w:rPr>
          <w:rFonts w:ascii="Times New Roman" w:eastAsia="Times New Roman" w:hAnsi="Times New Roman" w:cs="Times New Roman"/>
          <w:sz w:val="24"/>
          <w:szCs w:val="24"/>
          <w:lang w:val="hu-HU" w:eastAsia="hu-HU"/>
        </w:rPr>
        <w:t>angular.json</w:t>
      </w:r>
      <w:proofErr w:type="spellEnd"/>
      <w:r w:rsidRPr="006631A1">
        <w:rPr>
          <w:rFonts w:ascii="Times New Roman" w:eastAsia="Times New Roman" w:hAnsi="Times New Roman" w:cs="Times New Roman"/>
          <w:sz w:val="24"/>
          <w:szCs w:val="24"/>
          <w:lang w:val="hu-HU" w:eastAsia="hu-HU"/>
        </w:rPr>
        <w:t>).</w:t>
      </w:r>
    </w:p>
    <w:p w14:paraId="430F4E93" w14:textId="5CE9EEFF" w:rsidR="006631A1" w:rsidRPr="006631A1" w:rsidRDefault="006631A1" w:rsidP="001A6ABA">
      <w:pPr>
        <w:spacing w:line="360" w:lineRule="auto"/>
        <w:ind w:firstLine="170"/>
        <w:jc w:val="both"/>
        <w:rPr>
          <w:rFonts w:ascii="Times New Roman" w:eastAsia="Times New Roman" w:hAnsi="Times New Roman" w:cs="Times New Roman"/>
          <w:b/>
          <w:bCs/>
          <w:sz w:val="28"/>
          <w:szCs w:val="28"/>
          <w:lang w:val="hu-HU" w:eastAsia="hu-HU"/>
        </w:rPr>
      </w:pPr>
      <w:r w:rsidRPr="006631A1">
        <w:rPr>
          <w:rFonts w:ascii="Times New Roman" w:eastAsia="Times New Roman" w:hAnsi="Times New Roman" w:cs="Times New Roman"/>
          <w:b/>
          <w:bCs/>
          <w:sz w:val="28"/>
          <w:szCs w:val="28"/>
          <w:lang w:val="hu-HU" w:eastAsia="hu-HU"/>
        </w:rPr>
        <w:t>Komponensek létrehozása</w:t>
      </w:r>
    </w:p>
    <w:p w14:paraId="650DEA36" w14:textId="6F3799AC" w:rsidR="006631A1" w:rsidRPr="006631A1" w:rsidRDefault="006631A1" w:rsidP="001A6ABA">
      <w:pPr>
        <w:spacing w:line="360" w:lineRule="auto"/>
        <w:ind w:firstLine="170"/>
        <w:jc w:val="both"/>
        <w:rPr>
          <w:rFonts w:ascii="Times New Roman" w:eastAsia="Times New Roman" w:hAnsi="Times New Roman" w:cs="Times New Roman"/>
          <w:sz w:val="24"/>
          <w:szCs w:val="24"/>
          <w:lang w:val="hu-HU" w:eastAsia="hu-HU"/>
        </w:rPr>
      </w:pPr>
      <w:r w:rsidRPr="006631A1">
        <w:rPr>
          <w:rFonts w:ascii="Times New Roman" w:eastAsia="Times New Roman" w:hAnsi="Times New Roman" w:cs="Times New Roman"/>
          <w:sz w:val="24"/>
          <w:szCs w:val="24"/>
          <w:lang w:val="hu-HU" w:eastAsia="hu-HU"/>
        </w:rPr>
        <w:t xml:space="preserve">Az </w:t>
      </w:r>
      <w:proofErr w:type="spellStart"/>
      <w:r w:rsidRPr="006631A1">
        <w:rPr>
          <w:rFonts w:ascii="Times New Roman" w:eastAsia="Times New Roman" w:hAnsi="Times New Roman" w:cs="Times New Roman"/>
          <w:sz w:val="24"/>
          <w:szCs w:val="24"/>
          <w:lang w:val="hu-HU" w:eastAsia="hu-HU"/>
        </w:rPr>
        <w:t>Angularban</w:t>
      </w:r>
      <w:proofErr w:type="spellEnd"/>
      <w:r w:rsidRPr="006631A1">
        <w:rPr>
          <w:rFonts w:ascii="Times New Roman" w:eastAsia="Times New Roman" w:hAnsi="Times New Roman" w:cs="Times New Roman"/>
          <w:sz w:val="24"/>
          <w:szCs w:val="24"/>
          <w:lang w:val="hu-HU" w:eastAsia="hu-HU"/>
        </w:rPr>
        <w:t xml:space="preserve"> az alkalmazás </w:t>
      </w:r>
      <w:r w:rsidRPr="006631A1">
        <w:rPr>
          <w:rFonts w:ascii="Times New Roman" w:eastAsia="Times New Roman" w:hAnsi="Times New Roman" w:cs="Times New Roman"/>
          <w:b/>
          <w:bCs/>
          <w:sz w:val="24"/>
          <w:szCs w:val="24"/>
          <w:lang w:val="hu-HU" w:eastAsia="hu-HU"/>
        </w:rPr>
        <w:t>komponensekből</w:t>
      </w:r>
      <w:r w:rsidRPr="006631A1">
        <w:rPr>
          <w:rFonts w:ascii="Times New Roman" w:eastAsia="Times New Roman" w:hAnsi="Times New Roman" w:cs="Times New Roman"/>
          <w:sz w:val="24"/>
          <w:szCs w:val="24"/>
          <w:lang w:val="hu-HU" w:eastAsia="hu-HU"/>
        </w:rPr>
        <w:t xml:space="preserve"> épül fel, amelyek a felhasználói felület egyes részeit képviselik. Minden komponens három fő részből áll:</w:t>
      </w:r>
    </w:p>
    <w:p w14:paraId="61DF00F1" w14:textId="77777777" w:rsidR="006631A1" w:rsidRPr="006631A1" w:rsidRDefault="006631A1" w:rsidP="001A6ABA">
      <w:pPr>
        <w:numPr>
          <w:ilvl w:val="0"/>
          <w:numId w:val="50"/>
        </w:numPr>
        <w:spacing w:line="360" w:lineRule="auto"/>
        <w:ind w:firstLine="170"/>
        <w:jc w:val="both"/>
        <w:rPr>
          <w:rFonts w:ascii="Times New Roman" w:eastAsia="Times New Roman" w:hAnsi="Times New Roman" w:cs="Times New Roman"/>
          <w:sz w:val="24"/>
          <w:szCs w:val="24"/>
          <w:lang w:val="hu-HU" w:eastAsia="hu-HU"/>
        </w:rPr>
      </w:pPr>
      <w:proofErr w:type="spellStart"/>
      <w:r w:rsidRPr="006631A1">
        <w:rPr>
          <w:rFonts w:ascii="Times New Roman" w:eastAsia="Times New Roman" w:hAnsi="Times New Roman" w:cs="Times New Roman"/>
          <w:b/>
          <w:bCs/>
          <w:sz w:val="24"/>
          <w:szCs w:val="24"/>
          <w:lang w:val="hu-HU" w:eastAsia="hu-HU"/>
        </w:rPr>
        <w:t>TypeScript</w:t>
      </w:r>
      <w:proofErr w:type="spellEnd"/>
      <w:r w:rsidRPr="006631A1">
        <w:rPr>
          <w:rFonts w:ascii="Times New Roman" w:eastAsia="Times New Roman" w:hAnsi="Times New Roman" w:cs="Times New Roman"/>
          <w:b/>
          <w:bCs/>
          <w:sz w:val="24"/>
          <w:szCs w:val="24"/>
          <w:lang w:val="hu-HU" w:eastAsia="hu-HU"/>
        </w:rPr>
        <w:t xml:space="preserve"> osztály</w:t>
      </w:r>
      <w:r w:rsidRPr="006631A1">
        <w:rPr>
          <w:rFonts w:ascii="Times New Roman" w:eastAsia="Times New Roman" w:hAnsi="Times New Roman" w:cs="Times New Roman"/>
          <w:sz w:val="24"/>
          <w:szCs w:val="24"/>
          <w:lang w:val="hu-HU" w:eastAsia="hu-HU"/>
        </w:rPr>
        <w:t>: A logika helye.</w:t>
      </w:r>
    </w:p>
    <w:p w14:paraId="433409E6" w14:textId="77777777" w:rsidR="006631A1" w:rsidRPr="006631A1" w:rsidRDefault="006631A1" w:rsidP="001A6ABA">
      <w:pPr>
        <w:numPr>
          <w:ilvl w:val="0"/>
          <w:numId w:val="50"/>
        </w:numPr>
        <w:spacing w:line="360" w:lineRule="auto"/>
        <w:ind w:firstLine="170"/>
        <w:jc w:val="both"/>
        <w:rPr>
          <w:rFonts w:ascii="Times New Roman" w:eastAsia="Times New Roman" w:hAnsi="Times New Roman" w:cs="Times New Roman"/>
          <w:sz w:val="24"/>
          <w:szCs w:val="24"/>
          <w:lang w:val="hu-HU" w:eastAsia="hu-HU"/>
        </w:rPr>
      </w:pPr>
      <w:r w:rsidRPr="006631A1">
        <w:rPr>
          <w:rFonts w:ascii="Times New Roman" w:eastAsia="Times New Roman" w:hAnsi="Times New Roman" w:cs="Times New Roman"/>
          <w:b/>
          <w:bCs/>
          <w:sz w:val="24"/>
          <w:szCs w:val="24"/>
          <w:lang w:val="hu-HU" w:eastAsia="hu-HU"/>
        </w:rPr>
        <w:t>HTML sablon</w:t>
      </w:r>
      <w:r w:rsidRPr="006631A1">
        <w:rPr>
          <w:rFonts w:ascii="Times New Roman" w:eastAsia="Times New Roman" w:hAnsi="Times New Roman" w:cs="Times New Roman"/>
          <w:sz w:val="24"/>
          <w:szCs w:val="24"/>
          <w:lang w:val="hu-HU" w:eastAsia="hu-HU"/>
        </w:rPr>
        <w:t>: A megjelenítendő tartalom.</w:t>
      </w:r>
    </w:p>
    <w:p w14:paraId="3E6C890F" w14:textId="77777777" w:rsidR="006631A1" w:rsidRDefault="006631A1" w:rsidP="001A6ABA">
      <w:pPr>
        <w:numPr>
          <w:ilvl w:val="0"/>
          <w:numId w:val="50"/>
        </w:numPr>
        <w:spacing w:line="360" w:lineRule="auto"/>
        <w:ind w:firstLine="170"/>
        <w:jc w:val="both"/>
        <w:rPr>
          <w:rFonts w:ascii="Times New Roman" w:eastAsia="Times New Roman" w:hAnsi="Times New Roman" w:cs="Times New Roman"/>
          <w:sz w:val="24"/>
          <w:szCs w:val="24"/>
          <w:lang w:val="hu-HU" w:eastAsia="hu-HU"/>
        </w:rPr>
      </w:pPr>
      <w:r w:rsidRPr="006631A1">
        <w:rPr>
          <w:rFonts w:ascii="Times New Roman" w:eastAsia="Times New Roman" w:hAnsi="Times New Roman" w:cs="Times New Roman"/>
          <w:b/>
          <w:bCs/>
          <w:sz w:val="24"/>
          <w:szCs w:val="24"/>
          <w:lang w:val="hu-HU" w:eastAsia="hu-HU"/>
        </w:rPr>
        <w:t>CSS/SCSS fájl</w:t>
      </w:r>
      <w:r w:rsidRPr="006631A1">
        <w:rPr>
          <w:rFonts w:ascii="Times New Roman" w:eastAsia="Times New Roman" w:hAnsi="Times New Roman" w:cs="Times New Roman"/>
          <w:sz w:val="24"/>
          <w:szCs w:val="24"/>
          <w:lang w:val="hu-HU" w:eastAsia="hu-HU"/>
        </w:rPr>
        <w:t>: A stílusok.</w:t>
      </w:r>
    </w:p>
    <w:p w14:paraId="46607F1D" w14:textId="77777777" w:rsidR="006631A1" w:rsidRDefault="006631A1" w:rsidP="001A6ABA">
      <w:pPr>
        <w:spacing w:line="360" w:lineRule="auto"/>
        <w:ind w:firstLine="170"/>
        <w:jc w:val="both"/>
        <w:rPr>
          <w:rFonts w:ascii="Times New Roman" w:eastAsia="Times New Roman" w:hAnsi="Times New Roman" w:cs="Times New Roman"/>
          <w:sz w:val="24"/>
          <w:szCs w:val="24"/>
          <w:lang w:val="hu-HU" w:eastAsia="hu-HU"/>
        </w:rPr>
      </w:pPr>
    </w:p>
    <w:p w14:paraId="05482BFE" w14:textId="3CCC60F4" w:rsidR="003D3E29" w:rsidRPr="006631A1" w:rsidRDefault="006631A1" w:rsidP="001A6AB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62626" w:themeFill="text1" w:themeFillTint="D9"/>
        <w:spacing w:line="360" w:lineRule="auto"/>
        <w:ind w:firstLine="170"/>
        <w:rPr>
          <w:rFonts w:ascii="Consolas" w:eastAsia="Times New Roman" w:hAnsi="Consolas" w:cs="Times New Roman"/>
          <w:sz w:val="24"/>
          <w:szCs w:val="24"/>
          <w:lang w:val="hu-HU" w:eastAsia="hu-HU"/>
        </w:rPr>
      </w:pPr>
      <w:proofErr w:type="spellStart"/>
      <w:r>
        <w:rPr>
          <w:rFonts w:ascii="Consolas" w:eastAsia="Times New Roman" w:hAnsi="Consolas" w:cs="Times New Roman"/>
          <w:sz w:val="24"/>
          <w:szCs w:val="24"/>
          <w:lang w:val="hu-HU" w:eastAsia="hu-HU"/>
        </w:rPr>
        <w:t>ng</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generate</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component</w:t>
      </w:r>
      <w:proofErr w:type="spellEnd"/>
      <w:r>
        <w:rPr>
          <w:rFonts w:ascii="Consolas" w:eastAsia="Times New Roman" w:hAnsi="Consolas" w:cs="Times New Roman"/>
          <w:sz w:val="24"/>
          <w:szCs w:val="24"/>
          <w:lang w:val="hu-HU" w:eastAsia="hu-HU"/>
        </w:rPr>
        <w:t xml:space="preserve"> main-</w:t>
      </w:r>
      <w:proofErr w:type="spellStart"/>
      <w:r>
        <w:rPr>
          <w:rFonts w:ascii="Consolas" w:eastAsia="Times New Roman" w:hAnsi="Consolas" w:cs="Times New Roman"/>
          <w:sz w:val="24"/>
          <w:szCs w:val="24"/>
          <w:lang w:val="hu-HU" w:eastAsia="hu-HU"/>
        </w:rPr>
        <w:t>page</w:t>
      </w:r>
      <w:proofErr w:type="spellEnd"/>
      <w:r>
        <w:rPr>
          <w:rFonts w:ascii="Consolas" w:eastAsia="Times New Roman" w:hAnsi="Consolas" w:cs="Times New Roman"/>
          <w:sz w:val="24"/>
          <w:szCs w:val="24"/>
          <w:lang w:val="hu-HU" w:eastAsia="hu-HU"/>
        </w:rPr>
        <w:br/>
        <w:t>//Alternatív megoldásként pedig:</w:t>
      </w:r>
      <w:r w:rsidR="003D3E29">
        <w:rPr>
          <w:rFonts w:ascii="Consolas" w:eastAsia="Times New Roman" w:hAnsi="Consolas" w:cs="Times New Roman"/>
          <w:sz w:val="24"/>
          <w:szCs w:val="24"/>
          <w:lang w:val="hu-HU" w:eastAsia="hu-HU"/>
        </w:rPr>
        <w:br/>
      </w:r>
      <w:proofErr w:type="spellStart"/>
      <w:r w:rsidR="003D3E29">
        <w:rPr>
          <w:rFonts w:ascii="Consolas" w:eastAsia="Times New Roman" w:hAnsi="Consolas" w:cs="Times New Roman"/>
          <w:sz w:val="24"/>
          <w:szCs w:val="24"/>
          <w:lang w:val="hu-HU" w:eastAsia="hu-HU"/>
        </w:rPr>
        <w:t>ng</w:t>
      </w:r>
      <w:proofErr w:type="spellEnd"/>
      <w:r w:rsidR="003D3E29">
        <w:rPr>
          <w:rFonts w:ascii="Consolas" w:eastAsia="Times New Roman" w:hAnsi="Consolas" w:cs="Times New Roman"/>
          <w:sz w:val="24"/>
          <w:szCs w:val="24"/>
          <w:lang w:val="hu-HU" w:eastAsia="hu-HU"/>
        </w:rPr>
        <w:t xml:space="preserve"> g c main-</w:t>
      </w:r>
      <w:proofErr w:type="spellStart"/>
      <w:r w:rsidR="003D3E29">
        <w:rPr>
          <w:rFonts w:ascii="Consolas" w:eastAsia="Times New Roman" w:hAnsi="Consolas" w:cs="Times New Roman"/>
          <w:sz w:val="24"/>
          <w:szCs w:val="24"/>
          <w:lang w:val="hu-HU" w:eastAsia="hu-HU"/>
        </w:rPr>
        <w:t>page</w:t>
      </w:r>
      <w:proofErr w:type="spellEnd"/>
    </w:p>
    <w:p w14:paraId="3BAF53AE" w14:textId="77777777" w:rsidR="006631A1" w:rsidRPr="006631A1" w:rsidRDefault="006631A1" w:rsidP="001A6ABA">
      <w:pPr>
        <w:spacing w:line="360" w:lineRule="auto"/>
        <w:ind w:firstLine="170"/>
        <w:jc w:val="both"/>
        <w:rPr>
          <w:rFonts w:ascii="Times New Roman" w:eastAsia="Times New Roman" w:hAnsi="Times New Roman" w:cs="Times New Roman"/>
          <w:sz w:val="24"/>
          <w:szCs w:val="24"/>
          <w:lang w:val="hu-HU" w:eastAsia="hu-HU"/>
        </w:rPr>
      </w:pPr>
    </w:p>
    <w:p w14:paraId="3C7816A8" w14:textId="41194435" w:rsidR="006631A1" w:rsidRDefault="003D3E29" w:rsidP="001A6ABA">
      <w:pPr>
        <w:spacing w:line="360" w:lineRule="auto"/>
        <w:ind w:firstLine="170"/>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t>Ennek a parancs segítségével sikeresen legeneráltunk a projektünkbe egy „main-</w:t>
      </w:r>
      <w:proofErr w:type="spellStart"/>
      <w:r>
        <w:rPr>
          <w:rFonts w:ascii="Times New Roman" w:eastAsia="Times New Roman" w:hAnsi="Times New Roman" w:cs="Times New Roman"/>
          <w:sz w:val="24"/>
          <w:szCs w:val="24"/>
          <w:lang w:val="hu-HU" w:eastAsia="hu-HU"/>
        </w:rPr>
        <w:t>page</w:t>
      </w:r>
      <w:proofErr w:type="spellEnd"/>
      <w:r>
        <w:rPr>
          <w:rFonts w:ascii="Times New Roman" w:eastAsia="Times New Roman" w:hAnsi="Times New Roman" w:cs="Times New Roman"/>
          <w:sz w:val="24"/>
          <w:szCs w:val="24"/>
          <w:lang w:val="hu-HU" w:eastAsia="hu-HU"/>
        </w:rPr>
        <w:t xml:space="preserve">” elnevezésű </w:t>
      </w:r>
      <w:proofErr w:type="spellStart"/>
      <w:r>
        <w:rPr>
          <w:rFonts w:ascii="Times New Roman" w:eastAsia="Times New Roman" w:hAnsi="Times New Roman" w:cs="Times New Roman"/>
          <w:sz w:val="24"/>
          <w:szCs w:val="24"/>
          <w:lang w:val="hu-HU" w:eastAsia="hu-HU"/>
        </w:rPr>
        <w:t>plain</w:t>
      </w:r>
      <w:proofErr w:type="spellEnd"/>
      <w:r>
        <w:rPr>
          <w:rFonts w:ascii="Times New Roman" w:eastAsia="Times New Roman" w:hAnsi="Times New Roman" w:cs="Times New Roman"/>
          <w:sz w:val="24"/>
          <w:szCs w:val="24"/>
          <w:lang w:val="hu-HU" w:eastAsia="hu-HU"/>
        </w:rPr>
        <w:t xml:space="preserve"> komponenst.</w:t>
      </w:r>
    </w:p>
    <w:p w14:paraId="04919283" w14:textId="77777777" w:rsidR="003D3E29" w:rsidRDefault="003D3E29" w:rsidP="001A6ABA">
      <w:pPr>
        <w:spacing w:line="360" w:lineRule="auto"/>
        <w:ind w:firstLine="170"/>
        <w:jc w:val="both"/>
        <w:rPr>
          <w:rFonts w:ascii="Times New Roman" w:eastAsia="Times New Roman" w:hAnsi="Times New Roman" w:cs="Times New Roman"/>
          <w:sz w:val="24"/>
          <w:szCs w:val="24"/>
          <w:lang w:val="hu-HU" w:eastAsia="hu-HU"/>
        </w:rPr>
      </w:pPr>
    </w:p>
    <w:p w14:paraId="0414578F" w14:textId="77777777" w:rsidR="003D3E29" w:rsidRDefault="003D3E29" w:rsidP="001A6ABA">
      <w:pPr>
        <w:spacing w:line="360" w:lineRule="auto"/>
        <w:ind w:firstLine="170"/>
        <w:jc w:val="both"/>
        <w:rPr>
          <w:rFonts w:ascii="Times New Roman" w:eastAsia="Times New Roman" w:hAnsi="Times New Roman" w:cs="Times New Roman"/>
          <w:b/>
          <w:bCs/>
          <w:sz w:val="28"/>
          <w:szCs w:val="28"/>
          <w:lang w:val="hu-HU" w:eastAsia="hu-HU"/>
        </w:rPr>
      </w:pPr>
      <w:r w:rsidRPr="003D3E29">
        <w:rPr>
          <w:rFonts w:ascii="Times New Roman" w:eastAsia="Times New Roman" w:hAnsi="Times New Roman" w:cs="Times New Roman"/>
          <w:b/>
          <w:bCs/>
          <w:sz w:val="28"/>
          <w:szCs w:val="28"/>
          <w:lang w:val="hu-HU" w:eastAsia="hu-HU"/>
        </w:rPr>
        <w:t>Szolgáltatások létrehozása (</w:t>
      </w:r>
      <w:proofErr w:type="spellStart"/>
      <w:r w:rsidRPr="003D3E29">
        <w:rPr>
          <w:rFonts w:ascii="Times New Roman" w:eastAsia="Times New Roman" w:hAnsi="Times New Roman" w:cs="Times New Roman"/>
          <w:b/>
          <w:bCs/>
          <w:sz w:val="28"/>
          <w:szCs w:val="28"/>
          <w:lang w:val="hu-HU" w:eastAsia="hu-HU"/>
        </w:rPr>
        <w:t>services</w:t>
      </w:r>
      <w:proofErr w:type="spellEnd"/>
      <w:r w:rsidRPr="003D3E29">
        <w:rPr>
          <w:rFonts w:ascii="Times New Roman" w:eastAsia="Times New Roman" w:hAnsi="Times New Roman" w:cs="Times New Roman"/>
          <w:b/>
          <w:bCs/>
          <w:sz w:val="28"/>
          <w:szCs w:val="28"/>
          <w:lang w:val="hu-HU" w:eastAsia="hu-HU"/>
        </w:rPr>
        <w:t>)</w:t>
      </w:r>
    </w:p>
    <w:p w14:paraId="6717718F" w14:textId="14DD2D02" w:rsidR="003D3E29" w:rsidRPr="003D3E29" w:rsidRDefault="003D3E29" w:rsidP="001A6ABA">
      <w:pPr>
        <w:spacing w:line="360" w:lineRule="auto"/>
        <w:ind w:firstLine="170"/>
        <w:jc w:val="both"/>
        <w:rPr>
          <w:rFonts w:ascii="Times New Roman" w:eastAsia="Times New Roman" w:hAnsi="Times New Roman" w:cs="Times New Roman"/>
          <w:b/>
          <w:bCs/>
          <w:sz w:val="28"/>
          <w:szCs w:val="28"/>
          <w:lang w:val="hu-HU" w:eastAsia="hu-HU"/>
        </w:rPr>
      </w:pPr>
      <w:r w:rsidRPr="003D3E29">
        <w:rPr>
          <w:rFonts w:ascii="Times New Roman" w:hAnsi="Times New Roman" w:cs="Times New Roman"/>
        </w:rPr>
        <w:t xml:space="preserve">A </w:t>
      </w:r>
      <w:r w:rsidRPr="003D3E29">
        <w:rPr>
          <w:rStyle w:val="Kiemels2"/>
          <w:rFonts w:ascii="Times New Roman" w:eastAsiaTheme="majorEastAsia" w:hAnsi="Times New Roman" w:cs="Times New Roman"/>
        </w:rPr>
        <w:t>s</w:t>
      </w:r>
      <w:r w:rsidRPr="003D3E29">
        <w:rPr>
          <w:rStyle w:val="Kiemels2"/>
          <w:rFonts w:ascii="Times New Roman" w:hAnsi="Times New Roman" w:cs="Times New Roman"/>
        </w:rPr>
        <w:t>zolgáltatások</w:t>
      </w:r>
      <w:r w:rsidRPr="003D3E29">
        <w:rPr>
          <w:rFonts w:ascii="Times New Roman" w:hAnsi="Times New Roman" w:cs="Times New Roman"/>
        </w:rPr>
        <w:t xml:space="preserve"> (</w:t>
      </w:r>
      <w:proofErr w:type="spellStart"/>
      <w:r w:rsidRPr="003D3E29">
        <w:rPr>
          <w:rFonts w:ascii="Times New Roman" w:hAnsi="Times New Roman" w:cs="Times New Roman"/>
        </w:rPr>
        <w:t>services</w:t>
      </w:r>
      <w:proofErr w:type="spellEnd"/>
      <w:r w:rsidRPr="003D3E29">
        <w:rPr>
          <w:rFonts w:ascii="Times New Roman" w:hAnsi="Times New Roman" w:cs="Times New Roman"/>
        </w:rPr>
        <w:t>) az alkalmazás logikájának és adatkezelésének központi elemei. Például egy szolgáltatás használható API-hívásokhoz vagy adatfeldolgozáshoz.</w:t>
      </w:r>
    </w:p>
    <w:p w14:paraId="096C6B92" w14:textId="77777777" w:rsidR="003D3E29" w:rsidRDefault="003D3E29" w:rsidP="001A6ABA">
      <w:pPr>
        <w:pStyle w:val="break-words"/>
        <w:spacing w:line="360" w:lineRule="auto"/>
        <w:ind w:firstLine="170"/>
        <w:jc w:val="both"/>
      </w:pPr>
      <w:r w:rsidRPr="003D3E29">
        <w:t>Példa egy adatkezelő szolgáltatás létrehozására:</w:t>
      </w:r>
    </w:p>
    <w:p w14:paraId="1A3C29AE" w14:textId="1A3664B2" w:rsidR="003D3E29" w:rsidRPr="006631A1" w:rsidRDefault="003D3E29" w:rsidP="001A6AB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62626" w:themeFill="text1" w:themeFillTint="D9"/>
        <w:spacing w:line="360" w:lineRule="auto"/>
        <w:ind w:firstLine="170"/>
        <w:jc w:val="both"/>
        <w:rPr>
          <w:rFonts w:ascii="Consolas" w:eastAsia="Times New Roman" w:hAnsi="Consolas" w:cs="Times New Roman"/>
          <w:sz w:val="24"/>
          <w:szCs w:val="24"/>
          <w:lang w:val="hu-HU" w:eastAsia="hu-HU"/>
        </w:rPr>
      </w:pPr>
      <w:proofErr w:type="spellStart"/>
      <w:r>
        <w:rPr>
          <w:rFonts w:ascii="Consolas" w:eastAsia="Times New Roman" w:hAnsi="Consolas" w:cs="Times New Roman"/>
          <w:sz w:val="24"/>
          <w:szCs w:val="24"/>
          <w:lang w:val="hu-HU" w:eastAsia="hu-HU"/>
        </w:rPr>
        <w:t>ng</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generate</w:t>
      </w:r>
      <w:proofErr w:type="spellEnd"/>
      <w:r>
        <w:rPr>
          <w:rFonts w:ascii="Consolas" w:eastAsia="Times New Roman" w:hAnsi="Consolas" w:cs="Times New Roman"/>
          <w:sz w:val="24"/>
          <w:szCs w:val="24"/>
          <w:lang w:val="hu-HU" w:eastAsia="hu-HU"/>
        </w:rPr>
        <w:t xml:space="preserve"> service </w:t>
      </w:r>
      <w:proofErr w:type="spellStart"/>
      <w:r>
        <w:rPr>
          <w:rFonts w:ascii="Consolas" w:eastAsia="Times New Roman" w:hAnsi="Consolas" w:cs="Times New Roman"/>
          <w:sz w:val="24"/>
          <w:szCs w:val="24"/>
          <w:lang w:val="hu-HU" w:eastAsia="hu-HU"/>
        </w:rPr>
        <w:t>data</w:t>
      </w:r>
      <w:proofErr w:type="spellEnd"/>
    </w:p>
    <w:p w14:paraId="1F5FC728" w14:textId="77777777" w:rsidR="00B7698E" w:rsidRDefault="00B7698E">
      <w:pPr>
        <w:rPr>
          <w:rFonts w:ascii="Times New Roman" w:eastAsia="Times New Roman" w:hAnsi="Times New Roman" w:cs="Times New Roman"/>
          <w:sz w:val="24"/>
          <w:szCs w:val="24"/>
          <w:lang w:val="hu-HU" w:eastAsia="hu-HU"/>
        </w:rPr>
      </w:pPr>
      <w:r>
        <w:br w:type="page"/>
      </w:r>
    </w:p>
    <w:p w14:paraId="339C9CE7" w14:textId="6764C17D" w:rsidR="003D3E29" w:rsidRDefault="003D3E29" w:rsidP="001A6ABA">
      <w:pPr>
        <w:pStyle w:val="break-words"/>
        <w:spacing w:line="360" w:lineRule="auto"/>
        <w:ind w:firstLine="170"/>
        <w:jc w:val="both"/>
      </w:pPr>
      <w:r>
        <w:lastRenderedPageBreak/>
        <w:t>A szolgáltatásban pedig generálhatunk akár egy HTTP kérést a backend oldalhoz:</w:t>
      </w:r>
    </w:p>
    <w:p w14:paraId="09909E59" w14:textId="5717AF1A" w:rsidR="003D3E29" w:rsidRPr="006631A1" w:rsidRDefault="003D3E29" w:rsidP="001A6ABA">
      <w:pPr>
        <w:pBdr>
          <w:top w:val="single" w:sz="4" w:space="1" w:color="auto"/>
          <w:left w:val="single" w:sz="4" w:space="4" w:color="auto"/>
          <w:bottom w:val="single" w:sz="4" w:space="30" w:color="auto"/>
          <w:right w:val="single" w:sz="4" w:space="4" w:color="auto"/>
          <w:between w:val="single" w:sz="4" w:space="1" w:color="auto"/>
          <w:bar w:val="single" w:sz="4" w:color="auto"/>
        </w:pBdr>
        <w:shd w:val="clear" w:color="auto" w:fill="262626" w:themeFill="text1" w:themeFillTint="D9"/>
        <w:spacing w:line="360" w:lineRule="auto"/>
        <w:ind w:firstLine="170"/>
        <w:rPr>
          <w:rFonts w:ascii="Consolas" w:eastAsia="Times New Roman" w:hAnsi="Consolas" w:cs="Times New Roman"/>
          <w:sz w:val="24"/>
          <w:szCs w:val="24"/>
          <w:lang w:val="hu-HU" w:eastAsia="hu-HU"/>
        </w:rPr>
      </w:pPr>
      <w:r>
        <w:rPr>
          <w:rFonts w:ascii="Times New Roman" w:eastAsia="Times New Roman" w:hAnsi="Times New Roman" w:cs="Times New Roman"/>
          <w:color w:val="C678DD"/>
          <w:sz w:val="24"/>
          <w:szCs w:val="24"/>
          <w:lang w:val="hu-HU" w:eastAsia="hu-HU"/>
        </w:rPr>
        <w:br/>
      </w:r>
      <w:r w:rsidRPr="003D3E29">
        <w:rPr>
          <w:rFonts w:ascii="Consolas" w:eastAsia="Times New Roman" w:hAnsi="Consolas" w:cs="Times New Roman"/>
          <w:sz w:val="24"/>
          <w:szCs w:val="24"/>
          <w:lang w:val="hu-HU" w:eastAsia="hu-HU"/>
        </w:rPr>
        <w:t xml:space="preserve">import { </w:t>
      </w:r>
      <w:proofErr w:type="spellStart"/>
      <w:r w:rsidRPr="003D3E29">
        <w:rPr>
          <w:rFonts w:ascii="Consolas" w:eastAsia="Times New Roman" w:hAnsi="Consolas" w:cs="Times New Roman"/>
          <w:sz w:val="24"/>
          <w:szCs w:val="24"/>
          <w:lang w:val="hu-HU" w:eastAsia="hu-HU"/>
        </w:rPr>
        <w:t>HttpClient</w:t>
      </w:r>
      <w:proofErr w:type="spellEnd"/>
      <w:r w:rsidRPr="003D3E29">
        <w:rPr>
          <w:rFonts w:ascii="Consolas" w:eastAsia="Times New Roman" w:hAnsi="Consolas" w:cs="Times New Roman"/>
          <w:sz w:val="24"/>
          <w:szCs w:val="24"/>
          <w:lang w:val="hu-HU" w:eastAsia="hu-HU"/>
        </w:rPr>
        <w:t xml:space="preserve"> } </w:t>
      </w:r>
      <w:proofErr w:type="spellStart"/>
      <w:r w:rsidRPr="003D3E29">
        <w:rPr>
          <w:rFonts w:ascii="Consolas" w:eastAsia="Times New Roman" w:hAnsi="Consolas" w:cs="Times New Roman"/>
          <w:sz w:val="24"/>
          <w:szCs w:val="24"/>
          <w:lang w:val="hu-HU" w:eastAsia="hu-HU"/>
        </w:rPr>
        <w:t>from</w:t>
      </w:r>
      <w:proofErr w:type="spellEnd"/>
      <w:r w:rsidRPr="003D3E29">
        <w:rPr>
          <w:rFonts w:ascii="Consolas" w:eastAsia="Times New Roman" w:hAnsi="Consolas" w:cs="Times New Roman"/>
          <w:sz w:val="24"/>
          <w:szCs w:val="24"/>
          <w:lang w:val="hu-HU" w:eastAsia="hu-HU"/>
        </w:rPr>
        <w:t xml:space="preserve"> '@</w:t>
      </w:r>
      <w:proofErr w:type="spellStart"/>
      <w:r w:rsidRPr="003D3E29">
        <w:rPr>
          <w:rFonts w:ascii="Consolas" w:eastAsia="Times New Roman" w:hAnsi="Consolas" w:cs="Times New Roman"/>
          <w:sz w:val="24"/>
          <w:szCs w:val="24"/>
          <w:lang w:val="hu-HU" w:eastAsia="hu-HU"/>
        </w:rPr>
        <w:t>angular</w:t>
      </w:r>
      <w:proofErr w:type="spellEnd"/>
      <w:r w:rsidRPr="003D3E29">
        <w:rPr>
          <w:rFonts w:ascii="Consolas" w:eastAsia="Times New Roman" w:hAnsi="Consolas" w:cs="Times New Roman"/>
          <w:sz w:val="24"/>
          <w:szCs w:val="24"/>
          <w:lang w:val="hu-HU" w:eastAsia="hu-HU"/>
        </w:rPr>
        <w:t>/</w:t>
      </w:r>
      <w:proofErr w:type="spellStart"/>
      <w:r w:rsidRPr="003D3E29">
        <w:rPr>
          <w:rFonts w:ascii="Consolas" w:eastAsia="Times New Roman" w:hAnsi="Consolas" w:cs="Times New Roman"/>
          <w:sz w:val="24"/>
          <w:szCs w:val="24"/>
          <w:lang w:val="hu-HU" w:eastAsia="hu-HU"/>
        </w:rPr>
        <w:t>common</w:t>
      </w:r>
      <w:proofErr w:type="spellEnd"/>
      <w:r w:rsidRPr="003D3E29">
        <w:rPr>
          <w:rFonts w:ascii="Consolas" w:eastAsia="Times New Roman" w:hAnsi="Consolas" w:cs="Times New Roman"/>
          <w:sz w:val="24"/>
          <w:szCs w:val="24"/>
          <w:lang w:val="hu-HU" w:eastAsia="hu-HU"/>
        </w:rPr>
        <w:t xml:space="preserve">/http'; </w:t>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 xml:space="preserve">import { </w:t>
      </w:r>
      <w:proofErr w:type="spellStart"/>
      <w:r w:rsidRPr="003D3E29">
        <w:rPr>
          <w:rFonts w:ascii="Consolas" w:eastAsia="Times New Roman" w:hAnsi="Consolas" w:cs="Times New Roman"/>
          <w:sz w:val="24"/>
          <w:szCs w:val="24"/>
          <w:lang w:val="hu-HU" w:eastAsia="hu-HU"/>
        </w:rPr>
        <w:t>Injectable</w:t>
      </w:r>
      <w:proofErr w:type="spellEnd"/>
      <w:r w:rsidRPr="003D3E29">
        <w:rPr>
          <w:rFonts w:ascii="Consolas" w:eastAsia="Times New Roman" w:hAnsi="Consolas" w:cs="Times New Roman"/>
          <w:sz w:val="24"/>
          <w:szCs w:val="24"/>
          <w:lang w:val="hu-HU" w:eastAsia="hu-HU"/>
        </w:rPr>
        <w:t xml:space="preserve"> } </w:t>
      </w:r>
      <w:proofErr w:type="spellStart"/>
      <w:r w:rsidRPr="003D3E29">
        <w:rPr>
          <w:rFonts w:ascii="Consolas" w:eastAsia="Times New Roman" w:hAnsi="Consolas" w:cs="Times New Roman"/>
          <w:sz w:val="24"/>
          <w:szCs w:val="24"/>
          <w:lang w:val="hu-HU" w:eastAsia="hu-HU"/>
        </w:rPr>
        <w:t>from</w:t>
      </w:r>
      <w:proofErr w:type="spellEnd"/>
      <w:r w:rsidRPr="003D3E29">
        <w:rPr>
          <w:rFonts w:ascii="Consolas" w:eastAsia="Times New Roman" w:hAnsi="Consolas" w:cs="Times New Roman"/>
          <w:sz w:val="24"/>
          <w:szCs w:val="24"/>
          <w:lang w:val="hu-HU" w:eastAsia="hu-HU"/>
        </w:rPr>
        <w:t xml:space="preserve"> '@</w:t>
      </w:r>
      <w:proofErr w:type="spellStart"/>
      <w:r w:rsidRPr="003D3E29">
        <w:rPr>
          <w:rFonts w:ascii="Consolas" w:eastAsia="Times New Roman" w:hAnsi="Consolas" w:cs="Times New Roman"/>
          <w:sz w:val="24"/>
          <w:szCs w:val="24"/>
          <w:lang w:val="hu-HU" w:eastAsia="hu-HU"/>
        </w:rPr>
        <w:t>angular</w:t>
      </w:r>
      <w:proofErr w:type="spellEnd"/>
      <w:r w:rsidRPr="003D3E29">
        <w:rPr>
          <w:rFonts w:ascii="Consolas" w:eastAsia="Times New Roman" w:hAnsi="Consolas" w:cs="Times New Roman"/>
          <w:sz w:val="24"/>
          <w:szCs w:val="24"/>
          <w:lang w:val="hu-HU" w:eastAsia="hu-HU"/>
        </w:rPr>
        <w:t>/</w:t>
      </w:r>
      <w:proofErr w:type="spellStart"/>
      <w:r w:rsidRPr="003D3E29">
        <w:rPr>
          <w:rFonts w:ascii="Consolas" w:eastAsia="Times New Roman" w:hAnsi="Consolas" w:cs="Times New Roman"/>
          <w:sz w:val="24"/>
          <w:szCs w:val="24"/>
          <w:lang w:val="hu-HU" w:eastAsia="hu-HU"/>
        </w:rPr>
        <w:t>core</w:t>
      </w:r>
      <w:proofErr w:type="spellEnd"/>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w:t>
      </w:r>
      <w:proofErr w:type="spellStart"/>
      <w:r w:rsidRPr="003D3E29">
        <w:rPr>
          <w:rFonts w:ascii="Consolas" w:eastAsia="Times New Roman" w:hAnsi="Consolas" w:cs="Times New Roman"/>
          <w:sz w:val="24"/>
          <w:szCs w:val="24"/>
          <w:lang w:val="hu-HU" w:eastAsia="hu-HU"/>
        </w:rPr>
        <w:t>Injectable</w:t>
      </w:r>
      <w:proofErr w:type="spellEnd"/>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t xml:space="preserve">  </w:t>
      </w:r>
      <w:proofErr w:type="spellStart"/>
      <w:r w:rsidRPr="003D3E29">
        <w:rPr>
          <w:rFonts w:ascii="Consolas" w:eastAsia="Times New Roman" w:hAnsi="Consolas" w:cs="Times New Roman"/>
          <w:sz w:val="24"/>
          <w:szCs w:val="24"/>
          <w:lang w:val="hu-HU" w:eastAsia="hu-HU"/>
        </w:rPr>
        <w:t>providedIn</w:t>
      </w:r>
      <w:proofErr w:type="spellEnd"/>
      <w:r w:rsidRPr="003D3E29">
        <w:rPr>
          <w:rFonts w:ascii="Consolas" w:eastAsia="Times New Roman" w:hAnsi="Consolas" w:cs="Times New Roman"/>
          <w:sz w:val="24"/>
          <w:szCs w:val="24"/>
          <w:lang w:val="hu-HU" w:eastAsia="hu-HU"/>
        </w:rPr>
        <w:t>: '</w:t>
      </w:r>
      <w:proofErr w:type="spellStart"/>
      <w:r w:rsidRPr="003D3E29">
        <w:rPr>
          <w:rFonts w:ascii="Consolas" w:eastAsia="Times New Roman" w:hAnsi="Consolas" w:cs="Times New Roman"/>
          <w:sz w:val="24"/>
          <w:szCs w:val="24"/>
          <w:lang w:val="hu-HU" w:eastAsia="hu-HU"/>
        </w:rPr>
        <w:t>root</w:t>
      </w:r>
      <w:proofErr w:type="spellEnd"/>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 xml:space="preserve">export </w:t>
      </w:r>
      <w:proofErr w:type="spellStart"/>
      <w:r w:rsidRPr="003D3E29">
        <w:rPr>
          <w:rFonts w:ascii="Consolas" w:eastAsia="Times New Roman" w:hAnsi="Consolas" w:cs="Times New Roman"/>
          <w:sz w:val="24"/>
          <w:szCs w:val="24"/>
          <w:lang w:val="hu-HU" w:eastAsia="hu-HU"/>
        </w:rPr>
        <w:t>class</w:t>
      </w:r>
      <w:proofErr w:type="spellEnd"/>
      <w:r w:rsidRPr="003D3E29">
        <w:rPr>
          <w:rFonts w:ascii="Consolas" w:eastAsia="Times New Roman" w:hAnsi="Consolas" w:cs="Times New Roman"/>
          <w:sz w:val="24"/>
          <w:szCs w:val="24"/>
          <w:lang w:val="hu-HU" w:eastAsia="hu-HU"/>
        </w:rPr>
        <w:t xml:space="preserve"> </w:t>
      </w:r>
      <w:proofErr w:type="spellStart"/>
      <w:r w:rsidRPr="003D3E29">
        <w:rPr>
          <w:rFonts w:ascii="Consolas" w:eastAsia="Times New Roman" w:hAnsi="Consolas" w:cs="Times New Roman"/>
          <w:sz w:val="24"/>
          <w:szCs w:val="24"/>
          <w:lang w:val="hu-HU" w:eastAsia="hu-HU"/>
        </w:rPr>
        <w:t>DataService</w:t>
      </w:r>
      <w:proofErr w:type="spellEnd"/>
      <w:r w:rsidRPr="003D3E29">
        <w:rPr>
          <w:rFonts w:ascii="Consolas" w:eastAsia="Times New Roman" w:hAnsi="Consolas" w:cs="Times New Roman"/>
          <w:sz w:val="24"/>
          <w:szCs w:val="24"/>
          <w:lang w:val="hu-HU" w:eastAsia="hu-HU"/>
        </w:rPr>
        <w:t xml:space="preserve"> { </w:t>
      </w:r>
      <w:r>
        <w:rPr>
          <w:rFonts w:ascii="Consolas" w:eastAsia="Times New Roman" w:hAnsi="Consolas" w:cs="Times New Roman"/>
          <w:sz w:val="24"/>
          <w:szCs w:val="24"/>
          <w:lang w:val="hu-HU" w:eastAsia="hu-HU"/>
        </w:rPr>
        <w:br/>
      </w:r>
      <w:r>
        <w:rPr>
          <w:rFonts w:ascii="Consolas" w:eastAsia="Times New Roman" w:hAnsi="Consolas" w:cs="Times New Roman"/>
          <w:sz w:val="24"/>
          <w:szCs w:val="24"/>
          <w:lang w:val="hu-HU" w:eastAsia="hu-HU"/>
        </w:rPr>
        <w:br/>
      </w:r>
      <w:proofErr w:type="spellStart"/>
      <w:r w:rsidRPr="003D3E29">
        <w:rPr>
          <w:rFonts w:ascii="Consolas" w:eastAsia="Times New Roman" w:hAnsi="Consolas" w:cs="Times New Roman"/>
          <w:sz w:val="24"/>
          <w:szCs w:val="24"/>
          <w:lang w:val="hu-HU" w:eastAsia="hu-HU"/>
        </w:rPr>
        <w:t>constructor</w:t>
      </w:r>
      <w:proofErr w:type="spellEnd"/>
      <w:r w:rsidRPr="003D3E29">
        <w:rPr>
          <w:rFonts w:ascii="Consolas" w:eastAsia="Times New Roman" w:hAnsi="Consolas" w:cs="Times New Roman"/>
          <w:sz w:val="24"/>
          <w:szCs w:val="24"/>
          <w:lang w:val="hu-HU" w:eastAsia="hu-HU"/>
        </w:rPr>
        <w:t>(</w:t>
      </w:r>
      <w:proofErr w:type="spellStart"/>
      <w:r w:rsidRPr="003D3E29">
        <w:rPr>
          <w:rFonts w:ascii="Consolas" w:eastAsia="Times New Roman" w:hAnsi="Consolas" w:cs="Times New Roman"/>
          <w:sz w:val="24"/>
          <w:szCs w:val="24"/>
          <w:lang w:val="hu-HU" w:eastAsia="hu-HU"/>
        </w:rPr>
        <w:t>private</w:t>
      </w:r>
      <w:proofErr w:type="spellEnd"/>
      <w:r w:rsidRPr="003D3E29">
        <w:rPr>
          <w:rFonts w:ascii="Consolas" w:eastAsia="Times New Roman" w:hAnsi="Consolas" w:cs="Times New Roman"/>
          <w:sz w:val="24"/>
          <w:szCs w:val="24"/>
          <w:lang w:val="hu-HU" w:eastAsia="hu-HU"/>
        </w:rPr>
        <w:t xml:space="preserve"> http: </w:t>
      </w:r>
      <w:proofErr w:type="spellStart"/>
      <w:r w:rsidRPr="003D3E29">
        <w:rPr>
          <w:rFonts w:ascii="Consolas" w:eastAsia="Times New Roman" w:hAnsi="Consolas" w:cs="Times New Roman"/>
          <w:sz w:val="24"/>
          <w:szCs w:val="24"/>
          <w:lang w:val="hu-HU" w:eastAsia="hu-HU"/>
        </w:rPr>
        <w:t>HttpClient</w:t>
      </w:r>
      <w:proofErr w:type="spellEnd"/>
      <w:r w:rsidRPr="003D3E29">
        <w:rPr>
          <w:rFonts w:ascii="Consolas" w:eastAsia="Times New Roman" w:hAnsi="Consolas" w:cs="Times New Roman"/>
          <w:sz w:val="24"/>
          <w:szCs w:val="24"/>
          <w:lang w:val="hu-HU" w:eastAsia="hu-HU"/>
        </w:rPr>
        <w:t xml:space="preserve">) { } </w:t>
      </w:r>
      <w:r>
        <w:rPr>
          <w:rFonts w:ascii="Consolas" w:eastAsia="Times New Roman" w:hAnsi="Consolas" w:cs="Times New Roman"/>
          <w:sz w:val="24"/>
          <w:szCs w:val="24"/>
          <w:lang w:val="hu-HU" w:eastAsia="hu-HU"/>
        </w:rPr>
        <w:br/>
      </w:r>
      <w:r>
        <w:rPr>
          <w:rFonts w:ascii="Consolas" w:eastAsia="Times New Roman" w:hAnsi="Consolas" w:cs="Times New Roman"/>
          <w:sz w:val="24"/>
          <w:szCs w:val="24"/>
          <w:lang w:val="hu-HU" w:eastAsia="hu-HU"/>
        </w:rPr>
        <w:br/>
      </w:r>
      <w:proofErr w:type="spellStart"/>
      <w:r w:rsidRPr="003D3E29">
        <w:rPr>
          <w:rFonts w:ascii="Consolas" w:eastAsia="Times New Roman" w:hAnsi="Consolas" w:cs="Times New Roman"/>
          <w:sz w:val="24"/>
          <w:szCs w:val="24"/>
          <w:lang w:val="hu-HU" w:eastAsia="hu-HU"/>
        </w:rPr>
        <w:t>getData</w:t>
      </w:r>
      <w:proofErr w:type="spellEnd"/>
      <w:r w:rsidRPr="003D3E29">
        <w:rPr>
          <w:rFonts w:ascii="Consolas" w:eastAsia="Times New Roman" w:hAnsi="Consolas" w:cs="Times New Roman"/>
          <w:sz w:val="24"/>
          <w:szCs w:val="24"/>
          <w:lang w:val="hu-HU" w:eastAsia="hu-HU"/>
        </w:rPr>
        <w:t xml:space="preserve">() { </w:t>
      </w:r>
      <w:r>
        <w:rPr>
          <w:rFonts w:ascii="Consolas" w:eastAsia="Times New Roman" w:hAnsi="Consolas" w:cs="Times New Roman"/>
          <w:sz w:val="24"/>
          <w:szCs w:val="24"/>
          <w:lang w:val="hu-HU" w:eastAsia="hu-HU"/>
        </w:rPr>
        <w:br/>
        <w:t xml:space="preserve">  </w:t>
      </w:r>
      <w:proofErr w:type="spellStart"/>
      <w:r w:rsidRPr="003D3E29">
        <w:rPr>
          <w:rFonts w:ascii="Consolas" w:eastAsia="Times New Roman" w:hAnsi="Consolas" w:cs="Times New Roman"/>
          <w:sz w:val="24"/>
          <w:szCs w:val="24"/>
          <w:lang w:val="hu-HU" w:eastAsia="hu-HU"/>
        </w:rPr>
        <w:t>return</w:t>
      </w:r>
      <w:proofErr w:type="spellEnd"/>
      <w:r w:rsidRPr="003D3E29">
        <w:rPr>
          <w:rFonts w:ascii="Consolas" w:eastAsia="Times New Roman" w:hAnsi="Consolas" w:cs="Times New Roman"/>
          <w:sz w:val="24"/>
          <w:szCs w:val="24"/>
          <w:lang w:val="hu-HU" w:eastAsia="hu-HU"/>
        </w:rPr>
        <w:t xml:space="preserve"> </w:t>
      </w:r>
      <w:proofErr w:type="spellStart"/>
      <w:r w:rsidRPr="003D3E29">
        <w:rPr>
          <w:rFonts w:ascii="Consolas" w:eastAsia="Times New Roman" w:hAnsi="Consolas" w:cs="Times New Roman"/>
          <w:sz w:val="24"/>
          <w:szCs w:val="24"/>
          <w:lang w:val="hu-HU" w:eastAsia="hu-HU"/>
        </w:rPr>
        <w:t>this.http.get</w:t>
      </w:r>
      <w:proofErr w:type="spellEnd"/>
      <w:r w:rsidRPr="003D3E29">
        <w:rPr>
          <w:rFonts w:ascii="Consolas" w:eastAsia="Times New Roman" w:hAnsi="Consolas" w:cs="Times New Roman"/>
          <w:sz w:val="24"/>
          <w:szCs w:val="24"/>
          <w:lang w:val="hu-HU" w:eastAsia="hu-HU"/>
        </w:rPr>
        <w:t>('htt</w:t>
      </w:r>
      <w:r w:rsidR="006E7DDC">
        <w:rPr>
          <w:rFonts w:ascii="Consolas" w:eastAsia="Times New Roman" w:hAnsi="Consolas" w:cs="Times New Roman"/>
          <w:sz w:val="24"/>
          <w:szCs w:val="24"/>
          <w:lang w:val="hu-HU" w:eastAsia="hu-HU"/>
        </w:rPr>
        <w:t>p://localhost:3000/</w:t>
      </w:r>
      <w:proofErr w:type="spellStart"/>
      <w:r w:rsidR="006E7DDC">
        <w:rPr>
          <w:rFonts w:ascii="Consolas" w:eastAsia="Times New Roman" w:hAnsi="Consolas" w:cs="Times New Roman"/>
          <w:sz w:val="24"/>
          <w:szCs w:val="24"/>
          <w:lang w:val="hu-HU" w:eastAsia="hu-HU"/>
        </w:rPr>
        <w:t>telephones</w:t>
      </w:r>
      <w:proofErr w:type="spellEnd"/>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t xml:space="preserve"> </w:t>
      </w:r>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w:t>
      </w:r>
    </w:p>
    <w:p w14:paraId="02C13216" w14:textId="2C839E82" w:rsidR="003D3E29" w:rsidRPr="003D3E29" w:rsidRDefault="003D3E29" w:rsidP="001A6ABA">
      <w:pPr>
        <w:pStyle w:val="break-words"/>
        <w:spacing w:line="360" w:lineRule="auto"/>
        <w:ind w:firstLine="170"/>
        <w:jc w:val="both"/>
        <w:rPr>
          <w:b/>
          <w:bCs/>
          <w:sz w:val="28"/>
          <w:szCs w:val="28"/>
        </w:rPr>
      </w:pPr>
      <w:r w:rsidRPr="003D3E29">
        <w:rPr>
          <w:b/>
          <w:bCs/>
          <w:sz w:val="28"/>
          <w:szCs w:val="28"/>
        </w:rPr>
        <w:t>Stílusok és témák alkalmazása</w:t>
      </w:r>
    </w:p>
    <w:p w14:paraId="3DE06D05" w14:textId="102FC72E" w:rsidR="003D3E29" w:rsidRDefault="003D3E29" w:rsidP="001A6ABA">
      <w:pPr>
        <w:pStyle w:val="break-words"/>
        <w:spacing w:line="360" w:lineRule="auto"/>
        <w:ind w:firstLine="170"/>
        <w:jc w:val="both"/>
      </w:pPr>
      <w:r>
        <w:t xml:space="preserve">A </w:t>
      </w:r>
      <w:proofErr w:type="spellStart"/>
      <w:r>
        <w:t>PrimeNG</w:t>
      </w:r>
      <w:proofErr w:type="spellEnd"/>
      <w:r>
        <w:t xml:space="preserve"> előre definiált </w:t>
      </w:r>
      <w:r>
        <w:rPr>
          <w:rStyle w:val="Kiemels2"/>
          <w:rFonts w:eastAsiaTheme="majorEastAsia"/>
        </w:rPr>
        <w:t>témákat</w:t>
      </w:r>
      <w:r>
        <w:t xml:space="preserve"> kínál (pl. </w:t>
      </w:r>
      <w:r>
        <w:rPr>
          <w:rStyle w:val="text-sm"/>
          <w:rFonts w:eastAsiaTheme="majorEastAsia"/>
        </w:rPr>
        <w:t>Aura</w:t>
      </w:r>
      <w:r>
        <w:t xml:space="preserve">), amelyeket az </w:t>
      </w:r>
      <w:proofErr w:type="spellStart"/>
      <w:r w:rsidRPr="00DB2C6E">
        <w:rPr>
          <w:rStyle w:val="text-sm"/>
          <w:rFonts w:eastAsiaTheme="majorEastAsia"/>
          <w:i/>
        </w:rPr>
        <w:t>angular.json</w:t>
      </w:r>
      <w:proofErr w:type="spellEnd"/>
      <w:r>
        <w:t xml:space="preserve"> fájlban adhatunk hozzá:</w:t>
      </w:r>
    </w:p>
    <w:p w14:paraId="76521229" w14:textId="4406BC0F" w:rsidR="003D3E29" w:rsidRPr="003D3E29" w:rsidRDefault="003D3E29" w:rsidP="00B7698E">
      <w:pPr>
        <w:pStyle w:val="break-words"/>
        <w:shd w:val="clear" w:color="auto" w:fill="262626" w:themeFill="text1" w:themeFillTint="D9"/>
        <w:spacing w:line="360" w:lineRule="auto"/>
        <w:rPr>
          <w:rFonts w:ascii="Consolas" w:hAnsi="Consolas"/>
          <w:color w:val="F4B083" w:themeColor="accent2" w:themeTint="99"/>
        </w:rPr>
      </w:pPr>
      <w:r w:rsidRPr="003D3E29">
        <w:rPr>
          <w:rFonts w:ascii="Consolas" w:hAnsi="Consolas"/>
          <w:color w:val="F4B083" w:themeColor="accent2" w:themeTint="99"/>
        </w:rPr>
        <w:t>"</w:t>
      </w:r>
      <w:proofErr w:type="spellStart"/>
      <w:r w:rsidRPr="003D3E29">
        <w:rPr>
          <w:rFonts w:ascii="Consolas" w:hAnsi="Consolas"/>
          <w:color w:val="F4B083" w:themeColor="accent2" w:themeTint="99"/>
        </w:rPr>
        <w:t>styles</w:t>
      </w:r>
      <w:proofErr w:type="spellEnd"/>
      <w:r w:rsidRPr="003D3E29">
        <w:rPr>
          <w:rFonts w:ascii="Consolas" w:hAnsi="Consolas"/>
          <w:color w:val="F4B083" w:themeColor="accent2" w:themeTint="99"/>
        </w:rPr>
        <w:t>": [ "</w:t>
      </w:r>
      <w:proofErr w:type="spellStart"/>
      <w:r w:rsidRPr="003D3E29">
        <w:rPr>
          <w:rFonts w:ascii="Consolas" w:hAnsi="Consolas"/>
          <w:color w:val="F4B083" w:themeColor="accent2" w:themeTint="99"/>
        </w:rPr>
        <w:t>node_modules</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primeicons</w:t>
      </w:r>
      <w:proofErr w:type="spellEnd"/>
      <w:r w:rsidRPr="003D3E29">
        <w:rPr>
          <w:rFonts w:ascii="Consolas" w:hAnsi="Consolas"/>
          <w:color w:val="F4B083" w:themeColor="accent2" w:themeTint="99"/>
        </w:rPr>
        <w:t>/primeicons.css", "</w:t>
      </w:r>
      <w:proofErr w:type="spellStart"/>
      <w:r w:rsidRPr="003D3E29">
        <w:rPr>
          <w:rFonts w:ascii="Consolas" w:hAnsi="Consolas"/>
          <w:color w:val="F4B083" w:themeColor="accent2" w:themeTint="99"/>
        </w:rPr>
        <w:t>node_modules</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primeng</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resources</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themes</w:t>
      </w:r>
      <w:proofErr w:type="spellEnd"/>
      <w:r w:rsidRPr="003D3E29">
        <w:rPr>
          <w:rFonts w:ascii="Consolas" w:hAnsi="Consolas"/>
          <w:color w:val="F4B083" w:themeColor="accent2" w:themeTint="99"/>
        </w:rPr>
        <w:t>/</w:t>
      </w:r>
      <w:r>
        <w:rPr>
          <w:rFonts w:ascii="Consolas" w:hAnsi="Consolas"/>
          <w:color w:val="F4B083" w:themeColor="accent2" w:themeTint="99"/>
        </w:rPr>
        <w:t>aura</w:t>
      </w:r>
      <w:r w:rsidRPr="003D3E29">
        <w:rPr>
          <w:rFonts w:ascii="Consolas" w:hAnsi="Consolas"/>
          <w:color w:val="F4B083" w:themeColor="accent2" w:themeTint="99"/>
        </w:rPr>
        <w:t>/theme.css", "</w:t>
      </w:r>
      <w:proofErr w:type="spellStart"/>
      <w:r w:rsidRPr="003D3E29">
        <w:rPr>
          <w:rFonts w:ascii="Consolas" w:hAnsi="Consolas"/>
          <w:color w:val="F4B083" w:themeColor="accent2" w:themeTint="99"/>
        </w:rPr>
        <w:t>node_modules</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primeng</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resources</w:t>
      </w:r>
      <w:proofErr w:type="spellEnd"/>
      <w:r w:rsidRPr="003D3E29">
        <w:rPr>
          <w:rFonts w:ascii="Consolas" w:hAnsi="Consolas"/>
          <w:color w:val="F4B083" w:themeColor="accent2" w:themeTint="99"/>
        </w:rPr>
        <w:t>/primeng.min.css", "</w:t>
      </w:r>
      <w:proofErr w:type="spellStart"/>
      <w:r w:rsidRPr="003D3E29">
        <w:rPr>
          <w:rFonts w:ascii="Consolas" w:hAnsi="Consolas"/>
          <w:color w:val="F4B083" w:themeColor="accent2" w:themeTint="99"/>
        </w:rPr>
        <w:t>src</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styles.scss</w:t>
      </w:r>
      <w:proofErr w:type="spellEnd"/>
      <w:r w:rsidRPr="003D3E29">
        <w:rPr>
          <w:rFonts w:ascii="Consolas" w:hAnsi="Consolas"/>
          <w:color w:val="F4B083" w:themeColor="accent2" w:themeTint="99"/>
        </w:rPr>
        <w:t>" ]</w:t>
      </w:r>
    </w:p>
    <w:p w14:paraId="5358C2A3" w14:textId="77777777" w:rsidR="0031319D" w:rsidRPr="0031319D" w:rsidRDefault="0031319D" w:rsidP="001A6ABA">
      <w:pPr>
        <w:pStyle w:val="break-words"/>
        <w:spacing w:line="360" w:lineRule="auto"/>
        <w:ind w:firstLine="170"/>
        <w:jc w:val="both"/>
      </w:pPr>
      <w:r w:rsidRPr="0031319D">
        <w:t>Ezenkívül egyedi stílusokat is alkalmazhatunk SCSS vagy CSS segítségével.</w:t>
      </w:r>
    </w:p>
    <w:p w14:paraId="07C4DEC7" w14:textId="77777777" w:rsidR="004267F1" w:rsidRDefault="0031319D" w:rsidP="001A6ABA">
      <w:pPr>
        <w:pStyle w:val="break-words"/>
        <w:spacing w:line="360" w:lineRule="auto"/>
        <w:ind w:firstLine="170"/>
        <w:jc w:val="both"/>
      </w:pPr>
      <w:r w:rsidRPr="0031319D">
        <w:br/>
      </w:r>
    </w:p>
    <w:p w14:paraId="5DCFEADB" w14:textId="77777777" w:rsidR="004267F1" w:rsidRDefault="004267F1">
      <w:pPr>
        <w:rPr>
          <w:rFonts w:ascii="Times New Roman" w:eastAsia="Times New Roman" w:hAnsi="Times New Roman" w:cs="Times New Roman"/>
          <w:sz w:val="24"/>
          <w:szCs w:val="24"/>
          <w:lang w:val="hu-HU" w:eastAsia="hu-HU"/>
        </w:rPr>
      </w:pPr>
      <w:r>
        <w:br w:type="page"/>
      </w:r>
    </w:p>
    <w:p w14:paraId="12299ED5" w14:textId="26A3325D" w:rsidR="0031319D" w:rsidRDefault="0031319D" w:rsidP="001A6ABA">
      <w:pPr>
        <w:pStyle w:val="break-words"/>
        <w:spacing w:line="360" w:lineRule="auto"/>
        <w:ind w:firstLine="170"/>
        <w:jc w:val="both"/>
      </w:pPr>
      <w:r w:rsidRPr="0031319D">
        <w:lastRenderedPageBreak/>
        <w:t xml:space="preserve">Az </w:t>
      </w:r>
      <w:proofErr w:type="spellStart"/>
      <w:r w:rsidRPr="0031319D">
        <w:t>Angular</w:t>
      </w:r>
      <w:proofErr w:type="spellEnd"/>
      <w:r w:rsidRPr="0031319D">
        <w:t xml:space="preserve"> beépített támogatást nyújt az </w:t>
      </w:r>
      <w:r w:rsidRPr="0031319D">
        <w:rPr>
          <w:rStyle w:val="Kiemels2"/>
          <w:rFonts w:ascii="Times New Roman" w:eastAsiaTheme="majorEastAsia" w:hAnsi="Times New Roman" w:cs="Times New Roman"/>
        </w:rPr>
        <w:t>egységtesztekhez</w:t>
      </w:r>
      <w:r w:rsidRPr="0031319D">
        <w:t xml:space="preserve"> (</w:t>
      </w:r>
      <w:proofErr w:type="spellStart"/>
      <w:r w:rsidRPr="0031319D">
        <w:t>Jest</w:t>
      </w:r>
      <w:proofErr w:type="spellEnd"/>
      <w:r w:rsidRPr="0031319D">
        <w:t xml:space="preserve">, </w:t>
      </w:r>
      <w:proofErr w:type="spellStart"/>
      <w:r w:rsidRPr="0031319D">
        <w:t>Jasmine</w:t>
      </w:r>
      <w:proofErr w:type="spellEnd"/>
      <w:r w:rsidRPr="0031319D">
        <w:t xml:space="preserve"> vagy </w:t>
      </w:r>
      <w:proofErr w:type="spellStart"/>
      <w:r w:rsidRPr="0031319D">
        <w:t>Cypress</w:t>
      </w:r>
      <w:proofErr w:type="spellEnd"/>
      <w:r w:rsidRPr="0031319D">
        <w:t xml:space="preserve"> használatával). </w:t>
      </w:r>
      <w:r w:rsidRPr="0031319D">
        <w:br/>
        <w:t>Példa egy komponens tesztjére:</w:t>
      </w:r>
    </w:p>
    <w:p w14:paraId="603249B6" w14:textId="4BDC6024" w:rsidR="0031319D" w:rsidRPr="0031319D" w:rsidRDefault="0031319D" w:rsidP="001A6ABA">
      <w:pPr>
        <w:pStyle w:val="break-words"/>
        <w:shd w:val="clear" w:color="auto" w:fill="262626" w:themeFill="text1" w:themeFillTint="D9"/>
        <w:spacing w:line="360" w:lineRule="auto"/>
        <w:ind w:firstLine="170"/>
        <w:jc w:val="both"/>
        <w:rPr>
          <w:rFonts w:ascii="Consolas" w:hAnsi="Consolas"/>
        </w:rPr>
      </w:pPr>
      <w:proofErr w:type="spellStart"/>
      <w:r w:rsidRPr="0031319D">
        <w:rPr>
          <w:rFonts w:ascii="Consolas" w:hAnsi="Consolas"/>
        </w:rPr>
        <w:t>describe</w:t>
      </w:r>
      <w:proofErr w:type="spellEnd"/>
      <w:r w:rsidRPr="0031319D">
        <w:rPr>
          <w:rFonts w:ascii="Consolas" w:hAnsi="Consolas"/>
        </w:rPr>
        <w:t>('</w:t>
      </w:r>
      <w:proofErr w:type="spellStart"/>
      <w:r>
        <w:rPr>
          <w:rFonts w:ascii="Consolas" w:hAnsi="Consolas"/>
        </w:rPr>
        <w:t>MainPageComponent</w:t>
      </w:r>
      <w:proofErr w:type="spellEnd"/>
      <w:r w:rsidRPr="0031319D">
        <w:rPr>
          <w:rFonts w:ascii="Consolas" w:hAnsi="Consolas"/>
        </w:rPr>
        <w:t>', () =&gt; {</w:t>
      </w:r>
    </w:p>
    <w:p w14:paraId="0442C81A" w14:textId="77777777" w:rsidR="0031319D" w:rsidRPr="0031319D" w:rsidRDefault="0031319D" w:rsidP="001A6ABA">
      <w:pPr>
        <w:pStyle w:val="break-words"/>
        <w:shd w:val="clear" w:color="auto" w:fill="262626" w:themeFill="text1" w:themeFillTint="D9"/>
        <w:spacing w:line="360" w:lineRule="auto"/>
        <w:ind w:firstLine="170"/>
        <w:jc w:val="both"/>
        <w:rPr>
          <w:rFonts w:ascii="Consolas" w:hAnsi="Consolas"/>
        </w:rPr>
      </w:pPr>
      <w:r w:rsidRPr="0031319D">
        <w:rPr>
          <w:rFonts w:ascii="Consolas" w:hAnsi="Consolas"/>
        </w:rPr>
        <w:t xml:space="preserve">  </w:t>
      </w:r>
      <w:proofErr w:type="spellStart"/>
      <w:r w:rsidRPr="0031319D">
        <w:rPr>
          <w:rFonts w:ascii="Consolas" w:hAnsi="Consolas"/>
        </w:rPr>
        <w:t>it</w:t>
      </w:r>
      <w:proofErr w:type="spellEnd"/>
      <w:r w:rsidRPr="0031319D">
        <w:rPr>
          <w:rFonts w:ascii="Consolas" w:hAnsi="Consolas"/>
        </w:rPr>
        <w:t>('</w:t>
      </w:r>
      <w:proofErr w:type="spellStart"/>
      <w:r w:rsidRPr="0031319D">
        <w:rPr>
          <w:rFonts w:ascii="Consolas" w:hAnsi="Consolas"/>
        </w:rPr>
        <w:t>should</w:t>
      </w:r>
      <w:proofErr w:type="spellEnd"/>
      <w:r w:rsidRPr="0031319D">
        <w:rPr>
          <w:rFonts w:ascii="Consolas" w:hAnsi="Consolas"/>
        </w:rPr>
        <w:t xml:space="preserve"> </w:t>
      </w:r>
      <w:proofErr w:type="spellStart"/>
      <w:r w:rsidRPr="0031319D">
        <w:rPr>
          <w:rFonts w:ascii="Consolas" w:hAnsi="Consolas"/>
        </w:rPr>
        <w:t>create</w:t>
      </w:r>
      <w:proofErr w:type="spellEnd"/>
      <w:r w:rsidRPr="0031319D">
        <w:rPr>
          <w:rFonts w:ascii="Consolas" w:hAnsi="Consolas"/>
        </w:rPr>
        <w:t>', () =&gt; {</w:t>
      </w:r>
    </w:p>
    <w:p w14:paraId="11034006" w14:textId="1DABF721" w:rsidR="0031319D" w:rsidRPr="0031319D" w:rsidRDefault="0031319D" w:rsidP="001A6ABA">
      <w:pPr>
        <w:pStyle w:val="break-words"/>
        <w:shd w:val="clear" w:color="auto" w:fill="262626" w:themeFill="text1" w:themeFillTint="D9"/>
        <w:spacing w:line="360" w:lineRule="auto"/>
        <w:ind w:firstLine="170"/>
        <w:jc w:val="both"/>
        <w:rPr>
          <w:rFonts w:ascii="Consolas" w:hAnsi="Consolas"/>
        </w:rPr>
      </w:pPr>
      <w:r w:rsidRPr="0031319D">
        <w:rPr>
          <w:rFonts w:ascii="Consolas" w:hAnsi="Consolas"/>
        </w:rPr>
        <w:t xml:space="preserve">    const </w:t>
      </w:r>
      <w:proofErr w:type="spellStart"/>
      <w:r w:rsidRPr="0031319D">
        <w:rPr>
          <w:rFonts w:ascii="Consolas" w:hAnsi="Consolas"/>
        </w:rPr>
        <w:t>fixture</w:t>
      </w:r>
      <w:proofErr w:type="spellEnd"/>
      <w:r w:rsidRPr="0031319D">
        <w:rPr>
          <w:rFonts w:ascii="Consolas" w:hAnsi="Consolas"/>
        </w:rPr>
        <w:t xml:space="preserve"> = </w:t>
      </w:r>
      <w:proofErr w:type="spellStart"/>
      <w:r w:rsidRPr="0031319D">
        <w:rPr>
          <w:rFonts w:ascii="Consolas" w:hAnsi="Consolas"/>
        </w:rPr>
        <w:t>TestBed.createComponent</w:t>
      </w:r>
      <w:proofErr w:type="spellEnd"/>
      <w:r w:rsidRPr="0031319D">
        <w:rPr>
          <w:rFonts w:ascii="Consolas" w:hAnsi="Consolas"/>
        </w:rPr>
        <w:t>(</w:t>
      </w:r>
      <w:proofErr w:type="spellStart"/>
      <w:r>
        <w:rPr>
          <w:rFonts w:ascii="Consolas" w:hAnsi="Consolas"/>
        </w:rPr>
        <w:t>MainPageComponent</w:t>
      </w:r>
      <w:proofErr w:type="spellEnd"/>
      <w:r w:rsidRPr="0031319D">
        <w:rPr>
          <w:rFonts w:ascii="Consolas" w:hAnsi="Consolas"/>
        </w:rPr>
        <w:t>);</w:t>
      </w:r>
    </w:p>
    <w:p w14:paraId="44BBF0F5" w14:textId="77777777" w:rsidR="0031319D" w:rsidRPr="0031319D" w:rsidRDefault="0031319D" w:rsidP="001A6ABA">
      <w:pPr>
        <w:pStyle w:val="break-words"/>
        <w:shd w:val="clear" w:color="auto" w:fill="262626" w:themeFill="text1" w:themeFillTint="D9"/>
        <w:spacing w:line="360" w:lineRule="auto"/>
        <w:ind w:firstLine="170"/>
        <w:jc w:val="both"/>
        <w:rPr>
          <w:rFonts w:ascii="Consolas" w:hAnsi="Consolas"/>
        </w:rPr>
      </w:pPr>
      <w:r w:rsidRPr="0031319D">
        <w:rPr>
          <w:rFonts w:ascii="Consolas" w:hAnsi="Consolas"/>
        </w:rPr>
        <w:t xml:space="preserve">    const </w:t>
      </w:r>
      <w:proofErr w:type="spellStart"/>
      <w:r w:rsidRPr="0031319D">
        <w:rPr>
          <w:rFonts w:ascii="Consolas" w:hAnsi="Consolas"/>
        </w:rPr>
        <w:t>component</w:t>
      </w:r>
      <w:proofErr w:type="spellEnd"/>
      <w:r w:rsidRPr="0031319D">
        <w:rPr>
          <w:rFonts w:ascii="Consolas" w:hAnsi="Consolas"/>
        </w:rPr>
        <w:t xml:space="preserve"> = </w:t>
      </w:r>
      <w:proofErr w:type="spellStart"/>
      <w:r w:rsidRPr="0031319D">
        <w:rPr>
          <w:rFonts w:ascii="Consolas" w:hAnsi="Consolas"/>
        </w:rPr>
        <w:t>fixture.componentInstance</w:t>
      </w:r>
      <w:proofErr w:type="spellEnd"/>
      <w:r w:rsidRPr="0031319D">
        <w:rPr>
          <w:rFonts w:ascii="Consolas" w:hAnsi="Consolas"/>
        </w:rPr>
        <w:t>;</w:t>
      </w:r>
    </w:p>
    <w:p w14:paraId="7917CB7B" w14:textId="77777777" w:rsidR="0031319D" w:rsidRPr="0031319D" w:rsidRDefault="0031319D" w:rsidP="001A6ABA">
      <w:pPr>
        <w:pStyle w:val="break-words"/>
        <w:shd w:val="clear" w:color="auto" w:fill="262626" w:themeFill="text1" w:themeFillTint="D9"/>
        <w:spacing w:line="360" w:lineRule="auto"/>
        <w:ind w:firstLine="170"/>
        <w:jc w:val="both"/>
        <w:rPr>
          <w:rFonts w:ascii="Consolas" w:hAnsi="Consolas"/>
        </w:rPr>
      </w:pPr>
      <w:r w:rsidRPr="0031319D">
        <w:rPr>
          <w:rFonts w:ascii="Consolas" w:hAnsi="Consolas"/>
        </w:rPr>
        <w:t xml:space="preserve">    </w:t>
      </w:r>
      <w:proofErr w:type="spellStart"/>
      <w:r w:rsidRPr="0031319D">
        <w:rPr>
          <w:rFonts w:ascii="Consolas" w:hAnsi="Consolas"/>
        </w:rPr>
        <w:t>expect</w:t>
      </w:r>
      <w:proofErr w:type="spellEnd"/>
      <w:r w:rsidRPr="0031319D">
        <w:rPr>
          <w:rFonts w:ascii="Consolas" w:hAnsi="Consolas"/>
        </w:rPr>
        <w:t>(</w:t>
      </w:r>
      <w:proofErr w:type="spellStart"/>
      <w:r w:rsidRPr="0031319D">
        <w:rPr>
          <w:rFonts w:ascii="Consolas" w:hAnsi="Consolas"/>
        </w:rPr>
        <w:t>component</w:t>
      </w:r>
      <w:proofErr w:type="spellEnd"/>
      <w:r w:rsidRPr="0031319D">
        <w:rPr>
          <w:rFonts w:ascii="Consolas" w:hAnsi="Consolas"/>
        </w:rPr>
        <w:t>).</w:t>
      </w:r>
      <w:proofErr w:type="spellStart"/>
      <w:r w:rsidRPr="0031319D">
        <w:rPr>
          <w:rFonts w:ascii="Consolas" w:hAnsi="Consolas"/>
        </w:rPr>
        <w:t>toBeTruthy</w:t>
      </w:r>
      <w:proofErr w:type="spellEnd"/>
      <w:r w:rsidRPr="0031319D">
        <w:rPr>
          <w:rFonts w:ascii="Consolas" w:hAnsi="Consolas"/>
        </w:rPr>
        <w:t>();</w:t>
      </w:r>
    </w:p>
    <w:p w14:paraId="20E61DC7" w14:textId="77777777" w:rsidR="0031319D" w:rsidRPr="0031319D" w:rsidRDefault="0031319D" w:rsidP="001A6ABA">
      <w:pPr>
        <w:pStyle w:val="break-words"/>
        <w:shd w:val="clear" w:color="auto" w:fill="262626" w:themeFill="text1" w:themeFillTint="D9"/>
        <w:spacing w:line="360" w:lineRule="auto"/>
        <w:ind w:firstLine="170"/>
        <w:jc w:val="both"/>
        <w:rPr>
          <w:rFonts w:ascii="Consolas" w:hAnsi="Consolas"/>
        </w:rPr>
      </w:pPr>
      <w:r w:rsidRPr="0031319D">
        <w:rPr>
          <w:rFonts w:ascii="Consolas" w:hAnsi="Consolas"/>
        </w:rPr>
        <w:t xml:space="preserve">  });</w:t>
      </w:r>
    </w:p>
    <w:p w14:paraId="5055693C" w14:textId="61C444A3" w:rsidR="0031319D" w:rsidRPr="0031319D" w:rsidRDefault="0031319D" w:rsidP="001A6ABA">
      <w:pPr>
        <w:pStyle w:val="break-words"/>
        <w:shd w:val="clear" w:color="auto" w:fill="262626" w:themeFill="text1" w:themeFillTint="D9"/>
        <w:spacing w:line="360" w:lineRule="auto"/>
        <w:ind w:firstLine="170"/>
        <w:jc w:val="both"/>
        <w:rPr>
          <w:rFonts w:ascii="Consolas" w:hAnsi="Consolas"/>
        </w:rPr>
      </w:pPr>
      <w:r w:rsidRPr="0031319D">
        <w:rPr>
          <w:rFonts w:ascii="Consolas" w:hAnsi="Consolas"/>
        </w:rPr>
        <w:t>});</w:t>
      </w:r>
    </w:p>
    <w:p w14:paraId="535F42B6" w14:textId="77777777" w:rsidR="004267F1" w:rsidRDefault="004267F1" w:rsidP="001A6ABA">
      <w:pPr>
        <w:pStyle w:val="break-words"/>
        <w:spacing w:line="360" w:lineRule="auto"/>
        <w:ind w:firstLine="170"/>
        <w:rPr>
          <w:b/>
          <w:bCs/>
          <w:sz w:val="28"/>
          <w:szCs w:val="28"/>
        </w:rPr>
      </w:pPr>
    </w:p>
    <w:p w14:paraId="00BDF9D8" w14:textId="5CFC3A8E" w:rsidR="0031319D" w:rsidRDefault="0031319D" w:rsidP="001A6ABA">
      <w:pPr>
        <w:pStyle w:val="break-words"/>
        <w:spacing w:line="360" w:lineRule="auto"/>
        <w:ind w:firstLine="170"/>
      </w:pPr>
      <w:r w:rsidRPr="0031319D">
        <w:rPr>
          <w:b/>
          <w:bCs/>
          <w:sz w:val="28"/>
          <w:szCs w:val="28"/>
        </w:rPr>
        <w:t>Összefoglalás</w:t>
      </w:r>
      <w:r>
        <w:br/>
        <w:t xml:space="preserve">A frontend fejlesztés </w:t>
      </w:r>
      <w:proofErr w:type="spellStart"/>
      <w:r>
        <w:t>Angular</w:t>
      </w:r>
      <w:proofErr w:type="spellEnd"/>
      <w:r>
        <w:t xml:space="preserve"> és </w:t>
      </w:r>
      <w:proofErr w:type="spellStart"/>
      <w:r>
        <w:t>PrimeNG</w:t>
      </w:r>
      <w:proofErr w:type="spellEnd"/>
      <w:r>
        <w:t xml:space="preserve"> használatával egy strukturált folyamat, amely a tervezéstől a telepítésig tart. A lépések – tervezés, prototípus készítés, környezet beállítás, komponensek és szolgáltatások létrehozása, </w:t>
      </w:r>
      <w:proofErr w:type="spellStart"/>
      <w:r>
        <w:t>routing</w:t>
      </w:r>
      <w:proofErr w:type="spellEnd"/>
      <w:r>
        <w:t xml:space="preserve">, UI integráció, </w:t>
      </w:r>
      <w:proofErr w:type="spellStart"/>
      <w:r>
        <w:t>stílusozás</w:t>
      </w:r>
      <w:proofErr w:type="spellEnd"/>
      <w:r>
        <w:t>, tesztelés, optimalizálás – együttesen biztosítják egy modern, hatékony alkalmazás elkészítését.</w:t>
      </w:r>
    </w:p>
    <w:p w14:paraId="718A2D64" w14:textId="77777777" w:rsidR="004267F1" w:rsidRDefault="004267F1">
      <w:pPr>
        <w:rPr>
          <w:rFonts w:ascii="Times New Roman" w:eastAsiaTheme="majorEastAsia" w:hAnsi="Times New Roman" w:cs="Times New Roman"/>
          <w:sz w:val="32"/>
          <w:szCs w:val="32"/>
        </w:rPr>
      </w:pPr>
      <w:r>
        <w:rPr>
          <w:rFonts w:ascii="Times New Roman" w:hAnsi="Times New Roman" w:cs="Times New Roman"/>
        </w:rPr>
        <w:br w:type="page"/>
      </w:r>
    </w:p>
    <w:p w14:paraId="34444A71" w14:textId="76C15296" w:rsidR="003D3E29" w:rsidRPr="004267F1" w:rsidRDefault="002A5F1A" w:rsidP="001A6ABA">
      <w:pPr>
        <w:pStyle w:val="Cmsor1"/>
        <w:spacing w:line="360" w:lineRule="auto"/>
        <w:ind w:firstLine="170"/>
        <w:rPr>
          <w:rFonts w:ascii="Times New Roman" w:hAnsi="Times New Roman" w:cs="Times New Roman"/>
          <w:b/>
          <w:bCs/>
          <w:color w:val="auto"/>
        </w:rPr>
      </w:pPr>
      <w:bookmarkStart w:id="33" w:name="_Toc194955583"/>
      <w:r w:rsidRPr="004267F1">
        <w:rPr>
          <w:rFonts w:ascii="Times New Roman" w:hAnsi="Times New Roman" w:cs="Times New Roman"/>
          <w:b/>
          <w:bCs/>
          <w:color w:val="auto"/>
        </w:rPr>
        <w:lastRenderedPageBreak/>
        <w:t>Jövőbeli tervek a projekttel</w:t>
      </w:r>
      <w:bookmarkEnd w:id="33"/>
    </w:p>
    <w:p w14:paraId="2FAFA2B5" w14:textId="77777777" w:rsidR="00410D4F" w:rsidRPr="00410D4F" w:rsidRDefault="00410D4F"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r w:rsidRPr="00410D4F">
        <w:rPr>
          <w:rFonts w:ascii="Times New Roman" w:eastAsia="Times New Roman" w:hAnsi="Times New Roman" w:cs="Times New Roman"/>
          <w:sz w:val="24"/>
          <w:szCs w:val="24"/>
          <w:lang w:val="hu-HU" w:eastAsia="hu-HU"/>
        </w:rPr>
        <w:t xml:space="preserve">A </w:t>
      </w:r>
      <w:proofErr w:type="spellStart"/>
      <w:r w:rsidRPr="00410D4F">
        <w:rPr>
          <w:rFonts w:ascii="Times New Roman" w:eastAsia="Times New Roman" w:hAnsi="Times New Roman" w:cs="Times New Roman"/>
          <w:b/>
          <w:bCs/>
          <w:sz w:val="24"/>
          <w:szCs w:val="24"/>
          <w:lang w:val="hu-HU" w:eastAsia="hu-HU"/>
        </w:rPr>
        <w:t>ChoosePhone</w:t>
      </w:r>
      <w:proofErr w:type="spellEnd"/>
      <w:r w:rsidRPr="00410D4F">
        <w:rPr>
          <w:rFonts w:ascii="Times New Roman" w:eastAsia="Times New Roman" w:hAnsi="Times New Roman" w:cs="Times New Roman"/>
          <w:sz w:val="24"/>
          <w:szCs w:val="24"/>
          <w:lang w:val="hu-HU" w:eastAsia="hu-HU"/>
        </w:rPr>
        <w:t xml:space="preserve"> célja nem csupán a jelenlegi mobiltelefon-piac átláthatóbbá tétele, hanem egy komplex, intelligens döntéstámogató rendszer kiépítése, amely hosszú távon is megkönnyíti a technológiai eszközök közötti eligazodást. A közeljövőben számos fejlesztést tervezünk bevezetni, amelyek még hatékonyabbá és élvezetesebbé teszik a felhasználói élményt:</w:t>
      </w:r>
    </w:p>
    <w:p w14:paraId="0001B57A" w14:textId="77777777" w:rsidR="00410D4F" w:rsidRPr="00410D4F" w:rsidRDefault="00410D4F"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r w:rsidRPr="00410D4F">
        <w:rPr>
          <w:rFonts w:ascii="Times New Roman" w:eastAsia="Times New Roman" w:hAnsi="Times New Roman" w:cs="Times New Roman"/>
          <w:b/>
          <w:bCs/>
          <w:sz w:val="28"/>
          <w:szCs w:val="28"/>
          <w:lang w:val="hu-HU" w:eastAsia="hu-HU"/>
        </w:rPr>
        <w:t xml:space="preserve">1. </w:t>
      </w:r>
      <w:proofErr w:type="spellStart"/>
      <w:r w:rsidRPr="00410D4F">
        <w:rPr>
          <w:rFonts w:ascii="Times New Roman" w:eastAsia="Times New Roman" w:hAnsi="Times New Roman" w:cs="Times New Roman"/>
          <w:b/>
          <w:bCs/>
          <w:sz w:val="28"/>
          <w:szCs w:val="28"/>
          <w:lang w:val="hu-HU" w:eastAsia="hu-HU"/>
        </w:rPr>
        <w:t>Árfigyelő</w:t>
      </w:r>
      <w:proofErr w:type="spellEnd"/>
      <w:r w:rsidRPr="00410D4F">
        <w:rPr>
          <w:rFonts w:ascii="Times New Roman" w:eastAsia="Times New Roman" w:hAnsi="Times New Roman" w:cs="Times New Roman"/>
          <w:b/>
          <w:bCs/>
          <w:sz w:val="28"/>
          <w:szCs w:val="28"/>
          <w:lang w:val="hu-HU" w:eastAsia="hu-HU"/>
        </w:rPr>
        <w:t xml:space="preserve"> és akcióértesítő rendszer</w:t>
      </w:r>
      <w:r w:rsidRPr="00410D4F">
        <w:rPr>
          <w:rFonts w:ascii="Times New Roman" w:eastAsia="Times New Roman" w:hAnsi="Times New Roman" w:cs="Times New Roman"/>
          <w:sz w:val="24"/>
          <w:szCs w:val="24"/>
          <w:lang w:val="hu-HU" w:eastAsia="hu-HU"/>
        </w:rPr>
        <w:br/>
        <w:t xml:space="preserve">Integrálni szeretnénk egy </w:t>
      </w:r>
      <w:proofErr w:type="spellStart"/>
      <w:r w:rsidRPr="00410D4F">
        <w:rPr>
          <w:rFonts w:ascii="Times New Roman" w:eastAsia="Times New Roman" w:hAnsi="Times New Roman" w:cs="Times New Roman"/>
          <w:sz w:val="24"/>
          <w:szCs w:val="24"/>
          <w:lang w:val="hu-HU" w:eastAsia="hu-HU"/>
        </w:rPr>
        <w:t>árkövető</w:t>
      </w:r>
      <w:proofErr w:type="spellEnd"/>
      <w:r w:rsidRPr="00410D4F">
        <w:rPr>
          <w:rFonts w:ascii="Times New Roman" w:eastAsia="Times New Roman" w:hAnsi="Times New Roman" w:cs="Times New Roman"/>
          <w:sz w:val="24"/>
          <w:szCs w:val="24"/>
          <w:lang w:val="hu-HU" w:eastAsia="hu-HU"/>
        </w:rPr>
        <w:t xml:space="preserve"> funkciót, amely lehetővé teszi, hogy a felhasználók nyomon kövessék a kiválasztott készülékek árának alakulását, és értesítést kapjanak, ha az adott modell akciós áron elérhető.</w:t>
      </w:r>
    </w:p>
    <w:p w14:paraId="5C9BB3E1" w14:textId="77777777" w:rsidR="00410D4F" w:rsidRPr="00410D4F" w:rsidRDefault="00410D4F"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r w:rsidRPr="00410D4F">
        <w:rPr>
          <w:rFonts w:ascii="Times New Roman" w:eastAsia="Times New Roman" w:hAnsi="Times New Roman" w:cs="Times New Roman"/>
          <w:b/>
          <w:bCs/>
          <w:sz w:val="28"/>
          <w:szCs w:val="28"/>
          <w:lang w:val="hu-HU" w:eastAsia="hu-HU"/>
        </w:rPr>
        <w:t>2. Felhasználói profil és személyre szabott ajánlások</w:t>
      </w:r>
      <w:r w:rsidRPr="00410D4F">
        <w:rPr>
          <w:rFonts w:ascii="Times New Roman" w:eastAsia="Times New Roman" w:hAnsi="Times New Roman" w:cs="Times New Roman"/>
          <w:sz w:val="24"/>
          <w:szCs w:val="24"/>
          <w:lang w:val="hu-HU" w:eastAsia="hu-HU"/>
        </w:rPr>
        <w:br/>
        <w:t>A regisztrált felhasználók beállíthatják preferenciáikat (pl. preferált márka, árkategória, funkciók), mely alapján személyre szabott ajánlásokat és összehasonlításokat kapnak, így még gyorsabban megtalálhatják az ideális készüléket.</w:t>
      </w:r>
    </w:p>
    <w:p w14:paraId="1BF739EC" w14:textId="73FAC826" w:rsidR="00410D4F" w:rsidRPr="00410D4F" w:rsidRDefault="004267F1"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r>
        <w:rPr>
          <w:rFonts w:ascii="Times New Roman" w:eastAsia="Times New Roman" w:hAnsi="Times New Roman" w:cs="Times New Roman"/>
          <w:b/>
          <w:bCs/>
          <w:sz w:val="28"/>
          <w:szCs w:val="28"/>
          <w:lang w:val="hu-HU" w:eastAsia="hu-HU"/>
        </w:rPr>
        <w:t>3</w:t>
      </w:r>
      <w:r w:rsidR="00410D4F" w:rsidRPr="00410D4F">
        <w:rPr>
          <w:rFonts w:ascii="Times New Roman" w:eastAsia="Times New Roman" w:hAnsi="Times New Roman" w:cs="Times New Roman"/>
          <w:b/>
          <w:bCs/>
          <w:sz w:val="28"/>
          <w:szCs w:val="28"/>
          <w:lang w:val="hu-HU" w:eastAsia="hu-HU"/>
        </w:rPr>
        <w:t>. Közösségi funkciók</w:t>
      </w:r>
      <w:r w:rsidR="00410D4F" w:rsidRPr="00410D4F">
        <w:rPr>
          <w:rFonts w:ascii="Times New Roman" w:eastAsia="Times New Roman" w:hAnsi="Times New Roman" w:cs="Times New Roman"/>
          <w:sz w:val="24"/>
          <w:szCs w:val="24"/>
          <w:lang w:val="hu-HU" w:eastAsia="hu-HU"/>
        </w:rPr>
        <w:br/>
        <w:t>Tervezünk bevezetni egy közösségi fórumot és értékelési rendszert, ahol a felhasználók megoszthatják egymással véleményeiket, tapasztalataikat, kérdéseket tehetnek fel, vagy segíthetnek egymásnak a választásban.</w:t>
      </w:r>
    </w:p>
    <w:p w14:paraId="7675CB87" w14:textId="2309C4F7" w:rsidR="00410D4F" w:rsidRPr="00410D4F" w:rsidRDefault="004267F1"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r>
        <w:rPr>
          <w:rFonts w:ascii="Times New Roman" w:eastAsia="Times New Roman" w:hAnsi="Times New Roman" w:cs="Times New Roman"/>
          <w:b/>
          <w:bCs/>
          <w:sz w:val="28"/>
          <w:szCs w:val="28"/>
          <w:lang w:val="hu-HU" w:eastAsia="hu-HU"/>
        </w:rPr>
        <w:t>4</w:t>
      </w:r>
      <w:r w:rsidR="00410D4F" w:rsidRPr="00410D4F">
        <w:rPr>
          <w:rFonts w:ascii="Times New Roman" w:eastAsia="Times New Roman" w:hAnsi="Times New Roman" w:cs="Times New Roman"/>
          <w:b/>
          <w:bCs/>
          <w:sz w:val="28"/>
          <w:szCs w:val="28"/>
          <w:lang w:val="hu-HU" w:eastAsia="hu-HU"/>
        </w:rPr>
        <w:t>. Kiegészítő eszközök összehasonlítása</w:t>
      </w:r>
      <w:r w:rsidR="00410D4F" w:rsidRPr="00410D4F">
        <w:rPr>
          <w:rFonts w:ascii="Times New Roman" w:eastAsia="Times New Roman" w:hAnsi="Times New Roman" w:cs="Times New Roman"/>
          <w:sz w:val="24"/>
          <w:szCs w:val="24"/>
          <w:lang w:val="hu-HU" w:eastAsia="hu-HU"/>
        </w:rPr>
        <w:br/>
        <w:t xml:space="preserve">A jövőben nem csak okostelefonok, hanem egyéb eszközök – például fülhallgatók, okosórák, töltők – specifikációs összehasonlítását is tervezzük bevezetni, így a </w:t>
      </w:r>
      <w:proofErr w:type="spellStart"/>
      <w:r w:rsidR="00410D4F" w:rsidRPr="00410D4F">
        <w:rPr>
          <w:rFonts w:ascii="Times New Roman" w:eastAsia="Times New Roman" w:hAnsi="Times New Roman" w:cs="Times New Roman"/>
          <w:sz w:val="24"/>
          <w:szCs w:val="24"/>
          <w:lang w:val="hu-HU" w:eastAsia="hu-HU"/>
        </w:rPr>
        <w:t>ChoosePhone</w:t>
      </w:r>
      <w:proofErr w:type="spellEnd"/>
      <w:r w:rsidR="00410D4F" w:rsidRPr="00410D4F">
        <w:rPr>
          <w:rFonts w:ascii="Times New Roman" w:eastAsia="Times New Roman" w:hAnsi="Times New Roman" w:cs="Times New Roman"/>
          <w:sz w:val="24"/>
          <w:szCs w:val="24"/>
          <w:lang w:val="hu-HU" w:eastAsia="hu-HU"/>
        </w:rPr>
        <w:t xml:space="preserve"> egy teljes körű </w:t>
      </w:r>
      <w:proofErr w:type="spellStart"/>
      <w:r w:rsidR="00410D4F" w:rsidRPr="00410D4F">
        <w:rPr>
          <w:rFonts w:ascii="Times New Roman" w:eastAsia="Times New Roman" w:hAnsi="Times New Roman" w:cs="Times New Roman"/>
          <w:sz w:val="24"/>
          <w:szCs w:val="24"/>
          <w:lang w:val="hu-HU" w:eastAsia="hu-HU"/>
        </w:rPr>
        <w:t>tech</w:t>
      </w:r>
      <w:proofErr w:type="spellEnd"/>
      <w:r w:rsidR="00410D4F" w:rsidRPr="00410D4F">
        <w:rPr>
          <w:rFonts w:ascii="Times New Roman" w:eastAsia="Times New Roman" w:hAnsi="Times New Roman" w:cs="Times New Roman"/>
          <w:sz w:val="24"/>
          <w:szCs w:val="24"/>
          <w:lang w:val="hu-HU" w:eastAsia="hu-HU"/>
        </w:rPr>
        <w:t>-vásárlási platformmá válhat.</w:t>
      </w:r>
    </w:p>
    <w:p w14:paraId="200DEE1C" w14:textId="52149D45" w:rsidR="00410D4F" w:rsidRDefault="004267F1"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r>
        <w:rPr>
          <w:rFonts w:ascii="Times New Roman" w:eastAsia="Times New Roman" w:hAnsi="Times New Roman" w:cs="Times New Roman"/>
          <w:b/>
          <w:bCs/>
          <w:sz w:val="28"/>
          <w:szCs w:val="28"/>
          <w:lang w:val="hu-HU" w:eastAsia="hu-HU"/>
        </w:rPr>
        <w:t>5</w:t>
      </w:r>
      <w:r w:rsidR="00410D4F" w:rsidRPr="00410D4F">
        <w:rPr>
          <w:rFonts w:ascii="Times New Roman" w:eastAsia="Times New Roman" w:hAnsi="Times New Roman" w:cs="Times New Roman"/>
          <w:b/>
          <w:bCs/>
          <w:sz w:val="28"/>
          <w:szCs w:val="28"/>
          <w:lang w:val="hu-HU" w:eastAsia="hu-HU"/>
        </w:rPr>
        <w:t>. Mesterséges intelligencián alapuló kereső és értékelő algoritmus</w:t>
      </w:r>
      <w:r w:rsidR="00410D4F" w:rsidRPr="00410D4F">
        <w:rPr>
          <w:rFonts w:ascii="Times New Roman" w:eastAsia="Times New Roman" w:hAnsi="Times New Roman" w:cs="Times New Roman"/>
          <w:sz w:val="24"/>
          <w:szCs w:val="24"/>
          <w:lang w:val="hu-HU" w:eastAsia="hu-HU"/>
        </w:rPr>
        <w:br/>
        <w:t>Egy intelligens rendszer segítségével automatikusan rangsoroljuk a készülékeket a felhasználók igényei alapján, és javaslatokat teszünk a legjobb ár-érték arányú modellekre, figyelembe véve az aktuális piaci trendeket is.</w:t>
      </w:r>
    </w:p>
    <w:p w14:paraId="32AE6482" w14:textId="77777777" w:rsidR="00410D4F" w:rsidRDefault="00410D4F"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p>
    <w:p w14:paraId="3C3F5690" w14:textId="77777777" w:rsidR="00410D4F" w:rsidRPr="00410D4F" w:rsidRDefault="00410D4F"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p>
    <w:p w14:paraId="11DFB964" w14:textId="77777777" w:rsidR="002A5F1A" w:rsidRPr="002A5F1A" w:rsidRDefault="002A5F1A" w:rsidP="001A6ABA">
      <w:pPr>
        <w:ind w:firstLine="170"/>
      </w:pPr>
    </w:p>
    <w:p w14:paraId="1C764399" w14:textId="7F470249" w:rsidR="0031319D" w:rsidRPr="004267F1" w:rsidRDefault="00AF5158" w:rsidP="001A6ABA">
      <w:pPr>
        <w:pStyle w:val="Cmsor1"/>
        <w:ind w:firstLine="170"/>
        <w:rPr>
          <w:rFonts w:ascii="Times New Roman" w:hAnsi="Times New Roman" w:cs="Times New Roman"/>
          <w:b/>
          <w:bCs/>
          <w:color w:val="auto"/>
        </w:rPr>
      </w:pPr>
      <w:bookmarkStart w:id="34" w:name="_Toc194955584"/>
      <w:r w:rsidRPr="004267F1">
        <w:rPr>
          <w:rFonts w:ascii="Times New Roman" w:hAnsi="Times New Roman" w:cs="Times New Roman"/>
          <w:b/>
          <w:bCs/>
          <w:color w:val="auto"/>
        </w:rPr>
        <w:t>Ábrajegyzék</w:t>
      </w:r>
      <w:bookmarkEnd w:id="34"/>
    </w:p>
    <w:p w14:paraId="65F04323" w14:textId="77777777" w:rsidR="00AF5158" w:rsidRPr="004267F1" w:rsidRDefault="00AF5158" w:rsidP="001A6ABA">
      <w:pPr>
        <w:ind w:firstLine="170"/>
        <w:rPr>
          <w:rFonts w:ascii="Times New Roman" w:hAnsi="Times New Roman" w:cs="Times New Roman"/>
        </w:rPr>
      </w:pPr>
    </w:p>
    <w:p w14:paraId="30A56B61" w14:textId="30CD5426" w:rsidR="00AF5158" w:rsidRPr="004267F1" w:rsidRDefault="00AF5158" w:rsidP="004267F1">
      <w:pPr>
        <w:pStyle w:val="brajegyzk"/>
        <w:tabs>
          <w:tab w:val="right" w:leader="dot" w:pos="9016"/>
        </w:tabs>
        <w:spacing w:line="360" w:lineRule="auto"/>
        <w:rPr>
          <w:rFonts w:ascii="Times New Roman" w:eastAsiaTheme="minorEastAsia" w:hAnsi="Times New Roman" w:cs="Times New Roman"/>
          <w:noProof/>
          <w:kern w:val="2"/>
          <w:sz w:val="24"/>
          <w:szCs w:val="24"/>
          <w:lang w:val="hu-HU" w:eastAsia="hu-HU"/>
          <w14:ligatures w14:val="standardContextual"/>
        </w:rPr>
      </w:pPr>
      <w:r w:rsidRPr="004267F1">
        <w:rPr>
          <w:rFonts w:ascii="Times New Roman" w:hAnsi="Times New Roman" w:cs="Times New Roman"/>
          <w:sz w:val="24"/>
          <w:szCs w:val="24"/>
        </w:rPr>
        <w:fldChar w:fldCharType="begin"/>
      </w:r>
      <w:r w:rsidRPr="004267F1">
        <w:rPr>
          <w:rFonts w:ascii="Times New Roman" w:hAnsi="Times New Roman" w:cs="Times New Roman"/>
          <w:sz w:val="24"/>
          <w:szCs w:val="24"/>
        </w:rPr>
        <w:instrText xml:space="preserve"> TOC \h \z \c "ábra" </w:instrText>
      </w:r>
      <w:r w:rsidRPr="004267F1">
        <w:rPr>
          <w:rFonts w:ascii="Times New Roman" w:hAnsi="Times New Roman" w:cs="Times New Roman"/>
          <w:sz w:val="24"/>
          <w:szCs w:val="24"/>
        </w:rPr>
        <w:fldChar w:fldCharType="separate"/>
      </w:r>
      <w:hyperlink w:anchor="_Toc194697688" w:history="1">
        <w:r w:rsidRPr="004267F1">
          <w:rPr>
            <w:rStyle w:val="Hiperhivatkozs"/>
            <w:rFonts w:ascii="Times New Roman" w:hAnsi="Times New Roman" w:cs="Times New Roman"/>
            <w:noProof/>
            <w:sz w:val="24"/>
            <w:szCs w:val="24"/>
            <w:lang w:val="hu-HU" w:eastAsia="hu-HU"/>
          </w:rPr>
          <w:t>1</w:t>
        </w:r>
        <w:r w:rsidRPr="004267F1">
          <w:rPr>
            <w:rStyle w:val="Hiperhivatkozs"/>
            <w:rFonts w:ascii="Times New Roman" w:hAnsi="Times New Roman" w:cs="Times New Roman"/>
            <w:noProof/>
            <w:sz w:val="24"/>
            <w:szCs w:val="24"/>
          </w:rPr>
          <w:t>. ábra Összehasonlítás más Node.js keretrendszerekkel</w:t>
        </w:r>
        <w:r w:rsidRPr="004267F1">
          <w:rPr>
            <w:rFonts w:ascii="Times New Roman" w:hAnsi="Times New Roman" w:cs="Times New Roman"/>
            <w:noProof/>
            <w:webHidden/>
            <w:sz w:val="24"/>
            <w:szCs w:val="24"/>
          </w:rPr>
          <w:tab/>
        </w:r>
        <w:r w:rsidRPr="004267F1">
          <w:rPr>
            <w:rFonts w:ascii="Times New Roman" w:hAnsi="Times New Roman" w:cs="Times New Roman"/>
            <w:noProof/>
            <w:webHidden/>
            <w:sz w:val="24"/>
            <w:szCs w:val="24"/>
          </w:rPr>
          <w:fldChar w:fldCharType="begin"/>
        </w:r>
        <w:r w:rsidRPr="004267F1">
          <w:rPr>
            <w:rFonts w:ascii="Times New Roman" w:hAnsi="Times New Roman" w:cs="Times New Roman"/>
            <w:noProof/>
            <w:webHidden/>
            <w:sz w:val="24"/>
            <w:szCs w:val="24"/>
          </w:rPr>
          <w:instrText xml:space="preserve"> PAGEREF _Toc194697688 \h </w:instrText>
        </w:r>
        <w:r w:rsidRPr="004267F1">
          <w:rPr>
            <w:rFonts w:ascii="Times New Roman" w:hAnsi="Times New Roman" w:cs="Times New Roman"/>
            <w:noProof/>
            <w:webHidden/>
            <w:sz w:val="24"/>
            <w:szCs w:val="24"/>
          </w:rPr>
        </w:r>
        <w:r w:rsidRPr="004267F1">
          <w:rPr>
            <w:rFonts w:ascii="Times New Roman" w:hAnsi="Times New Roman" w:cs="Times New Roman"/>
            <w:noProof/>
            <w:webHidden/>
            <w:sz w:val="24"/>
            <w:szCs w:val="24"/>
          </w:rPr>
          <w:fldChar w:fldCharType="separate"/>
        </w:r>
        <w:r w:rsidRPr="004267F1">
          <w:rPr>
            <w:rFonts w:ascii="Times New Roman" w:hAnsi="Times New Roman" w:cs="Times New Roman"/>
            <w:noProof/>
            <w:webHidden/>
            <w:sz w:val="24"/>
            <w:szCs w:val="24"/>
          </w:rPr>
          <w:t>7</w:t>
        </w:r>
        <w:r w:rsidRPr="004267F1">
          <w:rPr>
            <w:rFonts w:ascii="Times New Roman" w:hAnsi="Times New Roman" w:cs="Times New Roman"/>
            <w:noProof/>
            <w:webHidden/>
            <w:sz w:val="24"/>
            <w:szCs w:val="24"/>
          </w:rPr>
          <w:fldChar w:fldCharType="end"/>
        </w:r>
      </w:hyperlink>
    </w:p>
    <w:p w14:paraId="5515326B" w14:textId="1220FEDD" w:rsidR="00AF5158" w:rsidRPr="004267F1" w:rsidRDefault="00F756F4" w:rsidP="004267F1">
      <w:pPr>
        <w:pStyle w:val="brajegyzk"/>
        <w:tabs>
          <w:tab w:val="right" w:leader="dot" w:pos="9016"/>
        </w:tabs>
        <w:spacing w:line="360" w:lineRule="auto"/>
        <w:rPr>
          <w:rFonts w:ascii="Times New Roman" w:eastAsiaTheme="minorEastAsia" w:hAnsi="Times New Roman" w:cs="Times New Roman"/>
          <w:noProof/>
          <w:kern w:val="2"/>
          <w:sz w:val="24"/>
          <w:szCs w:val="24"/>
          <w:lang w:val="hu-HU" w:eastAsia="hu-HU"/>
          <w14:ligatures w14:val="standardContextual"/>
        </w:rPr>
      </w:pPr>
      <w:hyperlink w:anchor="_Toc194697689" w:history="1">
        <w:r w:rsidR="00AF5158" w:rsidRPr="004267F1">
          <w:rPr>
            <w:rStyle w:val="Hiperhivatkozs"/>
            <w:rFonts w:ascii="Times New Roman" w:hAnsi="Times New Roman" w:cs="Times New Roman"/>
            <w:noProof/>
            <w:sz w:val="24"/>
            <w:szCs w:val="24"/>
          </w:rPr>
          <w:t>2. ábra A NestJS alap architektúrája</w:t>
        </w:r>
        <w:r w:rsidR="00AF5158" w:rsidRPr="004267F1">
          <w:rPr>
            <w:rFonts w:ascii="Times New Roman" w:hAnsi="Times New Roman" w:cs="Times New Roman"/>
            <w:noProof/>
            <w:webHidden/>
            <w:sz w:val="24"/>
            <w:szCs w:val="24"/>
          </w:rPr>
          <w:tab/>
        </w:r>
        <w:r w:rsidR="00AF5158" w:rsidRPr="004267F1">
          <w:rPr>
            <w:rFonts w:ascii="Times New Roman" w:hAnsi="Times New Roman" w:cs="Times New Roman"/>
            <w:noProof/>
            <w:webHidden/>
            <w:sz w:val="24"/>
            <w:szCs w:val="24"/>
          </w:rPr>
          <w:fldChar w:fldCharType="begin"/>
        </w:r>
        <w:r w:rsidR="00AF5158" w:rsidRPr="004267F1">
          <w:rPr>
            <w:rFonts w:ascii="Times New Roman" w:hAnsi="Times New Roman" w:cs="Times New Roman"/>
            <w:noProof/>
            <w:webHidden/>
            <w:sz w:val="24"/>
            <w:szCs w:val="24"/>
          </w:rPr>
          <w:instrText xml:space="preserve"> PAGEREF _Toc194697689 \h </w:instrText>
        </w:r>
        <w:r w:rsidR="00AF5158" w:rsidRPr="004267F1">
          <w:rPr>
            <w:rFonts w:ascii="Times New Roman" w:hAnsi="Times New Roman" w:cs="Times New Roman"/>
            <w:noProof/>
            <w:webHidden/>
            <w:sz w:val="24"/>
            <w:szCs w:val="24"/>
          </w:rPr>
        </w:r>
        <w:r w:rsidR="00AF5158" w:rsidRPr="004267F1">
          <w:rPr>
            <w:rFonts w:ascii="Times New Roman" w:hAnsi="Times New Roman" w:cs="Times New Roman"/>
            <w:noProof/>
            <w:webHidden/>
            <w:sz w:val="24"/>
            <w:szCs w:val="24"/>
          </w:rPr>
          <w:fldChar w:fldCharType="separate"/>
        </w:r>
        <w:r w:rsidR="00AF5158" w:rsidRPr="004267F1">
          <w:rPr>
            <w:rFonts w:ascii="Times New Roman" w:hAnsi="Times New Roman" w:cs="Times New Roman"/>
            <w:noProof/>
            <w:webHidden/>
            <w:sz w:val="24"/>
            <w:szCs w:val="24"/>
          </w:rPr>
          <w:t>8</w:t>
        </w:r>
        <w:r w:rsidR="00AF5158" w:rsidRPr="004267F1">
          <w:rPr>
            <w:rFonts w:ascii="Times New Roman" w:hAnsi="Times New Roman" w:cs="Times New Roman"/>
            <w:noProof/>
            <w:webHidden/>
            <w:sz w:val="24"/>
            <w:szCs w:val="24"/>
          </w:rPr>
          <w:fldChar w:fldCharType="end"/>
        </w:r>
      </w:hyperlink>
    </w:p>
    <w:p w14:paraId="293C05F8" w14:textId="75EE9121" w:rsidR="00AF5158" w:rsidRPr="004267F1" w:rsidRDefault="00F756F4" w:rsidP="004267F1">
      <w:pPr>
        <w:pStyle w:val="brajegyzk"/>
        <w:tabs>
          <w:tab w:val="right" w:leader="dot" w:pos="9016"/>
        </w:tabs>
        <w:spacing w:line="360" w:lineRule="auto"/>
        <w:rPr>
          <w:rFonts w:ascii="Times New Roman" w:eastAsiaTheme="minorEastAsia" w:hAnsi="Times New Roman" w:cs="Times New Roman"/>
          <w:noProof/>
          <w:kern w:val="2"/>
          <w:sz w:val="24"/>
          <w:szCs w:val="24"/>
          <w:lang w:val="hu-HU" w:eastAsia="hu-HU"/>
          <w14:ligatures w14:val="standardContextual"/>
        </w:rPr>
      </w:pPr>
      <w:hyperlink w:anchor="_Toc194697690" w:history="1">
        <w:r w:rsidR="00AF5158" w:rsidRPr="004267F1">
          <w:rPr>
            <w:rStyle w:val="Hiperhivatkozs"/>
            <w:rFonts w:ascii="Times New Roman" w:eastAsia="Times New Roman" w:hAnsi="Times New Roman" w:cs="Times New Roman"/>
            <w:noProof/>
            <w:sz w:val="24"/>
            <w:szCs w:val="24"/>
          </w:rPr>
          <w:t>3</w:t>
        </w:r>
        <w:r w:rsidR="00AF5158" w:rsidRPr="004267F1">
          <w:rPr>
            <w:rStyle w:val="Hiperhivatkozs"/>
            <w:rFonts w:ascii="Times New Roman" w:hAnsi="Times New Roman" w:cs="Times New Roman"/>
            <w:noProof/>
            <w:sz w:val="24"/>
            <w:szCs w:val="24"/>
          </w:rPr>
          <w:t>. ábra Diagram a TypeScript sima JavaScript-be való fordításáról és a típus-ellenőrzési folyamatáról</w:t>
        </w:r>
        <w:r w:rsidR="00AF5158" w:rsidRPr="004267F1">
          <w:rPr>
            <w:rFonts w:ascii="Times New Roman" w:hAnsi="Times New Roman" w:cs="Times New Roman"/>
            <w:noProof/>
            <w:webHidden/>
            <w:sz w:val="24"/>
            <w:szCs w:val="24"/>
          </w:rPr>
          <w:tab/>
        </w:r>
        <w:r w:rsidR="00AF5158" w:rsidRPr="004267F1">
          <w:rPr>
            <w:rFonts w:ascii="Times New Roman" w:hAnsi="Times New Roman" w:cs="Times New Roman"/>
            <w:noProof/>
            <w:webHidden/>
            <w:sz w:val="24"/>
            <w:szCs w:val="24"/>
          </w:rPr>
          <w:fldChar w:fldCharType="begin"/>
        </w:r>
        <w:r w:rsidR="00AF5158" w:rsidRPr="004267F1">
          <w:rPr>
            <w:rFonts w:ascii="Times New Roman" w:hAnsi="Times New Roman" w:cs="Times New Roman"/>
            <w:noProof/>
            <w:webHidden/>
            <w:sz w:val="24"/>
            <w:szCs w:val="24"/>
          </w:rPr>
          <w:instrText xml:space="preserve"> PAGEREF _Toc194697690 \h </w:instrText>
        </w:r>
        <w:r w:rsidR="00AF5158" w:rsidRPr="004267F1">
          <w:rPr>
            <w:rFonts w:ascii="Times New Roman" w:hAnsi="Times New Roman" w:cs="Times New Roman"/>
            <w:noProof/>
            <w:webHidden/>
            <w:sz w:val="24"/>
            <w:szCs w:val="24"/>
          </w:rPr>
        </w:r>
        <w:r w:rsidR="00AF5158" w:rsidRPr="004267F1">
          <w:rPr>
            <w:rFonts w:ascii="Times New Roman" w:hAnsi="Times New Roman" w:cs="Times New Roman"/>
            <w:noProof/>
            <w:webHidden/>
            <w:sz w:val="24"/>
            <w:szCs w:val="24"/>
          </w:rPr>
          <w:fldChar w:fldCharType="separate"/>
        </w:r>
        <w:r w:rsidR="00AF5158" w:rsidRPr="004267F1">
          <w:rPr>
            <w:rFonts w:ascii="Times New Roman" w:hAnsi="Times New Roman" w:cs="Times New Roman"/>
            <w:noProof/>
            <w:webHidden/>
            <w:sz w:val="24"/>
            <w:szCs w:val="24"/>
          </w:rPr>
          <w:t>9</w:t>
        </w:r>
        <w:r w:rsidR="00AF5158" w:rsidRPr="004267F1">
          <w:rPr>
            <w:rFonts w:ascii="Times New Roman" w:hAnsi="Times New Roman" w:cs="Times New Roman"/>
            <w:noProof/>
            <w:webHidden/>
            <w:sz w:val="24"/>
            <w:szCs w:val="24"/>
          </w:rPr>
          <w:fldChar w:fldCharType="end"/>
        </w:r>
      </w:hyperlink>
    </w:p>
    <w:p w14:paraId="7EBDBF6D" w14:textId="1A961BE0" w:rsidR="00AF5158" w:rsidRPr="004267F1" w:rsidRDefault="00F756F4" w:rsidP="004267F1">
      <w:pPr>
        <w:pStyle w:val="brajegyzk"/>
        <w:tabs>
          <w:tab w:val="right" w:leader="dot" w:pos="9016"/>
        </w:tabs>
        <w:spacing w:line="360" w:lineRule="auto"/>
        <w:rPr>
          <w:rFonts w:ascii="Times New Roman" w:eastAsiaTheme="minorEastAsia" w:hAnsi="Times New Roman" w:cs="Times New Roman"/>
          <w:noProof/>
          <w:kern w:val="2"/>
          <w:sz w:val="24"/>
          <w:szCs w:val="24"/>
          <w:lang w:val="hu-HU" w:eastAsia="hu-HU"/>
          <w14:ligatures w14:val="standardContextual"/>
        </w:rPr>
      </w:pPr>
      <w:hyperlink w:anchor="_Toc194697691" w:history="1">
        <w:r w:rsidR="00AF5158" w:rsidRPr="004267F1">
          <w:rPr>
            <w:rStyle w:val="Hiperhivatkozs"/>
            <w:rFonts w:ascii="Times New Roman" w:eastAsia="Times New Roman" w:hAnsi="Times New Roman" w:cs="Times New Roman"/>
            <w:noProof/>
            <w:sz w:val="24"/>
            <w:szCs w:val="24"/>
          </w:rPr>
          <w:t>4</w:t>
        </w:r>
        <w:r w:rsidR="00AF5158" w:rsidRPr="004267F1">
          <w:rPr>
            <w:rStyle w:val="Hiperhivatkozs"/>
            <w:rFonts w:ascii="Times New Roman" w:hAnsi="Times New Roman" w:cs="Times New Roman"/>
            <w:noProof/>
            <w:sz w:val="24"/>
            <w:szCs w:val="24"/>
          </w:rPr>
          <w:t>. ábra A hagyományos relációs adatbázis-kezelő rendszerek kliens/szerver architektúrája, amely klienskönyvtárat alkalmaz.</w:t>
        </w:r>
        <w:r w:rsidR="00AF5158" w:rsidRPr="004267F1">
          <w:rPr>
            <w:rFonts w:ascii="Times New Roman" w:hAnsi="Times New Roman" w:cs="Times New Roman"/>
            <w:noProof/>
            <w:webHidden/>
            <w:sz w:val="24"/>
            <w:szCs w:val="24"/>
          </w:rPr>
          <w:tab/>
        </w:r>
        <w:r w:rsidR="00AF5158" w:rsidRPr="004267F1">
          <w:rPr>
            <w:rFonts w:ascii="Times New Roman" w:hAnsi="Times New Roman" w:cs="Times New Roman"/>
            <w:noProof/>
            <w:webHidden/>
            <w:sz w:val="24"/>
            <w:szCs w:val="24"/>
          </w:rPr>
          <w:fldChar w:fldCharType="begin"/>
        </w:r>
        <w:r w:rsidR="00AF5158" w:rsidRPr="004267F1">
          <w:rPr>
            <w:rFonts w:ascii="Times New Roman" w:hAnsi="Times New Roman" w:cs="Times New Roman"/>
            <w:noProof/>
            <w:webHidden/>
            <w:sz w:val="24"/>
            <w:szCs w:val="24"/>
          </w:rPr>
          <w:instrText xml:space="preserve"> PAGEREF _Toc194697691 \h </w:instrText>
        </w:r>
        <w:r w:rsidR="00AF5158" w:rsidRPr="004267F1">
          <w:rPr>
            <w:rFonts w:ascii="Times New Roman" w:hAnsi="Times New Roman" w:cs="Times New Roman"/>
            <w:noProof/>
            <w:webHidden/>
            <w:sz w:val="24"/>
            <w:szCs w:val="24"/>
          </w:rPr>
        </w:r>
        <w:r w:rsidR="00AF5158" w:rsidRPr="004267F1">
          <w:rPr>
            <w:rFonts w:ascii="Times New Roman" w:hAnsi="Times New Roman" w:cs="Times New Roman"/>
            <w:noProof/>
            <w:webHidden/>
            <w:sz w:val="24"/>
            <w:szCs w:val="24"/>
          </w:rPr>
          <w:fldChar w:fldCharType="separate"/>
        </w:r>
        <w:r w:rsidR="00AF5158" w:rsidRPr="004267F1">
          <w:rPr>
            <w:rFonts w:ascii="Times New Roman" w:hAnsi="Times New Roman" w:cs="Times New Roman"/>
            <w:noProof/>
            <w:webHidden/>
            <w:sz w:val="24"/>
            <w:szCs w:val="24"/>
          </w:rPr>
          <w:t>12</w:t>
        </w:r>
        <w:r w:rsidR="00AF5158" w:rsidRPr="004267F1">
          <w:rPr>
            <w:rFonts w:ascii="Times New Roman" w:hAnsi="Times New Roman" w:cs="Times New Roman"/>
            <w:noProof/>
            <w:webHidden/>
            <w:sz w:val="24"/>
            <w:szCs w:val="24"/>
          </w:rPr>
          <w:fldChar w:fldCharType="end"/>
        </w:r>
      </w:hyperlink>
    </w:p>
    <w:p w14:paraId="5065AB9D" w14:textId="2FED0F99" w:rsidR="00AF5158" w:rsidRPr="004267F1" w:rsidRDefault="00F756F4" w:rsidP="004267F1">
      <w:pPr>
        <w:pStyle w:val="brajegyzk"/>
        <w:tabs>
          <w:tab w:val="right" w:leader="dot" w:pos="9016"/>
        </w:tabs>
        <w:spacing w:line="360" w:lineRule="auto"/>
        <w:rPr>
          <w:rFonts w:ascii="Times New Roman" w:eastAsiaTheme="minorEastAsia" w:hAnsi="Times New Roman" w:cs="Times New Roman"/>
          <w:noProof/>
          <w:kern w:val="2"/>
          <w:sz w:val="24"/>
          <w:szCs w:val="24"/>
          <w:lang w:val="hu-HU" w:eastAsia="hu-HU"/>
          <w14:ligatures w14:val="standardContextual"/>
        </w:rPr>
      </w:pPr>
      <w:hyperlink w:anchor="_Toc194697692" w:history="1">
        <w:r w:rsidR="00AF5158" w:rsidRPr="004267F1">
          <w:rPr>
            <w:rStyle w:val="Hiperhivatkozs"/>
            <w:rFonts w:ascii="Times New Roman" w:eastAsia="Times New Roman" w:hAnsi="Times New Roman" w:cs="Times New Roman"/>
            <w:noProof/>
            <w:sz w:val="24"/>
            <w:szCs w:val="24"/>
            <w:lang w:eastAsia="hu-HU"/>
          </w:rPr>
          <w:t>5</w:t>
        </w:r>
        <w:r w:rsidR="00AF5158" w:rsidRPr="004267F1">
          <w:rPr>
            <w:rStyle w:val="Hiperhivatkozs"/>
            <w:rFonts w:ascii="Times New Roman" w:hAnsi="Times New Roman" w:cs="Times New Roman"/>
            <w:noProof/>
            <w:sz w:val="24"/>
            <w:szCs w:val="24"/>
          </w:rPr>
          <w:t>. ábra Az SQLite szerver nélküli architektúrája.</w:t>
        </w:r>
        <w:r w:rsidR="00AF5158" w:rsidRPr="004267F1">
          <w:rPr>
            <w:rFonts w:ascii="Times New Roman" w:hAnsi="Times New Roman" w:cs="Times New Roman"/>
            <w:noProof/>
            <w:webHidden/>
            <w:sz w:val="24"/>
            <w:szCs w:val="24"/>
          </w:rPr>
          <w:tab/>
        </w:r>
        <w:r w:rsidR="00AF5158" w:rsidRPr="004267F1">
          <w:rPr>
            <w:rFonts w:ascii="Times New Roman" w:hAnsi="Times New Roman" w:cs="Times New Roman"/>
            <w:noProof/>
            <w:webHidden/>
            <w:sz w:val="24"/>
            <w:szCs w:val="24"/>
          </w:rPr>
          <w:fldChar w:fldCharType="begin"/>
        </w:r>
        <w:r w:rsidR="00AF5158" w:rsidRPr="004267F1">
          <w:rPr>
            <w:rFonts w:ascii="Times New Roman" w:hAnsi="Times New Roman" w:cs="Times New Roman"/>
            <w:noProof/>
            <w:webHidden/>
            <w:sz w:val="24"/>
            <w:szCs w:val="24"/>
          </w:rPr>
          <w:instrText xml:space="preserve"> PAGEREF _Toc194697692 \h </w:instrText>
        </w:r>
        <w:r w:rsidR="00AF5158" w:rsidRPr="004267F1">
          <w:rPr>
            <w:rFonts w:ascii="Times New Roman" w:hAnsi="Times New Roman" w:cs="Times New Roman"/>
            <w:noProof/>
            <w:webHidden/>
            <w:sz w:val="24"/>
            <w:szCs w:val="24"/>
          </w:rPr>
        </w:r>
        <w:r w:rsidR="00AF5158" w:rsidRPr="004267F1">
          <w:rPr>
            <w:rFonts w:ascii="Times New Roman" w:hAnsi="Times New Roman" w:cs="Times New Roman"/>
            <w:noProof/>
            <w:webHidden/>
            <w:sz w:val="24"/>
            <w:szCs w:val="24"/>
          </w:rPr>
          <w:fldChar w:fldCharType="separate"/>
        </w:r>
        <w:r w:rsidR="00AF5158" w:rsidRPr="004267F1">
          <w:rPr>
            <w:rFonts w:ascii="Times New Roman" w:hAnsi="Times New Roman" w:cs="Times New Roman"/>
            <w:noProof/>
            <w:webHidden/>
            <w:sz w:val="24"/>
            <w:szCs w:val="24"/>
          </w:rPr>
          <w:t>13</w:t>
        </w:r>
        <w:r w:rsidR="00AF5158" w:rsidRPr="004267F1">
          <w:rPr>
            <w:rFonts w:ascii="Times New Roman" w:hAnsi="Times New Roman" w:cs="Times New Roman"/>
            <w:noProof/>
            <w:webHidden/>
            <w:sz w:val="24"/>
            <w:szCs w:val="24"/>
          </w:rPr>
          <w:fldChar w:fldCharType="end"/>
        </w:r>
      </w:hyperlink>
    </w:p>
    <w:p w14:paraId="677578FB" w14:textId="1D0FCAA9" w:rsidR="00AF5158" w:rsidRPr="004267F1" w:rsidRDefault="00F756F4" w:rsidP="004267F1">
      <w:pPr>
        <w:pStyle w:val="brajegyzk"/>
        <w:tabs>
          <w:tab w:val="right" w:leader="dot" w:pos="9016"/>
        </w:tabs>
        <w:spacing w:line="360" w:lineRule="auto"/>
        <w:rPr>
          <w:rFonts w:ascii="Times New Roman" w:eastAsiaTheme="minorEastAsia" w:hAnsi="Times New Roman" w:cs="Times New Roman"/>
          <w:noProof/>
          <w:kern w:val="2"/>
          <w:sz w:val="24"/>
          <w:szCs w:val="24"/>
          <w:lang w:val="hu-HU" w:eastAsia="hu-HU"/>
          <w14:ligatures w14:val="standardContextual"/>
        </w:rPr>
      </w:pPr>
      <w:hyperlink w:anchor="_Toc194697693" w:history="1">
        <w:r w:rsidR="00AF5158" w:rsidRPr="004267F1">
          <w:rPr>
            <w:rStyle w:val="Hiperhivatkozs"/>
            <w:rFonts w:ascii="Times New Roman" w:eastAsia="Times New Roman" w:hAnsi="Times New Roman" w:cs="Times New Roman"/>
            <w:noProof/>
            <w:sz w:val="24"/>
            <w:szCs w:val="24"/>
          </w:rPr>
          <w:t>6</w:t>
        </w:r>
        <w:r w:rsidR="00AF5158" w:rsidRPr="004267F1">
          <w:rPr>
            <w:rStyle w:val="Hiperhivatkozs"/>
            <w:rFonts w:ascii="Times New Roman" w:hAnsi="Times New Roman" w:cs="Times New Roman"/>
            <w:noProof/>
            <w:sz w:val="24"/>
            <w:szCs w:val="24"/>
          </w:rPr>
          <w:t>. ábra Az OOP programozás felépítése</w:t>
        </w:r>
        <w:r w:rsidR="00AF5158" w:rsidRPr="004267F1">
          <w:rPr>
            <w:rFonts w:ascii="Times New Roman" w:hAnsi="Times New Roman" w:cs="Times New Roman"/>
            <w:noProof/>
            <w:webHidden/>
            <w:sz w:val="24"/>
            <w:szCs w:val="24"/>
          </w:rPr>
          <w:tab/>
        </w:r>
        <w:r w:rsidR="00AF5158" w:rsidRPr="004267F1">
          <w:rPr>
            <w:rFonts w:ascii="Times New Roman" w:hAnsi="Times New Roman" w:cs="Times New Roman"/>
            <w:noProof/>
            <w:webHidden/>
            <w:sz w:val="24"/>
            <w:szCs w:val="24"/>
          </w:rPr>
          <w:fldChar w:fldCharType="begin"/>
        </w:r>
        <w:r w:rsidR="00AF5158" w:rsidRPr="004267F1">
          <w:rPr>
            <w:rFonts w:ascii="Times New Roman" w:hAnsi="Times New Roman" w:cs="Times New Roman"/>
            <w:noProof/>
            <w:webHidden/>
            <w:sz w:val="24"/>
            <w:szCs w:val="24"/>
          </w:rPr>
          <w:instrText xml:space="preserve"> PAGEREF _Toc194697693 \h </w:instrText>
        </w:r>
        <w:r w:rsidR="00AF5158" w:rsidRPr="004267F1">
          <w:rPr>
            <w:rFonts w:ascii="Times New Roman" w:hAnsi="Times New Roman" w:cs="Times New Roman"/>
            <w:noProof/>
            <w:webHidden/>
            <w:sz w:val="24"/>
            <w:szCs w:val="24"/>
          </w:rPr>
        </w:r>
        <w:r w:rsidR="00AF5158" w:rsidRPr="004267F1">
          <w:rPr>
            <w:rFonts w:ascii="Times New Roman" w:hAnsi="Times New Roman" w:cs="Times New Roman"/>
            <w:noProof/>
            <w:webHidden/>
            <w:sz w:val="24"/>
            <w:szCs w:val="24"/>
          </w:rPr>
          <w:fldChar w:fldCharType="separate"/>
        </w:r>
        <w:r w:rsidR="00AF5158" w:rsidRPr="004267F1">
          <w:rPr>
            <w:rFonts w:ascii="Times New Roman" w:hAnsi="Times New Roman" w:cs="Times New Roman"/>
            <w:noProof/>
            <w:webHidden/>
            <w:sz w:val="24"/>
            <w:szCs w:val="24"/>
          </w:rPr>
          <w:t>19</w:t>
        </w:r>
        <w:r w:rsidR="00AF5158" w:rsidRPr="004267F1">
          <w:rPr>
            <w:rFonts w:ascii="Times New Roman" w:hAnsi="Times New Roman" w:cs="Times New Roman"/>
            <w:noProof/>
            <w:webHidden/>
            <w:sz w:val="24"/>
            <w:szCs w:val="24"/>
          </w:rPr>
          <w:fldChar w:fldCharType="end"/>
        </w:r>
      </w:hyperlink>
    </w:p>
    <w:p w14:paraId="42454BA3" w14:textId="567C9AF2" w:rsidR="005B6788" w:rsidRPr="004267F1" w:rsidRDefault="00AF5158" w:rsidP="001A6ABA">
      <w:pPr>
        <w:spacing w:line="360" w:lineRule="auto"/>
        <w:ind w:firstLine="170"/>
        <w:rPr>
          <w:rFonts w:ascii="Times New Roman" w:eastAsia="Times New Roman" w:hAnsi="Times New Roman" w:cs="Times New Roman"/>
          <w:sz w:val="24"/>
          <w:szCs w:val="24"/>
          <w:lang w:val="hu-HU" w:eastAsia="hu-HU"/>
        </w:rPr>
      </w:pPr>
      <w:r w:rsidRPr="004267F1">
        <w:rPr>
          <w:rFonts w:ascii="Times New Roman" w:hAnsi="Times New Roman" w:cs="Times New Roman"/>
          <w:sz w:val="24"/>
          <w:szCs w:val="24"/>
        </w:rPr>
        <w:fldChar w:fldCharType="end"/>
      </w:r>
    </w:p>
    <w:p w14:paraId="5F0FF316" w14:textId="77777777" w:rsidR="004267F1" w:rsidRDefault="004267F1">
      <w:pPr>
        <w:rPr>
          <w:rFonts w:ascii="Times New Roman" w:eastAsiaTheme="majorEastAsia" w:hAnsi="Times New Roman" w:cs="Times New Roman"/>
          <w:b/>
          <w:bCs/>
          <w:sz w:val="32"/>
          <w:szCs w:val="32"/>
          <w:lang w:val="hu-HU" w:eastAsia="hu-HU"/>
        </w:rPr>
      </w:pPr>
      <w:r>
        <w:rPr>
          <w:rFonts w:ascii="Times New Roman" w:hAnsi="Times New Roman" w:cs="Times New Roman"/>
          <w:b/>
          <w:bCs/>
          <w:lang w:val="hu-HU" w:eastAsia="hu-HU"/>
        </w:rPr>
        <w:br w:type="page"/>
      </w:r>
    </w:p>
    <w:p w14:paraId="15F24174" w14:textId="38458BC6" w:rsidR="00AF5158" w:rsidRPr="004267F1" w:rsidRDefault="00AF5158" w:rsidP="001A6ABA">
      <w:pPr>
        <w:pStyle w:val="Cmsor1"/>
        <w:spacing w:line="360" w:lineRule="auto"/>
        <w:ind w:firstLine="170"/>
        <w:rPr>
          <w:rFonts w:ascii="Times New Roman" w:hAnsi="Times New Roman" w:cs="Times New Roman"/>
          <w:b/>
          <w:bCs/>
          <w:color w:val="auto"/>
          <w:lang w:val="hu-HU" w:eastAsia="hu-HU"/>
        </w:rPr>
      </w:pPr>
      <w:bookmarkStart w:id="35" w:name="_Toc194955585"/>
      <w:r w:rsidRPr="004267F1">
        <w:rPr>
          <w:rFonts w:ascii="Times New Roman" w:hAnsi="Times New Roman" w:cs="Times New Roman"/>
          <w:b/>
          <w:bCs/>
          <w:color w:val="auto"/>
          <w:lang w:val="hu-HU" w:eastAsia="hu-HU"/>
        </w:rPr>
        <w:lastRenderedPageBreak/>
        <w:t>Irodalomjegyzék</w:t>
      </w:r>
      <w:bookmarkEnd w:id="35"/>
    </w:p>
    <w:p w14:paraId="561D728E" w14:textId="22767AC7" w:rsidR="00AF5158" w:rsidRPr="004267F1" w:rsidRDefault="004267F1" w:rsidP="004267F1">
      <w:pPr>
        <w:pStyle w:val="Cmsor2"/>
        <w:numPr>
          <w:ilvl w:val="0"/>
          <w:numId w:val="0"/>
        </w:numPr>
        <w:spacing w:line="360" w:lineRule="auto"/>
        <w:rPr>
          <w:rFonts w:ascii="Times New Roman" w:hAnsi="Times New Roman" w:cs="Times New Roman"/>
          <w:b/>
          <w:bCs/>
          <w:i/>
          <w:iCs/>
          <w:color w:val="auto"/>
          <w:lang w:val="hu-HU" w:eastAsia="hu-HU"/>
        </w:rPr>
      </w:pPr>
      <w:r w:rsidRPr="004267F1">
        <w:rPr>
          <w:rFonts w:ascii="Times New Roman" w:hAnsi="Times New Roman" w:cs="Times New Roman"/>
          <w:b/>
          <w:bCs/>
          <w:i/>
          <w:iCs/>
          <w:color w:val="auto"/>
          <w:lang w:val="hu-HU" w:eastAsia="hu-HU"/>
        </w:rPr>
        <w:t xml:space="preserve">   </w:t>
      </w:r>
      <w:bookmarkStart w:id="36" w:name="_Toc194955586"/>
      <w:r w:rsidR="008E3CA7" w:rsidRPr="004267F1">
        <w:rPr>
          <w:rFonts w:ascii="Times New Roman" w:hAnsi="Times New Roman" w:cs="Times New Roman"/>
          <w:b/>
          <w:bCs/>
          <w:i/>
          <w:iCs/>
          <w:color w:val="auto"/>
          <w:lang w:val="hu-HU" w:eastAsia="hu-HU"/>
        </w:rPr>
        <w:t>Felhasznált könyvforrások</w:t>
      </w:r>
      <w:bookmarkEnd w:id="36"/>
    </w:p>
    <w:p w14:paraId="0C3364D3" w14:textId="052D0272" w:rsidR="008E3CA7" w:rsidRPr="00DB2C6E" w:rsidRDefault="004267F1" w:rsidP="001A6ABA">
      <w:pPr>
        <w:spacing w:line="360" w:lineRule="auto"/>
        <w:ind w:firstLine="170"/>
        <w:rPr>
          <w:rFonts w:ascii="Times New Roman" w:hAnsi="Times New Roman" w:cs="Times New Roman"/>
          <w:sz w:val="24"/>
          <w:szCs w:val="24"/>
        </w:rPr>
      </w:pPr>
      <w:r w:rsidRPr="00DB2C6E">
        <w:rPr>
          <w:rFonts w:ascii="Times New Roman" w:hAnsi="Times New Roman" w:cs="Times New Roman"/>
          <w:sz w:val="24"/>
          <w:szCs w:val="24"/>
        </w:rPr>
        <w:t xml:space="preserve">[1] </w:t>
      </w:r>
      <w:proofErr w:type="spellStart"/>
      <w:r w:rsidR="008E3CA7" w:rsidRPr="00DB2C6E">
        <w:rPr>
          <w:rFonts w:ascii="Times New Roman" w:hAnsi="Times New Roman" w:cs="Times New Roman"/>
          <w:sz w:val="24"/>
          <w:szCs w:val="24"/>
        </w:rPr>
        <w:t>Next-Level</w:t>
      </w:r>
      <w:proofErr w:type="spellEnd"/>
      <w:r w:rsidR="008E3CA7" w:rsidRPr="00DB2C6E">
        <w:rPr>
          <w:rFonts w:ascii="Times New Roman" w:hAnsi="Times New Roman" w:cs="Times New Roman"/>
          <w:sz w:val="24"/>
          <w:szCs w:val="24"/>
        </w:rPr>
        <w:t xml:space="preserve"> UI </w:t>
      </w:r>
      <w:proofErr w:type="spellStart"/>
      <w:r w:rsidR="008E3CA7" w:rsidRPr="00DB2C6E">
        <w:rPr>
          <w:rFonts w:ascii="Times New Roman" w:hAnsi="Times New Roman" w:cs="Times New Roman"/>
          <w:sz w:val="24"/>
          <w:szCs w:val="24"/>
        </w:rPr>
        <w:t>Development</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with</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PrimeNG</w:t>
      </w:r>
      <w:proofErr w:type="spellEnd"/>
      <w:r w:rsidR="008E3CA7" w:rsidRPr="00DB2C6E">
        <w:rPr>
          <w:rFonts w:ascii="Times New Roman" w:hAnsi="Times New Roman" w:cs="Times New Roman"/>
          <w:sz w:val="24"/>
          <w:szCs w:val="24"/>
        </w:rPr>
        <w:t xml:space="preserve"> – készítő: Dale </w:t>
      </w:r>
      <w:proofErr w:type="spellStart"/>
      <w:r w:rsidR="008E3CA7" w:rsidRPr="00DB2C6E">
        <w:rPr>
          <w:rFonts w:ascii="Times New Roman" w:hAnsi="Times New Roman" w:cs="Times New Roman"/>
          <w:sz w:val="24"/>
          <w:szCs w:val="24"/>
        </w:rPr>
        <w:t>Nguyen</w:t>
      </w:r>
      <w:proofErr w:type="spellEnd"/>
    </w:p>
    <w:p w14:paraId="6225A99B" w14:textId="4815989F" w:rsidR="008E3CA7" w:rsidRPr="00DB2C6E" w:rsidRDefault="00F756F4" w:rsidP="001A6ABA">
      <w:pPr>
        <w:spacing w:line="360" w:lineRule="auto"/>
        <w:ind w:firstLine="170"/>
        <w:rPr>
          <w:rFonts w:ascii="Times New Roman" w:hAnsi="Times New Roman" w:cs="Times New Roman"/>
          <w:sz w:val="24"/>
          <w:szCs w:val="24"/>
        </w:rPr>
      </w:pPr>
      <w:hyperlink r:id="rId17" w:history="1">
        <w:r w:rsidR="008E3CA7" w:rsidRPr="00DB2C6E">
          <w:rPr>
            <w:rStyle w:val="Hiperhivatkozs"/>
            <w:rFonts w:ascii="Times New Roman" w:hAnsi="Times New Roman" w:cs="Times New Roman"/>
            <w:color w:val="auto"/>
            <w:sz w:val="24"/>
            <w:szCs w:val="24"/>
          </w:rPr>
          <w:t>https://learning.oreilly.com/library/view/next-level-ui-development/9781803249810/</w:t>
        </w:r>
      </w:hyperlink>
    </w:p>
    <w:p w14:paraId="33C83145" w14:textId="69CEB150" w:rsidR="008E3CA7" w:rsidRPr="00DB2C6E" w:rsidRDefault="004267F1" w:rsidP="001A6ABA">
      <w:pPr>
        <w:spacing w:line="360" w:lineRule="auto"/>
        <w:ind w:firstLine="170"/>
        <w:rPr>
          <w:rFonts w:ascii="Times New Roman" w:hAnsi="Times New Roman" w:cs="Times New Roman"/>
          <w:sz w:val="24"/>
          <w:szCs w:val="24"/>
        </w:rPr>
      </w:pPr>
      <w:r w:rsidRPr="00DB2C6E">
        <w:rPr>
          <w:rFonts w:ascii="Times New Roman" w:hAnsi="Times New Roman" w:cs="Times New Roman"/>
          <w:sz w:val="24"/>
          <w:szCs w:val="24"/>
        </w:rPr>
        <w:t xml:space="preserve">[2] </w:t>
      </w:r>
      <w:proofErr w:type="spellStart"/>
      <w:r w:rsidR="008E3CA7" w:rsidRPr="00DB2C6E">
        <w:rPr>
          <w:rFonts w:ascii="Times New Roman" w:hAnsi="Times New Roman" w:cs="Times New Roman"/>
          <w:sz w:val="24"/>
          <w:szCs w:val="24"/>
        </w:rPr>
        <w:t>Scalable</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Application</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Development</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with</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NestJS</w:t>
      </w:r>
      <w:proofErr w:type="spellEnd"/>
      <w:r w:rsidR="008E3CA7" w:rsidRPr="00DB2C6E">
        <w:rPr>
          <w:rFonts w:ascii="Times New Roman" w:hAnsi="Times New Roman" w:cs="Times New Roman"/>
          <w:sz w:val="24"/>
          <w:szCs w:val="24"/>
        </w:rPr>
        <w:t xml:space="preserve"> – készítő: </w:t>
      </w:r>
      <w:proofErr w:type="spellStart"/>
      <w:r w:rsidR="008E3CA7" w:rsidRPr="00DB2C6E">
        <w:rPr>
          <w:rFonts w:ascii="Times New Roman" w:hAnsi="Times New Roman" w:cs="Times New Roman"/>
          <w:sz w:val="24"/>
          <w:szCs w:val="24"/>
        </w:rPr>
        <w:t>Pacifique</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Linjanja</w:t>
      </w:r>
      <w:proofErr w:type="spellEnd"/>
    </w:p>
    <w:p w14:paraId="03496B3E" w14:textId="5DE450C1" w:rsidR="008E3CA7" w:rsidRPr="00DB2C6E" w:rsidRDefault="00F756F4" w:rsidP="004267F1">
      <w:pPr>
        <w:spacing w:line="360" w:lineRule="auto"/>
        <w:ind w:left="170"/>
        <w:rPr>
          <w:rFonts w:ascii="Times New Roman" w:hAnsi="Times New Roman" w:cs="Times New Roman"/>
          <w:sz w:val="24"/>
          <w:szCs w:val="24"/>
        </w:rPr>
      </w:pPr>
      <w:hyperlink r:id="rId18" w:history="1">
        <w:r w:rsidR="004267F1" w:rsidRPr="00DB2C6E">
          <w:rPr>
            <w:rStyle w:val="Hiperhivatkozs"/>
            <w:rFonts w:ascii="Times New Roman" w:hAnsi="Times New Roman" w:cs="Times New Roman"/>
            <w:color w:val="auto"/>
            <w:sz w:val="24"/>
            <w:szCs w:val="24"/>
          </w:rPr>
          <w:t>https://learning.oreilly.com/library/view/scalable-application-</w:t>
        </w:r>
        <w:r w:rsidR="004267F1" w:rsidRPr="00DB2C6E">
          <w:rPr>
            <w:rStyle w:val="Hiperhivatkozs"/>
            <w:rFonts w:ascii="Times New Roman" w:hAnsi="Times New Roman" w:cs="Times New Roman"/>
            <w:color w:val="auto"/>
            <w:sz w:val="24"/>
            <w:szCs w:val="24"/>
          </w:rPr>
          <w:br/>
          <w:t>development/9781835468609/</w:t>
        </w:r>
      </w:hyperlink>
    </w:p>
    <w:p w14:paraId="7C493713" w14:textId="61E5DD7D" w:rsidR="008E3CA7" w:rsidRPr="00DB2C6E" w:rsidRDefault="004267F1" w:rsidP="001A6ABA">
      <w:pPr>
        <w:spacing w:line="360" w:lineRule="auto"/>
        <w:ind w:firstLine="170"/>
        <w:rPr>
          <w:rFonts w:ascii="Times New Roman" w:hAnsi="Times New Roman" w:cs="Times New Roman"/>
          <w:sz w:val="24"/>
          <w:szCs w:val="24"/>
        </w:rPr>
      </w:pPr>
      <w:r w:rsidRPr="00DB2C6E">
        <w:rPr>
          <w:rFonts w:ascii="Times New Roman" w:hAnsi="Times New Roman" w:cs="Times New Roman"/>
          <w:sz w:val="24"/>
          <w:szCs w:val="24"/>
        </w:rPr>
        <w:t xml:space="preserve">[3] </w:t>
      </w:r>
      <w:proofErr w:type="spellStart"/>
      <w:r w:rsidR="008E3CA7" w:rsidRPr="00DB2C6E">
        <w:rPr>
          <w:rFonts w:ascii="Times New Roman" w:hAnsi="Times New Roman" w:cs="Times New Roman"/>
          <w:sz w:val="24"/>
          <w:szCs w:val="24"/>
        </w:rPr>
        <w:t>Using</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SQLite</w:t>
      </w:r>
      <w:proofErr w:type="spellEnd"/>
      <w:r w:rsidR="008E3CA7" w:rsidRPr="00DB2C6E">
        <w:rPr>
          <w:rFonts w:ascii="Times New Roman" w:hAnsi="Times New Roman" w:cs="Times New Roman"/>
          <w:sz w:val="24"/>
          <w:szCs w:val="24"/>
        </w:rPr>
        <w:t xml:space="preserve"> – készítő: Jay A. </w:t>
      </w:r>
      <w:proofErr w:type="spellStart"/>
      <w:r w:rsidR="008E3CA7" w:rsidRPr="00DB2C6E">
        <w:rPr>
          <w:rFonts w:ascii="Times New Roman" w:hAnsi="Times New Roman" w:cs="Times New Roman"/>
          <w:sz w:val="24"/>
          <w:szCs w:val="24"/>
        </w:rPr>
        <w:t>Kreibich</w:t>
      </w:r>
      <w:proofErr w:type="spellEnd"/>
    </w:p>
    <w:p w14:paraId="26D660C9" w14:textId="339B092B" w:rsidR="008E3CA7" w:rsidRPr="00DB2C6E" w:rsidRDefault="00F756F4" w:rsidP="001A6ABA">
      <w:pPr>
        <w:spacing w:line="360" w:lineRule="auto"/>
        <w:ind w:firstLine="170"/>
        <w:rPr>
          <w:rFonts w:ascii="Times New Roman" w:hAnsi="Times New Roman" w:cs="Times New Roman"/>
          <w:sz w:val="24"/>
          <w:szCs w:val="24"/>
        </w:rPr>
      </w:pPr>
      <w:hyperlink r:id="rId19" w:history="1">
        <w:r w:rsidR="008E3CA7" w:rsidRPr="00DB2C6E">
          <w:rPr>
            <w:rStyle w:val="Hiperhivatkozs"/>
            <w:rFonts w:ascii="Times New Roman" w:hAnsi="Times New Roman" w:cs="Times New Roman"/>
            <w:color w:val="auto"/>
            <w:sz w:val="24"/>
            <w:szCs w:val="24"/>
          </w:rPr>
          <w:t>https://learning.oreilly.com/library/view/using-sqlite/9781449394592/</w:t>
        </w:r>
      </w:hyperlink>
    </w:p>
    <w:p w14:paraId="401CE4F2" w14:textId="1136299A" w:rsidR="008E3CA7" w:rsidRPr="00DB2C6E" w:rsidRDefault="004267F1" w:rsidP="001A6ABA">
      <w:pPr>
        <w:spacing w:line="360" w:lineRule="auto"/>
        <w:ind w:firstLine="170"/>
        <w:rPr>
          <w:rFonts w:ascii="Times New Roman" w:hAnsi="Times New Roman" w:cs="Times New Roman"/>
          <w:sz w:val="24"/>
          <w:szCs w:val="24"/>
        </w:rPr>
      </w:pPr>
      <w:r w:rsidRPr="00DB2C6E">
        <w:rPr>
          <w:rFonts w:ascii="Times New Roman" w:hAnsi="Times New Roman" w:cs="Times New Roman"/>
          <w:sz w:val="24"/>
          <w:szCs w:val="24"/>
        </w:rPr>
        <w:t xml:space="preserve">[4] </w:t>
      </w:r>
      <w:r w:rsidR="008E3CA7" w:rsidRPr="00DB2C6E">
        <w:rPr>
          <w:rFonts w:ascii="Times New Roman" w:hAnsi="Times New Roman" w:cs="Times New Roman"/>
          <w:sz w:val="24"/>
          <w:szCs w:val="24"/>
        </w:rPr>
        <w:t xml:space="preserve">Modern </w:t>
      </w:r>
      <w:proofErr w:type="spellStart"/>
      <w:r w:rsidR="008E3CA7" w:rsidRPr="00DB2C6E">
        <w:rPr>
          <w:rFonts w:ascii="Times New Roman" w:hAnsi="Times New Roman" w:cs="Times New Roman"/>
          <w:sz w:val="24"/>
          <w:szCs w:val="24"/>
        </w:rPr>
        <w:t>Angular</w:t>
      </w:r>
      <w:proofErr w:type="spellEnd"/>
      <w:r w:rsidR="008E3CA7" w:rsidRPr="00DB2C6E">
        <w:rPr>
          <w:rFonts w:ascii="Times New Roman" w:hAnsi="Times New Roman" w:cs="Times New Roman"/>
          <w:sz w:val="24"/>
          <w:szCs w:val="24"/>
        </w:rPr>
        <w:t xml:space="preserve"> – készítő: </w:t>
      </w:r>
      <w:proofErr w:type="spellStart"/>
      <w:r w:rsidR="008E3CA7" w:rsidRPr="00DB2C6E">
        <w:rPr>
          <w:rFonts w:ascii="Times New Roman" w:hAnsi="Times New Roman" w:cs="Times New Roman"/>
          <w:sz w:val="24"/>
          <w:szCs w:val="24"/>
        </w:rPr>
        <w:t>Armen</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Vardanyan</w:t>
      </w:r>
      <w:proofErr w:type="spellEnd"/>
    </w:p>
    <w:p w14:paraId="263A676F" w14:textId="46BCA80E" w:rsidR="008E3CA7" w:rsidRPr="00DB2C6E" w:rsidRDefault="00F756F4" w:rsidP="001A6ABA">
      <w:pPr>
        <w:spacing w:line="360" w:lineRule="auto"/>
        <w:ind w:firstLine="170"/>
        <w:rPr>
          <w:rFonts w:ascii="Times New Roman" w:hAnsi="Times New Roman" w:cs="Times New Roman"/>
          <w:sz w:val="24"/>
          <w:szCs w:val="24"/>
        </w:rPr>
      </w:pPr>
      <w:hyperlink r:id="rId20" w:history="1">
        <w:r w:rsidR="008E3CA7" w:rsidRPr="00DB2C6E">
          <w:rPr>
            <w:rStyle w:val="Hiperhivatkozs"/>
            <w:rFonts w:ascii="Times New Roman" w:hAnsi="Times New Roman" w:cs="Times New Roman"/>
            <w:color w:val="auto"/>
            <w:sz w:val="24"/>
            <w:szCs w:val="24"/>
          </w:rPr>
          <w:t>https://learning.oreilly.com/library/view/modern-angular/9781633436923/</w:t>
        </w:r>
      </w:hyperlink>
    </w:p>
    <w:p w14:paraId="172496B4" w14:textId="6601EE61" w:rsidR="008E3CA7" w:rsidRPr="008E3CA7" w:rsidRDefault="008E3CA7" w:rsidP="001A6ABA">
      <w:pPr>
        <w:ind w:firstLine="170"/>
        <w:rPr>
          <w:lang w:val="hu-HU" w:eastAsia="hu-HU"/>
        </w:rPr>
      </w:pPr>
    </w:p>
    <w:sectPr w:rsidR="008E3CA7" w:rsidRPr="008E3CA7" w:rsidSect="000A67D3">
      <w:pgSz w:w="11906" w:h="16838" w:code="9"/>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BC5CC" w14:textId="77777777" w:rsidR="00F756F4" w:rsidRDefault="00F756F4" w:rsidP="003F6053">
      <w:r>
        <w:separator/>
      </w:r>
    </w:p>
  </w:endnote>
  <w:endnote w:type="continuationSeparator" w:id="0">
    <w:p w14:paraId="6C004C9A" w14:textId="77777777" w:rsidR="00F756F4" w:rsidRDefault="00F756F4" w:rsidP="003F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038436"/>
      <w:docPartObj>
        <w:docPartGallery w:val="Page Numbers (Bottom of Page)"/>
        <w:docPartUnique/>
      </w:docPartObj>
    </w:sdtPr>
    <w:sdtEndPr/>
    <w:sdtContent>
      <w:p w14:paraId="29F44D44" w14:textId="1970E4DA" w:rsidR="004F4645" w:rsidRDefault="004F4645">
        <w:pPr>
          <w:pStyle w:val="llb"/>
          <w:jc w:val="center"/>
        </w:pPr>
        <w:r>
          <w:fldChar w:fldCharType="begin"/>
        </w:r>
        <w:r>
          <w:instrText>PAGE   \* MERGEFORMAT</w:instrText>
        </w:r>
        <w:r>
          <w:fldChar w:fldCharType="separate"/>
        </w:r>
        <w:r>
          <w:rPr>
            <w:lang w:val="hu-HU"/>
          </w:rPr>
          <w:t>2</w:t>
        </w:r>
        <w:r>
          <w:fldChar w:fldCharType="end"/>
        </w:r>
      </w:p>
    </w:sdtContent>
  </w:sdt>
  <w:p w14:paraId="4179235A" w14:textId="77777777" w:rsidR="002570B8" w:rsidRDefault="002570B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462913"/>
      <w:docPartObj>
        <w:docPartGallery w:val="Page Numbers (Bottom of Page)"/>
        <w:docPartUnique/>
      </w:docPartObj>
    </w:sdtPr>
    <w:sdtEndPr/>
    <w:sdtContent>
      <w:p w14:paraId="18CCE6F6" w14:textId="68BCA95E" w:rsidR="004F4645" w:rsidRPr="004F4645" w:rsidRDefault="004F4645" w:rsidP="004F4645">
        <w:pPr>
          <w:pStyle w:val="llb"/>
          <w:jc w:val="center"/>
          <w:rPr>
            <w:rFonts w:ascii="Times New Roman" w:hAnsi="Times New Roman" w:cs="Times New Roman"/>
            <w:i/>
            <w:sz w:val="24"/>
            <w:szCs w:val="24"/>
          </w:rPr>
        </w:pPr>
        <w:r w:rsidRPr="002441E9">
          <w:rPr>
            <w:rFonts w:ascii="Times New Roman" w:hAnsi="Times New Roman" w:cs="Times New Roman"/>
            <w:i/>
            <w:sz w:val="24"/>
            <w:szCs w:val="24"/>
          </w:rPr>
          <w:t>Fehérgyarmat, 2025</w:t>
        </w:r>
        <w:r>
          <w:br/>
        </w:r>
        <w:r>
          <w:fldChar w:fldCharType="begin"/>
        </w:r>
        <w:r>
          <w:instrText>PAGE   \* MERGEFORMAT</w:instrText>
        </w:r>
        <w:r>
          <w:fldChar w:fldCharType="separate"/>
        </w:r>
        <w:r>
          <w:rPr>
            <w:lang w:val="hu-H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F9E74" w14:textId="77777777" w:rsidR="00F756F4" w:rsidRDefault="00F756F4" w:rsidP="003F6053">
      <w:r>
        <w:separator/>
      </w:r>
    </w:p>
  </w:footnote>
  <w:footnote w:type="continuationSeparator" w:id="0">
    <w:p w14:paraId="54B23982" w14:textId="77777777" w:rsidR="00F756F4" w:rsidRDefault="00F756F4" w:rsidP="003F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3830EA"/>
    <w:lvl w:ilvl="0">
      <w:start w:val="1"/>
      <w:numFmt w:val="decimal"/>
      <w:pStyle w:val="Szmozottlista5"/>
      <w:lvlText w:val="%1."/>
      <w:lvlJc w:val="left"/>
      <w:pPr>
        <w:tabs>
          <w:tab w:val="num" w:pos="1800"/>
        </w:tabs>
        <w:ind w:left="1800" w:hanging="360"/>
      </w:pPr>
    </w:lvl>
  </w:abstractNum>
  <w:abstractNum w:abstractNumId="1" w15:restartNumberingAfterBreak="0">
    <w:nsid w:val="FFFFFF7D"/>
    <w:multiLevelType w:val="singleLevel"/>
    <w:tmpl w:val="3D541380"/>
    <w:lvl w:ilvl="0">
      <w:start w:val="1"/>
      <w:numFmt w:val="decimal"/>
      <w:pStyle w:val="Szmozottlista4"/>
      <w:lvlText w:val="%1."/>
      <w:lvlJc w:val="left"/>
      <w:pPr>
        <w:tabs>
          <w:tab w:val="num" w:pos="1440"/>
        </w:tabs>
        <w:ind w:left="1440" w:hanging="360"/>
      </w:pPr>
    </w:lvl>
  </w:abstractNum>
  <w:abstractNum w:abstractNumId="2" w15:restartNumberingAfterBreak="0">
    <w:nsid w:val="FFFFFF7E"/>
    <w:multiLevelType w:val="singleLevel"/>
    <w:tmpl w:val="803CE808"/>
    <w:lvl w:ilvl="0">
      <w:start w:val="1"/>
      <w:numFmt w:val="decimal"/>
      <w:pStyle w:val="Szmozottlista3"/>
      <w:lvlText w:val="%1."/>
      <w:lvlJc w:val="left"/>
      <w:pPr>
        <w:tabs>
          <w:tab w:val="num" w:pos="1080"/>
        </w:tabs>
        <w:ind w:left="1080" w:hanging="360"/>
      </w:pPr>
    </w:lvl>
  </w:abstractNum>
  <w:abstractNum w:abstractNumId="3" w15:restartNumberingAfterBreak="0">
    <w:nsid w:val="FFFFFF7F"/>
    <w:multiLevelType w:val="singleLevel"/>
    <w:tmpl w:val="7F1A8764"/>
    <w:lvl w:ilvl="0">
      <w:start w:val="1"/>
      <w:numFmt w:val="decimal"/>
      <w:pStyle w:val="Szmozottlista2"/>
      <w:lvlText w:val="%1."/>
      <w:lvlJc w:val="left"/>
      <w:pPr>
        <w:tabs>
          <w:tab w:val="num" w:pos="720"/>
        </w:tabs>
        <w:ind w:left="720" w:hanging="360"/>
      </w:pPr>
    </w:lvl>
  </w:abstractNum>
  <w:abstractNum w:abstractNumId="4" w15:restartNumberingAfterBreak="0">
    <w:nsid w:val="FFFFFF80"/>
    <w:multiLevelType w:val="singleLevel"/>
    <w:tmpl w:val="17904064"/>
    <w:lvl w:ilvl="0">
      <w:start w:val="1"/>
      <w:numFmt w:val="bullet"/>
      <w:pStyle w:val="Felsorol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E27FA4"/>
    <w:lvl w:ilvl="0">
      <w:start w:val="1"/>
      <w:numFmt w:val="bullet"/>
      <w:pStyle w:val="Felsorol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DA3A5A"/>
    <w:lvl w:ilvl="0">
      <w:start w:val="1"/>
      <w:numFmt w:val="bullet"/>
      <w:pStyle w:val="Felsorol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C28690"/>
    <w:lvl w:ilvl="0">
      <w:start w:val="1"/>
      <w:numFmt w:val="bullet"/>
      <w:pStyle w:val="Felsorol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2AA08A"/>
    <w:lvl w:ilvl="0">
      <w:start w:val="1"/>
      <w:numFmt w:val="decimal"/>
      <w:pStyle w:val="Szmozottlista"/>
      <w:lvlText w:val="%1."/>
      <w:lvlJc w:val="left"/>
      <w:pPr>
        <w:tabs>
          <w:tab w:val="num" w:pos="360"/>
        </w:tabs>
        <w:ind w:left="360" w:hanging="360"/>
      </w:pPr>
    </w:lvl>
  </w:abstractNum>
  <w:abstractNum w:abstractNumId="9" w15:restartNumberingAfterBreak="0">
    <w:nsid w:val="FFFFFF89"/>
    <w:multiLevelType w:val="singleLevel"/>
    <w:tmpl w:val="FCB8A96E"/>
    <w:lvl w:ilvl="0">
      <w:start w:val="1"/>
      <w:numFmt w:val="bullet"/>
      <w:pStyle w:val="Felsorol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100A19"/>
    <w:multiLevelType w:val="multilevel"/>
    <w:tmpl w:val="27DA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DF513B"/>
    <w:multiLevelType w:val="multilevel"/>
    <w:tmpl w:val="FD30B8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606E10"/>
    <w:multiLevelType w:val="hybridMultilevel"/>
    <w:tmpl w:val="70D88098"/>
    <w:lvl w:ilvl="0" w:tplc="C48CA198">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13F84B67"/>
    <w:multiLevelType w:val="multilevel"/>
    <w:tmpl w:val="FA1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8CF031D"/>
    <w:multiLevelType w:val="multilevel"/>
    <w:tmpl w:val="35EE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297EF4"/>
    <w:multiLevelType w:val="hybridMultilevel"/>
    <w:tmpl w:val="70A26E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7E67FF"/>
    <w:multiLevelType w:val="multilevel"/>
    <w:tmpl w:val="0409001D"/>
    <w:numStyleLink w:val="1ai"/>
  </w:abstractNum>
  <w:abstractNum w:abstractNumId="22" w15:restartNumberingAfterBreak="0">
    <w:nsid w:val="2C382DBA"/>
    <w:multiLevelType w:val="multilevel"/>
    <w:tmpl w:val="C60C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7246B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152608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AEB0273"/>
    <w:multiLevelType w:val="multilevel"/>
    <w:tmpl w:val="526206A0"/>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C420296"/>
    <w:multiLevelType w:val="multilevel"/>
    <w:tmpl w:val="AD34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F7416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F207E29"/>
    <w:multiLevelType w:val="hybridMultilevel"/>
    <w:tmpl w:val="DF544C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414700F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95036A"/>
    <w:multiLevelType w:val="hybridMultilevel"/>
    <w:tmpl w:val="C18A415C"/>
    <w:lvl w:ilvl="0" w:tplc="5128D9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437B0D63"/>
    <w:multiLevelType w:val="multilevel"/>
    <w:tmpl w:val="04090023"/>
    <w:styleLink w:val="Cikkelyrsz"/>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84C4F29"/>
    <w:multiLevelType w:val="multilevel"/>
    <w:tmpl w:val="D8061F64"/>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2FA00A9"/>
    <w:multiLevelType w:val="hybridMultilevel"/>
    <w:tmpl w:val="EEAAAFA2"/>
    <w:lvl w:ilvl="0" w:tplc="C48CA198">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551970E5"/>
    <w:multiLevelType w:val="multilevel"/>
    <w:tmpl w:val="9BF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315230"/>
    <w:multiLevelType w:val="hybridMultilevel"/>
    <w:tmpl w:val="9B2C69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59350CFB"/>
    <w:multiLevelType w:val="multilevel"/>
    <w:tmpl w:val="9DF09F08"/>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5DEC6B47"/>
    <w:multiLevelType w:val="multilevel"/>
    <w:tmpl w:val="604E1C0A"/>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953663D"/>
    <w:multiLevelType w:val="multilevel"/>
    <w:tmpl w:val="1CF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C03584"/>
    <w:multiLevelType w:val="multilevel"/>
    <w:tmpl w:val="B2B4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C2515D"/>
    <w:multiLevelType w:val="hybridMultilevel"/>
    <w:tmpl w:val="8C7E3F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F706D68"/>
    <w:multiLevelType w:val="hybridMultilevel"/>
    <w:tmpl w:val="464ADA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0460E9C"/>
    <w:multiLevelType w:val="hybridMultilevel"/>
    <w:tmpl w:val="410E0B1E"/>
    <w:lvl w:ilvl="0" w:tplc="C48CA198">
      <w:numFmt w:val="bullet"/>
      <w:lvlText w:val="-"/>
      <w:lvlJc w:val="left"/>
      <w:pPr>
        <w:ind w:left="1440" w:hanging="360"/>
      </w:pPr>
      <w:rPr>
        <w:rFonts w:ascii="Calibri" w:eastAsiaTheme="minorHAnsi" w:hAnsi="Calibri" w:cs="Calibri"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6" w15:restartNumberingAfterBreak="0">
    <w:nsid w:val="74F77FAB"/>
    <w:multiLevelType w:val="multilevel"/>
    <w:tmpl w:val="040E0025"/>
    <w:lvl w:ilvl="0">
      <w:start w:val="1"/>
      <w:numFmt w:val="decimal"/>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7" w15:restartNumberingAfterBreak="0">
    <w:nsid w:val="78E4146D"/>
    <w:multiLevelType w:val="multilevel"/>
    <w:tmpl w:val="D15A1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8C2C6D"/>
    <w:multiLevelType w:val="multilevel"/>
    <w:tmpl w:val="04090023"/>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9" w15:restartNumberingAfterBreak="0">
    <w:nsid w:val="7F727F9A"/>
    <w:multiLevelType w:val="hybridMultilevel"/>
    <w:tmpl w:val="1D26B36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8"/>
  </w:num>
  <w:num w:numId="2">
    <w:abstractNumId w:val="14"/>
  </w:num>
  <w:num w:numId="3">
    <w:abstractNumId w:val="10"/>
  </w:num>
  <w:num w:numId="4">
    <w:abstractNumId w:val="43"/>
  </w:num>
  <w:num w:numId="5">
    <w:abstractNumId w:val="17"/>
  </w:num>
  <w:num w:numId="6">
    <w:abstractNumId w:val="26"/>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4"/>
  </w:num>
  <w:num w:numId="20">
    <w:abstractNumId w:val="39"/>
  </w:num>
  <w:num w:numId="21">
    <w:abstractNumId w:val="33"/>
  </w:num>
  <w:num w:numId="22">
    <w:abstractNumId w:val="12"/>
  </w:num>
  <w:num w:numId="23">
    <w:abstractNumId w:val="48"/>
  </w:num>
  <w:num w:numId="24">
    <w:abstractNumId w:val="23"/>
  </w:num>
  <w:num w:numId="25">
    <w:abstractNumId w:val="25"/>
  </w:num>
  <w:num w:numId="26">
    <w:abstractNumId w:val="32"/>
  </w:num>
  <w:num w:numId="27">
    <w:abstractNumId w:val="28"/>
  </w:num>
  <w:num w:numId="28">
    <w:abstractNumId w:val="31"/>
  </w:num>
  <w:num w:numId="29">
    <w:abstractNumId w:val="30"/>
  </w:num>
  <w:num w:numId="30">
    <w:abstractNumId w:val="44"/>
  </w:num>
  <w:num w:numId="31">
    <w:abstractNumId w:val="42"/>
  </w:num>
  <w:num w:numId="32">
    <w:abstractNumId w:val="29"/>
  </w:num>
  <w:num w:numId="33">
    <w:abstractNumId w:val="27"/>
  </w:num>
  <w:num w:numId="34">
    <w:abstractNumId w:val="46"/>
  </w:num>
  <w:num w:numId="35">
    <w:abstractNumId w:val="21"/>
  </w:num>
  <w:num w:numId="36">
    <w:abstractNumId w:val="41"/>
  </w:num>
  <w:num w:numId="37">
    <w:abstractNumId w:val="47"/>
  </w:num>
  <w:num w:numId="38">
    <w:abstractNumId w:val="13"/>
  </w:num>
  <w:num w:numId="39">
    <w:abstractNumId w:val="19"/>
  </w:num>
  <w:num w:numId="40">
    <w:abstractNumId w:val="35"/>
  </w:num>
  <w:num w:numId="41">
    <w:abstractNumId w:val="45"/>
  </w:num>
  <w:num w:numId="42">
    <w:abstractNumId w:val="15"/>
  </w:num>
  <w:num w:numId="43">
    <w:abstractNumId w:val="49"/>
  </w:num>
  <w:num w:numId="44">
    <w:abstractNumId w:val="37"/>
  </w:num>
  <w:num w:numId="45">
    <w:abstractNumId w:val="40"/>
  </w:num>
  <w:num w:numId="46">
    <w:abstractNumId w:val="18"/>
  </w:num>
  <w:num w:numId="47">
    <w:abstractNumId w:val="36"/>
  </w:num>
  <w:num w:numId="48">
    <w:abstractNumId w:val="11"/>
  </w:num>
  <w:num w:numId="49">
    <w:abstractNumId w:val="16"/>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F6"/>
    <w:rsid w:val="00005B41"/>
    <w:rsid w:val="000A67D3"/>
    <w:rsid w:val="000B0B8A"/>
    <w:rsid w:val="000B70D7"/>
    <w:rsid w:val="000C054A"/>
    <w:rsid w:val="000E68F8"/>
    <w:rsid w:val="00142037"/>
    <w:rsid w:val="001600D3"/>
    <w:rsid w:val="001A6ABA"/>
    <w:rsid w:val="001B205F"/>
    <w:rsid w:val="001C58A2"/>
    <w:rsid w:val="002441E9"/>
    <w:rsid w:val="00246212"/>
    <w:rsid w:val="00253375"/>
    <w:rsid w:val="002570B8"/>
    <w:rsid w:val="00275C35"/>
    <w:rsid w:val="002A5F1A"/>
    <w:rsid w:val="0031319D"/>
    <w:rsid w:val="00345427"/>
    <w:rsid w:val="0034545A"/>
    <w:rsid w:val="00373D81"/>
    <w:rsid w:val="00392F04"/>
    <w:rsid w:val="00393C6F"/>
    <w:rsid w:val="003A0DED"/>
    <w:rsid w:val="003D3E29"/>
    <w:rsid w:val="003E16D7"/>
    <w:rsid w:val="003F6053"/>
    <w:rsid w:val="004056A5"/>
    <w:rsid w:val="00410D4F"/>
    <w:rsid w:val="004267F1"/>
    <w:rsid w:val="00430FD5"/>
    <w:rsid w:val="00432F1D"/>
    <w:rsid w:val="0046200A"/>
    <w:rsid w:val="004737A0"/>
    <w:rsid w:val="004A6034"/>
    <w:rsid w:val="004B3389"/>
    <w:rsid w:val="004B65AA"/>
    <w:rsid w:val="004E108E"/>
    <w:rsid w:val="004F4645"/>
    <w:rsid w:val="00541C38"/>
    <w:rsid w:val="0054764B"/>
    <w:rsid w:val="005A1408"/>
    <w:rsid w:val="005B2D3B"/>
    <w:rsid w:val="005B6788"/>
    <w:rsid w:val="005C052F"/>
    <w:rsid w:val="00645252"/>
    <w:rsid w:val="00654347"/>
    <w:rsid w:val="00661321"/>
    <w:rsid w:val="006631A1"/>
    <w:rsid w:val="00680827"/>
    <w:rsid w:val="006A5239"/>
    <w:rsid w:val="006B1A27"/>
    <w:rsid w:val="006B789F"/>
    <w:rsid w:val="006D3D74"/>
    <w:rsid w:val="006E334D"/>
    <w:rsid w:val="006E7DDC"/>
    <w:rsid w:val="007133C5"/>
    <w:rsid w:val="00714190"/>
    <w:rsid w:val="0071474F"/>
    <w:rsid w:val="00717F7B"/>
    <w:rsid w:val="00722D81"/>
    <w:rsid w:val="0072729E"/>
    <w:rsid w:val="00747939"/>
    <w:rsid w:val="00754C65"/>
    <w:rsid w:val="00762CB1"/>
    <w:rsid w:val="007A27A9"/>
    <w:rsid w:val="007B5C6D"/>
    <w:rsid w:val="007F33D6"/>
    <w:rsid w:val="0083569A"/>
    <w:rsid w:val="008567E6"/>
    <w:rsid w:val="00892FB8"/>
    <w:rsid w:val="00896FA5"/>
    <w:rsid w:val="008D575A"/>
    <w:rsid w:val="008E3CA7"/>
    <w:rsid w:val="00933EB8"/>
    <w:rsid w:val="009872E3"/>
    <w:rsid w:val="009A45BC"/>
    <w:rsid w:val="009D36A1"/>
    <w:rsid w:val="009D690E"/>
    <w:rsid w:val="009D7F0F"/>
    <w:rsid w:val="009E0DEC"/>
    <w:rsid w:val="00A00ADE"/>
    <w:rsid w:val="00A16678"/>
    <w:rsid w:val="00A34ACC"/>
    <w:rsid w:val="00A36FDF"/>
    <w:rsid w:val="00A536E1"/>
    <w:rsid w:val="00A626F6"/>
    <w:rsid w:val="00A9204E"/>
    <w:rsid w:val="00AD71B7"/>
    <w:rsid w:val="00AF5158"/>
    <w:rsid w:val="00B33451"/>
    <w:rsid w:val="00B345A5"/>
    <w:rsid w:val="00B7698E"/>
    <w:rsid w:val="00B775E8"/>
    <w:rsid w:val="00B8240F"/>
    <w:rsid w:val="00B83E07"/>
    <w:rsid w:val="00BC19D6"/>
    <w:rsid w:val="00C047B6"/>
    <w:rsid w:val="00C42318"/>
    <w:rsid w:val="00C836F7"/>
    <w:rsid w:val="00C86246"/>
    <w:rsid w:val="00CA2723"/>
    <w:rsid w:val="00D33EE1"/>
    <w:rsid w:val="00D408D8"/>
    <w:rsid w:val="00D44543"/>
    <w:rsid w:val="00D81F1B"/>
    <w:rsid w:val="00D83189"/>
    <w:rsid w:val="00D94633"/>
    <w:rsid w:val="00DA2587"/>
    <w:rsid w:val="00DA318B"/>
    <w:rsid w:val="00DB2C6E"/>
    <w:rsid w:val="00DE386B"/>
    <w:rsid w:val="00DF4287"/>
    <w:rsid w:val="00E1192E"/>
    <w:rsid w:val="00E33CE8"/>
    <w:rsid w:val="00E42EFB"/>
    <w:rsid w:val="00EC38E7"/>
    <w:rsid w:val="00ED7403"/>
    <w:rsid w:val="00EF3A23"/>
    <w:rsid w:val="00F15CFA"/>
    <w:rsid w:val="00F277BB"/>
    <w:rsid w:val="00F60C0C"/>
    <w:rsid w:val="00F6631F"/>
    <w:rsid w:val="00F756F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02B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3D3E29"/>
    <w:rPr>
      <w:rFonts w:ascii="Calibri" w:hAnsi="Calibri" w:cs="Calibri"/>
    </w:rPr>
  </w:style>
  <w:style w:type="paragraph" w:styleId="Cmsor1">
    <w:name w:val="heading 1"/>
    <w:basedOn w:val="Norml"/>
    <w:next w:val="Norml"/>
    <w:link w:val="Cmsor1Char"/>
    <w:uiPriority w:val="9"/>
    <w:qFormat/>
    <w:rsid w:val="000A67D3"/>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Cmsor2">
    <w:name w:val="heading 2"/>
    <w:basedOn w:val="Norml"/>
    <w:next w:val="Norml"/>
    <w:link w:val="Cmsor2Char"/>
    <w:uiPriority w:val="9"/>
    <w:unhideWhenUsed/>
    <w:qFormat/>
    <w:rsid w:val="003F6053"/>
    <w:pPr>
      <w:keepNext/>
      <w:keepLines/>
      <w:numPr>
        <w:ilvl w:val="1"/>
        <w:numId w:val="34"/>
      </w:numPr>
      <w:spacing w:before="40"/>
      <w:outlineLvl w:val="1"/>
    </w:pPr>
    <w:rPr>
      <w:rFonts w:ascii="Calibri Light" w:eastAsiaTheme="majorEastAsia" w:hAnsi="Calibri Light" w:cs="Calibri Light"/>
      <w:color w:val="1F4E79" w:themeColor="accent1" w:themeShade="80"/>
      <w:sz w:val="26"/>
      <w:szCs w:val="26"/>
    </w:rPr>
  </w:style>
  <w:style w:type="paragraph" w:styleId="Cmsor3">
    <w:name w:val="heading 3"/>
    <w:basedOn w:val="Norml"/>
    <w:next w:val="Norml"/>
    <w:link w:val="Cmsor3Char"/>
    <w:uiPriority w:val="9"/>
    <w:unhideWhenUsed/>
    <w:qFormat/>
    <w:rsid w:val="003F6053"/>
    <w:pPr>
      <w:keepNext/>
      <w:keepLines/>
      <w:numPr>
        <w:ilvl w:val="2"/>
        <w:numId w:val="34"/>
      </w:numPr>
      <w:spacing w:before="40"/>
      <w:outlineLvl w:val="2"/>
    </w:pPr>
    <w:rPr>
      <w:rFonts w:ascii="Calibri Light" w:eastAsiaTheme="majorEastAsia" w:hAnsi="Calibri Light" w:cs="Calibri Light"/>
      <w:color w:val="1F4D78" w:themeColor="accent1" w:themeShade="7F"/>
      <w:sz w:val="24"/>
      <w:szCs w:val="24"/>
    </w:rPr>
  </w:style>
  <w:style w:type="paragraph" w:styleId="Cmsor4">
    <w:name w:val="heading 4"/>
    <w:basedOn w:val="Norml"/>
    <w:next w:val="Norml"/>
    <w:link w:val="Cmsor4Char"/>
    <w:uiPriority w:val="9"/>
    <w:unhideWhenUsed/>
    <w:qFormat/>
    <w:rsid w:val="003F6053"/>
    <w:pPr>
      <w:keepNext/>
      <w:keepLines/>
      <w:numPr>
        <w:ilvl w:val="3"/>
        <w:numId w:val="34"/>
      </w:numPr>
      <w:spacing w:before="40"/>
      <w:outlineLvl w:val="3"/>
    </w:pPr>
    <w:rPr>
      <w:rFonts w:ascii="Calibri Light" w:eastAsiaTheme="majorEastAsia" w:hAnsi="Calibri Light" w:cs="Calibri Light"/>
      <w:i/>
      <w:iCs/>
      <w:color w:val="1F4E79" w:themeColor="accent1" w:themeShade="80"/>
    </w:rPr>
  </w:style>
  <w:style w:type="paragraph" w:styleId="Cmsor5">
    <w:name w:val="heading 5"/>
    <w:basedOn w:val="Norml"/>
    <w:next w:val="Norml"/>
    <w:link w:val="Cmsor5Char"/>
    <w:uiPriority w:val="9"/>
    <w:unhideWhenUsed/>
    <w:qFormat/>
    <w:rsid w:val="003F6053"/>
    <w:pPr>
      <w:keepNext/>
      <w:keepLines/>
      <w:numPr>
        <w:ilvl w:val="4"/>
        <w:numId w:val="34"/>
      </w:numPr>
      <w:spacing w:before="40"/>
      <w:outlineLvl w:val="4"/>
    </w:pPr>
    <w:rPr>
      <w:rFonts w:ascii="Calibri Light" w:eastAsiaTheme="majorEastAsia" w:hAnsi="Calibri Light" w:cs="Calibri Light"/>
      <w:color w:val="1F4E79" w:themeColor="accent1" w:themeShade="80"/>
    </w:rPr>
  </w:style>
  <w:style w:type="paragraph" w:styleId="Cmsor6">
    <w:name w:val="heading 6"/>
    <w:basedOn w:val="Norml"/>
    <w:next w:val="Norml"/>
    <w:link w:val="Cmsor6Char"/>
    <w:uiPriority w:val="9"/>
    <w:unhideWhenUsed/>
    <w:qFormat/>
    <w:rsid w:val="003F6053"/>
    <w:pPr>
      <w:keepNext/>
      <w:keepLines/>
      <w:numPr>
        <w:ilvl w:val="5"/>
        <w:numId w:val="34"/>
      </w:numPr>
      <w:spacing w:before="40"/>
      <w:outlineLvl w:val="5"/>
    </w:pPr>
    <w:rPr>
      <w:rFonts w:ascii="Calibri Light" w:eastAsiaTheme="majorEastAsia" w:hAnsi="Calibri Light" w:cs="Calibri Light"/>
      <w:color w:val="1F4D78" w:themeColor="accent1" w:themeShade="7F"/>
    </w:rPr>
  </w:style>
  <w:style w:type="paragraph" w:styleId="Cmsor7">
    <w:name w:val="heading 7"/>
    <w:basedOn w:val="Norml"/>
    <w:next w:val="Norml"/>
    <w:link w:val="Cmsor7Char"/>
    <w:uiPriority w:val="9"/>
    <w:unhideWhenUsed/>
    <w:qFormat/>
    <w:rsid w:val="003F6053"/>
    <w:pPr>
      <w:keepNext/>
      <w:keepLines/>
      <w:numPr>
        <w:ilvl w:val="6"/>
        <w:numId w:val="34"/>
      </w:numPr>
      <w:spacing w:before="40"/>
      <w:outlineLvl w:val="6"/>
    </w:pPr>
    <w:rPr>
      <w:rFonts w:ascii="Calibri Light" w:eastAsiaTheme="majorEastAsia" w:hAnsi="Calibri Light" w:cs="Calibri Light"/>
      <w:i/>
      <w:iCs/>
      <w:color w:val="1F4D78" w:themeColor="accent1" w:themeShade="7F"/>
    </w:rPr>
  </w:style>
  <w:style w:type="paragraph" w:styleId="Cmsor8">
    <w:name w:val="heading 8"/>
    <w:basedOn w:val="Norml"/>
    <w:next w:val="Norml"/>
    <w:link w:val="Cmsor8Char"/>
    <w:uiPriority w:val="9"/>
    <w:unhideWhenUsed/>
    <w:qFormat/>
    <w:rsid w:val="003F6053"/>
    <w:pPr>
      <w:keepNext/>
      <w:keepLines/>
      <w:numPr>
        <w:ilvl w:val="7"/>
        <w:numId w:val="34"/>
      </w:numPr>
      <w:spacing w:before="40"/>
      <w:outlineLvl w:val="7"/>
    </w:pPr>
    <w:rPr>
      <w:rFonts w:ascii="Calibri Light" w:eastAsiaTheme="majorEastAsia" w:hAnsi="Calibri Light" w:cs="Calibri Light"/>
      <w:color w:val="272727" w:themeColor="text1" w:themeTint="D8"/>
      <w:szCs w:val="21"/>
    </w:rPr>
  </w:style>
  <w:style w:type="paragraph" w:styleId="Cmsor9">
    <w:name w:val="heading 9"/>
    <w:basedOn w:val="Norml"/>
    <w:next w:val="Norml"/>
    <w:link w:val="Cmsor9Char"/>
    <w:uiPriority w:val="9"/>
    <w:unhideWhenUsed/>
    <w:qFormat/>
    <w:rsid w:val="003F6053"/>
    <w:pPr>
      <w:keepNext/>
      <w:keepLines/>
      <w:numPr>
        <w:ilvl w:val="8"/>
        <w:numId w:val="34"/>
      </w:numPr>
      <w:spacing w:before="40"/>
      <w:outlineLvl w:val="8"/>
    </w:pPr>
    <w:rPr>
      <w:rFonts w:ascii="Calibri Light" w:eastAsiaTheme="majorEastAsia" w:hAnsi="Calibri Light" w:cs="Calibri Light"/>
      <w:i/>
      <w:iCs/>
      <w:color w:val="272727" w:themeColor="text1" w:themeTint="D8"/>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F6053"/>
    <w:rPr>
      <w:rFonts w:ascii="Calibri Light" w:eastAsiaTheme="majorEastAsia" w:hAnsi="Calibri Light" w:cs="Calibri Light"/>
      <w:color w:val="1F4E79" w:themeColor="accent1" w:themeShade="80"/>
      <w:sz w:val="32"/>
      <w:szCs w:val="32"/>
    </w:rPr>
  </w:style>
  <w:style w:type="character" w:customStyle="1" w:styleId="Cmsor2Char">
    <w:name w:val="Címsor 2 Char"/>
    <w:basedOn w:val="Bekezdsalapbettpusa"/>
    <w:link w:val="Cmsor2"/>
    <w:uiPriority w:val="9"/>
    <w:rsid w:val="003F6053"/>
    <w:rPr>
      <w:rFonts w:ascii="Calibri Light" w:eastAsiaTheme="majorEastAsia" w:hAnsi="Calibri Light" w:cs="Calibri Light"/>
      <w:color w:val="1F4E79" w:themeColor="accent1" w:themeShade="80"/>
      <w:sz w:val="26"/>
      <w:szCs w:val="26"/>
    </w:rPr>
  </w:style>
  <w:style w:type="character" w:customStyle="1" w:styleId="Cmsor3Char">
    <w:name w:val="Címsor 3 Char"/>
    <w:basedOn w:val="Bekezdsalapbettpusa"/>
    <w:link w:val="Cmsor3"/>
    <w:uiPriority w:val="9"/>
    <w:rsid w:val="003F6053"/>
    <w:rPr>
      <w:rFonts w:ascii="Calibri Light" w:eastAsiaTheme="majorEastAsia" w:hAnsi="Calibri Light" w:cs="Calibri Light"/>
      <w:color w:val="1F4D78" w:themeColor="accent1" w:themeShade="7F"/>
      <w:sz w:val="24"/>
      <w:szCs w:val="24"/>
    </w:rPr>
  </w:style>
  <w:style w:type="character" w:customStyle="1" w:styleId="Cmsor4Char">
    <w:name w:val="Címsor 4 Char"/>
    <w:basedOn w:val="Bekezdsalapbettpusa"/>
    <w:link w:val="Cmsor4"/>
    <w:uiPriority w:val="9"/>
    <w:rsid w:val="003F6053"/>
    <w:rPr>
      <w:rFonts w:ascii="Calibri Light" w:eastAsiaTheme="majorEastAsia" w:hAnsi="Calibri Light" w:cs="Calibri Light"/>
      <w:i/>
      <w:iCs/>
      <w:color w:val="1F4E79" w:themeColor="accent1" w:themeShade="80"/>
    </w:rPr>
  </w:style>
  <w:style w:type="character" w:customStyle="1" w:styleId="Cmsor5Char">
    <w:name w:val="Címsor 5 Char"/>
    <w:basedOn w:val="Bekezdsalapbettpusa"/>
    <w:link w:val="Cmsor5"/>
    <w:uiPriority w:val="9"/>
    <w:rsid w:val="003F6053"/>
    <w:rPr>
      <w:rFonts w:ascii="Calibri Light" w:eastAsiaTheme="majorEastAsia" w:hAnsi="Calibri Light" w:cs="Calibri Light"/>
      <w:color w:val="1F4E79" w:themeColor="accent1" w:themeShade="80"/>
    </w:rPr>
  </w:style>
  <w:style w:type="character" w:customStyle="1" w:styleId="Cmsor6Char">
    <w:name w:val="Címsor 6 Char"/>
    <w:basedOn w:val="Bekezdsalapbettpusa"/>
    <w:link w:val="Cmsor6"/>
    <w:uiPriority w:val="9"/>
    <w:rsid w:val="003F6053"/>
    <w:rPr>
      <w:rFonts w:ascii="Calibri Light" w:eastAsiaTheme="majorEastAsia" w:hAnsi="Calibri Light" w:cs="Calibri Light"/>
      <w:color w:val="1F4D78" w:themeColor="accent1" w:themeShade="7F"/>
    </w:rPr>
  </w:style>
  <w:style w:type="character" w:customStyle="1" w:styleId="Cmsor7Char">
    <w:name w:val="Címsor 7 Char"/>
    <w:basedOn w:val="Bekezdsalapbettpusa"/>
    <w:link w:val="Cmsor7"/>
    <w:uiPriority w:val="9"/>
    <w:rsid w:val="003F6053"/>
    <w:rPr>
      <w:rFonts w:ascii="Calibri Light" w:eastAsiaTheme="majorEastAsia" w:hAnsi="Calibri Light" w:cs="Calibri Light"/>
      <w:i/>
      <w:iCs/>
      <w:color w:val="1F4D78" w:themeColor="accent1" w:themeShade="7F"/>
    </w:rPr>
  </w:style>
  <w:style w:type="character" w:customStyle="1" w:styleId="Cmsor8Char">
    <w:name w:val="Címsor 8 Char"/>
    <w:basedOn w:val="Bekezdsalapbettpusa"/>
    <w:link w:val="Cmsor8"/>
    <w:uiPriority w:val="9"/>
    <w:rsid w:val="003F6053"/>
    <w:rPr>
      <w:rFonts w:ascii="Calibri Light" w:eastAsiaTheme="majorEastAsia" w:hAnsi="Calibri Light" w:cs="Calibri Light"/>
      <w:color w:val="272727" w:themeColor="text1" w:themeTint="D8"/>
      <w:szCs w:val="21"/>
    </w:rPr>
  </w:style>
  <w:style w:type="character" w:customStyle="1" w:styleId="Cmsor9Char">
    <w:name w:val="Címsor 9 Char"/>
    <w:basedOn w:val="Bekezdsalapbettpusa"/>
    <w:link w:val="Cmsor9"/>
    <w:uiPriority w:val="9"/>
    <w:rsid w:val="003F6053"/>
    <w:rPr>
      <w:rFonts w:ascii="Calibri Light" w:eastAsiaTheme="majorEastAsia" w:hAnsi="Calibri Light" w:cs="Calibri Light"/>
      <w:i/>
      <w:iCs/>
      <w:color w:val="272727" w:themeColor="text1" w:themeTint="D8"/>
      <w:szCs w:val="21"/>
    </w:rPr>
  </w:style>
  <w:style w:type="paragraph" w:styleId="Cm">
    <w:name w:val="Title"/>
    <w:basedOn w:val="Norml"/>
    <w:next w:val="Norml"/>
    <w:link w:val="CmChar"/>
    <w:uiPriority w:val="10"/>
    <w:qFormat/>
    <w:rsid w:val="003F6053"/>
    <w:pPr>
      <w:contextualSpacing/>
    </w:pPr>
    <w:rPr>
      <w:rFonts w:ascii="Calibri Light" w:eastAsiaTheme="majorEastAsia" w:hAnsi="Calibri Light" w:cs="Calibri Light"/>
      <w:spacing w:val="-10"/>
      <w:kern w:val="28"/>
      <w:sz w:val="56"/>
      <w:szCs w:val="56"/>
    </w:rPr>
  </w:style>
  <w:style w:type="character" w:customStyle="1" w:styleId="CmChar">
    <w:name w:val="Cím Char"/>
    <w:basedOn w:val="Bekezdsalapbettpusa"/>
    <w:link w:val="Cm"/>
    <w:uiPriority w:val="10"/>
    <w:rsid w:val="003F6053"/>
    <w:rPr>
      <w:rFonts w:ascii="Calibri Light" w:eastAsiaTheme="majorEastAsia" w:hAnsi="Calibri Light" w:cs="Calibri Light"/>
      <w:spacing w:val="-10"/>
      <w:kern w:val="28"/>
      <w:sz w:val="56"/>
      <w:szCs w:val="56"/>
    </w:rPr>
  </w:style>
  <w:style w:type="paragraph" w:styleId="Alcm">
    <w:name w:val="Subtitle"/>
    <w:basedOn w:val="Norml"/>
    <w:next w:val="Norml"/>
    <w:link w:val="AlcmChar"/>
    <w:uiPriority w:val="11"/>
    <w:qFormat/>
    <w:rsid w:val="003F605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3F6053"/>
    <w:rPr>
      <w:rFonts w:ascii="Calibri" w:eastAsiaTheme="minorEastAsia" w:hAnsi="Calibri" w:cs="Calibri"/>
      <w:color w:val="5A5A5A" w:themeColor="text1" w:themeTint="A5"/>
      <w:spacing w:val="15"/>
    </w:rPr>
  </w:style>
  <w:style w:type="character" w:styleId="Finomkiemels">
    <w:name w:val="Subtle Emphasis"/>
    <w:basedOn w:val="Bekezdsalapbettpusa"/>
    <w:uiPriority w:val="19"/>
    <w:qFormat/>
    <w:rsid w:val="003F6053"/>
    <w:rPr>
      <w:rFonts w:ascii="Calibri" w:hAnsi="Calibri" w:cs="Calibri"/>
      <w:i/>
      <w:iCs/>
      <w:color w:val="404040" w:themeColor="text1" w:themeTint="BF"/>
    </w:rPr>
  </w:style>
  <w:style w:type="character" w:styleId="Kiemels">
    <w:name w:val="Emphasis"/>
    <w:basedOn w:val="Bekezdsalapbettpusa"/>
    <w:uiPriority w:val="20"/>
    <w:qFormat/>
    <w:rsid w:val="003F6053"/>
    <w:rPr>
      <w:rFonts w:ascii="Calibri" w:hAnsi="Calibri" w:cs="Calibri"/>
      <w:i/>
      <w:iCs/>
    </w:rPr>
  </w:style>
  <w:style w:type="character" w:styleId="Erskiemels">
    <w:name w:val="Intense Emphasis"/>
    <w:basedOn w:val="Bekezdsalapbettpusa"/>
    <w:uiPriority w:val="21"/>
    <w:qFormat/>
    <w:rsid w:val="003F6053"/>
    <w:rPr>
      <w:rFonts w:ascii="Calibri" w:hAnsi="Calibri" w:cs="Calibri"/>
      <w:i/>
      <w:iCs/>
      <w:color w:val="1F4E79" w:themeColor="accent1" w:themeShade="80"/>
    </w:rPr>
  </w:style>
  <w:style w:type="character" w:styleId="Kiemels2">
    <w:name w:val="Strong"/>
    <w:basedOn w:val="Bekezdsalapbettpusa"/>
    <w:uiPriority w:val="22"/>
    <w:qFormat/>
    <w:rsid w:val="003F6053"/>
    <w:rPr>
      <w:rFonts w:ascii="Calibri" w:hAnsi="Calibri" w:cs="Calibri"/>
      <w:b/>
      <w:bCs/>
    </w:rPr>
  </w:style>
  <w:style w:type="paragraph" w:styleId="Idzet">
    <w:name w:val="Quote"/>
    <w:basedOn w:val="Norml"/>
    <w:next w:val="Norml"/>
    <w:link w:val="IdzetChar"/>
    <w:uiPriority w:val="29"/>
    <w:qFormat/>
    <w:rsid w:val="003F6053"/>
    <w:pPr>
      <w:spacing w:before="200"/>
      <w:ind w:left="864" w:right="864"/>
      <w:jc w:val="center"/>
    </w:pPr>
    <w:rPr>
      <w:i/>
      <w:iCs/>
      <w:color w:val="404040" w:themeColor="text1" w:themeTint="BF"/>
    </w:rPr>
  </w:style>
  <w:style w:type="character" w:customStyle="1" w:styleId="IdzetChar">
    <w:name w:val="Idézet Char"/>
    <w:basedOn w:val="Bekezdsalapbettpusa"/>
    <w:link w:val="Idzet"/>
    <w:uiPriority w:val="29"/>
    <w:rsid w:val="003F6053"/>
    <w:rPr>
      <w:rFonts w:ascii="Calibri" w:hAnsi="Calibri" w:cs="Calibri"/>
      <w:i/>
      <w:iCs/>
      <w:color w:val="404040" w:themeColor="text1" w:themeTint="BF"/>
    </w:rPr>
  </w:style>
  <w:style w:type="paragraph" w:styleId="Kiemeltidzet">
    <w:name w:val="Intense Quote"/>
    <w:basedOn w:val="Norml"/>
    <w:next w:val="Norml"/>
    <w:link w:val="KiemeltidzetChar"/>
    <w:uiPriority w:val="30"/>
    <w:qFormat/>
    <w:rsid w:val="003F6053"/>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KiemeltidzetChar">
    <w:name w:val="Kiemelt idézet Char"/>
    <w:basedOn w:val="Bekezdsalapbettpusa"/>
    <w:link w:val="Kiemeltidzet"/>
    <w:uiPriority w:val="30"/>
    <w:rsid w:val="003F6053"/>
    <w:rPr>
      <w:rFonts w:ascii="Calibri" w:hAnsi="Calibri" w:cs="Calibri"/>
      <w:i/>
      <w:iCs/>
      <w:color w:val="1F4E79" w:themeColor="accent1" w:themeShade="80"/>
    </w:rPr>
  </w:style>
  <w:style w:type="character" w:styleId="Finomhivatkozs">
    <w:name w:val="Subtle Reference"/>
    <w:basedOn w:val="Bekezdsalapbettpusa"/>
    <w:uiPriority w:val="31"/>
    <w:qFormat/>
    <w:rsid w:val="003F6053"/>
    <w:rPr>
      <w:rFonts w:ascii="Calibri" w:hAnsi="Calibri" w:cs="Calibri"/>
      <w:smallCaps/>
      <w:color w:val="5A5A5A" w:themeColor="text1" w:themeTint="A5"/>
    </w:rPr>
  </w:style>
  <w:style w:type="character" w:styleId="Ershivatkozs">
    <w:name w:val="Intense Reference"/>
    <w:basedOn w:val="Bekezdsalapbettpusa"/>
    <w:uiPriority w:val="32"/>
    <w:qFormat/>
    <w:rsid w:val="003F6053"/>
    <w:rPr>
      <w:rFonts w:ascii="Calibri" w:hAnsi="Calibri" w:cs="Calibri"/>
      <w:b/>
      <w:bCs/>
      <w:caps w:val="0"/>
      <w:smallCaps/>
      <w:color w:val="1F4E79" w:themeColor="accent1" w:themeShade="80"/>
      <w:spacing w:val="5"/>
    </w:rPr>
  </w:style>
  <w:style w:type="character" w:styleId="Knyvcme">
    <w:name w:val="Book Title"/>
    <w:basedOn w:val="Bekezdsalapbettpusa"/>
    <w:uiPriority w:val="33"/>
    <w:qFormat/>
    <w:rsid w:val="003F6053"/>
    <w:rPr>
      <w:rFonts w:ascii="Calibri" w:hAnsi="Calibri" w:cs="Calibri"/>
      <w:b/>
      <w:bCs/>
      <w:i/>
      <w:iCs/>
      <w:spacing w:val="5"/>
    </w:rPr>
  </w:style>
  <w:style w:type="character" w:styleId="Hiperhivatkozs">
    <w:name w:val="Hyperlink"/>
    <w:basedOn w:val="Bekezdsalapbettpusa"/>
    <w:uiPriority w:val="99"/>
    <w:unhideWhenUsed/>
    <w:rsid w:val="003F6053"/>
    <w:rPr>
      <w:rFonts w:ascii="Calibri" w:hAnsi="Calibri" w:cs="Calibri"/>
      <w:color w:val="1F4E79" w:themeColor="accent1" w:themeShade="80"/>
      <w:u w:val="single"/>
    </w:rPr>
  </w:style>
  <w:style w:type="character" w:styleId="Mrltotthiperhivatkozs">
    <w:name w:val="FollowedHyperlink"/>
    <w:basedOn w:val="Bekezdsalapbettpusa"/>
    <w:uiPriority w:val="99"/>
    <w:unhideWhenUsed/>
    <w:rsid w:val="003F6053"/>
    <w:rPr>
      <w:rFonts w:ascii="Calibri" w:hAnsi="Calibri" w:cs="Calibri"/>
      <w:color w:val="954F72" w:themeColor="followedHyperlink"/>
      <w:u w:val="single"/>
    </w:rPr>
  </w:style>
  <w:style w:type="paragraph" w:styleId="Kpalrs">
    <w:name w:val="caption"/>
    <w:basedOn w:val="Norml"/>
    <w:next w:val="Norml"/>
    <w:uiPriority w:val="35"/>
    <w:unhideWhenUsed/>
    <w:qFormat/>
    <w:rsid w:val="003F6053"/>
    <w:pPr>
      <w:spacing w:after="200"/>
    </w:pPr>
    <w:rPr>
      <w:i/>
      <w:iCs/>
      <w:color w:val="44546A" w:themeColor="text2"/>
      <w:szCs w:val="18"/>
    </w:rPr>
  </w:style>
  <w:style w:type="paragraph" w:styleId="Buborkszveg">
    <w:name w:val="Balloon Text"/>
    <w:basedOn w:val="Norml"/>
    <w:link w:val="BuborkszvegChar"/>
    <w:uiPriority w:val="99"/>
    <w:semiHidden/>
    <w:unhideWhenUsed/>
    <w:rsid w:val="003F6053"/>
    <w:rPr>
      <w:rFonts w:ascii="Segoe UI" w:hAnsi="Segoe UI" w:cs="Segoe UI"/>
      <w:szCs w:val="18"/>
    </w:rPr>
  </w:style>
  <w:style w:type="character" w:customStyle="1" w:styleId="BuborkszvegChar">
    <w:name w:val="Buborékszöveg Char"/>
    <w:basedOn w:val="Bekezdsalapbettpusa"/>
    <w:link w:val="Buborkszveg"/>
    <w:uiPriority w:val="99"/>
    <w:semiHidden/>
    <w:rsid w:val="003F6053"/>
    <w:rPr>
      <w:rFonts w:ascii="Segoe UI" w:hAnsi="Segoe UI" w:cs="Segoe UI"/>
      <w:szCs w:val="18"/>
    </w:rPr>
  </w:style>
  <w:style w:type="paragraph" w:styleId="Szvegblokk">
    <w:name w:val="Block Text"/>
    <w:basedOn w:val="Norml"/>
    <w:uiPriority w:val="99"/>
    <w:semiHidden/>
    <w:unhideWhenUsed/>
    <w:rsid w:val="003F6053"/>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Szvegtrzs3">
    <w:name w:val="Body Text 3"/>
    <w:basedOn w:val="Norml"/>
    <w:link w:val="Szvegtrzs3Char"/>
    <w:uiPriority w:val="99"/>
    <w:semiHidden/>
    <w:unhideWhenUsed/>
    <w:rsid w:val="003F6053"/>
    <w:pPr>
      <w:spacing w:after="120"/>
    </w:pPr>
    <w:rPr>
      <w:szCs w:val="16"/>
    </w:rPr>
  </w:style>
  <w:style w:type="character" w:customStyle="1" w:styleId="Szvegtrzs3Char">
    <w:name w:val="Szövegtörzs 3 Char"/>
    <w:basedOn w:val="Bekezdsalapbettpusa"/>
    <w:link w:val="Szvegtrzs3"/>
    <w:uiPriority w:val="99"/>
    <w:semiHidden/>
    <w:rsid w:val="003F6053"/>
    <w:rPr>
      <w:rFonts w:ascii="Calibri" w:hAnsi="Calibri" w:cs="Calibri"/>
      <w:szCs w:val="16"/>
    </w:rPr>
  </w:style>
  <w:style w:type="paragraph" w:styleId="Szvegtrzsbehzssal3">
    <w:name w:val="Body Text Indent 3"/>
    <w:basedOn w:val="Norml"/>
    <w:link w:val="Szvegtrzsbehzssal3Char"/>
    <w:uiPriority w:val="99"/>
    <w:semiHidden/>
    <w:unhideWhenUsed/>
    <w:rsid w:val="003F6053"/>
    <w:pPr>
      <w:spacing w:after="120"/>
      <w:ind w:left="360"/>
    </w:pPr>
    <w:rPr>
      <w:szCs w:val="16"/>
    </w:rPr>
  </w:style>
  <w:style w:type="character" w:customStyle="1" w:styleId="Szvegtrzsbehzssal3Char">
    <w:name w:val="Szövegtörzs behúzással 3 Char"/>
    <w:basedOn w:val="Bekezdsalapbettpusa"/>
    <w:link w:val="Szvegtrzsbehzssal3"/>
    <w:uiPriority w:val="99"/>
    <w:semiHidden/>
    <w:rsid w:val="003F6053"/>
    <w:rPr>
      <w:rFonts w:ascii="Calibri" w:hAnsi="Calibri" w:cs="Calibri"/>
      <w:szCs w:val="16"/>
    </w:rPr>
  </w:style>
  <w:style w:type="character" w:styleId="Jegyzethivatkozs">
    <w:name w:val="annotation reference"/>
    <w:basedOn w:val="Bekezdsalapbettpusa"/>
    <w:uiPriority w:val="99"/>
    <w:semiHidden/>
    <w:unhideWhenUsed/>
    <w:rsid w:val="003F6053"/>
    <w:rPr>
      <w:rFonts w:ascii="Calibri" w:hAnsi="Calibri" w:cs="Calibri"/>
      <w:sz w:val="22"/>
      <w:szCs w:val="16"/>
    </w:rPr>
  </w:style>
  <w:style w:type="paragraph" w:styleId="Jegyzetszveg">
    <w:name w:val="annotation text"/>
    <w:basedOn w:val="Norml"/>
    <w:link w:val="JegyzetszvegChar"/>
    <w:uiPriority w:val="99"/>
    <w:semiHidden/>
    <w:unhideWhenUsed/>
    <w:rsid w:val="003F6053"/>
    <w:rPr>
      <w:szCs w:val="20"/>
    </w:rPr>
  </w:style>
  <w:style w:type="character" w:customStyle="1" w:styleId="JegyzetszvegChar">
    <w:name w:val="Jegyzetszöveg Char"/>
    <w:basedOn w:val="Bekezdsalapbettpusa"/>
    <w:link w:val="Jegyzetszveg"/>
    <w:uiPriority w:val="99"/>
    <w:semiHidden/>
    <w:rsid w:val="003F6053"/>
    <w:rPr>
      <w:rFonts w:ascii="Calibri" w:hAnsi="Calibri" w:cs="Calibri"/>
      <w:szCs w:val="20"/>
    </w:rPr>
  </w:style>
  <w:style w:type="paragraph" w:styleId="Megjegyzstrgya">
    <w:name w:val="annotation subject"/>
    <w:basedOn w:val="Jegyzetszveg"/>
    <w:next w:val="Jegyzetszveg"/>
    <w:link w:val="MegjegyzstrgyaChar"/>
    <w:uiPriority w:val="99"/>
    <w:semiHidden/>
    <w:unhideWhenUsed/>
    <w:rsid w:val="003F6053"/>
    <w:rPr>
      <w:b/>
      <w:bCs/>
    </w:rPr>
  </w:style>
  <w:style w:type="character" w:customStyle="1" w:styleId="MegjegyzstrgyaChar">
    <w:name w:val="Megjegyzés tárgya Char"/>
    <w:basedOn w:val="JegyzetszvegChar"/>
    <w:link w:val="Megjegyzstrgya"/>
    <w:uiPriority w:val="99"/>
    <w:semiHidden/>
    <w:rsid w:val="003F6053"/>
    <w:rPr>
      <w:rFonts w:ascii="Calibri" w:hAnsi="Calibri" w:cs="Calibri"/>
      <w:b/>
      <w:bCs/>
      <w:szCs w:val="20"/>
    </w:rPr>
  </w:style>
  <w:style w:type="paragraph" w:styleId="Dokumentumtrkp">
    <w:name w:val="Document Map"/>
    <w:basedOn w:val="Norml"/>
    <w:link w:val="DokumentumtrkpChar"/>
    <w:uiPriority w:val="99"/>
    <w:semiHidden/>
    <w:unhideWhenUsed/>
    <w:rsid w:val="003F6053"/>
    <w:rPr>
      <w:rFonts w:ascii="Segoe UI" w:hAnsi="Segoe UI" w:cs="Segoe UI"/>
      <w:szCs w:val="16"/>
    </w:rPr>
  </w:style>
  <w:style w:type="character" w:customStyle="1" w:styleId="DokumentumtrkpChar">
    <w:name w:val="Dokumentumtérkép Char"/>
    <w:basedOn w:val="Bekezdsalapbettpusa"/>
    <w:link w:val="Dokumentumtrkp"/>
    <w:uiPriority w:val="99"/>
    <w:semiHidden/>
    <w:rsid w:val="003F6053"/>
    <w:rPr>
      <w:rFonts w:ascii="Segoe UI" w:hAnsi="Segoe UI" w:cs="Segoe UI"/>
      <w:szCs w:val="16"/>
    </w:rPr>
  </w:style>
  <w:style w:type="paragraph" w:styleId="Vgjegyzetszvege">
    <w:name w:val="endnote text"/>
    <w:basedOn w:val="Norml"/>
    <w:link w:val="VgjegyzetszvegeChar"/>
    <w:uiPriority w:val="99"/>
    <w:semiHidden/>
    <w:unhideWhenUsed/>
    <w:rsid w:val="003F6053"/>
    <w:rPr>
      <w:szCs w:val="20"/>
    </w:rPr>
  </w:style>
  <w:style w:type="character" w:customStyle="1" w:styleId="VgjegyzetszvegeChar">
    <w:name w:val="Végjegyzet szövege Char"/>
    <w:basedOn w:val="Bekezdsalapbettpusa"/>
    <w:link w:val="Vgjegyzetszvege"/>
    <w:uiPriority w:val="99"/>
    <w:semiHidden/>
    <w:rsid w:val="003F6053"/>
    <w:rPr>
      <w:rFonts w:ascii="Calibri" w:hAnsi="Calibri" w:cs="Calibri"/>
      <w:szCs w:val="20"/>
    </w:rPr>
  </w:style>
  <w:style w:type="paragraph" w:styleId="Feladcmebortkon">
    <w:name w:val="envelope return"/>
    <w:basedOn w:val="Norml"/>
    <w:uiPriority w:val="99"/>
    <w:semiHidden/>
    <w:unhideWhenUsed/>
    <w:rsid w:val="003F6053"/>
    <w:rPr>
      <w:rFonts w:ascii="Calibri Light" w:eastAsiaTheme="majorEastAsia" w:hAnsi="Calibri Light" w:cs="Calibri Light"/>
      <w:szCs w:val="20"/>
    </w:rPr>
  </w:style>
  <w:style w:type="paragraph" w:styleId="Lbjegyzetszveg">
    <w:name w:val="footnote text"/>
    <w:basedOn w:val="Norml"/>
    <w:link w:val="LbjegyzetszvegChar"/>
    <w:uiPriority w:val="99"/>
    <w:semiHidden/>
    <w:unhideWhenUsed/>
    <w:rsid w:val="003F6053"/>
    <w:rPr>
      <w:szCs w:val="20"/>
    </w:rPr>
  </w:style>
  <w:style w:type="character" w:customStyle="1" w:styleId="LbjegyzetszvegChar">
    <w:name w:val="Lábjegyzetszöveg Char"/>
    <w:basedOn w:val="Bekezdsalapbettpusa"/>
    <w:link w:val="Lbjegyzetszveg"/>
    <w:uiPriority w:val="99"/>
    <w:semiHidden/>
    <w:rsid w:val="003F6053"/>
    <w:rPr>
      <w:rFonts w:ascii="Calibri" w:hAnsi="Calibri" w:cs="Calibri"/>
      <w:szCs w:val="20"/>
    </w:rPr>
  </w:style>
  <w:style w:type="character" w:styleId="HTML-kd">
    <w:name w:val="HTML Code"/>
    <w:basedOn w:val="Bekezdsalapbettpusa"/>
    <w:uiPriority w:val="99"/>
    <w:semiHidden/>
    <w:unhideWhenUsed/>
    <w:rsid w:val="003F6053"/>
    <w:rPr>
      <w:rFonts w:ascii="Consolas" w:hAnsi="Consolas" w:cs="Calibri"/>
      <w:sz w:val="22"/>
      <w:szCs w:val="20"/>
    </w:rPr>
  </w:style>
  <w:style w:type="character" w:styleId="HTML-billentyzet">
    <w:name w:val="HTML Keyboard"/>
    <w:basedOn w:val="Bekezdsalapbettpusa"/>
    <w:uiPriority w:val="99"/>
    <w:semiHidden/>
    <w:unhideWhenUsed/>
    <w:rsid w:val="003F6053"/>
    <w:rPr>
      <w:rFonts w:ascii="Consolas" w:hAnsi="Consolas" w:cs="Calibri"/>
      <w:sz w:val="22"/>
      <w:szCs w:val="20"/>
    </w:rPr>
  </w:style>
  <w:style w:type="paragraph" w:styleId="HTML-kntformzott">
    <w:name w:val="HTML Preformatted"/>
    <w:basedOn w:val="Norml"/>
    <w:link w:val="HTML-kntformzottChar"/>
    <w:uiPriority w:val="99"/>
    <w:semiHidden/>
    <w:unhideWhenUsed/>
    <w:rsid w:val="003F6053"/>
    <w:rPr>
      <w:rFonts w:ascii="Consolas" w:hAnsi="Consolas"/>
      <w:szCs w:val="20"/>
    </w:rPr>
  </w:style>
  <w:style w:type="character" w:customStyle="1" w:styleId="HTML-kntformzottChar">
    <w:name w:val="HTML-ként formázott Char"/>
    <w:basedOn w:val="Bekezdsalapbettpusa"/>
    <w:link w:val="HTML-kntformzott"/>
    <w:uiPriority w:val="99"/>
    <w:semiHidden/>
    <w:rsid w:val="003F6053"/>
    <w:rPr>
      <w:rFonts w:ascii="Consolas" w:hAnsi="Consolas" w:cs="Calibri"/>
      <w:szCs w:val="20"/>
    </w:rPr>
  </w:style>
  <w:style w:type="character" w:styleId="HTML-rgp">
    <w:name w:val="HTML Typewriter"/>
    <w:basedOn w:val="Bekezdsalapbettpusa"/>
    <w:uiPriority w:val="99"/>
    <w:semiHidden/>
    <w:unhideWhenUsed/>
    <w:rsid w:val="003F6053"/>
    <w:rPr>
      <w:rFonts w:ascii="Consolas" w:hAnsi="Consolas" w:cs="Calibri"/>
      <w:sz w:val="22"/>
      <w:szCs w:val="20"/>
    </w:rPr>
  </w:style>
  <w:style w:type="paragraph" w:styleId="Makrszvege">
    <w:name w:val="macro"/>
    <w:link w:val="MakrszvegeChar"/>
    <w:uiPriority w:val="99"/>
    <w:semiHidden/>
    <w:unhideWhenUsed/>
    <w:rsid w:val="003F6053"/>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szvegeChar">
    <w:name w:val="Makró szövege Char"/>
    <w:basedOn w:val="Bekezdsalapbettpusa"/>
    <w:link w:val="Makrszvege"/>
    <w:uiPriority w:val="99"/>
    <w:semiHidden/>
    <w:rsid w:val="003F6053"/>
    <w:rPr>
      <w:rFonts w:ascii="Consolas" w:hAnsi="Consolas" w:cs="Calibri"/>
      <w:szCs w:val="20"/>
    </w:rPr>
  </w:style>
  <w:style w:type="paragraph" w:styleId="Csakszveg">
    <w:name w:val="Plain Text"/>
    <w:basedOn w:val="Norml"/>
    <w:link w:val="CsakszvegChar"/>
    <w:uiPriority w:val="99"/>
    <w:semiHidden/>
    <w:unhideWhenUsed/>
    <w:rsid w:val="003F6053"/>
    <w:rPr>
      <w:rFonts w:ascii="Consolas" w:hAnsi="Consolas"/>
      <w:szCs w:val="21"/>
    </w:rPr>
  </w:style>
  <w:style w:type="character" w:customStyle="1" w:styleId="CsakszvegChar">
    <w:name w:val="Csak szöveg Char"/>
    <w:basedOn w:val="Bekezdsalapbettpusa"/>
    <w:link w:val="Csakszveg"/>
    <w:uiPriority w:val="99"/>
    <w:semiHidden/>
    <w:rsid w:val="003F6053"/>
    <w:rPr>
      <w:rFonts w:ascii="Consolas" w:hAnsi="Consolas" w:cs="Calibri"/>
      <w:szCs w:val="21"/>
    </w:rPr>
  </w:style>
  <w:style w:type="character" w:styleId="Helyrzszveg">
    <w:name w:val="Placeholder Text"/>
    <w:basedOn w:val="Bekezdsalapbettpusa"/>
    <w:uiPriority w:val="99"/>
    <w:semiHidden/>
    <w:rsid w:val="003F6053"/>
    <w:rPr>
      <w:rFonts w:ascii="Calibri" w:hAnsi="Calibri" w:cs="Calibri"/>
      <w:color w:val="3B3838" w:themeColor="background2" w:themeShade="40"/>
    </w:rPr>
  </w:style>
  <w:style w:type="paragraph" w:styleId="lfej">
    <w:name w:val="header"/>
    <w:basedOn w:val="Norml"/>
    <w:link w:val="lfejChar"/>
    <w:uiPriority w:val="99"/>
    <w:unhideWhenUsed/>
    <w:rsid w:val="003F6053"/>
  </w:style>
  <w:style w:type="character" w:customStyle="1" w:styleId="lfejChar">
    <w:name w:val="Élőfej Char"/>
    <w:basedOn w:val="Bekezdsalapbettpusa"/>
    <w:link w:val="lfej"/>
    <w:uiPriority w:val="99"/>
    <w:rsid w:val="003F6053"/>
    <w:rPr>
      <w:rFonts w:ascii="Calibri" w:hAnsi="Calibri" w:cs="Calibri"/>
    </w:rPr>
  </w:style>
  <w:style w:type="paragraph" w:styleId="llb">
    <w:name w:val="footer"/>
    <w:basedOn w:val="Norml"/>
    <w:link w:val="llbChar"/>
    <w:uiPriority w:val="99"/>
    <w:unhideWhenUsed/>
    <w:rsid w:val="003F6053"/>
  </w:style>
  <w:style w:type="character" w:customStyle="1" w:styleId="llbChar">
    <w:name w:val="Élőláb Char"/>
    <w:basedOn w:val="Bekezdsalapbettpusa"/>
    <w:link w:val="llb"/>
    <w:uiPriority w:val="99"/>
    <w:rsid w:val="003F6053"/>
    <w:rPr>
      <w:rFonts w:ascii="Calibri" w:hAnsi="Calibri" w:cs="Calibri"/>
    </w:rPr>
  </w:style>
  <w:style w:type="paragraph" w:styleId="TJ9">
    <w:name w:val="toc 9"/>
    <w:basedOn w:val="Norml"/>
    <w:next w:val="Norml"/>
    <w:autoRedefine/>
    <w:uiPriority w:val="39"/>
    <w:semiHidden/>
    <w:unhideWhenUsed/>
    <w:rsid w:val="003F6053"/>
    <w:pPr>
      <w:spacing w:after="120"/>
      <w:ind w:left="1757"/>
    </w:pPr>
  </w:style>
  <w:style w:type="character" w:styleId="Megemlts">
    <w:name w:val="Mention"/>
    <w:basedOn w:val="Bekezdsalapbettpusa"/>
    <w:uiPriority w:val="99"/>
    <w:semiHidden/>
    <w:unhideWhenUsed/>
    <w:rsid w:val="003F6053"/>
    <w:rPr>
      <w:rFonts w:ascii="Calibri" w:hAnsi="Calibri" w:cs="Calibri"/>
      <w:color w:val="2B579A"/>
      <w:shd w:val="clear" w:color="auto" w:fill="E1DFDD"/>
    </w:rPr>
  </w:style>
  <w:style w:type="numbering" w:styleId="111111">
    <w:name w:val="Outline List 2"/>
    <w:basedOn w:val="Nemlista"/>
    <w:uiPriority w:val="99"/>
    <w:semiHidden/>
    <w:unhideWhenUsed/>
    <w:rsid w:val="003F6053"/>
    <w:pPr>
      <w:numPr>
        <w:numId w:val="24"/>
      </w:numPr>
    </w:pPr>
  </w:style>
  <w:style w:type="numbering" w:styleId="1ai">
    <w:name w:val="Outline List 1"/>
    <w:basedOn w:val="Nemlista"/>
    <w:uiPriority w:val="99"/>
    <w:semiHidden/>
    <w:unhideWhenUsed/>
    <w:rsid w:val="003F6053"/>
    <w:pPr>
      <w:numPr>
        <w:numId w:val="25"/>
      </w:numPr>
    </w:pPr>
  </w:style>
  <w:style w:type="character" w:styleId="HTML-vltoz">
    <w:name w:val="HTML Variable"/>
    <w:basedOn w:val="Bekezdsalapbettpusa"/>
    <w:uiPriority w:val="99"/>
    <w:semiHidden/>
    <w:unhideWhenUsed/>
    <w:rsid w:val="003F6053"/>
    <w:rPr>
      <w:rFonts w:ascii="Calibri" w:hAnsi="Calibri" w:cs="Calibri"/>
      <w:i/>
      <w:iCs/>
    </w:rPr>
  </w:style>
  <w:style w:type="paragraph" w:styleId="HTML-cm">
    <w:name w:val="HTML Address"/>
    <w:basedOn w:val="Norml"/>
    <w:link w:val="HTML-cmChar"/>
    <w:uiPriority w:val="99"/>
    <w:semiHidden/>
    <w:unhideWhenUsed/>
    <w:rsid w:val="003F6053"/>
    <w:rPr>
      <w:i/>
      <w:iCs/>
    </w:rPr>
  </w:style>
  <w:style w:type="character" w:customStyle="1" w:styleId="HTML-cmChar">
    <w:name w:val="HTML-cím Char"/>
    <w:basedOn w:val="Bekezdsalapbettpusa"/>
    <w:link w:val="HTML-cm"/>
    <w:uiPriority w:val="99"/>
    <w:semiHidden/>
    <w:rsid w:val="003F6053"/>
    <w:rPr>
      <w:rFonts w:ascii="Calibri" w:hAnsi="Calibri" w:cs="Calibri"/>
      <w:i/>
      <w:iCs/>
    </w:rPr>
  </w:style>
  <w:style w:type="character" w:styleId="HTML-definci">
    <w:name w:val="HTML Definition"/>
    <w:basedOn w:val="Bekezdsalapbettpusa"/>
    <w:uiPriority w:val="99"/>
    <w:semiHidden/>
    <w:unhideWhenUsed/>
    <w:rsid w:val="003F6053"/>
    <w:rPr>
      <w:rFonts w:ascii="Calibri" w:hAnsi="Calibri" w:cs="Calibri"/>
      <w:i/>
      <w:iCs/>
    </w:rPr>
  </w:style>
  <w:style w:type="character" w:styleId="HTML-idzet">
    <w:name w:val="HTML Cite"/>
    <w:basedOn w:val="Bekezdsalapbettpusa"/>
    <w:uiPriority w:val="99"/>
    <w:semiHidden/>
    <w:unhideWhenUsed/>
    <w:rsid w:val="003F6053"/>
    <w:rPr>
      <w:rFonts w:ascii="Calibri" w:hAnsi="Calibri" w:cs="Calibri"/>
      <w:i/>
      <w:iCs/>
    </w:rPr>
  </w:style>
  <w:style w:type="character" w:styleId="HTML-minta">
    <w:name w:val="HTML Sample"/>
    <w:basedOn w:val="Bekezdsalapbettpusa"/>
    <w:uiPriority w:val="99"/>
    <w:semiHidden/>
    <w:unhideWhenUsed/>
    <w:rsid w:val="003F6053"/>
    <w:rPr>
      <w:rFonts w:ascii="Consolas" w:hAnsi="Consolas" w:cs="Calibri"/>
      <w:sz w:val="24"/>
      <w:szCs w:val="24"/>
    </w:rPr>
  </w:style>
  <w:style w:type="character" w:styleId="HTML-mozaiksz">
    <w:name w:val="HTML Acronym"/>
    <w:basedOn w:val="Bekezdsalapbettpusa"/>
    <w:uiPriority w:val="99"/>
    <w:semiHidden/>
    <w:unhideWhenUsed/>
    <w:rsid w:val="003F6053"/>
    <w:rPr>
      <w:rFonts w:ascii="Calibri" w:hAnsi="Calibri" w:cs="Calibri"/>
    </w:rPr>
  </w:style>
  <w:style w:type="paragraph" w:styleId="TJ1">
    <w:name w:val="toc 1"/>
    <w:basedOn w:val="Norml"/>
    <w:next w:val="Norml"/>
    <w:autoRedefine/>
    <w:uiPriority w:val="39"/>
    <w:unhideWhenUsed/>
    <w:rsid w:val="003F6053"/>
    <w:pPr>
      <w:spacing w:after="100"/>
    </w:pPr>
  </w:style>
  <w:style w:type="paragraph" w:styleId="TJ2">
    <w:name w:val="toc 2"/>
    <w:basedOn w:val="Norml"/>
    <w:next w:val="Norml"/>
    <w:autoRedefine/>
    <w:uiPriority w:val="39"/>
    <w:unhideWhenUsed/>
    <w:rsid w:val="00680827"/>
    <w:pPr>
      <w:tabs>
        <w:tab w:val="right" w:leader="dot" w:pos="8755"/>
      </w:tabs>
      <w:spacing w:after="100"/>
      <w:ind w:left="220"/>
    </w:pPr>
    <w:rPr>
      <w:rFonts w:ascii="Times New Roman" w:hAnsi="Times New Roman" w:cs="Times New Roman"/>
      <w:noProof/>
    </w:rPr>
  </w:style>
  <w:style w:type="paragraph" w:styleId="TJ3">
    <w:name w:val="toc 3"/>
    <w:basedOn w:val="Norml"/>
    <w:next w:val="Norml"/>
    <w:autoRedefine/>
    <w:uiPriority w:val="39"/>
    <w:unhideWhenUsed/>
    <w:rsid w:val="003F6053"/>
    <w:pPr>
      <w:spacing w:after="100"/>
      <w:ind w:left="440"/>
    </w:pPr>
  </w:style>
  <w:style w:type="paragraph" w:styleId="TJ4">
    <w:name w:val="toc 4"/>
    <w:basedOn w:val="Norml"/>
    <w:next w:val="Norml"/>
    <w:autoRedefine/>
    <w:uiPriority w:val="39"/>
    <w:semiHidden/>
    <w:unhideWhenUsed/>
    <w:rsid w:val="003F6053"/>
    <w:pPr>
      <w:spacing w:after="100"/>
      <w:ind w:left="660"/>
    </w:pPr>
  </w:style>
  <w:style w:type="paragraph" w:styleId="TJ5">
    <w:name w:val="toc 5"/>
    <w:basedOn w:val="Norml"/>
    <w:next w:val="Norml"/>
    <w:autoRedefine/>
    <w:uiPriority w:val="39"/>
    <w:semiHidden/>
    <w:unhideWhenUsed/>
    <w:rsid w:val="003F6053"/>
    <w:pPr>
      <w:spacing w:after="100"/>
      <w:ind w:left="880"/>
    </w:pPr>
  </w:style>
  <w:style w:type="paragraph" w:styleId="TJ6">
    <w:name w:val="toc 6"/>
    <w:basedOn w:val="Norml"/>
    <w:next w:val="Norml"/>
    <w:autoRedefine/>
    <w:uiPriority w:val="39"/>
    <w:semiHidden/>
    <w:unhideWhenUsed/>
    <w:rsid w:val="003F6053"/>
    <w:pPr>
      <w:spacing w:after="100"/>
      <w:ind w:left="1100"/>
    </w:pPr>
  </w:style>
  <w:style w:type="paragraph" w:styleId="TJ7">
    <w:name w:val="toc 7"/>
    <w:basedOn w:val="Norml"/>
    <w:next w:val="Norml"/>
    <w:autoRedefine/>
    <w:uiPriority w:val="39"/>
    <w:semiHidden/>
    <w:unhideWhenUsed/>
    <w:rsid w:val="003F6053"/>
    <w:pPr>
      <w:spacing w:after="100"/>
      <w:ind w:left="1320"/>
    </w:pPr>
  </w:style>
  <w:style w:type="paragraph" w:styleId="TJ8">
    <w:name w:val="toc 8"/>
    <w:basedOn w:val="Norml"/>
    <w:next w:val="Norml"/>
    <w:autoRedefine/>
    <w:uiPriority w:val="39"/>
    <w:semiHidden/>
    <w:unhideWhenUsed/>
    <w:rsid w:val="003F6053"/>
    <w:pPr>
      <w:spacing w:after="100"/>
      <w:ind w:left="1540"/>
    </w:pPr>
  </w:style>
  <w:style w:type="paragraph" w:styleId="Tartalomjegyzkcmsora">
    <w:name w:val="TOC Heading"/>
    <w:basedOn w:val="Cmsor1"/>
    <w:next w:val="Norml"/>
    <w:uiPriority w:val="39"/>
    <w:unhideWhenUsed/>
    <w:qFormat/>
    <w:rsid w:val="003F6053"/>
    <w:pPr>
      <w:outlineLvl w:val="9"/>
    </w:pPr>
    <w:rPr>
      <w:color w:val="2E74B5" w:themeColor="accent1" w:themeShade="BF"/>
    </w:rPr>
  </w:style>
  <w:style w:type="table" w:styleId="Profitblzat">
    <w:name w:val="Table Professional"/>
    <w:basedOn w:val="Normltblzat"/>
    <w:uiPriority w:val="99"/>
    <w:semiHidden/>
    <w:unhideWhenUsed/>
    <w:rsid w:val="003F605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Kzepeslista1">
    <w:name w:val="Medium List 1"/>
    <w:basedOn w:val="Normltblzat"/>
    <w:uiPriority w:val="65"/>
    <w:semiHidden/>
    <w:unhideWhenUsed/>
    <w:rsid w:val="003F60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Kzepeslista11jellszn">
    <w:name w:val="Medium List 1 Accent 1"/>
    <w:basedOn w:val="Normltblzat"/>
    <w:uiPriority w:val="65"/>
    <w:rsid w:val="003F6053"/>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Kzepeslista12jellszn">
    <w:name w:val="Medium List 1 Accent 2"/>
    <w:basedOn w:val="Normltblzat"/>
    <w:uiPriority w:val="65"/>
    <w:semiHidden/>
    <w:unhideWhenUsed/>
    <w:rsid w:val="003F6053"/>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Kzepeslista13jellszn">
    <w:name w:val="Medium List 1 Accent 3"/>
    <w:basedOn w:val="Normltblzat"/>
    <w:uiPriority w:val="65"/>
    <w:semiHidden/>
    <w:unhideWhenUsed/>
    <w:rsid w:val="003F6053"/>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Kzepeslista14jellszn">
    <w:name w:val="Medium List 1 Accent 4"/>
    <w:basedOn w:val="Normltblzat"/>
    <w:uiPriority w:val="65"/>
    <w:semiHidden/>
    <w:unhideWhenUsed/>
    <w:rsid w:val="003F6053"/>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Kzepeslista15jellszn">
    <w:name w:val="Medium List 1 Accent 5"/>
    <w:basedOn w:val="Normltblzat"/>
    <w:uiPriority w:val="65"/>
    <w:semiHidden/>
    <w:unhideWhenUsed/>
    <w:rsid w:val="003F6053"/>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Kzepeslista16jellszn">
    <w:name w:val="Medium List 1 Accent 6"/>
    <w:basedOn w:val="Normltblzat"/>
    <w:uiPriority w:val="65"/>
    <w:semiHidden/>
    <w:unhideWhenUsed/>
    <w:rsid w:val="003F6053"/>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Kzepeslista2">
    <w:name w:val="Medium List 2"/>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1jellszn">
    <w:name w:val="Medium List 2 Accent 1"/>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2jellszn">
    <w:name w:val="Medium List 2 Accent 2"/>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3jellszn">
    <w:name w:val="Medium List 2 Accent 3"/>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4jellszn">
    <w:name w:val="Medium List 2 Accent 4"/>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5jellszn">
    <w:name w:val="Medium List 2 Accent 5"/>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6jellszn">
    <w:name w:val="Medium List 2 Accent 6"/>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rnykols1">
    <w:name w:val="Medium Shading 1"/>
    <w:basedOn w:val="Normltblzat"/>
    <w:uiPriority w:val="63"/>
    <w:semiHidden/>
    <w:unhideWhenUsed/>
    <w:rsid w:val="003F60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Kzepesrnykols11jellszn">
    <w:name w:val="Medium Shading 1 Accent 1"/>
    <w:basedOn w:val="Normltblzat"/>
    <w:uiPriority w:val="63"/>
    <w:rsid w:val="003F6053"/>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Kzepesrnykols12jellszn">
    <w:name w:val="Medium Shading 1 Accent 2"/>
    <w:basedOn w:val="Normltblzat"/>
    <w:uiPriority w:val="63"/>
    <w:semiHidden/>
    <w:unhideWhenUsed/>
    <w:rsid w:val="003F6053"/>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Kzepesrnykols13jellszn">
    <w:name w:val="Medium Shading 1 Accent 3"/>
    <w:basedOn w:val="Normltblzat"/>
    <w:uiPriority w:val="63"/>
    <w:semiHidden/>
    <w:unhideWhenUsed/>
    <w:rsid w:val="003F605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Kzepesrnykols14jellszn">
    <w:name w:val="Medium Shading 1 Accent 4"/>
    <w:basedOn w:val="Normltblzat"/>
    <w:uiPriority w:val="63"/>
    <w:semiHidden/>
    <w:unhideWhenUsed/>
    <w:rsid w:val="003F605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Kzepesrnykols15jellszn">
    <w:name w:val="Medium Shading 1 Accent 5"/>
    <w:basedOn w:val="Normltblzat"/>
    <w:uiPriority w:val="63"/>
    <w:semiHidden/>
    <w:unhideWhenUsed/>
    <w:rsid w:val="003F6053"/>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Kzepesrnykols16jellszn">
    <w:name w:val="Medium Shading 1 Accent 6"/>
    <w:basedOn w:val="Normltblzat"/>
    <w:uiPriority w:val="63"/>
    <w:semiHidden/>
    <w:unhideWhenUsed/>
    <w:rsid w:val="003F605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Kzepesrnykols2">
    <w:name w:val="Medium Shading 2"/>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1jellszn">
    <w:name w:val="Medium Shading 2 Accent 1"/>
    <w:basedOn w:val="Normltblzat"/>
    <w:uiPriority w:val="64"/>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2jellszn">
    <w:name w:val="Medium Shading 2 Accent 2"/>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3jellszn">
    <w:name w:val="Medium Shading 2 Accent 3"/>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4jellszn">
    <w:name w:val="Medium Shading 2 Accent 4"/>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5jellszn">
    <w:name w:val="Medium Shading 2 Accent 5"/>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6jellszn">
    <w:name w:val="Medium Shading 2 Accent 6"/>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cs1">
    <w:name w:val="Medium Grid 1"/>
    <w:basedOn w:val="Normltblzat"/>
    <w:uiPriority w:val="67"/>
    <w:semiHidden/>
    <w:unhideWhenUsed/>
    <w:rsid w:val="003F60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zepesrcs11jellszn">
    <w:name w:val="Medium Grid 1 Accent 1"/>
    <w:basedOn w:val="Normltblzat"/>
    <w:uiPriority w:val="67"/>
    <w:semiHidden/>
    <w:unhideWhenUsed/>
    <w:rsid w:val="003F6053"/>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zepesrcs12jellszn">
    <w:name w:val="Medium Grid 1 Accent 2"/>
    <w:basedOn w:val="Normltblzat"/>
    <w:uiPriority w:val="67"/>
    <w:semiHidden/>
    <w:unhideWhenUsed/>
    <w:rsid w:val="003F6053"/>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zepesrcs13jellszn">
    <w:name w:val="Medium Grid 1 Accent 3"/>
    <w:basedOn w:val="Normltblzat"/>
    <w:uiPriority w:val="67"/>
    <w:semiHidden/>
    <w:unhideWhenUsed/>
    <w:rsid w:val="003F605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zepesrcs14jellszn">
    <w:name w:val="Medium Grid 1 Accent 4"/>
    <w:basedOn w:val="Normltblzat"/>
    <w:uiPriority w:val="67"/>
    <w:semiHidden/>
    <w:unhideWhenUsed/>
    <w:rsid w:val="003F605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zepesrcs15jellszn">
    <w:name w:val="Medium Grid 1 Accent 5"/>
    <w:basedOn w:val="Normltblzat"/>
    <w:uiPriority w:val="67"/>
    <w:semiHidden/>
    <w:unhideWhenUsed/>
    <w:rsid w:val="003F6053"/>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Kzepesrcs16jellszn">
    <w:name w:val="Medium Grid 1 Accent 6"/>
    <w:basedOn w:val="Normltblzat"/>
    <w:uiPriority w:val="67"/>
    <w:semiHidden/>
    <w:unhideWhenUsed/>
    <w:rsid w:val="003F605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zepesrcs2">
    <w:name w:val="Medium Grid 2"/>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zepesrcs21jellszn">
    <w:name w:val="Medium Grid 2 Accent 1"/>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Kzepesrcs22jellszn">
    <w:name w:val="Medium Grid 2 Accent 2"/>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Kzepesrcs23jellszn">
    <w:name w:val="Medium Grid 2 Accent 3"/>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Kzepesrcs24jellszn">
    <w:name w:val="Medium Grid 2 Accent 4"/>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Kzepesrcs25jellszn">
    <w:name w:val="Medium Grid 2 Accent 5"/>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Kzepesrcs26jellszn">
    <w:name w:val="Medium Grid 2 Accent 6"/>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Kzepesrcs3">
    <w:name w:val="Medium Grid 3"/>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zepesrcs31jellszn">
    <w:name w:val="Medium Grid 3 Accent 1"/>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Kzepesrcs32jellszn">
    <w:name w:val="Medium Grid 3 Accent 2"/>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Kzepesrcs33jellszn">
    <w:name w:val="Medium Grid 3 Accent 3"/>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Kzepesrcs34jellszn">
    <w:name w:val="Medium Grid 3 Accent 4"/>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Kzepesrcs35jellszn">
    <w:name w:val="Medium Grid 3 Accent 5"/>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Kzepesrcs36jellszn">
    <w:name w:val="Medium Grid 3 Accent 6"/>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Irodalomjegyzk">
    <w:name w:val="Bibliography"/>
    <w:basedOn w:val="Norml"/>
    <w:next w:val="Norml"/>
    <w:uiPriority w:val="37"/>
    <w:semiHidden/>
    <w:unhideWhenUsed/>
    <w:rsid w:val="003F6053"/>
  </w:style>
  <w:style w:type="character" w:styleId="Hashtag">
    <w:name w:val="Hashtag"/>
    <w:basedOn w:val="Bekezdsalapbettpusa"/>
    <w:uiPriority w:val="99"/>
    <w:semiHidden/>
    <w:unhideWhenUsed/>
    <w:rsid w:val="003F6053"/>
    <w:rPr>
      <w:rFonts w:ascii="Calibri" w:hAnsi="Calibri" w:cs="Calibri"/>
      <w:color w:val="2B579A"/>
      <w:shd w:val="clear" w:color="auto" w:fill="E1DFDD"/>
    </w:rPr>
  </w:style>
  <w:style w:type="paragraph" w:styleId="zenetfej">
    <w:name w:val="Message Header"/>
    <w:basedOn w:val="Norml"/>
    <w:link w:val="zenetfejChar"/>
    <w:uiPriority w:val="99"/>
    <w:semiHidden/>
    <w:unhideWhenUsed/>
    <w:rsid w:val="003F6053"/>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zenetfejChar">
    <w:name w:val="Üzenetfej Char"/>
    <w:basedOn w:val="Bekezdsalapbettpusa"/>
    <w:link w:val="zenetfej"/>
    <w:uiPriority w:val="99"/>
    <w:semiHidden/>
    <w:rsid w:val="003F6053"/>
    <w:rPr>
      <w:rFonts w:ascii="Calibri Light" w:eastAsiaTheme="majorEastAsia" w:hAnsi="Calibri Light" w:cs="Calibri Light"/>
      <w:sz w:val="24"/>
      <w:szCs w:val="24"/>
      <w:shd w:val="pct20" w:color="auto" w:fill="auto"/>
    </w:rPr>
  </w:style>
  <w:style w:type="table" w:styleId="Elegnstblzat">
    <w:name w:val="Table Elegant"/>
    <w:basedOn w:val="Normltblzat"/>
    <w:uiPriority w:val="99"/>
    <w:semiHidden/>
    <w:unhideWhenUsed/>
    <w:rsid w:val="003F605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l"/>
    <w:uiPriority w:val="99"/>
    <w:semiHidden/>
    <w:unhideWhenUsed/>
    <w:rsid w:val="003F6053"/>
    <w:pPr>
      <w:ind w:left="360" w:hanging="360"/>
      <w:contextualSpacing/>
    </w:pPr>
  </w:style>
  <w:style w:type="paragraph" w:styleId="Lista2">
    <w:name w:val="List 2"/>
    <w:basedOn w:val="Norml"/>
    <w:uiPriority w:val="99"/>
    <w:semiHidden/>
    <w:unhideWhenUsed/>
    <w:rsid w:val="003F6053"/>
    <w:pPr>
      <w:ind w:left="720" w:hanging="360"/>
      <w:contextualSpacing/>
    </w:pPr>
  </w:style>
  <w:style w:type="paragraph" w:styleId="Lista3">
    <w:name w:val="List 3"/>
    <w:basedOn w:val="Norml"/>
    <w:uiPriority w:val="99"/>
    <w:semiHidden/>
    <w:unhideWhenUsed/>
    <w:rsid w:val="003F6053"/>
    <w:pPr>
      <w:ind w:left="1080" w:hanging="360"/>
      <w:contextualSpacing/>
    </w:pPr>
  </w:style>
  <w:style w:type="paragraph" w:styleId="Lista4">
    <w:name w:val="List 4"/>
    <w:basedOn w:val="Norml"/>
    <w:uiPriority w:val="99"/>
    <w:semiHidden/>
    <w:unhideWhenUsed/>
    <w:rsid w:val="003F6053"/>
    <w:pPr>
      <w:ind w:left="1440" w:hanging="360"/>
      <w:contextualSpacing/>
    </w:pPr>
  </w:style>
  <w:style w:type="paragraph" w:styleId="Lista5">
    <w:name w:val="List 5"/>
    <w:basedOn w:val="Norml"/>
    <w:uiPriority w:val="99"/>
    <w:semiHidden/>
    <w:unhideWhenUsed/>
    <w:rsid w:val="003F6053"/>
    <w:pPr>
      <w:ind w:left="1800" w:hanging="360"/>
      <w:contextualSpacing/>
    </w:pPr>
  </w:style>
  <w:style w:type="table" w:styleId="Listaszertblzat1">
    <w:name w:val="Table List 1"/>
    <w:basedOn w:val="Normltblzat"/>
    <w:uiPriority w:val="99"/>
    <w:semiHidden/>
    <w:unhideWhenUsed/>
    <w:rsid w:val="003F605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2">
    <w:name w:val="Table List 2"/>
    <w:basedOn w:val="Normltblzat"/>
    <w:uiPriority w:val="99"/>
    <w:semiHidden/>
    <w:unhideWhenUsed/>
    <w:rsid w:val="003F605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3">
    <w:name w:val="Table List 3"/>
    <w:basedOn w:val="Normltblzat"/>
    <w:uiPriority w:val="99"/>
    <w:semiHidden/>
    <w:unhideWhenUsed/>
    <w:rsid w:val="003F605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staszertblzat4">
    <w:name w:val="Table List 4"/>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szertblzat5">
    <w:name w:val="Table List 5"/>
    <w:basedOn w:val="Normltblzat"/>
    <w:uiPriority w:val="99"/>
    <w:semiHidden/>
    <w:unhideWhenUsed/>
    <w:rsid w:val="003F605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Listaszertblzat6">
    <w:name w:val="Table List 6"/>
    <w:basedOn w:val="Normltblzat"/>
    <w:uiPriority w:val="99"/>
    <w:semiHidden/>
    <w:unhideWhenUsed/>
    <w:rsid w:val="003F605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Listaszertblzat7">
    <w:name w:val="Table List 7"/>
    <w:basedOn w:val="Normltblzat"/>
    <w:uiPriority w:val="99"/>
    <w:semiHidden/>
    <w:unhideWhenUsed/>
    <w:rsid w:val="003F605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8">
    <w:name w:val="Table List 8"/>
    <w:basedOn w:val="Normltblzat"/>
    <w:uiPriority w:val="99"/>
    <w:semiHidden/>
    <w:unhideWhenUsed/>
    <w:rsid w:val="003F605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folytatsa">
    <w:name w:val="List Continue"/>
    <w:basedOn w:val="Norml"/>
    <w:uiPriority w:val="99"/>
    <w:semiHidden/>
    <w:unhideWhenUsed/>
    <w:rsid w:val="003F6053"/>
    <w:pPr>
      <w:spacing w:after="120"/>
      <w:ind w:left="360"/>
      <w:contextualSpacing/>
    </w:pPr>
  </w:style>
  <w:style w:type="paragraph" w:styleId="Listafolytatsa2">
    <w:name w:val="List Continue 2"/>
    <w:basedOn w:val="Norml"/>
    <w:uiPriority w:val="99"/>
    <w:semiHidden/>
    <w:unhideWhenUsed/>
    <w:rsid w:val="003F6053"/>
    <w:pPr>
      <w:spacing w:after="120"/>
      <w:ind w:left="720"/>
      <w:contextualSpacing/>
    </w:pPr>
  </w:style>
  <w:style w:type="paragraph" w:styleId="Listafolytatsa3">
    <w:name w:val="List Continue 3"/>
    <w:basedOn w:val="Norml"/>
    <w:uiPriority w:val="99"/>
    <w:semiHidden/>
    <w:unhideWhenUsed/>
    <w:rsid w:val="003F6053"/>
    <w:pPr>
      <w:spacing w:after="120"/>
      <w:ind w:left="1080"/>
      <w:contextualSpacing/>
    </w:pPr>
  </w:style>
  <w:style w:type="paragraph" w:styleId="Listafolytatsa4">
    <w:name w:val="List Continue 4"/>
    <w:basedOn w:val="Norml"/>
    <w:uiPriority w:val="99"/>
    <w:semiHidden/>
    <w:unhideWhenUsed/>
    <w:rsid w:val="003F6053"/>
    <w:pPr>
      <w:spacing w:after="120"/>
      <w:ind w:left="1440"/>
      <w:contextualSpacing/>
    </w:pPr>
  </w:style>
  <w:style w:type="paragraph" w:styleId="Listafolytatsa5">
    <w:name w:val="List Continue 5"/>
    <w:basedOn w:val="Norml"/>
    <w:uiPriority w:val="99"/>
    <w:semiHidden/>
    <w:unhideWhenUsed/>
    <w:rsid w:val="003F6053"/>
    <w:pPr>
      <w:spacing w:after="120"/>
      <w:ind w:left="1800"/>
      <w:contextualSpacing/>
    </w:pPr>
  </w:style>
  <w:style w:type="paragraph" w:styleId="Listaszerbekezds">
    <w:name w:val="List Paragraph"/>
    <w:basedOn w:val="Norml"/>
    <w:uiPriority w:val="34"/>
    <w:unhideWhenUsed/>
    <w:qFormat/>
    <w:rsid w:val="003F6053"/>
    <w:pPr>
      <w:ind w:left="720"/>
      <w:contextualSpacing/>
    </w:pPr>
  </w:style>
  <w:style w:type="paragraph" w:styleId="Szmozottlista">
    <w:name w:val="List Number"/>
    <w:basedOn w:val="Norml"/>
    <w:uiPriority w:val="99"/>
    <w:semiHidden/>
    <w:unhideWhenUsed/>
    <w:rsid w:val="003F6053"/>
    <w:pPr>
      <w:numPr>
        <w:numId w:val="13"/>
      </w:numPr>
      <w:contextualSpacing/>
    </w:pPr>
  </w:style>
  <w:style w:type="paragraph" w:styleId="Szmozottlista2">
    <w:name w:val="List Number 2"/>
    <w:basedOn w:val="Norml"/>
    <w:uiPriority w:val="99"/>
    <w:semiHidden/>
    <w:unhideWhenUsed/>
    <w:rsid w:val="003F6053"/>
    <w:pPr>
      <w:numPr>
        <w:numId w:val="14"/>
      </w:numPr>
      <w:contextualSpacing/>
    </w:pPr>
  </w:style>
  <w:style w:type="paragraph" w:styleId="Szmozottlista3">
    <w:name w:val="List Number 3"/>
    <w:basedOn w:val="Norml"/>
    <w:uiPriority w:val="99"/>
    <w:semiHidden/>
    <w:unhideWhenUsed/>
    <w:rsid w:val="003F6053"/>
    <w:pPr>
      <w:numPr>
        <w:numId w:val="15"/>
      </w:numPr>
      <w:contextualSpacing/>
    </w:pPr>
  </w:style>
  <w:style w:type="paragraph" w:styleId="Szmozottlista4">
    <w:name w:val="List Number 4"/>
    <w:basedOn w:val="Norml"/>
    <w:uiPriority w:val="99"/>
    <w:semiHidden/>
    <w:unhideWhenUsed/>
    <w:rsid w:val="003F6053"/>
    <w:pPr>
      <w:numPr>
        <w:numId w:val="16"/>
      </w:numPr>
      <w:contextualSpacing/>
    </w:pPr>
  </w:style>
  <w:style w:type="paragraph" w:styleId="Szmozottlista5">
    <w:name w:val="List Number 5"/>
    <w:basedOn w:val="Norml"/>
    <w:uiPriority w:val="99"/>
    <w:semiHidden/>
    <w:unhideWhenUsed/>
    <w:rsid w:val="003F6053"/>
    <w:pPr>
      <w:numPr>
        <w:numId w:val="17"/>
      </w:numPr>
      <w:contextualSpacing/>
    </w:pPr>
  </w:style>
  <w:style w:type="paragraph" w:styleId="Felsorols">
    <w:name w:val="List Bullet"/>
    <w:basedOn w:val="Norml"/>
    <w:uiPriority w:val="99"/>
    <w:semiHidden/>
    <w:unhideWhenUsed/>
    <w:rsid w:val="003F6053"/>
    <w:pPr>
      <w:numPr>
        <w:numId w:val="8"/>
      </w:numPr>
      <w:contextualSpacing/>
    </w:pPr>
  </w:style>
  <w:style w:type="paragraph" w:styleId="Felsorols2">
    <w:name w:val="List Bullet 2"/>
    <w:basedOn w:val="Norml"/>
    <w:uiPriority w:val="99"/>
    <w:semiHidden/>
    <w:unhideWhenUsed/>
    <w:rsid w:val="003F6053"/>
    <w:pPr>
      <w:numPr>
        <w:numId w:val="9"/>
      </w:numPr>
      <w:contextualSpacing/>
    </w:pPr>
  </w:style>
  <w:style w:type="paragraph" w:styleId="Felsorols3">
    <w:name w:val="List Bullet 3"/>
    <w:basedOn w:val="Norml"/>
    <w:uiPriority w:val="99"/>
    <w:semiHidden/>
    <w:unhideWhenUsed/>
    <w:rsid w:val="003F6053"/>
    <w:pPr>
      <w:numPr>
        <w:numId w:val="10"/>
      </w:numPr>
      <w:contextualSpacing/>
    </w:pPr>
  </w:style>
  <w:style w:type="paragraph" w:styleId="Felsorols4">
    <w:name w:val="List Bullet 4"/>
    <w:basedOn w:val="Norml"/>
    <w:uiPriority w:val="99"/>
    <w:semiHidden/>
    <w:unhideWhenUsed/>
    <w:rsid w:val="003F6053"/>
    <w:pPr>
      <w:numPr>
        <w:numId w:val="11"/>
      </w:numPr>
      <w:contextualSpacing/>
    </w:pPr>
  </w:style>
  <w:style w:type="paragraph" w:styleId="Felsorols5">
    <w:name w:val="List Bullet 5"/>
    <w:basedOn w:val="Norml"/>
    <w:uiPriority w:val="99"/>
    <w:semiHidden/>
    <w:unhideWhenUsed/>
    <w:rsid w:val="003F6053"/>
    <w:pPr>
      <w:numPr>
        <w:numId w:val="12"/>
      </w:numPr>
      <w:contextualSpacing/>
    </w:pPr>
  </w:style>
  <w:style w:type="table" w:styleId="Klasszikustblzat1">
    <w:name w:val="Table Classic 1"/>
    <w:basedOn w:val="Normltblzat"/>
    <w:uiPriority w:val="99"/>
    <w:semiHidden/>
    <w:unhideWhenUsed/>
    <w:rsid w:val="003F605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zikustblzat2">
    <w:name w:val="Table Classic 2"/>
    <w:basedOn w:val="Normltblzat"/>
    <w:uiPriority w:val="99"/>
    <w:semiHidden/>
    <w:unhideWhenUsed/>
    <w:rsid w:val="003F605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zikustblzat3">
    <w:name w:val="Table Classic 3"/>
    <w:basedOn w:val="Normltblzat"/>
    <w:uiPriority w:val="99"/>
    <w:semiHidden/>
    <w:unhideWhenUsed/>
    <w:rsid w:val="003F605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zikustblzat4">
    <w:name w:val="Table Classic 4"/>
    <w:basedOn w:val="Normltblzat"/>
    <w:uiPriority w:val="99"/>
    <w:semiHidden/>
    <w:unhideWhenUsed/>
    <w:rsid w:val="003F605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rajegyzk">
    <w:name w:val="table of figures"/>
    <w:basedOn w:val="Norml"/>
    <w:next w:val="Norml"/>
    <w:uiPriority w:val="99"/>
    <w:unhideWhenUsed/>
    <w:rsid w:val="003F6053"/>
  </w:style>
  <w:style w:type="character" w:styleId="Vgjegyzet-hivatkozs">
    <w:name w:val="endnote reference"/>
    <w:basedOn w:val="Bekezdsalapbettpusa"/>
    <w:uiPriority w:val="99"/>
    <w:semiHidden/>
    <w:unhideWhenUsed/>
    <w:rsid w:val="003F6053"/>
    <w:rPr>
      <w:rFonts w:ascii="Calibri" w:hAnsi="Calibri" w:cs="Calibri"/>
      <w:vertAlign w:val="superscript"/>
    </w:rPr>
  </w:style>
  <w:style w:type="paragraph" w:styleId="Hivatkozsjegyzk">
    <w:name w:val="table of authorities"/>
    <w:basedOn w:val="Norml"/>
    <w:next w:val="Norml"/>
    <w:uiPriority w:val="99"/>
    <w:semiHidden/>
    <w:unhideWhenUsed/>
    <w:rsid w:val="003F6053"/>
    <w:pPr>
      <w:ind w:left="220" w:hanging="220"/>
    </w:pPr>
  </w:style>
  <w:style w:type="paragraph" w:styleId="Hivatkozsjegyzk-fej">
    <w:name w:val="toa heading"/>
    <w:basedOn w:val="Norml"/>
    <w:next w:val="Norml"/>
    <w:uiPriority w:val="99"/>
    <w:semiHidden/>
    <w:unhideWhenUsed/>
    <w:rsid w:val="003F6053"/>
    <w:pPr>
      <w:spacing w:before="120"/>
    </w:pPr>
    <w:rPr>
      <w:rFonts w:ascii="Calibri Light" w:eastAsiaTheme="majorEastAsia" w:hAnsi="Calibri Light" w:cs="Calibri Light"/>
      <w:b/>
      <w:bCs/>
      <w:sz w:val="24"/>
      <w:szCs w:val="24"/>
    </w:rPr>
  </w:style>
  <w:style w:type="table" w:styleId="Szneslista">
    <w:name w:val="Colorful List"/>
    <w:basedOn w:val="Normltblzat"/>
    <w:uiPriority w:val="72"/>
    <w:semiHidden/>
    <w:unhideWhenUsed/>
    <w:rsid w:val="003F60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zneslista1jellszn">
    <w:name w:val="Colorful List Accent 1"/>
    <w:basedOn w:val="Normltblzat"/>
    <w:uiPriority w:val="72"/>
    <w:semiHidden/>
    <w:unhideWhenUsed/>
    <w:rsid w:val="003F6053"/>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Szneslista2jellszn">
    <w:name w:val="Colorful List Accent 2"/>
    <w:basedOn w:val="Normltblzat"/>
    <w:uiPriority w:val="72"/>
    <w:semiHidden/>
    <w:unhideWhenUsed/>
    <w:rsid w:val="003F6053"/>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Szneslista3jellszn">
    <w:name w:val="Colorful List Accent 3"/>
    <w:basedOn w:val="Normltblzat"/>
    <w:uiPriority w:val="72"/>
    <w:semiHidden/>
    <w:unhideWhenUsed/>
    <w:rsid w:val="003F6053"/>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Szneslista4jellszn">
    <w:name w:val="Colorful List Accent 4"/>
    <w:basedOn w:val="Normltblzat"/>
    <w:uiPriority w:val="72"/>
    <w:semiHidden/>
    <w:unhideWhenUsed/>
    <w:rsid w:val="003F6053"/>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Szneslista5jellszn">
    <w:name w:val="Colorful List Accent 5"/>
    <w:basedOn w:val="Normltblzat"/>
    <w:uiPriority w:val="72"/>
    <w:semiHidden/>
    <w:unhideWhenUsed/>
    <w:rsid w:val="003F6053"/>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Szneslista6jellszn">
    <w:name w:val="Colorful List Accent 6"/>
    <w:basedOn w:val="Normltblzat"/>
    <w:uiPriority w:val="72"/>
    <w:rsid w:val="003F6053"/>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rkatblzat1">
    <w:name w:val="Table Colorful 1"/>
    <w:basedOn w:val="Normltblzat"/>
    <w:uiPriority w:val="99"/>
    <w:semiHidden/>
    <w:unhideWhenUsed/>
    <w:rsid w:val="003F605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rkatblzat2">
    <w:name w:val="Table Colorful 2"/>
    <w:basedOn w:val="Normltblzat"/>
    <w:uiPriority w:val="99"/>
    <w:semiHidden/>
    <w:unhideWhenUsed/>
    <w:rsid w:val="003F605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rkatblzat3">
    <w:name w:val="Table Colorful 3"/>
    <w:basedOn w:val="Normltblzat"/>
    <w:uiPriority w:val="99"/>
    <w:semiHidden/>
    <w:unhideWhenUsed/>
    <w:rsid w:val="003F605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znesrnykols">
    <w:name w:val="Colorful Shading"/>
    <w:basedOn w:val="Normltblzat"/>
    <w:uiPriority w:val="71"/>
    <w:semiHidden/>
    <w:unhideWhenUsed/>
    <w:rsid w:val="003F6053"/>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znesrnykols1jellszn">
    <w:name w:val="Colorful Shading Accent 1"/>
    <w:basedOn w:val="Normltblzat"/>
    <w:uiPriority w:val="71"/>
    <w:semiHidden/>
    <w:unhideWhenUsed/>
    <w:rsid w:val="003F6053"/>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znesrnykols2jellszn">
    <w:name w:val="Colorful Shading Accent 2"/>
    <w:basedOn w:val="Normltblzat"/>
    <w:uiPriority w:val="71"/>
    <w:semiHidden/>
    <w:unhideWhenUsed/>
    <w:rsid w:val="003F6053"/>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znesrnykols3jellszn">
    <w:name w:val="Colorful Shading Accent 3"/>
    <w:basedOn w:val="Normltblzat"/>
    <w:uiPriority w:val="71"/>
    <w:semiHidden/>
    <w:unhideWhenUsed/>
    <w:rsid w:val="003F6053"/>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znesrnykols4jellszn">
    <w:name w:val="Colorful Shading Accent 4"/>
    <w:basedOn w:val="Normltblzat"/>
    <w:uiPriority w:val="71"/>
    <w:semiHidden/>
    <w:unhideWhenUsed/>
    <w:rsid w:val="003F6053"/>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znesrnykols5jellszn">
    <w:name w:val="Colorful Shading Accent 5"/>
    <w:basedOn w:val="Normltblzat"/>
    <w:uiPriority w:val="71"/>
    <w:semiHidden/>
    <w:unhideWhenUsed/>
    <w:rsid w:val="003F6053"/>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znesrnykols6jellszn">
    <w:name w:val="Colorful Shading Accent 6"/>
    <w:basedOn w:val="Normltblzat"/>
    <w:uiPriority w:val="71"/>
    <w:rsid w:val="003F6053"/>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Sznesrcs">
    <w:name w:val="Colorful Grid"/>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znesrcs1jellszn">
    <w:name w:val="Colorful Grid Accent 1"/>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znesrcs2jellszn">
    <w:name w:val="Colorful Grid Accent 2"/>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Sznesrcs3jellszn">
    <w:name w:val="Colorful Grid Accent 3"/>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Sznesrcs4jellszn">
    <w:name w:val="Colorful Grid Accent 4"/>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Sznesrcs5jellszn">
    <w:name w:val="Colorful Grid Accent 5"/>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Sznesrcs6jellszn">
    <w:name w:val="Colorful Grid Accent 6"/>
    <w:basedOn w:val="Normltblzat"/>
    <w:uiPriority w:val="73"/>
    <w:rsid w:val="003F6053"/>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Bortkcm">
    <w:name w:val="envelope address"/>
    <w:basedOn w:val="Norml"/>
    <w:uiPriority w:val="99"/>
    <w:semiHidden/>
    <w:unhideWhenUsed/>
    <w:rsid w:val="003F6053"/>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Cikkelyrsz">
    <w:name w:val="Outline List 3"/>
    <w:basedOn w:val="Nemlista"/>
    <w:uiPriority w:val="99"/>
    <w:semiHidden/>
    <w:unhideWhenUsed/>
    <w:rsid w:val="003F6053"/>
    <w:pPr>
      <w:numPr>
        <w:numId w:val="26"/>
      </w:numPr>
    </w:pPr>
  </w:style>
  <w:style w:type="table" w:styleId="Tblzategyszer1">
    <w:name w:val="Plain Table 1"/>
    <w:basedOn w:val="Normltblzat"/>
    <w:uiPriority w:val="41"/>
    <w:rsid w:val="003F60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2">
    <w:name w:val="Plain Table 2"/>
    <w:basedOn w:val="Normltblzat"/>
    <w:uiPriority w:val="42"/>
    <w:rsid w:val="003F60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blzategyszer3">
    <w:name w:val="Plain Table 3"/>
    <w:basedOn w:val="Normltblzat"/>
    <w:uiPriority w:val="43"/>
    <w:rsid w:val="003F605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egyszer4">
    <w:name w:val="Plain Table 4"/>
    <w:basedOn w:val="Normltblzat"/>
    <w:uiPriority w:val="44"/>
    <w:rsid w:val="003F605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5">
    <w:name w:val="Plain Table 5"/>
    <w:basedOn w:val="Normltblzat"/>
    <w:uiPriority w:val="45"/>
    <w:rsid w:val="003F605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incstrkz">
    <w:name w:val="No Spacing"/>
    <w:uiPriority w:val="1"/>
    <w:qFormat/>
    <w:rsid w:val="003F6053"/>
    <w:rPr>
      <w:rFonts w:ascii="Calibri" w:hAnsi="Calibri" w:cs="Calibri"/>
    </w:rPr>
  </w:style>
  <w:style w:type="paragraph" w:styleId="Dtum">
    <w:name w:val="Date"/>
    <w:basedOn w:val="Norml"/>
    <w:next w:val="Norml"/>
    <w:link w:val="DtumChar"/>
    <w:uiPriority w:val="99"/>
    <w:semiHidden/>
    <w:unhideWhenUsed/>
    <w:rsid w:val="003F6053"/>
  </w:style>
  <w:style w:type="character" w:customStyle="1" w:styleId="DtumChar">
    <w:name w:val="Dátum Char"/>
    <w:basedOn w:val="Bekezdsalapbettpusa"/>
    <w:link w:val="Dtum"/>
    <w:uiPriority w:val="99"/>
    <w:semiHidden/>
    <w:rsid w:val="003F6053"/>
    <w:rPr>
      <w:rFonts w:ascii="Calibri" w:hAnsi="Calibri" w:cs="Calibri"/>
    </w:rPr>
  </w:style>
  <w:style w:type="paragraph" w:styleId="NormlWeb">
    <w:name w:val="Normal (Web)"/>
    <w:basedOn w:val="Norml"/>
    <w:uiPriority w:val="99"/>
    <w:semiHidden/>
    <w:unhideWhenUsed/>
    <w:rsid w:val="003F6053"/>
    <w:rPr>
      <w:rFonts w:ascii="Times New Roman" w:hAnsi="Times New Roman" w:cs="Times New Roman"/>
      <w:sz w:val="24"/>
      <w:szCs w:val="24"/>
    </w:rPr>
  </w:style>
  <w:style w:type="character" w:styleId="Intelligenshivatkozs">
    <w:name w:val="Smart Hyperlink"/>
    <w:basedOn w:val="Bekezdsalapbettpusa"/>
    <w:uiPriority w:val="99"/>
    <w:semiHidden/>
    <w:unhideWhenUsed/>
    <w:rsid w:val="003F6053"/>
    <w:rPr>
      <w:rFonts w:ascii="Calibri" w:hAnsi="Calibri" w:cs="Calibri"/>
      <w:u w:val="dotted"/>
    </w:rPr>
  </w:style>
  <w:style w:type="character" w:styleId="Feloldatlanmegemlts">
    <w:name w:val="Unresolved Mention"/>
    <w:basedOn w:val="Bekezdsalapbettpusa"/>
    <w:uiPriority w:val="99"/>
    <w:semiHidden/>
    <w:unhideWhenUsed/>
    <w:rsid w:val="003F6053"/>
    <w:rPr>
      <w:rFonts w:ascii="Calibri" w:hAnsi="Calibri" w:cs="Calibri"/>
      <w:color w:val="605E5C"/>
      <w:shd w:val="clear" w:color="auto" w:fill="E1DFDD"/>
    </w:rPr>
  </w:style>
  <w:style w:type="paragraph" w:styleId="Szvegtrzs">
    <w:name w:val="Body Text"/>
    <w:basedOn w:val="Norml"/>
    <w:link w:val="SzvegtrzsChar"/>
    <w:uiPriority w:val="99"/>
    <w:semiHidden/>
    <w:unhideWhenUsed/>
    <w:rsid w:val="003F6053"/>
    <w:pPr>
      <w:spacing w:after="120"/>
    </w:pPr>
  </w:style>
  <w:style w:type="character" w:customStyle="1" w:styleId="SzvegtrzsChar">
    <w:name w:val="Szövegtörzs Char"/>
    <w:basedOn w:val="Bekezdsalapbettpusa"/>
    <w:link w:val="Szvegtrzs"/>
    <w:uiPriority w:val="99"/>
    <w:semiHidden/>
    <w:rsid w:val="003F6053"/>
    <w:rPr>
      <w:rFonts w:ascii="Calibri" w:hAnsi="Calibri" w:cs="Calibri"/>
    </w:rPr>
  </w:style>
  <w:style w:type="paragraph" w:styleId="Szvegtrzs2">
    <w:name w:val="Body Text 2"/>
    <w:basedOn w:val="Norml"/>
    <w:link w:val="Szvegtrzs2Char"/>
    <w:uiPriority w:val="99"/>
    <w:semiHidden/>
    <w:unhideWhenUsed/>
    <w:rsid w:val="003F6053"/>
    <w:pPr>
      <w:spacing w:after="120" w:line="480" w:lineRule="auto"/>
    </w:pPr>
  </w:style>
  <w:style w:type="character" w:customStyle="1" w:styleId="Szvegtrzs2Char">
    <w:name w:val="Szövegtörzs 2 Char"/>
    <w:basedOn w:val="Bekezdsalapbettpusa"/>
    <w:link w:val="Szvegtrzs2"/>
    <w:uiPriority w:val="99"/>
    <w:semiHidden/>
    <w:rsid w:val="003F6053"/>
    <w:rPr>
      <w:rFonts w:ascii="Calibri" w:hAnsi="Calibri" w:cs="Calibri"/>
    </w:rPr>
  </w:style>
  <w:style w:type="paragraph" w:styleId="Szvegtrzsbehzssal">
    <w:name w:val="Body Text Indent"/>
    <w:basedOn w:val="Norml"/>
    <w:link w:val="SzvegtrzsbehzssalChar"/>
    <w:uiPriority w:val="99"/>
    <w:semiHidden/>
    <w:unhideWhenUsed/>
    <w:rsid w:val="003F6053"/>
    <w:pPr>
      <w:spacing w:after="120"/>
      <w:ind w:left="360"/>
    </w:pPr>
  </w:style>
  <w:style w:type="character" w:customStyle="1" w:styleId="SzvegtrzsbehzssalChar">
    <w:name w:val="Szövegtörzs behúzással Char"/>
    <w:basedOn w:val="Bekezdsalapbettpusa"/>
    <w:link w:val="Szvegtrzsbehzssal"/>
    <w:uiPriority w:val="99"/>
    <w:semiHidden/>
    <w:rsid w:val="003F6053"/>
    <w:rPr>
      <w:rFonts w:ascii="Calibri" w:hAnsi="Calibri" w:cs="Calibri"/>
    </w:rPr>
  </w:style>
  <w:style w:type="paragraph" w:styleId="Szvegtrzsbehzssal2">
    <w:name w:val="Body Text Indent 2"/>
    <w:basedOn w:val="Norml"/>
    <w:link w:val="Szvegtrzsbehzssal2Char"/>
    <w:uiPriority w:val="99"/>
    <w:semiHidden/>
    <w:unhideWhenUsed/>
    <w:rsid w:val="003F6053"/>
    <w:pPr>
      <w:spacing w:after="120" w:line="480" w:lineRule="auto"/>
      <w:ind w:left="360"/>
    </w:pPr>
  </w:style>
  <w:style w:type="character" w:customStyle="1" w:styleId="Szvegtrzsbehzssal2Char">
    <w:name w:val="Szövegtörzs behúzással 2 Char"/>
    <w:basedOn w:val="Bekezdsalapbettpusa"/>
    <w:link w:val="Szvegtrzsbehzssal2"/>
    <w:uiPriority w:val="99"/>
    <w:semiHidden/>
    <w:rsid w:val="003F6053"/>
    <w:rPr>
      <w:rFonts w:ascii="Calibri" w:hAnsi="Calibri" w:cs="Calibri"/>
    </w:rPr>
  </w:style>
  <w:style w:type="paragraph" w:styleId="Szvegtrzselssora">
    <w:name w:val="Body Text First Indent"/>
    <w:basedOn w:val="Szvegtrzs"/>
    <w:link w:val="SzvegtrzselssoraChar"/>
    <w:uiPriority w:val="99"/>
    <w:semiHidden/>
    <w:unhideWhenUsed/>
    <w:rsid w:val="003F6053"/>
    <w:pPr>
      <w:spacing w:after="0"/>
      <w:ind w:firstLine="360"/>
    </w:pPr>
  </w:style>
  <w:style w:type="character" w:customStyle="1" w:styleId="SzvegtrzselssoraChar">
    <w:name w:val="Szövegtörzs első sora Char"/>
    <w:basedOn w:val="SzvegtrzsChar"/>
    <w:link w:val="Szvegtrzselssora"/>
    <w:uiPriority w:val="99"/>
    <w:semiHidden/>
    <w:rsid w:val="003F6053"/>
    <w:rPr>
      <w:rFonts w:ascii="Calibri" w:hAnsi="Calibri" w:cs="Calibri"/>
    </w:rPr>
  </w:style>
  <w:style w:type="paragraph" w:styleId="Szvegtrzselssora2">
    <w:name w:val="Body Text First Indent 2"/>
    <w:basedOn w:val="Szvegtrzsbehzssal"/>
    <w:link w:val="Szvegtrzselssora2Char"/>
    <w:uiPriority w:val="99"/>
    <w:semiHidden/>
    <w:unhideWhenUsed/>
    <w:rsid w:val="003F6053"/>
    <w:pPr>
      <w:spacing w:after="0"/>
      <w:ind w:firstLine="360"/>
    </w:pPr>
  </w:style>
  <w:style w:type="character" w:customStyle="1" w:styleId="Szvegtrzselssora2Char">
    <w:name w:val="Szövegtörzs első sora 2 Char"/>
    <w:basedOn w:val="SzvegtrzsbehzssalChar"/>
    <w:link w:val="Szvegtrzselssora2"/>
    <w:uiPriority w:val="99"/>
    <w:semiHidden/>
    <w:rsid w:val="003F6053"/>
    <w:rPr>
      <w:rFonts w:ascii="Calibri" w:hAnsi="Calibri" w:cs="Calibri"/>
    </w:rPr>
  </w:style>
  <w:style w:type="paragraph" w:styleId="Normlbehzs">
    <w:name w:val="Normal Indent"/>
    <w:basedOn w:val="Norml"/>
    <w:uiPriority w:val="99"/>
    <w:semiHidden/>
    <w:unhideWhenUsed/>
    <w:rsid w:val="003F6053"/>
    <w:pPr>
      <w:ind w:left="720"/>
    </w:pPr>
  </w:style>
  <w:style w:type="paragraph" w:styleId="Megjegyzsfej">
    <w:name w:val="Note Heading"/>
    <w:basedOn w:val="Norml"/>
    <w:next w:val="Norml"/>
    <w:link w:val="MegjegyzsfejChar"/>
    <w:uiPriority w:val="99"/>
    <w:semiHidden/>
    <w:unhideWhenUsed/>
    <w:rsid w:val="003F6053"/>
  </w:style>
  <w:style w:type="character" w:customStyle="1" w:styleId="MegjegyzsfejChar">
    <w:name w:val="Megjegyzésfej Char"/>
    <w:basedOn w:val="Bekezdsalapbettpusa"/>
    <w:link w:val="Megjegyzsfej"/>
    <w:uiPriority w:val="99"/>
    <w:semiHidden/>
    <w:rsid w:val="003F6053"/>
    <w:rPr>
      <w:rFonts w:ascii="Calibri" w:hAnsi="Calibri" w:cs="Calibri"/>
    </w:rPr>
  </w:style>
  <w:style w:type="table" w:styleId="Moderntblzat">
    <w:name w:val="Table Contemporary"/>
    <w:basedOn w:val="Normltblzat"/>
    <w:uiPriority w:val="99"/>
    <w:semiHidden/>
    <w:unhideWhenUsed/>
    <w:rsid w:val="003F605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Vilgoslista">
    <w:name w:val="Light List"/>
    <w:basedOn w:val="Normltblzat"/>
    <w:uiPriority w:val="61"/>
    <w:semiHidden/>
    <w:unhideWhenUsed/>
    <w:rsid w:val="003F60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ilgoslista1jellszn">
    <w:name w:val="Light List Accent 1"/>
    <w:basedOn w:val="Normltblzat"/>
    <w:uiPriority w:val="61"/>
    <w:semiHidden/>
    <w:unhideWhenUsed/>
    <w:rsid w:val="003F6053"/>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Vilgoslista2jellszn">
    <w:name w:val="Light List Accent 2"/>
    <w:basedOn w:val="Normltblzat"/>
    <w:uiPriority w:val="61"/>
    <w:semiHidden/>
    <w:unhideWhenUsed/>
    <w:rsid w:val="003F605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Vilgoslista3jellszn">
    <w:name w:val="Light List Accent 3"/>
    <w:basedOn w:val="Normltblzat"/>
    <w:uiPriority w:val="61"/>
    <w:semiHidden/>
    <w:unhideWhenUsed/>
    <w:rsid w:val="003F605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Vilgoslista4jellszn">
    <w:name w:val="Light List Accent 4"/>
    <w:basedOn w:val="Normltblzat"/>
    <w:uiPriority w:val="61"/>
    <w:semiHidden/>
    <w:unhideWhenUsed/>
    <w:rsid w:val="003F605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Vilgoslista5jellszn">
    <w:name w:val="Light List Accent 5"/>
    <w:basedOn w:val="Normltblzat"/>
    <w:uiPriority w:val="61"/>
    <w:semiHidden/>
    <w:unhideWhenUsed/>
    <w:rsid w:val="003F605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Vilgoslista6jellszn">
    <w:name w:val="Light List Accent 6"/>
    <w:basedOn w:val="Normltblzat"/>
    <w:uiPriority w:val="61"/>
    <w:semiHidden/>
    <w:unhideWhenUsed/>
    <w:rsid w:val="003F605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Vilgostnus">
    <w:name w:val="Light Shading"/>
    <w:basedOn w:val="Normltblzat"/>
    <w:uiPriority w:val="60"/>
    <w:semiHidden/>
    <w:unhideWhenUsed/>
    <w:rsid w:val="003F60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ilgosrnykols1jellszn">
    <w:name w:val="Light Shading Accent 1"/>
    <w:basedOn w:val="Normltblzat"/>
    <w:uiPriority w:val="60"/>
    <w:semiHidden/>
    <w:unhideWhenUsed/>
    <w:rsid w:val="003F6053"/>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Vilgosrnykols2jellszn">
    <w:name w:val="Light Shading Accent 2"/>
    <w:basedOn w:val="Normltblzat"/>
    <w:uiPriority w:val="60"/>
    <w:semiHidden/>
    <w:unhideWhenUsed/>
    <w:rsid w:val="003F6053"/>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Vilgosrnykols3jellszn">
    <w:name w:val="Light Shading Accent 3"/>
    <w:basedOn w:val="Normltblzat"/>
    <w:uiPriority w:val="60"/>
    <w:semiHidden/>
    <w:unhideWhenUsed/>
    <w:rsid w:val="003F605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Vilgosrnykols4jellszn">
    <w:name w:val="Light Shading Accent 4"/>
    <w:basedOn w:val="Normltblzat"/>
    <w:uiPriority w:val="60"/>
    <w:semiHidden/>
    <w:unhideWhenUsed/>
    <w:rsid w:val="003F6053"/>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Vilgosrnykols5jellszn">
    <w:name w:val="Light Shading Accent 5"/>
    <w:basedOn w:val="Normltblzat"/>
    <w:uiPriority w:val="60"/>
    <w:semiHidden/>
    <w:unhideWhenUsed/>
    <w:rsid w:val="003F6053"/>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Vilgosrnykols6jellszn">
    <w:name w:val="Light Shading Accent 6"/>
    <w:basedOn w:val="Normltblzat"/>
    <w:uiPriority w:val="60"/>
    <w:semiHidden/>
    <w:unhideWhenUsed/>
    <w:rsid w:val="003F6053"/>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Vilgosrcs">
    <w:name w:val="Light Grid"/>
    <w:basedOn w:val="Normltblzat"/>
    <w:uiPriority w:val="62"/>
    <w:semiHidden/>
    <w:unhideWhenUsed/>
    <w:rsid w:val="003F60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ilgosrcs1jellszn">
    <w:name w:val="Light Grid Accent 1"/>
    <w:basedOn w:val="Normltblzat"/>
    <w:uiPriority w:val="62"/>
    <w:rsid w:val="003F6053"/>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Vilgosrcs2jellszn">
    <w:name w:val="Light Grid Accent 2"/>
    <w:basedOn w:val="Normltblzat"/>
    <w:uiPriority w:val="62"/>
    <w:semiHidden/>
    <w:unhideWhenUsed/>
    <w:rsid w:val="003F605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Vilgosrcs3jellszn">
    <w:name w:val="Light Grid Accent 3"/>
    <w:basedOn w:val="Normltblzat"/>
    <w:uiPriority w:val="62"/>
    <w:semiHidden/>
    <w:unhideWhenUsed/>
    <w:rsid w:val="003F605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Vilgosrcs4jellszn">
    <w:name w:val="Light Grid Accent 4"/>
    <w:basedOn w:val="Normltblzat"/>
    <w:uiPriority w:val="62"/>
    <w:semiHidden/>
    <w:unhideWhenUsed/>
    <w:rsid w:val="003F605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Vilgosrcs5jellszn">
    <w:name w:val="Light Grid Accent 5"/>
    <w:basedOn w:val="Normltblzat"/>
    <w:uiPriority w:val="62"/>
    <w:semiHidden/>
    <w:unhideWhenUsed/>
    <w:rsid w:val="003F605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Vilgosrcs6jellszn">
    <w:name w:val="Light Grid Accent 6"/>
    <w:basedOn w:val="Normltblzat"/>
    <w:uiPriority w:val="62"/>
    <w:semiHidden/>
    <w:unhideWhenUsed/>
    <w:rsid w:val="003F605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Sttlista">
    <w:name w:val="Dark List"/>
    <w:basedOn w:val="Normltblzat"/>
    <w:uiPriority w:val="70"/>
    <w:semiHidden/>
    <w:unhideWhenUsed/>
    <w:rsid w:val="003F60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Sttlista1jellszn">
    <w:name w:val="Dark List Accent 1"/>
    <w:basedOn w:val="Normltblzat"/>
    <w:uiPriority w:val="70"/>
    <w:semiHidden/>
    <w:unhideWhenUsed/>
    <w:rsid w:val="003F6053"/>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Sttlista2jellszn">
    <w:name w:val="Dark List Accent 2"/>
    <w:basedOn w:val="Normltblzat"/>
    <w:uiPriority w:val="70"/>
    <w:semiHidden/>
    <w:unhideWhenUsed/>
    <w:rsid w:val="003F6053"/>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Sttlista3jellszn">
    <w:name w:val="Dark List Accent 3"/>
    <w:basedOn w:val="Normltblzat"/>
    <w:uiPriority w:val="70"/>
    <w:semiHidden/>
    <w:unhideWhenUsed/>
    <w:rsid w:val="003F6053"/>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Sttlista4jellszn">
    <w:name w:val="Dark List Accent 4"/>
    <w:basedOn w:val="Normltblzat"/>
    <w:uiPriority w:val="70"/>
    <w:semiHidden/>
    <w:unhideWhenUsed/>
    <w:rsid w:val="003F6053"/>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Sttlista5jellszn">
    <w:name w:val="Dark List Accent 5"/>
    <w:basedOn w:val="Normltblzat"/>
    <w:uiPriority w:val="70"/>
    <w:semiHidden/>
    <w:unhideWhenUsed/>
    <w:rsid w:val="003F6053"/>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Sttlista6jellszn">
    <w:name w:val="Dark List Accent 6"/>
    <w:basedOn w:val="Normltblzat"/>
    <w:uiPriority w:val="70"/>
    <w:rsid w:val="003F6053"/>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aszertblzat1vilgos">
    <w:name w:val="List Table 1 Light"/>
    <w:basedOn w:val="Normltblzat"/>
    <w:uiPriority w:val="46"/>
    <w:rsid w:val="003F605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1vilgos1jellszn">
    <w:name w:val="List Table 1 Light Accent 1"/>
    <w:basedOn w:val="Normltblzat"/>
    <w:uiPriority w:val="46"/>
    <w:rsid w:val="003F6053"/>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1vilgos2jellszn">
    <w:name w:val="List Table 1 Light Accent 2"/>
    <w:basedOn w:val="Normltblzat"/>
    <w:uiPriority w:val="46"/>
    <w:rsid w:val="003F6053"/>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1vilgos3jellszn">
    <w:name w:val="List Table 1 Light Accent 3"/>
    <w:basedOn w:val="Normltblzat"/>
    <w:uiPriority w:val="46"/>
    <w:rsid w:val="003F605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1vilgos4jellszn">
    <w:name w:val="List Table 1 Light Accent 4"/>
    <w:basedOn w:val="Normltblzat"/>
    <w:uiPriority w:val="46"/>
    <w:rsid w:val="003F6053"/>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1vilgos5jellszn">
    <w:name w:val="List Table 1 Light Accent 5"/>
    <w:basedOn w:val="Normltblzat"/>
    <w:uiPriority w:val="46"/>
    <w:rsid w:val="003F6053"/>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1vilgos6jellszn">
    <w:name w:val="List Table 1 Light Accent 6"/>
    <w:basedOn w:val="Normltblzat"/>
    <w:uiPriority w:val="46"/>
    <w:rsid w:val="003F6053"/>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tblzat2">
    <w:name w:val="List Table 2"/>
    <w:basedOn w:val="Normltblzat"/>
    <w:uiPriority w:val="47"/>
    <w:rsid w:val="003F605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21jellszn">
    <w:name w:val="List Table 2 Accent 1"/>
    <w:basedOn w:val="Normltblzat"/>
    <w:uiPriority w:val="47"/>
    <w:rsid w:val="003F6053"/>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22jellszn">
    <w:name w:val="List Table 2 Accent 2"/>
    <w:basedOn w:val="Normltblzat"/>
    <w:uiPriority w:val="47"/>
    <w:rsid w:val="003F6053"/>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23jellszn">
    <w:name w:val="List Table 2 Accent 3"/>
    <w:basedOn w:val="Normltblzat"/>
    <w:uiPriority w:val="47"/>
    <w:rsid w:val="003F6053"/>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24jellszn">
    <w:name w:val="List Table 2 Accent 4"/>
    <w:basedOn w:val="Normltblzat"/>
    <w:uiPriority w:val="47"/>
    <w:rsid w:val="003F6053"/>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25jellszn">
    <w:name w:val="List Table 2 Accent 5"/>
    <w:basedOn w:val="Normltblzat"/>
    <w:uiPriority w:val="47"/>
    <w:rsid w:val="003F6053"/>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26jellszn">
    <w:name w:val="List Table 2 Accent 6"/>
    <w:basedOn w:val="Normltblzat"/>
    <w:uiPriority w:val="47"/>
    <w:rsid w:val="003F6053"/>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tblzat3">
    <w:name w:val="List Table 3"/>
    <w:basedOn w:val="Normltblzat"/>
    <w:uiPriority w:val="48"/>
    <w:rsid w:val="003F605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aszertblzat31jellszn">
    <w:name w:val="List Table 3 Accent 1"/>
    <w:basedOn w:val="Normltblzat"/>
    <w:uiPriority w:val="48"/>
    <w:rsid w:val="003F605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aszertblzat32jellszn">
    <w:name w:val="List Table 3 Accent 2"/>
    <w:basedOn w:val="Normltblzat"/>
    <w:uiPriority w:val="48"/>
    <w:rsid w:val="003F6053"/>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aszertblzat33jellszn">
    <w:name w:val="List Table 3 Accent 3"/>
    <w:basedOn w:val="Normltblzat"/>
    <w:uiPriority w:val="48"/>
    <w:rsid w:val="003F605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aszertblzat34jellszn">
    <w:name w:val="List Table 3 Accent 4"/>
    <w:basedOn w:val="Normltblzat"/>
    <w:uiPriority w:val="48"/>
    <w:rsid w:val="003F6053"/>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aszertblzat35jellszn">
    <w:name w:val="List Table 3 Accent 5"/>
    <w:basedOn w:val="Normltblzat"/>
    <w:uiPriority w:val="48"/>
    <w:rsid w:val="003F6053"/>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aszertblzat36jellszn">
    <w:name w:val="List Table 3 Accent 6"/>
    <w:basedOn w:val="Normltblzat"/>
    <w:uiPriority w:val="48"/>
    <w:rsid w:val="003F6053"/>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atblzat4">
    <w:name w:val="List Table 4"/>
    <w:basedOn w:val="Normltblzat"/>
    <w:uiPriority w:val="49"/>
    <w:rsid w:val="003F605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41jellszn">
    <w:name w:val="List Table 4 Accent 1"/>
    <w:basedOn w:val="Normltblzat"/>
    <w:uiPriority w:val="49"/>
    <w:rsid w:val="003F60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42jellszn">
    <w:name w:val="List Table 4 Accent 2"/>
    <w:basedOn w:val="Normltblzat"/>
    <w:uiPriority w:val="49"/>
    <w:rsid w:val="003F605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43jellszn">
    <w:name w:val="List Table 4 Accent 3"/>
    <w:basedOn w:val="Normltblzat"/>
    <w:uiPriority w:val="49"/>
    <w:rsid w:val="003F60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44jellszn">
    <w:name w:val="List Table 4 Accent 4"/>
    <w:basedOn w:val="Normltblzat"/>
    <w:uiPriority w:val="49"/>
    <w:rsid w:val="003F605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45jellszn">
    <w:name w:val="List Table 4 Accent 5"/>
    <w:basedOn w:val="Normltblzat"/>
    <w:uiPriority w:val="49"/>
    <w:rsid w:val="003F60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46jellszn">
    <w:name w:val="List Table 4 Accent 6"/>
    <w:basedOn w:val="Normltblzat"/>
    <w:uiPriority w:val="49"/>
    <w:rsid w:val="003F605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szertblzat5stt">
    <w:name w:val="List Table 5 Dark"/>
    <w:basedOn w:val="Normltblzat"/>
    <w:uiPriority w:val="50"/>
    <w:rsid w:val="003F605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1jellszn">
    <w:name w:val="List Table 5 Dark Accent 1"/>
    <w:basedOn w:val="Normltblzat"/>
    <w:uiPriority w:val="50"/>
    <w:rsid w:val="003F6053"/>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2jellszn">
    <w:name w:val="List Table 5 Dark Accent 2"/>
    <w:basedOn w:val="Normltblzat"/>
    <w:uiPriority w:val="50"/>
    <w:rsid w:val="003F6053"/>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3jellszn">
    <w:name w:val="List Table 5 Dark Accent 3"/>
    <w:basedOn w:val="Normltblzat"/>
    <w:uiPriority w:val="50"/>
    <w:rsid w:val="003F6053"/>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4jellszn">
    <w:name w:val="List Table 5 Dark Accent 4"/>
    <w:basedOn w:val="Normltblzat"/>
    <w:uiPriority w:val="50"/>
    <w:rsid w:val="003F6053"/>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5jellszn">
    <w:name w:val="List Table 5 Dark Accent 5"/>
    <w:basedOn w:val="Normltblzat"/>
    <w:uiPriority w:val="50"/>
    <w:rsid w:val="003F6053"/>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6jellszn">
    <w:name w:val="List Table 5 Dark Accent 6"/>
    <w:basedOn w:val="Normltblzat"/>
    <w:uiPriority w:val="50"/>
    <w:rsid w:val="003F6053"/>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6tarka">
    <w:name w:val="List Table 6 Colorful"/>
    <w:basedOn w:val="Normltblzat"/>
    <w:uiPriority w:val="51"/>
    <w:rsid w:val="003F605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6tarka1jellszn">
    <w:name w:val="List Table 6 Colorful Accent 1"/>
    <w:basedOn w:val="Normltblzat"/>
    <w:uiPriority w:val="51"/>
    <w:rsid w:val="003F6053"/>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6tarka2jellszn">
    <w:name w:val="List Table 6 Colorful Accent 2"/>
    <w:basedOn w:val="Normltblzat"/>
    <w:uiPriority w:val="51"/>
    <w:rsid w:val="003F6053"/>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6tarka3jellszn">
    <w:name w:val="List Table 6 Colorful Accent 3"/>
    <w:basedOn w:val="Normltblzat"/>
    <w:uiPriority w:val="51"/>
    <w:rsid w:val="003F6053"/>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6tarka4jellszn">
    <w:name w:val="List Table 6 Colorful Accent 4"/>
    <w:basedOn w:val="Normltblzat"/>
    <w:uiPriority w:val="51"/>
    <w:rsid w:val="003F6053"/>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6tarka5jellszn">
    <w:name w:val="List Table 6 Colorful Accent 5"/>
    <w:basedOn w:val="Normltblzat"/>
    <w:uiPriority w:val="51"/>
    <w:rsid w:val="003F6053"/>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6tarka6jellszn">
    <w:name w:val="List Table 6 Colorful Accent 6"/>
    <w:basedOn w:val="Normltblzat"/>
    <w:uiPriority w:val="51"/>
    <w:rsid w:val="003F6053"/>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szertblzat7tarka">
    <w:name w:val="List Table 7 Colorful"/>
    <w:basedOn w:val="Normltblzat"/>
    <w:uiPriority w:val="52"/>
    <w:rsid w:val="003F605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1jellszn">
    <w:name w:val="List Table 7 Colorful Accent 1"/>
    <w:basedOn w:val="Normltblzat"/>
    <w:uiPriority w:val="52"/>
    <w:rsid w:val="003F6053"/>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2jellszn">
    <w:name w:val="List Table 7 Colorful Accent 2"/>
    <w:basedOn w:val="Normltblzat"/>
    <w:uiPriority w:val="52"/>
    <w:rsid w:val="003F6053"/>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3jellszn">
    <w:name w:val="List Table 7 Colorful Accent 3"/>
    <w:basedOn w:val="Normltblzat"/>
    <w:uiPriority w:val="52"/>
    <w:rsid w:val="003F60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4jellszn">
    <w:name w:val="List Table 7 Colorful Accent 4"/>
    <w:basedOn w:val="Normltblzat"/>
    <w:uiPriority w:val="52"/>
    <w:rsid w:val="003F6053"/>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5jellszn">
    <w:name w:val="List Table 7 Colorful Accent 5"/>
    <w:basedOn w:val="Normltblzat"/>
    <w:uiPriority w:val="52"/>
    <w:rsid w:val="003F6053"/>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6jellszn">
    <w:name w:val="List Table 7 Colorful Accent 6"/>
    <w:basedOn w:val="Normltblzat"/>
    <w:uiPriority w:val="52"/>
    <w:rsid w:val="003F6053"/>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alrs">
    <w:name w:val="E-mail Signature"/>
    <w:basedOn w:val="Norml"/>
    <w:link w:val="E-mail-alrsChar"/>
    <w:uiPriority w:val="99"/>
    <w:semiHidden/>
    <w:unhideWhenUsed/>
    <w:rsid w:val="003F6053"/>
  </w:style>
  <w:style w:type="character" w:customStyle="1" w:styleId="E-mail-alrsChar">
    <w:name w:val="E-mail-aláírás Char"/>
    <w:basedOn w:val="Bekezdsalapbettpusa"/>
    <w:link w:val="E-mail-alrs"/>
    <w:uiPriority w:val="99"/>
    <w:semiHidden/>
    <w:rsid w:val="003F6053"/>
    <w:rPr>
      <w:rFonts w:ascii="Calibri" w:hAnsi="Calibri" w:cs="Calibri"/>
    </w:rPr>
  </w:style>
  <w:style w:type="paragraph" w:styleId="Megszlts">
    <w:name w:val="Salutation"/>
    <w:basedOn w:val="Norml"/>
    <w:next w:val="Norml"/>
    <w:link w:val="MegszltsChar"/>
    <w:uiPriority w:val="99"/>
    <w:semiHidden/>
    <w:unhideWhenUsed/>
    <w:rsid w:val="003F6053"/>
  </w:style>
  <w:style w:type="character" w:customStyle="1" w:styleId="MegszltsChar">
    <w:name w:val="Megszólítás Char"/>
    <w:basedOn w:val="Bekezdsalapbettpusa"/>
    <w:link w:val="Megszlts"/>
    <w:uiPriority w:val="99"/>
    <w:semiHidden/>
    <w:rsid w:val="003F6053"/>
    <w:rPr>
      <w:rFonts w:ascii="Calibri" w:hAnsi="Calibri" w:cs="Calibri"/>
    </w:rPr>
  </w:style>
  <w:style w:type="table" w:styleId="Oszlopostblzat1">
    <w:name w:val="Table Columns 1"/>
    <w:basedOn w:val="Normltblzat"/>
    <w:uiPriority w:val="99"/>
    <w:semiHidden/>
    <w:unhideWhenUsed/>
    <w:rsid w:val="003F605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2">
    <w:name w:val="Table Columns 2"/>
    <w:basedOn w:val="Normltblzat"/>
    <w:uiPriority w:val="99"/>
    <w:semiHidden/>
    <w:unhideWhenUsed/>
    <w:rsid w:val="003F605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3">
    <w:name w:val="Table Columns 3"/>
    <w:basedOn w:val="Normltblzat"/>
    <w:uiPriority w:val="99"/>
    <w:semiHidden/>
    <w:unhideWhenUsed/>
    <w:rsid w:val="003F605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Oszlopostblzat4">
    <w:name w:val="Table Columns 4"/>
    <w:basedOn w:val="Normltblzat"/>
    <w:uiPriority w:val="99"/>
    <w:semiHidden/>
    <w:unhideWhenUsed/>
    <w:rsid w:val="003F605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Oszlopostblzat5">
    <w:name w:val="Table Columns 5"/>
    <w:basedOn w:val="Normltblzat"/>
    <w:uiPriority w:val="99"/>
    <w:semiHidden/>
    <w:unhideWhenUsed/>
    <w:rsid w:val="003F605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lrs">
    <w:name w:val="Signature"/>
    <w:basedOn w:val="Norml"/>
    <w:link w:val="AlrsChar"/>
    <w:uiPriority w:val="99"/>
    <w:semiHidden/>
    <w:unhideWhenUsed/>
    <w:rsid w:val="003F6053"/>
    <w:pPr>
      <w:ind w:left="4320"/>
    </w:pPr>
  </w:style>
  <w:style w:type="character" w:customStyle="1" w:styleId="AlrsChar">
    <w:name w:val="Aláírás Char"/>
    <w:basedOn w:val="Bekezdsalapbettpusa"/>
    <w:link w:val="Alrs"/>
    <w:uiPriority w:val="99"/>
    <w:semiHidden/>
    <w:rsid w:val="003F6053"/>
    <w:rPr>
      <w:rFonts w:ascii="Calibri" w:hAnsi="Calibri" w:cs="Calibri"/>
    </w:rPr>
  </w:style>
  <w:style w:type="table" w:styleId="Egyszertblzat1">
    <w:name w:val="Table Simple 1"/>
    <w:basedOn w:val="Normltblzat"/>
    <w:uiPriority w:val="99"/>
    <w:semiHidden/>
    <w:unhideWhenUsed/>
    <w:rsid w:val="003F605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gyszertblzat2">
    <w:name w:val="Table Simple 2"/>
    <w:basedOn w:val="Normltblzat"/>
    <w:uiPriority w:val="99"/>
    <w:semiHidden/>
    <w:unhideWhenUsed/>
    <w:rsid w:val="003F605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gyszertblzat3">
    <w:name w:val="Table Simple 3"/>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Finomtblzat1">
    <w:name w:val="Table Subtle 1"/>
    <w:basedOn w:val="Normltblzat"/>
    <w:uiPriority w:val="99"/>
    <w:semiHidden/>
    <w:unhideWhenUsed/>
    <w:rsid w:val="003F605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Finomtblzat2">
    <w:name w:val="Table Subtle 2"/>
    <w:basedOn w:val="Normltblzat"/>
    <w:uiPriority w:val="99"/>
    <w:rsid w:val="003F605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rgymutat1">
    <w:name w:val="index 1"/>
    <w:basedOn w:val="Norml"/>
    <w:next w:val="Norml"/>
    <w:autoRedefine/>
    <w:uiPriority w:val="99"/>
    <w:semiHidden/>
    <w:unhideWhenUsed/>
    <w:rsid w:val="003F6053"/>
    <w:pPr>
      <w:ind w:left="220" w:hanging="220"/>
    </w:pPr>
  </w:style>
  <w:style w:type="paragraph" w:styleId="Trgymutat2">
    <w:name w:val="index 2"/>
    <w:basedOn w:val="Norml"/>
    <w:next w:val="Norml"/>
    <w:autoRedefine/>
    <w:uiPriority w:val="99"/>
    <w:semiHidden/>
    <w:unhideWhenUsed/>
    <w:rsid w:val="003F6053"/>
    <w:pPr>
      <w:ind w:left="440" w:hanging="220"/>
    </w:pPr>
  </w:style>
  <w:style w:type="paragraph" w:styleId="Trgymutat3">
    <w:name w:val="index 3"/>
    <w:basedOn w:val="Norml"/>
    <w:next w:val="Norml"/>
    <w:autoRedefine/>
    <w:uiPriority w:val="99"/>
    <w:semiHidden/>
    <w:unhideWhenUsed/>
    <w:rsid w:val="003F6053"/>
    <w:pPr>
      <w:ind w:left="660" w:hanging="220"/>
    </w:pPr>
  </w:style>
  <w:style w:type="paragraph" w:styleId="Trgymutat4">
    <w:name w:val="index 4"/>
    <w:basedOn w:val="Norml"/>
    <w:next w:val="Norml"/>
    <w:autoRedefine/>
    <w:uiPriority w:val="99"/>
    <w:semiHidden/>
    <w:unhideWhenUsed/>
    <w:rsid w:val="003F6053"/>
    <w:pPr>
      <w:ind w:left="880" w:hanging="220"/>
    </w:pPr>
  </w:style>
  <w:style w:type="paragraph" w:styleId="Trgymutat5">
    <w:name w:val="index 5"/>
    <w:basedOn w:val="Norml"/>
    <w:next w:val="Norml"/>
    <w:autoRedefine/>
    <w:uiPriority w:val="99"/>
    <w:semiHidden/>
    <w:unhideWhenUsed/>
    <w:rsid w:val="003F6053"/>
    <w:pPr>
      <w:ind w:left="1100" w:hanging="220"/>
    </w:pPr>
  </w:style>
  <w:style w:type="paragraph" w:styleId="Trgymutat6">
    <w:name w:val="index 6"/>
    <w:basedOn w:val="Norml"/>
    <w:next w:val="Norml"/>
    <w:autoRedefine/>
    <w:uiPriority w:val="99"/>
    <w:semiHidden/>
    <w:unhideWhenUsed/>
    <w:rsid w:val="003F6053"/>
    <w:pPr>
      <w:ind w:left="1320" w:hanging="220"/>
    </w:pPr>
  </w:style>
  <w:style w:type="paragraph" w:styleId="Trgymutat7">
    <w:name w:val="index 7"/>
    <w:basedOn w:val="Norml"/>
    <w:next w:val="Norml"/>
    <w:autoRedefine/>
    <w:uiPriority w:val="99"/>
    <w:semiHidden/>
    <w:unhideWhenUsed/>
    <w:rsid w:val="003F6053"/>
    <w:pPr>
      <w:ind w:left="1540" w:hanging="220"/>
    </w:pPr>
  </w:style>
  <w:style w:type="paragraph" w:styleId="Trgymutat8">
    <w:name w:val="index 8"/>
    <w:basedOn w:val="Norml"/>
    <w:next w:val="Norml"/>
    <w:autoRedefine/>
    <w:uiPriority w:val="99"/>
    <w:semiHidden/>
    <w:unhideWhenUsed/>
    <w:rsid w:val="003F6053"/>
    <w:pPr>
      <w:ind w:left="1760" w:hanging="220"/>
    </w:pPr>
  </w:style>
  <w:style w:type="paragraph" w:styleId="Trgymutat9">
    <w:name w:val="index 9"/>
    <w:basedOn w:val="Norml"/>
    <w:next w:val="Norml"/>
    <w:autoRedefine/>
    <w:uiPriority w:val="99"/>
    <w:semiHidden/>
    <w:unhideWhenUsed/>
    <w:rsid w:val="003F6053"/>
    <w:pPr>
      <w:ind w:left="1980" w:hanging="220"/>
    </w:pPr>
  </w:style>
  <w:style w:type="paragraph" w:styleId="Trgymutatcm">
    <w:name w:val="index heading"/>
    <w:basedOn w:val="Norml"/>
    <w:next w:val="Trgymutat1"/>
    <w:uiPriority w:val="99"/>
    <w:semiHidden/>
    <w:unhideWhenUsed/>
    <w:rsid w:val="003F6053"/>
    <w:rPr>
      <w:rFonts w:ascii="Calibri Light" w:eastAsiaTheme="majorEastAsia" w:hAnsi="Calibri Light" w:cs="Calibri Light"/>
      <w:b/>
      <w:bCs/>
    </w:rPr>
  </w:style>
  <w:style w:type="paragraph" w:styleId="Befejezs">
    <w:name w:val="Closing"/>
    <w:basedOn w:val="Norml"/>
    <w:link w:val="BefejezsChar"/>
    <w:uiPriority w:val="99"/>
    <w:semiHidden/>
    <w:unhideWhenUsed/>
    <w:rsid w:val="003F6053"/>
    <w:pPr>
      <w:ind w:left="4320"/>
    </w:pPr>
  </w:style>
  <w:style w:type="character" w:customStyle="1" w:styleId="BefejezsChar">
    <w:name w:val="Befejezés Char"/>
    <w:basedOn w:val="Bekezdsalapbettpusa"/>
    <w:link w:val="Befejezs"/>
    <w:uiPriority w:val="99"/>
    <w:semiHidden/>
    <w:rsid w:val="003F6053"/>
    <w:rPr>
      <w:rFonts w:ascii="Calibri" w:hAnsi="Calibri" w:cs="Calibri"/>
    </w:rPr>
  </w:style>
  <w:style w:type="table" w:styleId="Rcsostblzat">
    <w:name w:val="Table Grid"/>
    <w:basedOn w:val="Normltblzat"/>
    <w:uiPriority w:val="39"/>
    <w:rsid w:val="003F6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csostblzat1">
    <w:name w:val="Table Grid 1"/>
    <w:basedOn w:val="Normltblzat"/>
    <w:uiPriority w:val="99"/>
    <w:semiHidden/>
    <w:unhideWhenUsed/>
    <w:rsid w:val="003F605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Rcsostblzat2">
    <w:name w:val="Table Grid 2"/>
    <w:basedOn w:val="Normltblzat"/>
    <w:uiPriority w:val="99"/>
    <w:semiHidden/>
    <w:unhideWhenUsed/>
    <w:rsid w:val="003F605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3">
    <w:name w:val="Table Grid 3"/>
    <w:basedOn w:val="Normltblzat"/>
    <w:uiPriority w:val="99"/>
    <w:semiHidden/>
    <w:unhideWhenUsed/>
    <w:rsid w:val="003F605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4">
    <w:name w:val="Table Grid 4"/>
    <w:basedOn w:val="Normltblzat"/>
    <w:uiPriority w:val="99"/>
    <w:semiHidden/>
    <w:unhideWhenUsed/>
    <w:rsid w:val="003F605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Rcsostblzat5">
    <w:name w:val="Table Grid 5"/>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6">
    <w:name w:val="Table Grid 6"/>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7">
    <w:name w:val="Table Grid 7"/>
    <w:basedOn w:val="Normltblzat"/>
    <w:uiPriority w:val="99"/>
    <w:semiHidden/>
    <w:unhideWhenUsed/>
    <w:rsid w:val="003F605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8">
    <w:name w:val="Table Grid 8"/>
    <w:basedOn w:val="Normltblzat"/>
    <w:uiPriority w:val="99"/>
    <w:semiHidden/>
    <w:unhideWhenUsed/>
    <w:rsid w:val="003F605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blzatrcsosvilgos">
    <w:name w:val="Grid Table Light"/>
    <w:basedOn w:val="Normltblzat"/>
    <w:uiPriority w:val="40"/>
    <w:rsid w:val="003F60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blzatrcsos1vilgos">
    <w:name w:val="Grid Table 1 Light"/>
    <w:basedOn w:val="Normltblzat"/>
    <w:uiPriority w:val="46"/>
    <w:rsid w:val="003F605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blzatrcsos1vilgos1jellszn">
    <w:name w:val="Grid Table 1 Light Accent 1"/>
    <w:basedOn w:val="Normltblzat"/>
    <w:uiPriority w:val="46"/>
    <w:rsid w:val="003F605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blzatrcsos1vilgos2jellszn">
    <w:name w:val="Grid Table 1 Light Accent 2"/>
    <w:basedOn w:val="Normltblzat"/>
    <w:uiPriority w:val="46"/>
    <w:rsid w:val="003F605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blzatrcsos1vilgos3jellszn">
    <w:name w:val="Grid Table 1 Light Accent 3"/>
    <w:basedOn w:val="Normltblzat"/>
    <w:uiPriority w:val="46"/>
    <w:rsid w:val="003F605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blzatrcsos1vilgos4jellszn">
    <w:name w:val="Grid Table 1 Light Accent 4"/>
    <w:basedOn w:val="Normltblzat"/>
    <w:uiPriority w:val="46"/>
    <w:rsid w:val="003F605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blzatrcsos1vilgos5jellszn">
    <w:name w:val="Grid Table 1 Light Accent 5"/>
    <w:basedOn w:val="Normltblzat"/>
    <w:uiPriority w:val="46"/>
    <w:rsid w:val="003F605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blzatrcsos1vilgos6jellszn">
    <w:name w:val="Grid Table 1 Light Accent 6"/>
    <w:basedOn w:val="Normltblzat"/>
    <w:uiPriority w:val="46"/>
    <w:rsid w:val="003F605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blzatrcsos2">
    <w:name w:val="Grid Table 2"/>
    <w:basedOn w:val="Normltblzat"/>
    <w:uiPriority w:val="47"/>
    <w:rsid w:val="003F605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21jellszn">
    <w:name w:val="Grid Table 2 Accent 1"/>
    <w:basedOn w:val="Normltblzat"/>
    <w:uiPriority w:val="47"/>
    <w:rsid w:val="003F605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22jellszn">
    <w:name w:val="Grid Table 2 Accent 2"/>
    <w:basedOn w:val="Normltblzat"/>
    <w:uiPriority w:val="47"/>
    <w:rsid w:val="003F605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blzatrcsos23jellszn">
    <w:name w:val="Grid Table 2 Accent 3"/>
    <w:basedOn w:val="Normltblzat"/>
    <w:uiPriority w:val="47"/>
    <w:rsid w:val="003F605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blzatrcsos24jellszn">
    <w:name w:val="Grid Table 2 Accent 4"/>
    <w:basedOn w:val="Normltblzat"/>
    <w:uiPriority w:val="47"/>
    <w:rsid w:val="003F6053"/>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blzatrcsos25jellszn">
    <w:name w:val="Grid Table 2 Accent 5"/>
    <w:basedOn w:val="Normltblzat"/>
    <w:uiPriority w:val="47"/>
    <w:rsid w:val="003F6053"/>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blzatrcsos26jellszn">
    <w:name w:val="Grid Table 2 Accent 6"/>
    <w:basedOn w:val="Normltblzat"/>
    <w:uiPriority w:val="47"/>
    <w:rsid w:val="003F6053"/>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blzatrcsos3">
    <w:name w:val="Grid Table 3"/>
    <w:basedOn w:val="Normltblzat"/>
    <w:uiPriority w:val="48"/>
    <w:rsid w:val="003F605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blzatrcsos31jellszn">
    <w:name w:val="Grid Table 3 Accent 1"/>
    <w:basedOn w:val="Normltblzat"/>
    <w:uiPriority w:val="48"/>
    <w:rsid w:val="003F60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blzatrcsos32jellszn">
    <w:name w:val="Grid Table 3 Accent 2"/>
    <w:basedOn w:val="Normltblzat"/>
    <w:uiPriority w:val="48"/>
    <w:rsid w:val="003F605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blzatrcsos33jellszn">
    <w:name w:val="Grid Table 3 Accent 3"/>
    <w:basedOn w:val="Normltblzat"/>
    <w:uiPriority w:val="48"/>
    <w:rsid w:val="003F60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blzatrcsos34jellszn">
    <w:name w:val="Grid Table 3 Accent 4"/>
    <w:basedOn w:val="Normltblzat"/>
    <w:uiPriority w:val="48"/>
    <w:rsid w:val="003F605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blzatrcsos35jellszn">
    <w:name w:val="Grid Table 3 Accent 5"/>
    <w:basedOn w:val="Normltblzat"/>
    <w:uiPriority w:val="48"/>
    <w:rsid w:val="003F60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blzatrcsos36jellszn">
    <w:name w:val="Grid Table 3 Accent 6"/>
    <w:basedOn w:val="Normltblzat"/>
    <w:uiPriority w:val="48"/>
    <w:rsid w:val="003F605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blzatrcsos4">
    <w:name w:val="Grid Table 4"/>
    <w:basedOn w:val="Normltblzat"/>
    <w:uiPriority w:val="49"/>
    <w:rsid w:val="003F605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41jellszn">
    <w:name w:val="Grid Table 4 Accent 1"/>
    <w:basedOn w:val="Normltblzat"/>
    <w:uiPriority w:val="49"/>
    <w:rsid w:val="003F60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42jellszn">
    <w:name w:val="Grid Table 4 Accent 2"/>
    <w:basedOn w:val="Normltblzat"/>
    <w:uiPriority w:val="49"/>
    <w:rsid w:val="003F605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blzatrcsos43jellszn">
    <w:name w:val="Grid Table 4 Accent 3"/>
    <w:basedOn w:val="Normltblzat"/>
    <w:uiPriority w:val="49"/>
    <w:rsid w:val="003F60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blzatrcsos44jellszn">
    <w:name w:val="Grid Table 4 Accent 4"/>
    <w:basedOn w:val="Normltblzat"/>
    <w:uiPriority w:val="49"/>
    <w:rsid w:val="003F605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blzatrcsos45jellszn">
    <w:name w:val="Grid Table 4 Accent 5"/>
    <w:basedOn w:val="Normltblzat"/>
    <w:uiPriority w:val="49"/>
    <w:rsid w:val="003F60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blzatrcsos46jellszn">
    <w:name w:val="Grid Table 4 Accent 6"/>
    <w:basedOn w:val="Normltblzat"/>
    <w:uiPriority w:val="49"/>
    <w:rsid w:val="003F605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blzatrcsos5stt">
    <w:name w:val="Grid Table 5 Dark"/>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blzatrcsos5stt1jellszn">
    <w:name w:val="Grid Table 5 Dark Accent 1"/>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blzatrcsos5stt2jellszn">
    <w:name w:val="Grid Table 5 Dark Accent 2"/>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blzatrcsos5stt3jellszn">
    <w:name w:val="Grid Table 5 Dark Accent 3"/>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blzatrcsos5stt4jellszn">
    <w:name w:val="Grid Table 5 Dark Accent 4"/>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blzatrcsos5stt5jellszn">
    <w:name w:val="Grid Table 5 Dark Accent 5"/>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blzatrcsos5stt6jellszn">
    <w:name w:val="Grid Table 5 Dark Accent 6"/>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blzatrcsos6tarka">
    <w:name w:val="Grid Table 6 Colorful"/>
    <w:basedOn w:val="Normltblzat"/>
    <w:uiPriority w:val="51"/>
    <w:rsid w:val="003F605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6tarka1jellszn">
    <w:name w:val="Grid Table 6 Colorful Accent 1"/>
    <w:basedOn w:val="Normltblzat"/>
    <w:uiPriority w:val="51"/>
    <w:rsid w:val="003F605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6tarka2jellszn">
    <w:name w:val="Grid Table 6 Colorful Accent 2"/>
    <w:basedOn w:val="Normltblzat"/>
    <w:uiPriority w:val="51"/>
    <w:rsid w:val="003F605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blzatrcsos6tarka3jellszn">
    <w:name w:val="Grid Table 6 Colorful Accent 3"/>
    <w:basedOn w:val="Normltblzat"/>
    <w:uiPriority w:val="51"/>
    <w:rsid w:val="003F605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blzatrcsos6tarka4jellszn">
    <w:name w:val="Grid Table 6 Colorful Accent 4"/>
    <w:basedOn w:val="Normltblzat"/>
    <w:uiPriority w:val="51"/>
    <w:rsid w:val="003F605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blzatrcsos6tarka5jellszn">
    <w:name w:val="Grid Table 6 Colorful Accent 5"/>
    <w:basedOn w:val="Normltblzat"/>
    <w:uiPriority w:val="51"/>
    <w:rsid w:val="003F605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blzatrcsos6tarka6jellszn">
    <w:name w:val="Grid Table 6 Colorful Accent 6"/>
    <w:basedOn w:val="Normltblzat"/>
    <w:uiPriority w:val="51"/>
    <w:rsid w:val="003F605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blzatrcsos7tarka">
    <w:name w:val="Grid Table 7 Colorful"/>
    <w:basedOn w:val="Normltblzat"/>
    <w:uiPriority w:val="52"/>
    <w:rsid w:val="003F605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blzatrcsos7tarka1jellszn">
    <w:name w:val="Grid Table 7 Colorful Accent 1"/>
    <w:basedOn w:val="Normltblzat"/>
    <w:uiPriority w:val="52"/>
    <w:rsid w:val="003F605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blzatrcsos7tarka2jellszn">
    <w:name w:val="Grid Table 7 Colorful Accent 2"/>
    <w:basedOn w:val="Normltblzat"/>
    <w:uiPriority w:val="52"/>
    <w:rsid w:val="003F605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blzatrcsos7tarka3jellszn">
    <w:name w:val="Grid Table 7 Colorful Accent 3"/>
    <w:basedOn w:val="Normltblzat"/>
    <w:uiPriority w:val="52"/>
    <w:rsid w:val="003F605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blzatrcsos7tarka4jellszn">
    <w:name w:val="Grid Table 7 Colorful Accent 4"/>
    <w:basedOn w:val="Normltblzat"/>
    <w:uiPriority w:val="52"/>
    <w:rsid w:val="003F605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blzatrcsos7tarka5jellszn">
    <w:name w:val="Grid Table 7 Colorful Accent 5"/>
    <w:basedOn w:val="Normltblzat"/>
    <w:uiPriority w:val="52"/>
    <w:rsid w:val="003F605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blzatrcsos7tarka6jellszn">
    <w:name w:val="Grid Table 7 Colorful Accent 6"/>
    <w:basedOn w:val="Normltblzat"/>
    <w:uiPriority w:val="52"/>
    <w:rsid w:val="003F605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estblzat1">
    <w:name w:val="Table Web 1"/>
    <w:basedOn w:val="Normltblzat"/>
    <w:uiPriority w:val="99"/>
    <w:semiHidden/>
    <w:unhideWhenUsed/>
    <w:rsid w:val="003F605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2">
    <w:name w:val="Table Web 2"/>
    <w:basedOn w:val="Normltblzat"/>
    <w:uiPriority w:val="99"/>
    <w:semiHidden/>
    <w:unhideWhenUsed/>
    <w:rsid w:val="003F605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3">
    <w:name w:val="Table Web 3"/>
    <w:basedOn w:val="Normltblzat"/>
    <w:uiPriority w:val="99"/>
    <w:rsid w:val="003F605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Lbjegyzet-hivatkozs">
    <w:name w:val="footnote reference"/>
    <w:basedOn w:val="Bekezdsalapbettpusa"/>
    <w:uiPriority w:val="99"/>
    <w:semiHidden/>
    <w:unhideWhenUsed/>
    <w:rsid w:val="003F6053"/>
    <w:rPr>
      <w:rFonts w:ascii="Calibri" w:hAnsi="Calibri" w:cs="Calibri"/>
      <w:vertAlign w:val="superscript"/>
    </w:rPr>
  </w:style>
  <w:style w:type="character" w:styleId="Sorszma">
    <w:name w:val="line number"/>
    <w:basedOn w:val="Bekezdsalapbettpusa"/>
    <w:uiPriority w:val="99"/>
    <w:semiHidden/>
    <w:unhideWhenUsed/>
    <w:rsid w:val="003F6053"/>
    <w:rPr>
      <w:rFonts w:ascii="Calibri" w:hAnsi="Calibri" w:cs="Calibri"/>
    </w:rPr>
  </w:style>
  <w:style w:type="table" w:styleId="Trhatstblzat1">
    <w:name w:val="Table 3D effects 1"/>
    <w:basedOn w:val="Normltblzat"/>
    <w:uiPriority w:val="99"/>
    <w:semiHidden/>
    <w:unhideWhenUsed/>
    <w:rsid w:val="003F605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rhatstblzat2">
    <w:name w:val="Table 3D effects 2"/>
    <w:basedOn w:val="Normltblzat"/>
    <w:uiPriority w:val="99"/>
    <w:semiHidden/>
    <w:unhideWhenUsed/>
    <w:rsid w:val="003F605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hatstblzat3">
    <w:name w:val="Table 3D effects 3"/>
    <w:basedOn w:val="Normltblzat"/>
    <w:uiPriority w:val="99"/>
    <w:semiHidden/>
    <w:unhideWhenUsed/>
    <w:rsid w:val="003F605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mrapltblzat">
    <w:name w:val="Table Theme"/>
    <w:basedOn w:val="Normltblzat"/>
    <w:uiPriority w:val="99"/>
    <w:semiHidden/>
    <w:unhideWhenUsed/>
    <w:rsid w:val="003F6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ldalszm">
    <w:name w:val="page number"/>
    <w:basedOn w:val="Bekezdsalapbettpusa"/>
    <w:uiPriority w:val="99"/>
    <w:semiHidden/>
    <w:unhideWhenUsed/>
    <w:rsid w:val="003F6053"/>
    <w:rPr>
      <w:rFonts w:ascii="Calibri" w:hAnsi="Calibri" w:cs="Calibri"/>
    </w:rPr>
  </w:style>
  <w:style w:type="paragraph" w:customStyle="1" w:styleId="break-words">
    <w:name w:val="break-words"/>
    <w:basedOn w:val="Norml"/>
    <w:rsid w:val="00DF4287"/>
    <w:pPr>
      <w:spacing w:before="100" w:beforeAutospacing="1" w:after="100" w:afterAutospacing="1"/>
    </w:pPr>
    <w:rPr>
      <w:rFonts w:ascii="Times New Roman" w:eastAsia="Times New Roman" w:hAnsi="Times New Roman" w:cs="Times New Roman"/>
      <w:sz w:val="24"/>
      <w:szCs w:val="24"/>
      <w:lang w:val="hu-HU" w:eastAsia="hu-HU"/>
    </w:rPr>
  </w:style>
  <w:style w:type="character" w:customStyle="1" w:styleId="text-sm">
    <w:name w:val="text-sm"/>
    <w:basedOn w:val="Bekezdsalapbettpusa"/>
    <w:rsid w:val="003D3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9645">
      <w:bodyDiv w:val="1"/>
      <w:marLeft w:val="0"/>
      <w:marRight w:val="0"/>
      <w:marTop w:val="0"/>
      <w:marBottom w:val="0"/>
      <w:divBdr>
        <w:top w:val="none" w:sz="0" w:space="0" w:color="auto"/>
        <w:left w:val="none" w:sz="0" w:space="0" w:color="auto"/>
        <w:bottom w:val="none" w:sz="0" w:space="0" w:color="auto"/>
        <w:right w:val="none" w:sz="0" w:space="0" w:color="auto"/>
      </w:divBdr>
      <w:divsChild>
        <w:div w:id="1488285086">
          <w:marLeft w:val="0"/>
          <w:marRight w:val="0"/>
          <w:marTop w:val="0"/>
          <w:marBottom w:val="0"/>
          <w:divBdr>
            <w:top w:val="none" w:sz="0" w:space="0" w:color="auto"/>
            <w:left w:val="none" w:sz="0" w:space="0" w:color="auto"/>
            <w:bottom w:val="none" w:sz="0" w:space="0" w:color="auto"/>
            <w:right w:val="none" w:sz="0" w:space="0" w:color="auto"/>
          </w:divBdr>
        </w:div>
      </w:divsChild>
    </w:div>
    <w:div w:id="18505370">
      <w:bodyDiv w:val="1"/>
      <w:marLeft w:val="0"/>
      <w:marRight w:val="0"/>
      <w:marTop w:val="0"/>
      <w:marBottom w:val="0"/>
      <w:divBdr>
        <w:top w:val="none" w:sz="0" w:space="0" w:color="auto"/>
        <w:left w:val="none" w:sz="0" w:space="0" w:color="auto"/>
        <w:bottom w:val="none" w:sz="0" w:space="0" w:color="auto"/>
        <w:right w:val="none" w:sz="0" w:space="0" w:color="auto"/>
      </w:divBdr>
      <w:divsChild>
        <w:div w:id="1047992405">
          <w:marLeft w:val="0"/>
          <w:marRight w:val="0"/>
          <w:marTop w:val="0"/>
          <w:marBottom w:val="0"/>
          <w:divBdr>
            <w:top w:val="none" w:sz="0" w:space="0" w:color="auto"/>
            <w:left w:val="none" w:sz="0" w:space="0" w:color="auto"/>
            <w:bottom w:val="none" w:sz="0" w:space="0" w:color="auto"/>
            <w:right w:val="none" w:sz="0" w:space="0" w:color="auto"/>
          </w:divBdr>
        </w:div>
      </w:divsChild>
    </w:div>
    <w:div w:id="64836685">
      <w:bodyDiv w:val="1"/>
      <w:marLeft w:val="0"/>
      <w:marRight w:val="0"/>
      <w:marTop w:val="0"/>
      <w:marBottom w:val="0"/>
      <w:divBdr>
        <w:top w:val="none" w:sz="0" w:space="0" w:color="auto"/>
        <w:left w:val="none" w:sz="0" w:space="0" w:color="auto"/>
        <w:bottom w:val="none" w:sz="0" w:space="0" w:color="auto"/>
        <w:right w:val="none" w:sz="0" w:space="0" w:color="auto"/>
      </w:divBdr>
    </w:div>
    <w:div w:id="69086893">
      <w:bodyDiv w:val="1"/>
      <w:marLeft w:val="0"/>
      <w:marRight w:val="0"/>
      <w:marTop w:val="0"/>
      <w:marBottom w:val="0"/>
      <w:divBdr>
        <w:top w:val="none" w:sz="0" w:space="0" w:color="auto"/>
        <w:left w:val="none" w:sz="0" w:space="0" w:color="auto"/>
        <w:bottom w:val="none" w:sz="0" w:space="0" w:color="auto"/>
        <w:right w:val="none" w:sz="0" w:space="0" w:color="auto"/>
      </w:divBdr>
      <w:divsChild>
        <w:div w:id="1246107985">
          <w:marLeft w:val="0"/>
          <w:marRight w:val="0"/>
          <w:marTop w:val="0"/>
          <w:marBottom w:val="0"/>
          <w:divBdr>
            <w:top w:val="none" w:sz="0" w:space="0" w:color="auto"/>
            <w:left w:val="none" w:sz="0" w:space="0" w:color="auto"/>
            <w:bottom w:val="none" w:sz="0" w:space="0" w:color="auto"/>
            <w:right w:val="none" w:sz="0" w:space="0" w:color="auto"/>
          </w:divBdr>
          <w:divsChild>
            <w:div w:id="266893876">
              <w:marLeft w:val="0"/>
              <w:marRight w:val="0"/>
              <w:marTop w:val="0"/>
              <w:marBottom w:val="0"/>
              <w:divBdr>
                <w:top w:val="none" w:sz="0" w:space="0" w:color="auto"/>
                <w:left w:val="none" w:sz="0" w:space="0" w:color="auto"/>
                <w:bottom w:val="none" w:sz="0" w:space="0" w:color="auto"/>
                <w:right w:val="none" w:sz="0" w:space="0" w:color="auto"/>
              </w:divBdr>
            </w:div>
          </w:divsChild>
        </w:div>
        <w:div w:id="1035233584">
          <w:marLeft w:val="0"/>
          <w:marRight w:val="0"/>
          <w:marTop w:val="0"/>
          <w:marBottom w:val="0"/>
          <w:divBdr>
            <w:top w:val="none" w:sz="0" w:space="0" w:color="auto"/>
            <w:left w:val="none" w:sz="0" w:space="0" w:color="auto"/>
            <w:bottom w:val="none" w:sz="0" w:space="0" w:color="auto"/>
            <w:right w:val="none" w:sz="0" w:space="0" w:color="auto"/>
          </w:divBdr>
          <w:divsChild>
            <w:div w:id="14033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0375">
      <w:bodyDiv w:val="1"/>
      <w:marLeft w:val="0"/>
      <w:marRight w:val="0"/>
      <w:marTop w:val="0"/>
      <w:marBottom w:val="0"/>
      <w:divBdr>
        <w:top w:val="none" w:sz="0" w:space="0" w:color="auto"/>
        <w:left w:val="none" w:sz="0" w:space="0" w:color="auto"/>
        <w:bottom w:val="none" w:sz="0" w:space="0" w:color="auto"/>
        <w:right w:val="none" w:sz="0" w:space="0" w:color="auto"/>
      </w:divBdr>
    </w:div>
    <w:div w:id="127555342">
      <w:bodyDiv w:val="1"/>
      <w:marLeft w:val="0"/>
      <w:marRight w:val="0"/>
      <w:marTop w:val="0"/>
      <w:marBottom w:val="0"/>
      <w:divBdr>
        <w:top w:val="none" w:sz="0" w:space="0" w:color="auto"/>
        <w:left w:val="none" w:sz="0" w:space="0" w:color="auto"/>
        <w:bottom w:val="none" w:sz="0" w:space="0" w:color="auto"/>
        <w:right w:val="none" w:sz="0" w:space="0" w:color="auto"/>
      </w:divBdr>
      <w:divsChild>
        <w:div w:id="5137502">
          <w:marLeft w:val="0"/>
          <w:marRight w:val="0"/>
          <w:marTop w:val="0"/>
          <w:marBottom w:val="0"/>
          <w:divBdr>
            <w:top w:val="none" w:sz="0" w:space="0" w:color="auto"/>
            <w:left w:val="none" w:sz="0" w:space="0" w:color="auto"/>
            <w:bottom w:val="none" w:sz="0" w:space="0" w:color="auto"/>
            <w:right w:val="none" w:sz="0" w:space="0" w:color="auto"/>
          </w:divBdr>
          <w:divsChild>
            <w:div w:id="1942299790">
              <w:marLeft w:val="0"/>
              <w:marRight w:val="0"/>
              <w:marTop w:val="0"/>
              <w:marBottom w:val="0"/>
              <w:divBdr>
                <w:top w:val="none" w:sz="0" w:space="0" w:color="auto"/>
                <w:left w:val="none" w:sz="0" w:space="0" w:color="auto"/>
                <w:bottom w:val="none" w:sz="0" w:space="0" w:color="auto"/>
                <w:right w:val="none" w:sz="0" w:space="0" w:color="auto"/>
              </w:divBdr>
            </w:div>
          </w:divsChild>
        </w:div>
        <w:div w:id="1777092823">
          <w:marLeft w:val="0"/>
          <w:marRight w:val="0"/>
          <w:marTop w:val="0"/>
          <w:marBottom w:val="0"/>
          <w:divBdr>
            <w:top w:val="none" w:sz="0" w:space="0" w:color="auto"/>
            <w:left w:val="none" w:sz="0" w:space="0" w:color="auto"/>
            <w:bottom w:val="none" w:sz="0" w:space="0" w:color="auto"/>
            <w:right w:val="none" w:sz="0" w:space="0" w:color="auto"/>
          </w:divBdr>
          <w:divsChild>
            <w:div w:id="1841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6935">
      <w:bodyDiv w:val="1"/>
      <w:marLeft w:val="0"/>
      <w:marRight w:val="0"/>
      <w:marTop w:val="0"/>
      <w:marBottom w:val="0"/>
      <w:divBdr>
        <w:top w:val="none" w:sz="0" w:space="0" w:color="auto"/>
        <w:left w:val="none" w:sz="0" w:space="0" w:color="auto"/>
        <w:bottom w:val="none" w:sz="0" w:space="0" w:color="auto"/>
        <w:right w:val="none" w:sz="0" w:space="0" w:color="auto"/>
      </w:divBdr>
      <w:divsChild>
        <w:div w:id="1526943379">
          <w:marLeft w:val="0"/>
          <w:marRight w:val="0"/>
          <w:marTop w:val="0"/>
          <w:marBottom w:val="0"/>
          <w:divBdr>
            <w:top w:val="none" w:sz="0" w:space="0" w:color="auto"/>
            <w:left w:val="none" w:sz="0" w:space="0" w:color="auto"/>
            <w:bottom w:val="none" w:sz="0" w:space="0" w:color="auto"/>
            <w:right w:val="none" w:sz="0" w:space="0" w:color="auto"/>
          </w:divBdr>
        </w:div>
      </w:divsChild>
    </w:div>
    <w:div w:id="147478983">
      <w:bodyDiv w:val="1"/>
      <w:marLeft w:val="0"/>
      <w:marRight w:val="0"/>
      <w:marTop w:val="0"/>
      <w:marBottom w:val="0"/>
      <w:divBdr>
        <w:top w:val="none" w:sz="0" w:space="0" w:color="auto"/>
        <w:left w:val="none" w:sz="0" w:space="0" w:color="auto"/>
        <w:bottom w:val="none" w:sz="0" w:space="0" w:color="auto"/>
        <w:right w:val="none" w:sz="0" w:space="0" w:color="auto"/>
      </w:divBdr>
    </w:div>
    <w:div w:id="174538054">
      <w:bodyDiv w:val="1"/>
      <w:marLeft w:val="0"/>
      <w:marRight w:val="0"/>
      <w:marTop w:val="0"/>
      <w:marBottom w:val="0"/>
      <w:divBdr>
        <w:top w:val="none" w:sz="0" w:space="0" w:color="auto"/>
        <w:left w:val="none" w:sz="0" w:space="0" w:color="auto"/>
        <w:bottom w:val="none" w:sz="0" w:space="0" w:color="auto"/>
        <w:right w:val="none" w:sz="0" w:space="0" w:color="auto"/>
      </w:divBdr>
    </w:div>
    <w:div w:id="177962616">
      <w:bodyDiv w:val="1"/>
      <w:marLeft w:val="0"/>
      <w:marRight w:val="0"/>
      <w:marTop w:val="0"/>
      <w:marBottom w:val="0"/>
      <w:divBdr>
        <w:top w:val="none" w:sz="0" w:space="0" w:color="auto"/>
        <w:left w:val="none" w:sz="0" w:space="0" w:color="auto"/>
        <w:bottom w:val="none" w:sz="0" w:space="0" w:color="auto"/>
        <w:right w:val="none" w:sz="0" w:space="0" w:color="auto"/>
      </w:divBdr>
    </w:div>
    <w:div w:id="217085609">
      <w:bodyDiv w:val="1"/>
      <w:marLeft w:val="0"/>
      <w:marRight w:val="0"/>
      <w:marTop w:val="0"/>
      <w:marBottom w:val="0"/>
      <w:divBdr>
        <w:top w:val="none" w:sz="0" w:space="0" w:color="auto"/>
        <w:left w:val="none" w:sz="0" w:space="0" w:color="auto"/>
        <w:bottom w:val="none" w:sz="0" w:space="0" w:color="auto"/>
        <w:right w:val="none" w:sz="0" w:space="0" w:color="auto"/>
      </w:divBdr>
      <w:divsChild>
        <w:div w:id="1301380202">
          <w:marLeft w:val="0"/>
          <w:marRight w:val="0"/>
          <w:marTop w:val="0"/>
          <w:marBottom w:val="0"/>
          <w:divBdr>
            <w:top w:val="none" w:sz="0" w:space="0" w:color="auto"/>
            <w:left w:val="none" w:sz="0" w:space="0" w:color="auto"/>
            <w:bottom w:val="none" w:sz="0" w:space="0" w:color="auto"/>
            <w:right w:val="none" w:sz="0" w:space="0" w:color="auto"/>
          </w:divBdr>
        </w:div>
      </w:divsChild>
    </w:div>
    <w:div w:id="231309057">
      <w:bodyDiv w:val="1"/>
      <w:marLeft w:val="0"/>
      <w:marRight w:val="0"/>
      <w:marTop w:val="0"/>
      <w:marBottom w:val="0"/>
      <w:divBdr>
        <w:top w:val="none" w:sz="0" w:space="0" w:color="auto"/>
        <w:left w:val="none" w:sz="0" w:space="0" w:color="auto"/>
        <w:bottom w:val="none" w:sz="0" w:space="0" w:color="auto"/>
        <w:right w:val="none" w:sz="0" w:space="0" w:color="auto"/>
      </w:divBdr>
      <w:divsChild>
        <w:div w:id="1251819598">
          <w:marLeft w:val="0"/>
          <w:marRight w:val="0"/>
          <w:marTop w:val="0"/>
          <w:marBottom w:val="0"/>
          <w:divBdr>
            <w:top w:val="none" w:sz="0" w:space="0" w:color="auto"/>
            <w:left w:val="none" w:sz="0" w:space="0" w:color="auto"/>
            <w:bottom w:val="none" w:sz="0" w:space="0" w:color="auto"/>
            <w:right w:val="none" w:sz="0" w:space="0" w:color="auto"/>
          </w:divBdr>
          <w:divsChild>
            <w:div w:id="985165416">
              <w:marLeft w:val="0"/>
              <w:marRight w:val="0"/>
              <w:marTop w:val="0"/>
              <w:marBottom w:val="0"/>
              <w:divBdr>
                <w:top w:val="none" w:sz="0" w:space="0" w:color="auto"/>
                <w:left w:val="none" w:sz="0" w:space="0" w:color="auto"/>
                <w:bottom w:val="none" w:sz="0" w:space="0" w:color="auto"/>
                <w:right w:val="none" w:sz="0" w:space="0" w:color="auto"/>
              </w:divBdr>
              <w:divsChild>
                <w:div w:id="390228564">
                  <w:marLeft w:val="0"/>
                  <w:marRight w:val="0"/>
                  <w:marTop w:val="0"/>
                  <w:marBottom w:val="0"/>
                  <w:divBdr>
                    <w:top w:val="none" w:sz="0" w:space="0" w:color="auto"/>
                    <w:left w:val="none" w:sz="0" w:space="0" w:color="auto"/>
                    <w:bottom w:val="none" w:sz="0" w:space="0" w:color="auto"/>
                    <w:right w:val="none" w:sz="0" w:space="0" w:color="auto"/>
                  </w:divBdr>
                  <w:divsChild>
                    <w:div w:id="486635177">
                      <w:marLeft w:val="0"/>
                      <w:marRight w:val="0"/>
                      <w:marTop w:val="0"/>
                      <w:marBottom w:val="0"/>
                      <w:divBdr>
                        <w:top w:val="none" w:sz="0" w:space="0" w:color="auto"/>
                        <w:left w:val="none" w:sz="0" w:space="0" w:color="auto"/>
                        <w:bottom w:val="none" w:sz="0" w:space="0" w:color="auto"/>
                        <w:right w:val="none" w:sz="0" w:space="0" w:color="auto"/>
                      </w:divBdr>
                    </w:div>
                    <w:div w:id="571818031">
                      <w:marLeft w:val="0"/>
                      <w:marRight w:val="0"/>
                      <w:marTop w:val="0"/>
                      <w:marBottom w:val="0"/>
                      <w:divBdr>
                        <w:top w:val="none" w:sz="0" w:space="0" w:color="auto"/>
                        <w:left w:val="none" w:sz="0" w:space="0" w:color="auto"/>
                        <w:bottom w:val="none" w:sz="0" w:space="0" w:color="auto"/>
                        <w:right w:val="none" w:sz="0" w:space="0" w:color="auto"/>
                      </w:divBdr>
                      <w:divsChild>
                        <w:div w:id="1367943458">
                          <w:marLeft w:val="0"/>
                          <w:marRight w:val="0"/>
                          <w:marTop w:val="0"/>
                          <w:marBottom w:val="0"/>
                          <w:divBdr>
                            <w:top w:val="none" w:sz="0" w:space="0" w:color="auto"/>
                            <w:left w:val="none" w:sz="0" w:space="0" w:color="auto"/>
                            <w:bottom w:val="none" w:sz="0" w:space="0" w:color="auto"/>
                            <w:right w:val="none" w:sz="0" w:space="0" w:color="auto"/>
                          </w:divBdr>
                        </w:div>
                      </w:divsChild>
                    </w:div>
                    <w:div w:id="15743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2723">
              <w:marLeft w:val="0"/>
              <w:marRight w:val="0"/>
              <w:marTop w:val="0"/>
              <w:marBottom w:val="0"/>
              <w:divBdr>
                <w:top w:val="none" w:sz="0" w:space="0" w:color="auto"/>
                <w:left w:val="none" w:sz="0" w:space="0" w:color="auto"/>
                <w:bottom w:val="none" w:sz="0" w:space="0" w:color="auto"/>
                <w:right w:val="none" w:sz="0" w:space="0" w:color="auto"/>
              </w:divBdr>
              <w:divsChild>
                <w:div w:id="409080751">
                  <w:marLeft w:val="0"/>
                  <w:marRight w:val="0"/>
                  <w:marTop w:val="0"/>
                  <w:marBottom w:val="0"/>
                  <w:divBdr>
                    <w:top w:val="none" w:sz="0" w:space="0" w:color="auto"/>
                    <w:left w:val="none" w:sz="0" w:space="0" w:color="auto"/>
                    <w:bottom w:val="none" w:sz="0" w:space="0" w:color="auto"/>
                    <w:right w:val="none" w:sz="0" w:space="0" w:color="auto"/>
                  </w:divBdr>
                  <w:divsChild>
                    <w:div w:id="875312927">
                      <w:marLeft w:val="0"/>
                      <w:marRight w:val="0"/>
                      <w:marTop w:val="0"/>
                      <w:marBottom w:val="0"/>
                      <w:divBdr>
                        <w:top w:val="none" w:sz="0" w:space="0" w:color="auto"/>
                        <w:left w:val="none" w:sz="0" w:space="0" w:color="auto"/>
                        <w:bottom w:val="none" w:sz="0" w:space="0" w:color="auto"/>
                        <w:right w:val="none" w:sz="0" w:space="0" w:color="auto"/>
                      </w:divBdr>
                    </w:div>
                    <w:div w:id="1224566120">
                      <w:marLeft w:val="0"/>
                      <w:marRight w:val="0"/>
                      <w:marTop w:val="0"/>
                      <w:marBottom w:val="0"/>
                      <w:divBdr>
                        <w:top w:val="none" w:sz="0" w:space="0" w:color="auto"/>
                        <w:left w:val="none" w:sz="0" w:space="0" w:color="auto"/>
                        <w:bottom w:val="none" w:sz="0" w:space="0" w:color="auto"/>
                        <w:right w:val="none" w:sz="0" w:space="0" w:color="auto"/>
                      </w:divBdr>
                      <w:divsChild>
                        <w:div w:id="847252936">
                          <w:marLeft w:val="0"/>
                          <w:marRight w:val="0"/>
                          <w:marTop w:val="0"/>
                          <w:marBottom w:val="0"/>
                          <w:divBdr>
                            <w:top w:val="none" w:sz="0" w:space="0" w:color="auto"/>
                            <w:left w:val="none" w:sz="0" w:space="0" w:color="auto"/>
                            <w:bottom w:val="none" w:sz="0" w:space="0" w:color="auto"/>
                            <w:right w:val="none" w:sz="0" w:space="0" w:color="auto"/>
                          </w:divBdr>
                        </w:div>
                      </w:divsChild>
                    </w:div>
                    <w:div w:id="20247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15926">
      <w:bodyDiv w:val="1"/>
      <w:marLeft w:val="0"/>
      <w:marRight w:val="0"/>
      <w:marTop w:val="0"/>
      <w:marBottom w:val="0"/>
      <w:divBdr>
        <w:top w:val="none" w:sz="0" w:space="0" w:color="auto"/>
        <w:left w:val="none" w:sz="0" w:space="0" w:color="auto"/>
        <w:bottom w:val="none" w:sz="0" w:space="0" w:color="auto"/>
        <w:right w:val="none" w:sz="0" w:space="0" w:color="auto"/>
      </w:divBdr>
      <w:divsChild>
        <w:div w:id="1044141773">
          <w:marLeft w:val="0"/>
          <w:marRight w:val="0"/>
          <w:marTop w:val="0"/>
          <w:marBottom w:val="0"/>
          <w:divBdr>
            <w:top w:val="none" w:sz="0" w:space="0" w:color="auto"/>
            <w:left w:val="none" w:sz="0" w:space="0" w:color="auto"/>
            <w:bottom w:val="none" w:sz="0" w:space="0" w:color="auto"/>
            <w:right w:val="none" w:sz="0" w:space="0" w:color="auto"/>
          </w:divBdr>
        </w:div>
      </w:divsChild>
    </w:div>
    <w:div w:id="236018511">
      <w:bodyDiv w:val="1"/>
      <w:marLeft w:val="0"/>
      <w:marRight w:val="0"/>
      <w:marTop w:val="0"/>
      <w:marBottom w:val="0"/>
      <w:divBdr>
        <w:top w:val="none" w:sz="0" w:space="0" w:color="auto"/>
        <w:left w:val="none" w:sz="0" w:space="0" w:color="auto"/>
        <w:bottom w:val="none" w:sz="0" w:space="0" w:color="auto"/>
        <w:right w:val="none" w:sz="0" w:space="0" w:color="auto"/>
      </w:divBdr>
      <w:divsChild>
        <w:div w:id="323243220">
          <w:marLeft w:val="0"/>
          <w:marRight w:val="0"/>
          <w:marTop w:val="0"/>
          <w:marBottom w:val="0"/>
          <w:divBdr>
            <w:top w:val="none" w:sz="0" w:space="0" w:color="auto"/>
            <w:left w:val="none" w:sz="0" w:space="0" w:color="auto"/>
            <w:bottom w:val="none" w:sz="0" w:space="0" w:color="auto"/>
            <w:right w:val="none" w:sz="0" w:space="0" w:color="auto"/>
          </w:divBdr>
          <w:divsChild>
            <w:div w:id="1105346026">
              <w:marLeft w:val="0"/>
              <w:marRight w:val="0"/>
              <w:marTop w:val="0"/>
              <w:marBottom w:val="0"/>
              <w:divBdr>
                <w:top w:val="none" w:sz="0" w:space="0" w:color="auto"/>
                <w:left w:val="none" w:sz="0" w:space="0" w:color="auto"/>
                <w:bottom w:val="none" w:sz="0" w:space="0" w:color="auto"/>
                <w:right w:val="none" w:sz="0" w:space="0" w:color="auto"/>
              </w:divBdr>
            </w:div>
            <w:div w:id="1730768570">
              <w:marLeft w:val="0"/>
              <w:marRight w:val="0"/>
              <w:marTop w:val="0"/>
              <w:marBottom w:val="0"/>
              <w:divBdr>
                <w:top w:val="none" w:sz="0" w:space="0" w:color="auto"/>
                <w:left w:val="none" w:sz="0" w:space="0" w:color="auto"/>
                <w:bottom w:val="none" w:sz="0" w:space="0" w:color="auto"/>
                <w:right w:val="none" w:sz="0" w:space="0" w:color="auto"/>
              </w:divBdr>
            </w:div>
            <w:div w:id="2083136044">
              <w:marLeft w:val="0"/>
              <w:marRight w:val="0"/>
              <w:marTop w:val="0"/>
              <w:marBottom w:val="0"/>
              <w:divBdr>
                <w:top w:val="none" w:sz="0" w:space="0" w:color="auto"/>
                <w:left w:val="none" w:sz="0" w:space="0" w:color="auto"/>
                <w:bottom w:val="none" w:sz="0" w:space="0" w:color="auto"/>
                <w:right w:val="none" w:sz="0" w:space="0" w:color="auto"/>
              </w:divBdr>
            </w:div>
            <w:div w:id="150217739">
              <w:marLeft w:val="0"/>
              <w:marRight w:val="0"/>
              <w:marTop w:val="0"/>
              <w:marBottom w:val="0"/>
              <w:divBdr>
                <w:top w:val="none" w:sz="0" w:space="0" w:color="auto"/>
                <w:left w:val="none" w:sz="0" w:space="0" w:color="auto"/>
                <w:bottom w:val="none" w:sz="0" w:space="0" w:color="auto"/>
                <w:right w:val="none" w:sz="0" w:space="0" w:color="auto"/>
              </w:divBdr>
            </w:div>
            <w:div w:id="971404636">
              <w:marLeft w:val="0"/>
              <w:marRight w:val="0"/>
              <w:marTop w:val="0"/>
              <w:marBottom w:val="0"/>
              <w:divBdr>
                <w:top w:val="none" w:sz="0" w:space="0" w:color="auto"/>
                <w:left w:val="none" w:sz="0" w:space="0" w:color="auto"/>
                <w:bottom w:val="none" w:sz="0" w:space="0" w:color="auto"/>
                <w:right w:val="none" w:sz="0" w:space="0" w:color="auto"/>
              </w:divBdr>
            </w:div>
            <w:div w:id="19405173">
              <w:marLeft w:val="0"/>
              <w:marRight w:val="0"/>
              <w:marTop w:val="0"/>
              <w:marBottom w:val="0"/>
              <w:divBdr>
                <w:top w:val="none" w:sz="0" w:space="0" w:color="auto"/>
                <w:left w:val="none" w:sz="0" w:space="0" w:color="auto"/>
                <w:bottom w:val="none" w:sz="0" w:space="0" w:color="auto"/>
                <w:right w:val="none" w:sz="0" w:space="0" w:color="auto"/>
              </w:divBdr>
            </w:div>
            <w:div w:id="1055129923">
              <w:marLeft w:val="0"/>
              <w:marRight w:val="0"/>
              <w:marTop w:val="0"/>
              <w:marBottom w:val="0"/>
              <w:divBdr>
                <w:top w:val="none" w:sz="0" w:space="0" w:color="auto"/>
                <w:left w:val="none" w:sz="0" w:space="0" w:color="auto"/>
                <w:bottom w:val="none" w:sz="0" w:space="0" w:color="auto"/>
                <w:right w:val="none" w:sz="0" w:space="0" w:color="auto"/>
              </w:divBdr>
            </w:div>
            <w:div w:id="1586919505">
              <w:marLeft w:val="0"/>
              <w:marRight w:val="0"/>
              <w:marTop w:val="0"/>
              <w:marBottom w:val="0"/>
              <w:divBdr>
                <w:top w:val="none" w:sz="0" w:space="0" w:color="auto"/>
                <w:left w:val="none" w:sz="0" w:space="0" w:color="auto"/>
                <w:bottom w:val="none" w:sz="0" w:space="0" w:color="auto"/>
                <w:right w:val="none" w:sz="0" w:space="0" w:color="auto"/>
              </w:divBdr>
            </w:div>
            <w:div w:id="1435787267">
              <w:marLeft w:val="0"/>
              <w:marRight w:val="0"/>
              <w:marTop w:val="0"/>
              <w:marBottom w:val="0"/>
              <w:divBdr>
                <w:top w:val="none" w:sz="0" w:space="0" w:color="auto"/>
                <w:left w:val="none" w:sz="0" w:space="0" w:color="auto"/>
                <w:bottom w:val="none" w:sz="0" w:space="0" w:color="auto"/>
                <w:right w:val="none" w:sz="0" w:space="0" w:color="auto"/>
              </w:divBdr>
            </w:div>
            <w:div w:id="2107649147">
              <w:marLeft w:val="0"/>
              <w:marRight w:val="0"/>
              <w:marTop w:val="0"/>
              <w:marBottom w:val="0"/>
              <w:divBdr>
                <w:top w:val="none" w:sz="0" w:space="0" w:color="auto"/>
                <w:left w:val="none" w:sz="0" w:space="0" w:color="auto"/>
                <w:bottom w:val="none" w:sz="0" w:space="0" w:color="auto"/>
                <w:right w:val="none" w:sz="0" w:space="0" w:color="auto"/>
              </w:divBdr>
            </w:div>
            <w:div w:id="134294481">
              <w:marLeft w:val="0"/>
              <w:marRight w:val="0"/>
              <w:marTop w:val="0"/>
              <w:marBottom w:val="0"/>
              <w:divBdr>
                <w:top w:val="none" w:sz="0" w:space="0" w:color="auto"/>
                <w:left w:val="none" w:sz="0" w:space="0" w:color="auto"/>
                <w:bottom w:val="none" w:sz="0" w:space="0" w:color="auto"/>
                <w:right w:val="none" w:sz="0" w:space="0" w:color="auto"/>
              </w:divBdr>
            </w:div>
            <w:div w:id="8872011">
              <w:marLeft w:val="0"/>
              <w:marRight w:val="0"/>
              <w:marTop w:val="0"/>
              <w:marBottom w:val="0"/>
              <w:divBdr>
                <w:top w:val="none" w:sz="0" w:space="0" w:color="auto"/>
                <w:left w:val="none" w:sz="0" w:space="0" w:color="auto"/>
                <w:bottom w:val="none" w:sz="0" w:space="0" w:color="auto"/>
                <w:right w:val="none" w:sz="0" w:space="0" w:color="auto"/>
              </w:divBdr>
            </w:div>
            <w:div w:id="813373212">
              <w:marLeft w:val="0"/>
              <w:marRight w:val="0"/>
              <w:marTop w:val="0"/>
              <w:marBottom w:val="0"/>
              <w:divBdr>
                <w:top w:val="none" w:sz="0" w:space="0" w:color="auto"/>
                <w:left w:val="none" w:sz="0" w:space="0" w:color="auto"/>
                <w:bottom w:val="none" w:sz="0" w:space="0" w:color="auto"/>
                <w:right w:val="none" w:sz="0" w:space="0" w:color="auto"/>
              </w:divBdr>
            </w:div>
            <w:div w:id="386956899">
              <w:marLeft w:val="0"/>
              <w:marRight w:val="0"/>
              <w:marTop w:val="0"/>
              <w:marBottom w:val="0"/>
              <w:divBdr>
                <w:top w:val="none" w:sz="0" w:space="0" w:color="auto"/>
                <w:left w:val="none" w:sz="0" w:space="0" w:color="auto"/>
                <w:bottom w:val="none" w:sz="0" w:space="0" w:color="auto"/>
                <w:right w:val="none" w:sz="0" w:space="0" w:color="auto"/>
              </w:divBdr>
            </w:div>
            <w:div w:id="1554926838">
              <w:marLeft w:val="0"/>
              <w:marRight w:val="0"/>
              <w:marTop w:val="0"/>
              <w:marBottom w:val="0"/>
              <w:divBdr>
                <w:top w:val="none" w:sz="0" w:space="0" w:color="auto"/>
                <w:left w:val="none" w:sz="0" w:space="0" w:color="auto"/>
                <w:bottom w:val="none" w:sz="0" w:space="0" w:color="auto"/>
                <w:right w:val="none" w:sz="0" w:space="0" w:color="auto"/>
              </w:divBdr>
            </w:div>
            <w:div w:id="1237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5881">
      <w:bodyDiv w:val="1"/>
      <w:marLeft w:val="0"/>
      <w:marRight w:val="0"/>
      <w:marTop w:val="0"/>
      <w:marBottom w:val="0"/>
      <w:divBdr>
        <w:top w:val="none" w:sz="0" w:space="0" w:color="auto"/>
        <w:left w:val="none" w:sz="0" w:space="0" w:color="auto"/>
        <w:bottom w:val="none" w:sz="0" w:space="0" w:color="auto"/>
        <w:right w:val="none" w:sz="0" w:space="0" w:color="auto"/>
      </w:divBdr>
      <w:divsChild>
        <w:div w:id="635725425">
          <w:marLeft w:val="0"/>
          <w:marRight w:val="0"/>
          <w:marTop w:val="0"/>
          <w:marBottom w:val="0"/>
          <w:divBdr>
            <w:top w:val="none" w:sz="0" w:space="0" w:color="auto"/>
            <w:left w:val="none" w:sz="0" w:space="0" w:color="auto"/>
            <w:bottom w:val="none" w:sz="0" w:space="0" w:color="auto"/>
            <w:right w:val="none" w:sz="0" w:space="0" w:color="auto"/>
          </w:divBdr>
        </w:div>
      </w:divsChild>
    </w:div>
    <w:div w:id="289366089">
      <w:bodyDiv w:val="1"/>
      <w:marLeft w:val="0"/>
      <w:marRight w:val="0"/>
      <w:marTop w:val="0"/>
      <w:marBottom w:val="0"/>
      <w:divBdr>
        <w:top w:val="none" w:sz="0" w:space="0" w:color="auto"/>
        <w:left w:val="none" w:sz="0" w:space="0" w:color="auto"/>
        <w:bottom w:val="none" w:sz="0" w:space="0" w:color="auto"/>
        <w:right w:val="none" w:sz="0" w:space="0" w:color="auto"/>
      </w:divBdr>
    </w:div>
    <w:div w:id="308218273">
      <w:bodyDiv w:val="1"/>
      <w:marLeft w:val="0"/>
      <w:marRight w:val="0"/>
      <w:marTop w:val="0"/>
      <w:marBottom w:val="0"/>
      <w:divBdr>
        <w:top w:val="none" w:sz="0" w:space="0" w:color="auto"/>
        <w:left w:val="none" w:sz="0" w:space="0" w:color="auto"/>
        <w:bottom w:val="none" w:sz="0" w:space="0" w:color="auto"/>
        <w:right w:val="none" w:sz="0" w:space="0" w:color="auto"/>
      </w:divBdr>
      <w:divsChild>
        <w:div w:id="1817068459">
          <w:marLeft w:val="0"/>
          <w:marRight w:val="0"/>
          <w:marTop w:val="0"/>
          <w:marBottom w:val="0"/>
          <w:divBdr>
            <w:top w:val="none" w:sz="0" w:space="0" w:color="auto"/>
            <w:left w:val="none" w:sz="0" w:space="0" w:color="auto"/>
            <w:bottom w:val="none" w:sz="0" w:space="0" w:color="auto"/>
            <w:right w:val="none" w:sz="0" w:space="0" w:color="auto"/>
          </w:divBdr>
        </w:div>
      </w:divsChild>
    </w:div>
    <w:div w:id="358747306">
      <w:bodyDiv w:val="1"/>
      <w:marLeft w:val="0"/>
      <w:marRight w:val="0"/>
      <w:marTop w:val="0"/>
      <w:marBottom w:val="0"/>
      <w:divBdr>
        <w:top w:val="none" w:sz="0" w:space="0" w:color="auto"/>
        <w:left w:val="none" w:sz="0" w:space="0" w:color="auto"/>
        <w:bottom w:val="none" w:sz="0" w:space="0" w:color="auto"/>
        <w:right w:val="none" w:sz="0" w:space="0" w:color="auto"/>
      </w:divBdr>
    </w:div>
    <w:div w:id="393086452">
      <w:bodyDiv w:val="1"/>
      <w:marLeft w:val="0"/>
      <w:marRight w:val="0"/>
      <w:marTop w:val="0"/>
      <w:marBottom w:val="0"/>
      <w:divBdr>
        <w:top w:val="none" w:sz="0" w:space="0" w:color="auto"/>
        <w:left w:val="none" w:sz="0" w:space="0" w:color="auto"/>
        <w:bottom w:val="none" w:sz="0" w:space="0" w:color="auto"/>
        <w:right w:val="none" w:sz="0" w:space="0" w:color="auto"/>
      </w:divBdr>
    </w:div>
    <w:div w:id="417099566">
      <w:bodyDiv w:val="1"/>
      <w:marLeft w:val="0"/>
      <w:marRight w:val="0"/>
      <w:marTop w:val="0"/>
      <w:marBottom w:val="0"/>
      <w:divBdr>
        <w:top w:val="none" w:sz="0" w:space="0" w:color="auto"/>
        <w:left w:val="none" w:sz="0" w:space="0" w:color="auto"/>
        <w:bottom w:val="none" w:sz="0" w:space="0" w:color="auto"/>
        <w:right w:val="none" w:sz="0" w:space="0" w:color="auto"/>
      </w:divBdr>
      <w:divsChild>
        <w:div w:id="306518065">
          <w:marLeft w:val="0"/>
          <w:marRight w:val="0"/>
          <w:marTop w:val="0"/>
          <w:marBottom w:val="0"/>
          <w:divBdr>
            <w:top w:val="none" w:sz="0" w:space="0" w:color="auto"/>
            <w:left w:val="none" w:sz="0" w:space="0" w:color="auto"/>
            <w:bottom w:val="none" w:sz="0" w:space="0" w:color="auto"/>
            <w:right w:val="none" w:sz="0" w:space="0" w:color="auto"/>
          </w:divBdr>
        </w:div>
      </w:divsChild>
    </w:div>
    <w:div w:id="440927380">
      <w:bodyDiv w:val="1"/>
      <w:marLeft w:val="0"/>
      <w:marRight w:val="0"/>
      <w:marTop w:val="0"/>
      <w:marBottom w:val="0"/>
      <w:divBdr>
        <w:top w:val="none" w:sz="0" w:space="0" w:color="auto"/>
        <w:left w:val="none" w:sz="0" w:space="0" w:color="auto"/>
        <w:bottom w:val="none" w:sz="0" w:space="0" w:color="auto"/>
        <w:right w:val="none" w:sz="0" w:space="0" w:color="auto"/>
      </w:divBdr>
    </w:div>
    <w:div w:id="491678648">
      <w:bodyDiv w:val="1"/>
      <w:marLeft w:val="0"/>
      <w:marRight w:val="0"/>
      <w:marTop w:val="0"/>
      <w:marBottom w:val="0"/>
      <w:divBdr>
        <w:top w:val="none" w:sz="0" w:space="0" w:color="auto"/>
        <w:left w:val="none" w:sz="0" w:space="0" w:color="auto"/>
        <w:bottom w:val="none" w:sz="0" w:space="0" w:color="auto"/>
        <w:right w:val="none" w:sz="0" w:space="0" w:color="auto"/>
      </w:divBdr>
    </w:div>
    <w:div w:id="491796872">
      <w:bodyDiv w:val="1"/>
      <w:marLeft w:val="0"/>
      <w:marRight w:val="0"/>
      <w:marTop w:val="0"/>
      <w:marBottom w:val="0"/>
      <w:divBdr>
        <w:top w:val="none" w:sz="0" w:space="0" w:color="auto"/>
        <w:left w:val="none" w:sz="0" w:space="0" w:color="auto"/>
        <w:bottom w:val="none" w:sz="0" w:space="0" w:color="auto"/>
        <w:right w:val="none" w:sz="0" w:space="0" w:color="auto"/>
      </w:divBdr>
      <w:divsChild>
        <w:div w:id="1343891710">
          <w:marLeft w:val="0"/>
          <w:marRight w:val="0"/>
          <w:marTop w:val="0"/>
          <w:marBottom w:val="0"/>
          <w:divBdr>
            <w:top w:val="none" w:sz="0" w:space="0" w:color="auto"/>
            <w:left w:val="none" w:sz="0" w:space="0" w:color="auto"/>
            <w:bottom w:val="none" w:sz="0" w:space="0" w:color="auto"/>
            <w:right w:val="none" w:sz="0" w:space="0" w:color="auto"/>
          </w:divBdr>
        </w:div>
      </w:divsChild>
    </w:div>
    <w:div w:id="511725396">
      <w:bodyDiv w:val="1"/>
      <w:marLeft w:val="0"/>
      <w:marRight w:val="0"/>
      <w:marTop w:val="0"/>
      <w:marBottom w:val="0"/>
      <w:divBdr>
        <w:top w:val="none" w:sz="0" w:space="0" w:color="auto"/>
        <w:left w:val="none" w:sz="0" w:space="0" w:color="auto"/>
        <w:bottom w:val="none" w:sz="0" w:space="0" w:color="auto"/>
        <w:right w:val="none" w:sz="0" w:space="0" w:color="auto"/>
      </w:divBdr>
    </w:div>
    <w:div w:id="573783977">
      <w:bodyDiv w:val="1"/>
      <w:marLeft w:val="0"/>
      <w:marRight w:val="0"/>
      <w:marTop w:val="0"/>
      <w:marBottom w:val="0"/>
      <w:divBdr>
        <w:top w:val="none" w:sz="0" w:space="0" w:color="auto"/>
        <w:left w:val="none" w:sz="0" w:space="0" w:color="auto"/>
        <w:bottom w:val="none" w:sz="0" w:space="0" w:color="auto"/>
        <w:right w:val="none" w:sz="0" w:space="0" w:color="auto"/>
      </w:divBdr>
    </w:div>
    <w:div w:id="654190418">
      <w:bodyDiv w:val="1"/>
      <w:marLeft w:val="0"/>
      <w:marRight w:val="0"/>
      <w:marTop w:val="0"/>
      <w:marBottom w:val="0"/>
      <w:divBdr>
        <w:top w:val="none" w:sz="0" w:space="0" w:color="auto"/>
        <w:left w:val="none" w:sz="0" w:space="0" w:color="auto"/>
        <w:bottom w:val="none" w:sz="0" w:space="0" w:color="auto"/>
        <w:right w:val="none" w:sz="0" w:space="0" w:color="auto"/>
      </w:divBdr>
    </w:div>
    <w:div w:id="655113863">
      <w:bodyDiv w:val="1"/>
      <w:marLeft w:val="0"/>
      <w:marRight w:val="0"/>
      <w:marTop w:val="0"/>
      <w:marBottom w:val="0"/>
      <w:divBdr>
        <w:top w:val="none" w:sz="0" w:space="0" w:color="auto"/>
        <w:left w:val="none" w:sz="0" w:space="0" w:color="auto"/>
        <w:bottom w:val="none" w:sz="0" w:space="0" w:color="auto"/>
        <w:right w:val="none" w:sz="0" w:space="0" w:color="auto"/>
      </w:divBdr>
      <w:divsChild>
        <w:div w:id="20712850">
          <w:marLeft w:val="0"/>
          <w:marRight w:val="0"/>
          <w:marTop w:val="0"/>
          <w:marBottom w:val="0"/>
          <w:divBdr>
            <w:top w:val="none" w:sz="0" w:space="0" w:color="auto"/>
            <w:left w:val="none" w:sz="0" w:space="0" w:color="auto"/>
            <w:bottom w:val="none" w:sz="0" w:space="0" w:color="auto"/>
            <w:right w:val="none" w:sz="0" w:space="0" w:color="auto"/>
          </w:divBdr>
        </w:div>
      </w:divsChild>
    </w:div>
    <w:div w:id="689531977">
      <w:bodyDiv w:val="1"/>
      <w:marLeft w:val="0"/>
      <w:marRight w:val="0"/>
      <w:marTop w:val="0"/>
      <w:marBottom w:val="0"/>
      <w:divBdr>
        <w:top w:val="none" w:sz="0" w:space="0" w:color="auto"/>
        <w:left w:val="none" w:sz="0" w:space="0" w:color="auto"/>
        <w:bottom w:val="none" w:sz="0" w:space="0" w:color="auto"/>
        <w:right w:val="none" w:sz="0" w:space="0" w:color="auto"/>
      </w:divBdr>
    </w:div>
    <w:div w:id="747462740">
      <w:bodyDiv w:val="1"/>
      <w:marLeft w:val="0"/>
      <w:marRight w:val="0"/>
      <w:marTop w:val="0"/>
      <w:marBottom w:val="0"/>
      <w:divBdr>
        <w:top w:val="none" w:sz="0" w:space="0" w:color="auto"/>
        <w:left w:val="none" w:sz="0" w:space="0" w:color="auto"/>
        <w:bottom w:val="none" w:sz="0" w:space="0" w:color="auto"/>
        <w:right w:val="none" w:sz="0" w:space="0" w:color="auto"/>
      </w:divBdr>
    </w:div>
    <w:div w:id="761997354">
      <w:bodyDiv w:val="1"/>
      <w:marLeft w:val="0"/>
      <w:marRight w:val="0"/>
      <w:marTop w:val="0"/>
      <w:marBottom w:val="0"/>
      <w:divBdr>
        <w:top w:val="none" w:sz="0" w:space="0" w:color="auto"/>
        <w:left w:val="none" w:sz="0" w:space="0" w:color="auto"/>
        <w:bottom w:val="none" w:sz="0" w:space="0" w:color="auto"/>
        <w:right w:val="none" w:sz="0" w:space="0" w:color="auto"/>
      </w:divBdr>
      <w:divsChild>
        <w:div w:id="1831675587">
          <w:marLeft w:val="0"/>
          <w:marRight w:val="0"/>
          <w:marTop w:val="0"/>
          <w:marBottom w:val="0"/>
          <w:divBdr>
            <w:top w:val="none" w:sz="0" w:space="0" w:color="auto"/>
            <w:left w:val="none" w:sz="0" w:space="0" w:color="auto"/>
            <w:bottom w:val="none" w:sz="0" w:space="0" w:color="auto"/>
            <w:right w:val="none" w:sz="0" w:space="0" w:color="auto"/>
          </w:divBdr>
        </w:div>
      </w:divsChild>
    </w:div>
    <w:div w:id="788545596">
      <w:bodyDiv w:val="1"/>
      <w:marLeft w:val="0"/>
      <w:marRight w:val="0"/>
      <w:marTop w:val="0"/>
      <w:marBottom w:val="0"/>
      <w:divBdr>
        <w:top w:val="none" w:sz="0" w:space="0" w:color="auto"/>
        <w:left w:val="none" w:sz="0" w:space="0" w:color="auto"/>
        <w:bottom w:val="none" w:sz="0" w:space="0" w:color="auto"/>
        <w:right w:val="none" w:sz="0" w:space="0" w:color="auto"/>
      </w:divBdr>
    </w:div>
    <w:div w:id="819080909">
      <w:bodyDiv w:val="1"/>
      <w:marLeft w:val="0"/>
      <w:marRight w:val="0"/>
      <w:marTop w:val="0"/>
      <w:marBottom w:val="0"/>
      <w:divBdr>
        <w:top w:val="none" w:sz="0" w:space="0" w:color="auto"/>
        <w:left w:val="none" w:sz="0" w:space="0" w:color="auto"/>
        <w:bottom w:val="none" w:sz="0" w:space="0" w:color="auto"/>
        <w:right w:val="none" w:sz="0" w:space="0" w:color="auto"/>
      </w:divBdr>
      <w:divsChild>
        <w:div w:id="39595509">
          <w:marLeft w:val="0"/>
          <w:marRight w:val="0"/>
          <w:marTop w:val="0"/>
          <w:marBottom w:val="0"/>
          <w:divBdr>
            <w:top w:val="none" w:sz="0" w:space="0" w:color="auto"/>
            <w:left w:val="none" w:sz="0" w:space="0" w:color="auto"/>
            <w:bottom w:val="none" w:sz="0" w:space="0" w:color="auto"/>
            <w:right w:val="none" w:sz="0" w:space="0" w:color="auto"/>
          </w:divBdr>
        </w:div>
      </w:divsChild>
    </w:div>
    <w:div w:id="839780078">
      <w:bodyDiv w:val="1"/>
      <w:marLeft w:val="0"/>
      <w:marRight w:val="0"/>
      <w:marTop w:val="0"/>
      <w:marBottom w:val="0"/>
      <w:divBdr>
        <w:top w:val="none" w:sz="0" w:space="0" w:color="auto"/>
        <w:left w:val="none" w:sz="0" w:space="0" w:color="auto"/>
        <w:bottom w:val="none" w:sz="0" w:space="0" w:color="auto"/>
        <w:right w:val="none" w:sz="0" w:space="0" w:color="auto"/>
      </w:divBdr>
      <w:divsChild>
        <w:div w:id="2121219508">
          <w:marLeft w:val="0"/>
          <w:marRight w:val="0"/>
          <w:marTop w:val="0"/>
          <w:marBottom w:val="0"/>
          <w:divBdr>
            <w:top w:val="none" w:sz="0" w:space="0" w:color="auto"/>
            <w:left w:val="none" w:sz="0" w:space="0" w:color="auto"/>
            <w:bottom w:val="none" w:sz="0" w:space="0" w:color="auto"/>
            <w:right w:val="none" w:sz="0" w:space="0" w:color="auto"/>
          </w:divBdr>
        </w:div>
      </w:divsChild>
    </w:div>
    <w:div w:id="849099939">
      <w:bodyDiv w:val="1"/>
      <w:marLeft w:val="0"/>
      <w:marRight w:val="0"/>
      <w:marTop w:val="0"/>
      <w:marBottom w:val="0"/>
      <w:divBdr>
        <w:top w:val="none" w:sz="0" w:space="0" w:color="auto"/>
        <w:left w:val="none" w:sz="0" w:space="0" w:color="auto"/>
        <w:bottom w:val="none" w:sz="0" w:space="0" w:color="auto"/>
        <w:right w:val="none" w:sz="0" w:space="0" w:color="auto"/>
      </w:divBdr>
    </w:div>
    <w:div w:id="854540053">
      <w:bodyDiv w:val="1"/>
      <w:marLeft w:val="0"/>
      <w:marRight w:val="0"/>
      <w:marTop w:val="0"/>
      <w:marBottom w:val="0"/>
      <w:divBdr>
        <w:top w:val="none" w:sz="0" w:space="0" w:color="auto"/>
        <w:left w:val="none" w:sz="0" w:space="0" w:color="auto"/>
        <w:bottom w:val="none" w:sz="0" w:space="0" w:color="auto"/>
        <w:right w:val="none" w:sz="0" w:space="0" w:color="auto"/>
      </w:divBdr>
      <w:divsChild>
        <w:div w:id="829562173">
          <w:marLeft w:val="0"/>
          <w:marRight w:val="0"/>
          <w:marTop w:val="0"/>
          <w:marBottom w:val="0"/>
          <w:divBdr>
            <w:top w:val="none" w:sz="0" w:space="0" w:color="auto"/>
            <w:left w:val="none" w:sz="0" w:space="0" w:color="auto"/>
            <w:bottom w:val="none" w:sz="0" w:space="0" w:color="auto"/>
            <w:right w:val="none" w:sz="0" w:space="0" w:color="auto"/>
          </w:divBdr>
        </w:div>
      </w:divsChild>
    </w:div>
    <w:div w:id="859271365">
      <w:bodyDiv w:val="1"/>
      <w:marLeft w:val="0"/>
      <w:marRight w:val="0"/>
      <w:marTop w:val="0"/>
      <w:marBottom w:val="0"/>
      <w:divBdr>
        <w:top w:val="none" w:sz="0" w:space="0" w:color="auto"/>
        <w:left w:val="none" w:sz="0" w:space="0" w:color="auto"/>
        <w:bottom w:val="none" w:sz="0" w:space="0" w:color="auto"/>
        <w:right w:val="none" w:sz="0" w:space="0" w:color="auto"/>
      </w:divBdr>
      <w:divsChild>
        <w:div w:id="319424967">
          <w:marLeft w:val="0"/>
          <w:marRight w:val="0"/>
          <w:marTop w:val="0"/>
          <w:marBottom w:val="0"/>
          <w:divBdr>
            <w:top w:val="none" w:sz="0" w:space="0" w:color="auto"/>
            <w:left w:val="none" w:sz="0" w:space="0" w:color="auto"/>
            <w:bottom w:val="none" w:sz="0" w:space="0" w:color="auto"/>
            <w:right w:val="none" w:sz="0" w:space="0" w:color="auto"/>
          </w:divBdr>
          <w:divsChild>
            <w:div w:id="1089884303">
              <w:marLeft w:val="0"/>
              <w:marRight w:val="0"/>
              <w:marTop w:val="0"/>
              <w:marBottom w:val="0"/>
              <w:divBdr>
                <w:top w:val="none" w:sz="0" w:space="0" w:color="auto"/>
                <w:left w:val="none" w:sz="0" w:space="0" w:color="auto"/>
                <w:bottom w:val="none" w:sz="0" w:space="0" w:color="auto"/>
                <w:right w:val="none" w:sz="0" w:space="0" w:color="auto"/>
              </w:divBdr>
            </w:div>
            <w:div w:id="505946207">
              <w:marLeft w:val="0"/>
              <w:marRight w:val="0"/>
              <w:marTop w:val="0"/>
              <w:marBottom w:val="0"/>
              <w:divBdr>
                <w:top w:val="none" w:sz="0" w:space="0" w:color="auto"/>
                <w:left w:val="none" w:sz="0" w:space="0" w:color="auto"/>
                <w:bottom w:val="none" w:sz="0" w:space="0" w:color="auto"/>
                <w:right w:val="none" w:sz="0" w:space="0" w:color="auto"/>
              </w:divBdr>
            </w:div>
            <w:div w:id="20533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8153">
      <w:bodyDiv w:val="1"/>
      <w:marLeft w:val="0"/>
      <w:marRight w:val="0"/>
      <w:marTop w:val="0"/>
      <w:marBottom w:val="0"/>
      <w:divBdr>
        <w:top w:val="none" w:sz="0" w:space="0" w:color="auto"/>
        <w:left w:val="none" w:sz="0" w:space="0" w:color="auto"/>
        <w:bottom w:val="none" w:sz="0" w:space="0" w:color="auto"/>
        <w:right w:val="none" w:sz="0" w:space="0" w:color="auto"/>
      </w:divBdr>
    </w:div>
    <w:div w:id="894394695">
      <w:bodyDiv w:val="1"/>
      <w:marLeft w:val="0"/>
      <w:marRight w:val="0"/>
      <w:marTop w:val="0"/>
      <w:marBottom w:val="0"/>
      <w:divBdr>
        <w:top w:val="none" w:sz="0" w:space="0" w:color="auto"/>
        <w:left w:val="none" w:sz="0" w:space="0" w:color="auto"/>
        <w:bottom w:val="none" w:sz="0" w:space="0" w:color="auto"/>
        <w:right w:val="none" w:sz="0" w:space="0" w:color="auto"/>
      </w:divBdr>
      <w:divsChild>
        <w:div w:id="449590944">
          <w:marLeft w:val="0"/>
          <w:marRight w:val="0"/>
          <w:marTop w:val="0"/>
          <w:marBottom w:val="0"/>
          <w:divBdr>
            <w:top w:val="none" w:sz="0" w:space="0" w:color="auto"/>
            <w:left w:val="none" w:sz="0" w:space="0" w:color="auto"/>
            <w:bottom w:val="none" w:sz="0" w:space="0" w:color="auto"/>
            <w:right w:val="none" w:sz="0" w:space="0" w:color="auto"/>
          </w:divBdr>
        </w:div>
      </w:divsChild>
    </w:div>
    <w:div w:id="923105870">
      <w:bodyDiv w:val="1"/>
      <w:marLeft w:val="0"/>
      <w:marRight w:val="0"/>
      <w:marTop w:val="0"/>
      <w:marBottom w:val="0"/>
      <w:divBdr>
        <w:top w:val="none" w:sz="0" w:space="0" w:color="auto"/>
        <w:left w:val="none" w:sz="0" w:space="0" w:color="auto"/>
        <w:bottom w:val="none" w:sz="0" w:space="0" w:color="auto"/>
        <w:right w:val="none" w:sz="0" w:space="0" w:color="auto"/>
      </w:divBdr>
      <w:divsChild>
        <w:div w:id="1034504412">
          <w:marLeft w:val="0"/>
          <w:marRight w:val="0"/>
          <w:marTop w:val="0"/>
          <w:marBottom w:val="0"/>
          <w:divBdr>
            <w:top w:val="none" w:sz="0" w:space="0" w:color="auto"/>
            <w:left w:val="none" w:sz="0" w:space="0" w:color="auto"/>
            <w:bottom w:val="none" w:sz="0" w:space="0" w:color="auto"/>
            <w:right w:val="none" w:sz="0" w:space="0" w:color="auto"/>
          </w:divBdr>
        </w:div>
      </w:divsChild>
    </w:div>
    <w:div w:id="946692513">
      <w:bodyDiv w:val="1"/>
      <w:marLeft w:val="0"/>
      <w:marRight w:val="0"/>
      <w:marTop w:val="0"/>
      <w:marBottom w:val="0"/>
      <w:divBdr>
        <w:top w:val="none" w:sz="0" w:space="0" w:color="auto"/>
        <w:left w:val="none" w:sz="0" w:space="0" w:color="auto"/>
        <w:bottom w:val="none" w:sz="0" w:space="0" w:color="auto"/>
        <w:right w:val="none" w:sz="0" w:space="0" w:color="auto"/>
      </w:divBdr>
      <w:divsChild>
        <w:div w:id="1021854509">
          <w:marLeft w:val="0"/>
          <w:marRight w:val="0"/>
          <w:marTop w:val="0"/>
          <w:marBottom w:val="0"/>
          <w:divBdr>
            <w:top w:val="none" w:sz="0" w:space="0" w:color="auto"/>
            <w:left w:val="none" w:sz="0" w:space="0" w:color="auto"/>
            <w:bottom w:val="none" w:sz="0" w:space="0" w:color="auto"/>
            <w:right w:val="none" w:sz="0" w:space="0" w:color="auto"/>
          </w:divBdr>
        </w:div>
      </w:divsChild>
    </w:div>
    <w:div w:id="957417359">
      <w:bodyDiv w:val="1"/>
      <w:marLeft w:val="0"/>
      <w:marRight w:val="0"/>
      <w:marTop w:val="0"/>
      <w:marBottom w:val="0"/>
      <w:divBdr>
        <w:top w:val="none" w:sz="0" w:space="0" w:color="auto"/>
        <w:left w:val="none" w:sz="0" w:space="0" w:color="auto"/>
        <w:bottom w:val="none" w:sz="0" w:space="0" w:color="auto"/>
        <w:right w:val="none" w:sz="0" w:space="0" w:color="auto"/>
      </w:divBdr>
    </w:div>
    <w:div w:id="998191020">
      <w:bodyDiv w:val="1"/>
      <w:marLeft w:val="0"/>
      <w:marRight w:val="0"/>
      <w:marTop w:val="0"/>
      <w:marBottom w:val="0"/>
      <w:divBdr>
        <w:top w:val="none" w:sz="0" w:space="0" w:color="auto"/>
        <w:left w:val="none" w:sz="0" w:space="0" w:color="auto"/>
        <w:bottom w:val="none" w:sz="0" w:space="0" w:color="auto"/>
        <w:right w:val="none" w:sz="0" w:space="0" w:color="auto"/>
      </w:divBdr>
    </w:div>
    <w:div w:id="1028019839">
      <w:bodyDiv w:val="1"/>
      <w:marLeft w:val="0"/>
      <w:marRight w:val="0"/>
      <w:marTop w:val="0"/>
      <w:marBottom w:val="0"/>
      <w:divBdr>
        <w:top w:val="none" w:sz="0" w:space="0" w:color="auto"/>
        <w:left w:val="none" w:sz="0" w:space="0" w:color="auto"/>
        <w:bottom w:val="none" w:sz="0" w:space="0" w:color="auto"/>
        <w:right w:val="none" w:sz="0" w:space="0" w:color="auto"/>
      </w:divBdr>
    </w:div>
    <w:div w:id="1029260442">
      <w:bodyDiv w:val="1"/>
      <w:marLeft w:val="0"/>
      <w:marRight w:val="0"/>
      <w:marTop w:val="0"/>
      <w:marBottom w:val="0"/>
      <w:divBdr>
        <w:top w:val="none" w:sz="0" w:space="0" w:color="auto"/>
        <w:left w:val="none" w:sz="0" w:space="0" w:color="auto"/>
        <w:bottom w:val="none" w:sz="0" w:space="0" w:color="auto"/>
        <w:right w:val="none" w:sz="0" w:space="0" w:color="auto"/>
      </w:divBdr>
      <w:divsChild>
        <w:div w:id="269434112">
          <w:marLeft w:val="0"/>
          <w:marRight w:val="0"/>
          <w:marTop w:val="0"/>
          <w:marBottom w:val="0"/>
          <w:divBdr>
            <w:top w:val="none" w:sz="0" w:space="0" w:color="auto"/>
            <w:left w:val="none" w:sz="0" w:space="0" w:color="auto"/>
            <w:bottom w:val="none" w:sz="0" w:space="0" w:color="auto"/>
            <w:right w:val="none" w:sz="0" w:space="0" w:color="auto"/>
          </w:divBdr>
        </w:div>
      </w:divsChild>
    </w:div>
    <w:div w:id="1039747528">
      <w:bodyDiv w:val="1"/>
      <w:marLeft w:val="0"/>
      <w:marRight w:val="0"/>
      <w:marTop w:val="0"/>
      <w:marBottom w:val="0"/>
      <w:divBdr>
        <w:top w:val="none" w:sz="0" w:space="0" w:color="auto"/>
        <w:left w:val="none" w:sz="0" w:space="0" w:color="auto"/>
        <w:bottom w:val="none" w:sz="0" w:space="0" w:color="auto"/>
        <w:right w:val="none" w:sz="0" w:space="0" w:color="auto"/>
      </w:divBdr>
    </w:div>
    <w:div w:id="1053232025">
      <w:bodyDiv w:val="1"/>
      <w:marLeft w:val="0"/>
      <w:marRight w:val="0"/>
      <w:marTop w:val="0"/>
      <w:marBottom w:val="0"/>
      <w:divBdr>
        <w:top w:val="none" w:sz="0" w:space="0" w:color="auto"/>
        <w:left w:val="none" w:sz="0" w:space="0" w:color="auto"/>
        <w:bottom w:val="none" w:sz="0" w:space="0" w:color="auto"/>
        <w:right w:val="none" w:sz="0" w:space="0" w:color="auto"/>
      </w:divBdr>
      <w:divsChild>
        <w:div w:id="295111365">
          <w:marLeft w:val="0"/>
          <w:marRight w:val="0"/>
          <w:marTop w:val="0"/>
          <w:marBottom w:val="0"/>
          <w:divBdr>
            <w:top w:val="none" w:sz="0" w:space="0" w:color="auto"/>
            <w:left w:val="none" w:sz="0" w:space="0" w:color="auto"/>
            <w:bottom w:val="none" w:sz="0" w:space="0" w:color="auto"/>
            <w:right w:val="none" w:sz="0" w:space="0" w:color="auto"/>
          </w:divBdr>
        </w:div>
      </w:divsChild>
    </w:div>
    <w:div w:id="1057170265">
      <w:bodyDiv w:val="1"/>
      <w:marLeft w:val="0"/>
      <w:marRight w:val="0"/>
      <w:marTop w:val="0"/>
      <w:marBottom w:val="0"/>
      <w:divBdr>
        <w:top w:val="none" w:sz="0" w:space="0" w:color="auto"/>
        <w:left w:val="none" w:sz="0" w:space="0" w:color="auto"/>
        <w:bottom w:val="none" w:sz="0" w:space="0" w:color="auto"/>
        <w:right w:val="none" w:sz="0" w:space="0" w:color="auto"/>
      </w:divBdr>
      <w:divsChild>
        <w:div w:id="1384065719">
          <w:marLeft w:val="0"/>
          <w:marRight w:val="0"/>
          <w:marTop w:val="0"/>
          <w:marBottom w:val="0"/>
          <w:divBdr>
            <w:top w:val="none" w:sz="0" w:space="0" w:color="auto"/>
            <w:left w:val="none" w:sz="0" w:space="0" w:color="auto"/>
            <w:bottom w:val="none" w:sz="0" w:space="0" w:color="auto"/>
            <w:right w:val="none" w:sz="0" w:space="0" w:color="auto"/>
          </w:divBdr>
          <w:divsChild>
            <w:div w:id="744491038">
              <w:marLeft w:val="0"/>
              <w:marRight w:val="0"/>
              <w:marTop w:val="0"/>
              <w:marBottom w:val="0"/>
              <w:divBdr>
                <w:top w:val="none" w:sz="0" w:space="0" w:color="auto"/>
                <w:left w:val="none" w:sz="0" w:space="0" w:color="auto"/>
                <w:bottom w:val="none" w:sz="0" w:space="0" w:color="auto"/>
                <w:right w:val="none" w:sz="0" w:space="0" w:color="auto"/>
              </w:divBdr>
            </w:div>
            <w:div w:id="1728265616">
              <w:marLeft w:val="0"/>
              <w:marRight w:val="0"/>
              <w:marTop w:val="0"/>
              <w:marBottom w:val="0"/>
              <w:divBdr>
                <w:top w:val="none" w:sz="0" w:space="0" w:color="auto"/>
                <w:left w:val="none" w:sz="0" w:space="0" w:color="auto"/>
                <w:bottom w:val="none" w:sz="0" w:space="0" w:color="auto"/>
                <w:right w:val="none" w:sz="0" w:space="0" w:color="auto"/>
              </w:divBdr>
            </w:div>
            <w:div w:id="1561746142">
              <w:marLeft w:val="0"/>
              <w:marRight w:val="0"/>
              <w:marTop w:val="0"/>
              <w:marBottom w:val="0"/>
              <w:divBdr>
                <w:top w:val="none" w:sz="0" w:space="0" w:color="auto"/>
                <w:left w:val="none" w:sz="0" w:space="0" w:color="auto"/>
                <w:bottom w:val="none" w:sz="0" w:space="0" w:color="auto"/>
                <w:right w:val="none" w:sz="0" w:space="0" w:color="auto"/>
              </w:divBdr>
            </w:div>
            <w:div w:id="189344211">
              <w:marLeft w:val="0"/>
              <w:marRight w:val="0"/>
              <w:marTop w:val="0"/>
              <w:marBottom w:val="0"/>
              <w:divBdr>
                <w:top w:val="none" w:sz="0" w:space="0" w:color="auto"/>
                <w:left w:val="none" w:sz="0" w:space="0" w:color="auto"/>
                <w:bottom w:val="none" w:sz="0" w:space="0" w:color="auto"/>
                <w:right w:val="none" w:sz="0" w:space="0" w:color="auto"/>
              </w:divBdr>
            </w:div>
            <w:div w:id="461076521">
              <w:marLeft w:val="0"/>
              <w:marRight w:val="0"/>
              <w:marTop w:val="0"/>
              <w:marBottom w:val="0"/>
              <w:divBdr>
                <w:top w:val="none" w:sz="0" w:space="0" w:color="auto"/>
                <w:left w:val="none" w:sz="0" w:space="0" w:color="auto"/>
                <w:bottom w:val="none" w:sz="0" w:space="0" w:color="auto"/>
                <w:right w:val="none" w:sz="0" w:space="0" w:color="auto"/>
              </w:divBdr>
            </w:div>
            <w:div w:id="1810129307">
              <w:marLeft w:val="0"/>
              <w:marRight w:val="0"/>
              <w:marTop w:val="0"/>
              <w:marBottom w:val="0"/>
              <w:divBdr>
                <w:top w:val="none" w:sz="0" w:space="0" w:color="auto"/>
                <w:left w:val="none" w:sz="0" w:space="0" w:color="auto"/>
                <w:bottom w:val="none" w:sz="0" w:space="0" w:color="auto"/>
                <w:right w:val="none" w:sz="0" w:space="0" w:color="auto"/>
              </w:divBdr>
            </w:div>
            <w:div w:id="355742596">
              <w:marLeft w:val="0"/>
              <w:marRight w:val="0"/>
              <w:marTop w:val="0"/>
              <w:marBottom w:val="0"/>
              <w:divBdr>
                <w:top w:val="none" w:sz="0" w:space="0" w:color="auto"/>
                <w:left w:val="none" w:sz="0" w:space="0" w:color="auto"/>
                <w:bottom w:val="none" w:sz="0" w:space="0" w:color="auto"/>
                <w:right w:val="none" w:sz="0" w:space="0" w:color="auto"/>
              </w:divBdr>
            </w:div>
            <w:div w:id="1509980215">
              <w:marLeft w:val="0"/>
              <w:marRight w:val="0"/>
              <w:marTop w:val="0"/>
              <w:marBottom w:val="0"/>
              <w:divBdr>
                <w:top w:val="none" w:sz="0" w:space="0" w:color="auto"/>
                <w:left w:val="none" w:sz="0" w:space="0" w:color="auto"/>
                <w:bottom w:val="none" w:sz="0" w:space="0" w:color="auto"/>
                <w:right w:val="none" w:sz="0" w:space="0" w:color="auto"/>
              </w:divBdr>
            </w:div>
            <w:div w:id="2104570775">
              <w:marLeft w:val="0"/>
              <w:marRight w:val="0"/>
              <w:marTop w:val="0"/>
              <w:marBottom w:val="0"/>
              <w:divBdr>
                <w:top w:val="none" w:sz="0" w:space="0" w:color="auto"/>
                <w:left w:val="none" w:sz="0" w:space="0" w:color="auto"/>
                <w:bottom w:val="none" w:sz="0" w:space="0" w:color="auto"/>
                <w:right w:val="none" w:sz="0" w:space="0" w:color="auto"/>
              </w:divBdr>
            </w:div>
            <w:div w:id="1267038474">
              <w:marLeft w:val="0"/>
              <w:marRight w:val="0"/>
              <w:marTop w:val="0"/>
              <w:marBottom w:val="0"/>
              <w:divBdr>
                <w:top w:val="none" w:sz="0" w:space="0" w:color="auto"/>
                <w:left w:val="none" w:sz="0" w:space="0" w:color="auto"/>
                <w:bottom w:val="none" w:sz="0" w:space="0" w:color="auto"/>
                <w:right w:val="none" w:sz="0" w:space="0" w:color="auto"/>
              </w:divBdr>
            </w:div>
            <w:div w:id="651376993">
              <w:marLeft w:val="0"/>
              <w:marRight w:val="0"/>
              <w:marTop w:val="0"/>
              <w:marBottom w:val="0"/>
              <w:divBdr>
                <w:top w:val="none" w:sz="0" w:space="0" w:color="auto"/>
                <w:left w:val="none" w:sz="0" w:space="0" w:color="auto"/>
                <w:bottom w:val="none" w:sz="0" w:space="0" w:color="auto"/>
                <w:right w:val="none" w:sz="0" w:space="0" w:color="auto"/>
              </w:divBdr>
            </w:div>
            <w:div w:id="1711605722">
              <w:marLeft w:val="0"/>
              <w:marRight w:val="0"/>
              <w:marTop w:val="0"/>
              <w:marBottom w:val="0"/>
              <w:divBdr>
                <w:top w:val="none" w:sz="0" w:space="0" w:color="auto"/>
                <w:left w:val="none" w:sz="0" w:space="0" w:color="auto"/>
                <w:bottom w:val="none" w:sz="0" w:space="0" w:color="auto"/>
                <w:right w:val="none" w:sz="0" w:space="0" w:color="auto"/>
              </w:divBdr>
            </w:div>
            <w:div w:id="767889709">
              <w:marLeft w:val="0"/>
              <w:marRight w:val="0"/>
              <w:marTop w:val="0"/>
              <w:marBottom w:val="0"/>
              <w:divBdr>
                <w:top w:val="none" w:sz="0" w:space="0" w:color="auto"/>
                <w:left w:val="none" w:sz="0" w:space="0" w:color="auto"/>
                <w:bottom w:val="none" w:sz="0" w:space="0" w:color="auto"/>
                <w:right w:val="none" w:sz="0" w:space="0" w:color="auto"/>
              </w:divBdr>
            </w:div>
            <w:div w:id="2040739133">
              <w:marLeft w:val="0"/>
              <w:marRight w:val="0"/>
              <w:marTop w:val="0"/>
              <w:marBottom w:val="0"/>
              <w:divBdr>
                <w:top w:val="none" w:sz="0" w:space="0" w:color="auto"/>
                <w:left w:val="none" w:sz="0" w:space="0" w:color="auto"/>
                <w:bottom w:val="none" w:sz="0" w:space="0" w:color="auto"/>
                <w:right w:val="none" w:sz="0" w:space="0" w:color="auto"/>
              </w:divBdr>
            </w:div>
            <w:div w:id="1941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4980">
      <w:bodyDiv w:val="1"/>
      <w:marLeft w:val="0"/>
      <w:marRight w:val="0"/>
      <w:marTop w:val="0"/>
      <w:marBottom w:val="0"/>
      <w:divBdr>
        <w:top w:val="none" w:sz="0" w:space="0" w:color="auto"/>
        <w:left w:val="none" w:sz="0" w:space="0" w:color="auto"/>
        <w:bottom w:val="none" w:sz="0" w:space="0" w:color="auto"/>
        <w:right w:val="none" w:sz="0" w:space="0" w:color="auto"/>
      </w:divBdr>
      <w:divsChild>
        <w:div w:id="227497128">
          <w:marLeft w:val="0"/>
          <w:marRight w:val="0"/>
          <w:marTop w:val="0"/>
          <w:marBottom w:val="0"/>
          <w:divBdr>
            <w:top w:val="none" w:sz="0" w:space="0" w:color="auto"/>
            <w:left w:val="none" w:sz="0" w:space="0" w:color="auto"/>
            <w:bottom w:val="none" w:sz="0" w:space="0" w:color="auto"/>
            <w:right w:val="none" w:sz="0" w:space="0" w:color="auto"/>
          </w:divBdr>
        </w:div>
      </w:divsChild>
    </w:div>
    <w:div w:id="1076391323">
      <w:bodyDiv w:val="1"/>
      <w:marLeft w:val="0"/>
      <w:marRight w:val="0"/>
      <w:marTop w:val="0"/>
      <w:marBottom w:val="0"/>
      <w:divBdr>
        <w:top w:val="none" w:sz="0" w:space="0" w:color="auto"/>
        <w:left w:val="none" w:sz="0" w:space="0" w:color="auto"/>
        <w:bottom w:val="none" w:sz="0" w:space="0" w:color="auto"/>
        <w:right w:val="none" w:sz="0" w:space="0" w:color="auto"/>
      </w:divBdr>
      <w:divsChild>
        <w:div w:id="243878929">
          <w:marLeft w:val="0"/>
          <w:marRight w:val="0"/>
          <w:marTop w:val="0"/>
          <w:marBottom w:val="0"/>
          <w:divBdr>
            <w:top w:val="none" w:sz="0" w:space="0" w:color="auto"/>
            <w:left w:val="none" w:sz="0" w:space="0" w:color="auto"/>
            <w:bottom w:val="none" w:sz="0" w:space="0" w:color="auto"/>
            <w:right w:val="none" w:sz="0" w:space="0" w:color="auto"/>
          </w:divBdr>
        </w:div>
      </w:divsChild>
    </w:div>
    <w:div w:id="1136220726">
      <w:bodyDiv w:val="1"/>
      <w:marLeft w:val="0"/>
      <w:marRight w:val="0"/>
      <w:marTop w:val="0"/>
      <w:marBottom w:val="0"/>
      <w:divBdr>
        <w:top w:val="none" w:sz="0" w:space="0" w:color="auto"/>
        <w:left w:val="none" w:sz="0" w:space="0" w:color="auto"/>
        <w:bottom w:val="none" w:sz="0" w:space="0" w:color="auto"/>
        <w:right w:val="none" w:sz="0" w:space="0" w:color="auto"/>
      </w:divBdr>
    </w:div>
    <w:div w:id="1144784597">
      <w:bodyDiv w:val="1"/>
      <w:marLeft w:val="0"/>
      <w:marRight w:val="0"/>
      <w:marTop w:val="0"/>
      <w:marBottom w:val="0"/>
      <w:divBdr>
        <w:top w:val="none" w:sz="0" w:space="0" w:color="auto"/>
        <w:left w:val="none" w:sz="0" w:space="0" w:color="auto"/>
        <w:bottom w:val="none" w:sz="0" w:space="0" w:color="auto"/>
        <w:right w:val="none" w:sz="0" w:space="0" w:color="auto"/>
      </w:divBdr>
      <w:divsChild>
        <w:div w:id="896161833">
          <w:marLeft w:val="0"/>
          <w:marRight w:val="0"/>
          <w:marTop w:val="0"/>
          <w:marBottom w:val="0"/>
          <w:divBdr>
            <w:top w:val="none" w:sz="0" w:space="0" w:color="auto"/>
            <w:left w:val="none" w:sz="0" w:space="0" w:color="auto"/>
            <w:bottom w:val="none" w:sz="0" w:space="0" w:color="auto"/>
            <w:right w:val="none" w:sz="0" w:space="0" w:color="auto"/>
          </w:divBdr>
        </w:div>
      </w:divsChild>
    </w:div>
    <w:div w:id="1147359016">
      <w:bodyDiv w:val="1"/>
      <w:marLeft w:val="0"/>
      <w:marRight w:val="0"/>
      <w:marTop w:val="0"/>
      <w:marBottom w:val="0"/>
      <w:divBdr>
        <w:top w:val="none" w:sz="0" w:space="0" w:color="auto"/>
        <w:left w:val="none" w:sz="0" w:space="0" w:color="auto"/>
        <w:bottom w:val="none" w:sz="0" w:space="0" w:color="auto"/>
        <w:right w:val="none" w:sz="0" w:space="0" w:color="auto"/>
      </w:divBdr>
      <w:divsChild>
        <w:div w:id="1518033768">
          <w:marLeft w:val="0"/>
          <w:marRight w:val="0"/>
          <w:marTop w:val="0"/>
          <w:marBottom w:val="0"/>
          <w:divBdr>
            <w:top w:val="none" w:sz="0" w:space="0" w:color="auto"/>
            <w:left w:val="none" w:sz="0" w:space="0" w:color="auto"/>
            <w:bottom w:val="none" w:sz="0" w:space="0" w:color="auto"/>
            <w:right w:val="none" w:sz="0" w:space="0" w:color="auto"/>
          </w:divBdr>
          <w:divsChild>
            <w:div w:id="21978618">
              <w:marLeft w:val="0"/>
              <w:marRight w:val="0"/>
              <w:marTop w:val="0"/>
              <w:marBottom w:val="0"/>
              <w:divBdr>
                <w:top w:val="none" w:sz="0" w:space="0" w:color="auto"/>
                <w:left w:val="none" w:sz="0" w:space="0" w:color="auto"/>
                <w:bottom w:val="none" w:sz="0" w:space="0" w:color="auto"/>
                <w:right w:val="none" w:sz="0" w:space="0" w:color="auto"/>
              </w:divBdr>
            </w:div>
          </w:divsChild>
        </w:div>
        <w:div w:id="1288439333">
          <w:marLeft w:val="0"/>
          <w:marRight w:val="0"/>
          <w:marTop w:val="0"/>
          <w:marBottom w:val="0"/>
          <w:divBdr>
            <w:top w:val="none" w:sz="0" w:space="0" w:color="auto"/>
            <w:left w:val="none" w:sz="0" w:space="0" w:color="auto"/>
            <w:bottom w:val="none" w:sz="0" w:space="0" w:color="auto"/>
            <w:right w:val="none" w:sz="0" w:space="0" w:color="auto"/>
          </w:divBdr>
          <w:divsChild>
            <w:div w:id="1123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208">
      <w:bodyDiv w:val="1"/>
      <w:marLeft w:val="0"/>
      <w:marRight w:val="0"/>
      <w:marTop w:val="0"/>
      <w:marBottom w:val="0"/>
      <w:divBdr>
        <w:top w:val="none" w:sz="0" w:space="0" w:color="auto"/>
        <w:left w:val="none" w:sz="0" w:space="0" w:color="auto"/>
        <w:bottom w:val="none" w:sz="0" w:space="0" w:color="auto"/>
        <w:right w:val="none" w:sz="0" w:space="0" w:color="auto"/>
      </w:divBdr>
    </w:div>
    <w:div w:id="1165627545">
      <w:bodyDiv w:val="1"/>
      <w:marLeft w:val="0"/>
      <w:marRight w:val="0"/>
      <w:marTop w:val="0"/>
      <w:marBottom w:val="0"/>
      <w:divBdr>
        <w:top w:val="none" w:sz="0" w:space="0" w:color="auto"/>
        <w:left w:val="none" w:sz="0" w:space="0" w:color="auto"/>
        <w:bottom w:val="none" w:sz="0" w:space="0" w:color="auto"/>
        <w:right w:val="none" w:sz="0" w:space="0" w:color="auto"/>
      </w:divBdr>
    </w:div>
    <w:div w:id="1202595798">
      <w:bodyDiv w:val="1"/>
      <w:marLeft w:val="0"/>
      <w:marRight w:val="0"/>
      <w:marTop w:val="0"/>
      <w:marBottom w:val="0"/>
      <w:divBdr>
        <w:top w:val="none" w:sz="0" w:space="0" w:color="auto"/>
        <w:left w:val="none" w:sz="0" w:space="0" w:color="auto"/>
        <w:bottom w:val="none" w:sz="0" w:space="0" w:color="auto"/>
        <w:right w:val="none" w:sz="0" w:space="0" w:color="auto"/>
      </w:divBdr>
      <w:divsChild>
        <w:div w:id="201787541">
          <w:marLeft w:val="0"/>
          <w:marRight w:val="0"/>
          <w:marTop w:val="0"/>
          <w:marBottom w:val="0"/>
          <w:divBdr>
            <w:top w:val="none" w:sz="0" w:space="0" w:color="auto"/>
            <w:left w:val="none" w:sz="0" w:space="0" w:color="auto"/>
            <w:bottom w:val="none" w:sz="0" w:space="0" w:color="auto"/>
            <w:right w:val="none" w:sz="0" w:space="0" w:color="auto"/>
          </w:divBdr>
        </w:div>
      </w:divsChild>
    </w:div>
    <w:div w:id="1285038291">
      <w:bodyDiv w:val="1"/>
      <w:marLeft w:val="0"/>
      <w:marRight w:val="0"/>
      <w:marTop w:val="0"/>
      <w:marBottom w:val="0"/>
      <w:divBdr>
        <w:top w:val="none" w:sz="0" w:space="0" w:color="auto"/>
        <w:left w:val="none" w:sz="0" w:space="0" w:color="auto"/>
        <w:bottom w:val="none" w:sz="0" w:space="0" w:color="auto"/>
        <w:right w:val="none" w:sz="0" w:space="0" w:color="auto"/>
      </w:divBdr>
    </w:div>
    <w:div w:id="1418593039">
      <w:bodyDiv w:val="1"/>
      <w:marLeft w:val="0"/>
      <w:marRight w:val="0"/>
      <w:marTop w:val="0"/>
      <w:marBottom w:val="0"/>
      <w:divBdr>
        <w:top w:val="none" w:sz="0" w:space="0" w:color="auto"/>
        <w:left w:val="none" w:sz="0" w:space="0" w:color="auto"/>
        <w:bottom w:val="none" w:sz="0" w:space="0" w:color="auto"/>
        <w:right w:val="none" w:sz="0" w:space="0" w:color="auto"/>
      </w:divBdr>
      <w:divsChild>
        <w:div w:id="2002419573">
          <w:marLeft w:val="0"/>
          <w:marRight w:val="0"/>
          <w:marTop w:val="0"/>
          <w:marBottom w:val="0"/>
          <w:divBdr>
            <w:top w:val="none" w:sz="0" w:space="0" w:color="auto"/>
            <w:left w:val="none" w:sz="0" w:space="0" w:color="auto"/>
            <w:bottom w:val="none" w:sz="0" w:space="0" w:color="auto"/>
            <w:right w:val="none" w:sz="0" w:space="0" w:color="auto"/>
          </w:divBdr>
        </w:div>
      </w:divsChild>
    </w:div>
    <w:div w:id="1424450516">
      <w:bodyDiv w:val="1"/>
      <w:marLeft w:val="0"/>
      <w:marRight w:val="0"/>
      <w:marTop w:val="0"/>
      <w:marBottom w:val="0"/>
      <w:divBdr>
        <w:top w:val="none" w:sz="0" w:space="0" w:color="auto"/>
        <w:left w:val="none" w:sz="0" w:space="0" w:color="auto"/>
        <w:bottom w:val="none" w:sz="0" w:space="0" w:color="auto"/>
        <w:right w:val="none" w:sz="0" w:space="0" w:color="auto"/>
      </w:divBdr>
      <w:divsChild>
        <w:div w:id="757092460">
          <w:marLeft w:val="0"/>
          <w:marRight w:val="0"/>
          <w:marTop w:val="0"/>
          <w:marBottom w:val="0"/>
          <w:divBdr>
            <w:top w:val="none" w:sz="0" w:space="0" w:color="auto"/>
            <w:left w:val="none" w:sz="0" w:space="0" w:color="auto"/>
            <w:bottom w:val="none" w:sz="0" w:space="0" w:color="auto"/>
            <w:right w:val="none" w:sz="0" w:space="0" w:color="auto"/>
          </w:divBdr>
        </w:div>
      </w:divsChild>
    </w:div>
    <w:div w:id="1438138140">
      <w:bodyDiv w:val="1"/>
      <w:marLeft w:val="0"/>
      <w:marRight w:val="0"/>
      <w:marTop w:val="0"/>
      <w:marBottom w:val="0"/>
      <w:divBdr>
        <w:top w:val="none" w:sz="0" w:space="0" w:color="auto"/>
        <w:left w:val="none" w:sz="0" w:space="0" w:color="auto"/>
        <w:bottom w:val="none" w:sz="0" w:space="0" w:color="auto"/>
        <w:right w:val="none" w:sz="0" w:space="0" w:color="auto"/>
      </w:divBdr>
      <w:divsChild>
        <w:div w:id="886844191">
          <w:marLeft w:val="0"/>
          <w:marRight w:val="0"/>
          <w:marTop w:val="0"/>
          <w:marBottom w:val="0"/>
          <w:divBdr>
            <w:top w:val="none" w:sz="0" w:space="0" w:color="auto"/>
            <w:left w:val="none" w:sz="0" w:space="0" w:color="auto"/>
            <w:bottom w:val="none" w:sz="0" w:space="0" w:color="auto"/>
            <w:right w:val="none" w:sz="0" w:space="0" w:color="auto"/>
          </w:divBdr>
          <w:divsChild>
            <w:div w:id="1175531204">
              <w:marLeft w:val="0"/>
              <w:marRight w:val="0"/>
              <w:marTop w:val="0"/>
              <w:marBottom w:val="0"/>
              <w:divBdr>
                <w:top w:val="none" w:sz="0" w:space="0" w:color="auto"/>
                <w:left w:val="none" w:sz="0" w:space="0" w:color="auto"/>
                <w:bottom w:val="none" w:sz="0" w:space="0" w:color="auto"/>
                <w:right w:val="none" w:sz="0" w:space="0" w:color="auto"/>
              </w:divBdr>
            </w:div>
            <w:div w:id="816609612">
              <w:marLeft w:val="0"/>
              <w:marRight w:val="0"/>
              <w:marTop w:val="0"/>
              <w:marBottom w:val="0"/>
              <w:divBdr>
                <w:top w:val="none" w:sz="0" w:space="0" w:color="auto"/>
                <w:left w:val="none" w:sz="0" w:space="0" w:color="auto"/>
                <w:bottom w:val="none" w:sz="0" w:space="0" w:color="auto"/>
                <w:right w:val="none" w:sz="0" w:space="0" w:color="auto"/>
              </w:divBdr>
            </w:div>
            <w:div w:id="2867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0481">
      <w:bodyDiv w:val="1"/>
      <w:marLeft w:val="0"/>
      <w:marRight w:val="0"/>
      <w:marTop w:val="0"/>
      <w:marBottom w:val="0"/>
      <w:divBdr>
        <w:top w:val="none" w:sz="0" w:space="0" w:color="auto"/>
        <w:left w:val="none" w:sz="0" w:space="0" w:color="auto"/>
        <w:bottom w:val="none" w:sz="0" w:space="0" w:color="auto"/>
        <w:right w:val="none" w:sz="0" w:space="0" w:color="auto"/>
      </w:divBdr>
      <w:divsChild>
        <w:div w:id="1943301700">
          <w:marLeft w:val="0"/>
          <w:marRight w:val="0"/>
          <w:marTop w:val="0"/>
          <w:marBottom w:val="0"/>
          <w:divBdr>
            <w:top w:val="none" w:sz="0" w:space="0" w:color="auto"/>
            <w:left w:val="none" w:sz="0" w:space="0" w:color="auto"/>
            <w:bottom w:val="none" w:sz="0" w:space="0" w:color="auto"/>
            <w:right w:val="none" w:sz="0" w:space="0" w:color="auto"/>
          </w:divBdr>
        </w:div>
      </w:divsChild>
    </w:div>
    <w:div w:id="1524858556">
      <w:bodyDiv w:val="1"/>
      <w:marLeft w:val="0"/>
      <w:marRight w:val="0"/>
      <w:marTop w:val="0"/>
      <w:marBottom w:val="0"/>
      <w:divBdr>
        <w:top w:val="none" w:sz="0" w:space="0" w:color="auto"/>
        <w:left w:val="none" w:sz="0" w:space="0" w:color="auto"/>
        <w:bottom w:val="none" w:sz="0" w:space="0" w:color="auto"/>
        <w:right w:val="none" w:sz="0" w:space="0" w:color="auto"/>
      </w:divBdr>
      <w:divsChild>
        <w:div w:id="663238866">
          <w:marLeft w:val="0"/>
          <w:marRight w:val="0"/>
          <w:marTop w:val="0"/>
          <w:marBottom w:val="0"/>
          <w:divBdr>
            <w:top w:val="none" w:sz="0" w:space="0" w:color="auto"/>
            <w:left w:val="none" w:sz="0" w:space="0" w:color="auto"/>
            <w:bottom w:val="none" w:sz="0" w:space="0" w:color="auto"/>
            <w:right w:val="none" w:sz="0" w:space="0" w:color="auto"/>
          </w:divBdr>
        </w:div>
      </w:divsChild>
    </w:div>
    <w:div w:id="1537697242">
      <w:bodyDiv w:val="1"/>
      <w:marLeft w:val="0"/>
      <w:marRight w:val="0"/>
      <w:marTop w:val="0"/>
      <w:marBottom w:val="0"/>
      <w:divBdr>
        <w:top w:val="none" w:sz="0" w:space="0" w:color="auto"/>
        <w:left w:val="none" w:sz="0" w:space="0" w:color="auto"/>
        <w:bottom w:val="none" w:sz="0" w:space="0" w:color="auto"/>
        <w:right w:val="none" w:sz="0" w:space="0" w:color="auto"/>
      </w:divBdr>
      <w:divsChild>
        <w:div w:id="1555003843">
          <w:marLeft w:val="0"/>
          <w:marRight w:val="0"/>
          <w:marTop w:val="0"/>
          <w:marBottom w:val="0"/>
          <w:divBdr>
            <w:top w:val="none" w:sz="0" w:space="0" w:color="auto"/>
            <w:left w:val="none" w:sz="0" w:space="0" w:color="auto"/>
            <w:bottom w:val="none" w:sz="0" w:space="0" w:color="auto"/>
            <w:right w:val="none" w:sz="0" w:space="0" w:color="auto"/>
          </w:divBdr>
        </w:div>
      </w:divsChild>
    </w:div>
    <w:div w:id="1589146395">
      <w:bodyDiv w:val="1"/>
      <w:marLeft w:val="0"/>
      <w:marRight w:val="0"/>
      <w:marTop w:val="0"/>
      <w:marBottom w:val="0"/>
      <w:divBdr>
        <w:top w:val="none" w:sz="0" w:space="0" w:color="auto"/>
        <w:left w:val="none" w:sz="0" w:space="0" w:color="auto"/>
        <w:bottom w:val="none" w:sz="0" w:space="0" w:color="auto"/>
        <w:right w:val="none" w:sz="0" w:space="0" w:color="auto"/>
      </w:divBdr>
    </w:div>
    <w:div w:id="1600483476">
      <w:bodyDiv w:val="1"/>
      <w:marLeft w:val="0"/>
      <w:marRight w:val="0"/>
      <w:marTop w:val="0"/>
      <w:marBottom w:val="0"/>
      <w:divBdr>
        <w:top w:val="none" w:sz="0" w:space="0" w:color="auto"/>
        <w:left w:val="none" w:sz="0" w:space="0" w:color="auto"/>
        <w:bottom w:val="none" w:sz="0" w:space="0" w:color="auto"/>
        <w:right w:val="none" w:sz="0" w:space="0" w:color="auto"/>
      </w:divBdr>
    </w:div>
    <w:div w:id="1653176223">
      <w:bodyDiv w:val="1"/>
      <w:marLeft w:val="0"/>
      <w:marRight w:val="0"/>
      <w:marTop w:val="0"/>
      <w:marBottom w:val="0"/>
      <w:divBdr>
        <w:top w:val="none" w:sz="0" w:space="0" w:color="auto"/>
        <w:left w:val="none" w:sz="0" w:space="0" w:color="auto"/>
        <w:bottom w:val="none" w:sz="0" w:space="0" w:color="auto"/>
        <w:right w:val="none" w:sz="0" w:space="0" w:color="auto"/>
      </w:divBdr>
      <w:divsChild>
        <w:div w:id="427894392">
          <w:marLeft w:val="0"/>
          <w:marRight w:val="0"/>
          <w:marTop w:val="0"/>
          <w:marBottom w:val="0"/>
          <w:divBdr>
            <w:top w:val="none" w:sz="0" w:space="0" w:color="auto"/>
            <w:left w:val="none" w:sz="0" w:space="0" w:color="auto"/>
            <w:bottom w:val="none" w:sz="0" w:space="0" w:color="auto"/>
            <w:right w:val="none" w:sz="0" w:space="0" w:color="auto"/>
          </w:divBdr>
        </w:div>
      </w:divsChild>
    </w:div>
    <w:div w:id="1698965963">
      <w:bodyDiv w:val="1"/>
      <w:marLeft w:val="0"/>
      <w:marRight w:val="0"/>
      <w:marTop w:val="0"/>
      <w:marBottom w:val="0"/>
      <w:divBdr>
        <w:top w:val="none" w:sz="0" w:space="0" w:color="auto"/>
        <w:left w:val="none" w:sz="0" w:space="0" w:color="auto"/>
        <w:bottom w:val="none" w:sz="0" w:space="0" w:color="auto"/>
        <w:right w:val="none" w:sz="0" w:space="0" w:color="auto"/>
      </w:divBdr>
    </w:div>
    <w:div w:id="1745495572">
      <w:bodyDiv w:val="1"/>
      <w:marLeft w:val="0"/>
      <w:marRight w:val="0"/>
      <w:marTop w:val="0"/>
      <w:marBottom w:val="0"/>
      <w:divBdr>
        <w:top w:val="none" w:sz="0" w:space="0" w:color="auto"/>
        <w:left w:val="none" w:sz="0" w:space="0" w:color="auto"/>
        <w:bottom w:val="none" w:sz="0" w:space="0" w:color="auto"/>
        <w:right w:val="none" w:sz="0" w:space="0" w:color="auto"/>
      </w:divBdr>
    </w:div>
    <w:div w:id="1748188317">
      <w:bodyDiv w:val="1"/>
      <w:marLeft w:val="0"/>
      <w:marRight w:val="0"/>
      <w:marTop w:val="0"/>
      <w:marBottom w:val="0"/>
      <w:divBdr>
        <w:top w:val="none" w:sz="0" w:space="0" w:color="auto"/>
        <w:left w:val="none" w:sz="0" w:space="0" w:color="auto"/>
        <w:bottom w:val="none" w:sz="0" w:space="0" w:color="auto"/>
        <w:right w:val="none" w:sz="0" w:space="0" w:color="auto"/>
      </w:divBdr>
      <w:divsChild>
        <w:div w:id="26950863">
          <w:marLeft w:val="0"/>
          <w:marRight w:val="0"/>
          <w:marTop w:val="0"/>
          <w:marBottom w:val="0"/>
          <w:divBdr>
            <w:top w:val="none" w:sz="0" w:space="0" w:color="auto"/>
            <w:left w:val="none" w:sz="0" w:space="0" w:color="auto"/>
            <w:bottom w:val="none" w:sz="0" w:space="0" w:color="auto"/>
            <w:right w:val="none" w:sz="0" w:space="0" w:color="auto"/>
          </w:divBdr>
        </w:div>
      </w:divsChild>
    </w:div>
    <w:div w:id="1766222290">
      <w:bodyDiv w:val="1"/>
      <w:marLeft w:val="0"/>
      <w:marRight w:val="0"/>
      <w:marTop w:val="0"/>
      <w:marBottom w:val="0"/>
      <w:divBdr>
        <w:top w:val="none" w:sz="0" w:space="0" w:color="auto"/>
        <w:left w:val="none" w:sz="0" w:space="0" w:color="auto"/>
        <w:bottom w:val="none" w:sz="0" w:space="0" w:color="auto"/>
        <w:right w:val="none" w:sz="0" w:space="0" w:color="auto"/>
      </w:divBdr>
    </w:div>
    <w:div w:id="1767729863">
      <w:bodyDiv w:val="1"/>
      <w:marLeft w:val="0"/>
      <w:marRight w:val="0"/>
      <w:marTop w:val="0"/>
      <w:marBottom w:val="0"/>
      <w:divBdr>
        <w:top w:val="none" w:sz="0" w:space="0" w:color="auto"/>
        <w:left w:val="none" w:sz="0" w:space="0" w:color="auto"/>
        <w:bottom w:val="none" w:sz="0" w:space="0" w:color="auto"/>
        <w:right w:val="none" w:sz="0" w:space="0" w:color="auto"/>
      </w:divBdr>
    </w:div>
    <w:div w:id="1800099980">
      <w:bodyDiv w:val="1"/>
      <w:marLeft w:val="0"/>
      <w:marRight w:val="0"/>
      <w:marTop w:val="0"/>
      <w:marBottom w:val="0"/>
      <w:divBdr>
        <w:top w:val="none" w:sz="0" w:space="0" w:color="auto"/>
        <w:left w:val="none" w:sz="0" w:space="0" w:color="auto"/>
        <w:bottom w:val="none" w:sz="0" w:space="0" w:color="auto"/>
        <w:right w:val="none" w:sz="0" w:space="0" w:color="auto"/>
      </w:divBdr>
    </w:div>
    <w:div w:id="1820488888">
      <w:bodyDiv w:val="1"/>
      <w:marLeft w:val="0"/>
      <w:marRight w:val="0"/>
      <w:marTop w:val="0"/>
      <w:marBottom w:val="0"/>
      <w:divBdr>
        <w:top w:val="none" w:sz="0" w:space="0" w:color="auto"/>
        <w:left w:val="none" w:sz="0" w:space="0" w:color="auto"/>
        <w:bottom w:val="none" w:sz="0" w:space="0" w:color="auto"/>
        <w:right w:val="none" w:sz="0" w:space="0" w:color="auto"/>
      </w:divBdr>
    </w:div>
    <w:div w:id="1887792840">
      <w:bodyDiv w:val="1"/>
      <w:marLeft w:val="0"/>
      <w:marRight w:val="0"/>
      <w:marTop w:val="0"/>
      <w:marBottom w:val="0"/>
      <w:divBdr>
        <w:top w:val="none" w:sz="0" w:space="0" w:color="auto"/>
        <w:left w:val="none" w:sz="0" w:space="0" w:color="auto"/>
        <w:bottom w:val="none" w:sz="0" w:space="0" w:color="auto"/>
        <w:right w:val="none" w:sz="0" w:space="0" w:color="auto"/>
      </w:divBdr>
    </w:div>
    <w:div w:id="1899973445">
      <w:bodyDiv w:val="1"/>
      <w:marLeft w:val="0"/>
      <w:marRight w:val="0"/>
      <w:marTop w:val="0"/>
      <w:marBottom w:val="0"/>
      <w:divBdr>
        <w:top w:val="none" w:sz="0" w:space="0" w:color="auto"/>
        <w:left w:val="none" w:sz="0" w:space="0" w:color="auto"/>
        <w:bottom w:val="none" w:sz="0" w:space="0" w:color="auto"/>
        <w:right w:val="none" w:sz="0" w:space="0" w:color="auto"/>
      </w:divBdr>
      <w:divsChild>
        <w:div w:id="1956868881">
          <w:marLeft w:val="0"/>
          <w:marRight w:val="0"/>
          <w:marTop w:val="0"/>
          <w:marBottom w:val="0"/>
          <w:divBdr>
            <w:top w:val="none" w:sz="0" w:space="0" w:color="auto"/>
            <w:left w:val="none" w:sz="0" w:space="0" w:color="auto"/>
            <w:bottom w:val="none" w:sz="0" w:space="0" w:color="auto"/>
            <w:right w:val="none" w:sz="0" w:space="0" w:color="auto"/>
          </w:divBdr>
        </w:div>
      </w:divsChild>
    </w:div>
    <w:div w:id="1913002780">
      <w:bodyDiv w:val="1"/>
      <w:marLeft w:val="0"/>
      <w:marRight w:val="0"/>
      <w:marTop w:val="0"/>
      <w:marBottom w:val="0"/>
      <w:divBdr>
        <w:top w:val="none" w:sz="0" w:space="0" w:color="auto"/>
        <w:left w:val="none" w:sz="0" w:space="0" w:color="auto"/>
        <w:bottom w:val="none" w:sz="0" w:space="0" w:color="auto"/>
        <w:right w:val="none" w:sz="0" w:space="0" w:color="auto"/>
      </w:divBdr>
    </w:div>
    <w:div w:id="1916355783">
      <w:bodyDiv w:val="1"/>
      <w:marLeft w:val="0"/>
      <w:marRight w:val="0"/>
      <w:marTop w:val="0"/>
      <w:marBottom w:val="0"/>
      <w:divBdr>
        <w:top w:val="none" w:sz="0" w:space="0" w:color="auto"/>
        <w:left w:val="none" w:sz="0" w:space="0" w:color="auto"/>
        <w:bottom w:val="none" w:sz="0" w:space="0" w:color="auto"/>
        <w:right w:val="none" w:sz="0" w:space="0" w:color="auto"/>
      </w:divBdr>
    </w:div>
    <w:div w:id="1925727198">
      <w:bodyDiv w:val="1"/>
      <w:marLeft w:val="0"/>
      <w:marRight w:val="0"/>
      <w:marTop w:val="0"/>
      <w:marBottom w:val="0"/>
      <w:divBdr>
        <w:top w:val="none" w:sz="0" w:space="0" w:color="auto"/>
        <w:left w:val="none" w:sz="0" w:space="0" w:color="auto"/>
        <w:bottom w:val="none" w:sz="0" w:space="0" w:color="auto"/>
        <w:right w:val="none" w:sz="0" w:space="0" w:color="auto"/>
      </w:divBdr>
    </w:div>
    <w:div w:id="1932540170">
      <w:bodyDiv w:val="1"/>
      <w:marLeft w:val="0"/>
      <w:marRight w:val="0"/>
      <w:marTop w:val="0"/>
      <w:marBottom w:val="0"/>
      <w:divBdr>
        <w:top w:val="none" w:sz="0" w:space="0" w:color="auto"/>
        <w:left w:val="none" w:sz="0" w:space="0" w:color="auto"/>
        <w:bottom w:val="none" w:sz="0" w:space="0" w:color="auto"/>
        <w:right w:val="none" w:sz="0" w:space="0" w:color="auto"/>
      </w:divBdr>
    </w:div>
    <w:div w:id="1934505379">
      <w:bodyDiv w:val="1"/>
      <w:marLeft w:val="0"/>
      <w:marRight w:val="0"/>
      <w:marTop w:val="0"/>
      <w:marBottom w:val="0"/>
      <w:divBdr>
        <w:top w:val="none" w:sz="0" w:space="0" w:color="auto"/>
        <w:left w:val="none" w:sz="0" w:space="0" w:color="auto"/>
        <w:bottom w:val="none" w:sz="0" w:space="0" w:color="auto"/>
        <w:right w:val="none" w:sz="0" w:space="0" w:color="auto"/>
      </w:divBdr>
      <w:divsChild>
        <w:div w:id="264382029">
          <w:marLeft w:val="0"/>
          <w:marRight w:val="0"/>
          <w:marTop w:val="0"/>
          <w:marBottom w:val="0"/>
          <w:divBdr>
            <w:top w:val="none" w:sz="0" w:space="0" w:color="auto"/>
            <w:left w:val="none" w:sz="0" w:space="0" w:color="auto"/>
            <w:bottom w:val="none" w:sz="0" w:space="0" w:color="auto"/>
            <w:right w:val="none" w:sz="0" w:space="0" w:color="auto"/>
          </w:divBdr>
        </w:div>
      </w:divsChild>
    </w:div>
    <w:div w:id="1948271603">
      <w:bodyDiv w:val="1"/>
      <w:marLeft w:val="0"/>
      <w:marRight w:val="0"/>
      <w:marTop w:val="0"/>
      <w:marBottom w:val="0"/>
      <w:divBdr>
        <w:top w:val="none" w:sz="0" w:space="0" w:color="auto"/>
        <w:left w:val="none" w:sz="0" w:space="0" w:color="auto"/>
        <w:bottom w:val="none" w:sz="0" w:space="0" w:color="auto"/>
        <w:right w:val="none" w:sz="0" w:space="0" w:color="auto"/>
      </w:divBdr>
      <w:divsChild>
        <w:div w:id="116603317">
          <w:marLeft w:val="0"/>
          <w:marRight w:val="0"/>
          <w:marTop w:val="0"/>
          <w:marBottom w:val="0"/>
          <w:divBdr>
            <w:top w:val="none" w:sz="0" w:space="0" w:color="auto"/>
            <w:left w:val="none" w:sz="0" w:space="0" w:color="auto"/>
            <w:bottom w:val="none" w:sz="0" w:space="0" w:color="auto"/>
            <w:right w:val="none" w:sz="0" w:space="0" w:color="auto"/>
          </w:divBdr>
        </w:div>
      </w:divsChild>
    </w:div>
    <w:div w:id="1975988700">
      <w:bodyDiv w:val="1"/>
      <w:marLeft w:val="0"/>
      <w:marRight w:val="0"/>
      <w:marTop w:val="0"/>
      <w:marBottom w:val="0"/>
      <w:divBdr>
        <w:top w:val="none" w:sz="0" w:space="0" w:color="auto"/>
        <w:left w:val="none" w:sz="0" w:space="0" w:color="auto"/>
        <w:bottom w:val="none" w:sz="0" w:space="0" w:color="auto"/>
        <w:right w:val="none" w:sz="0" w:space="0" w:color="auto"/>
      </w:divBdr>
    </w:div>
    <w:div w:id="1992519410">
      <w:bodyDiv w:val="1"/>
      <w:marLeft w:val="0"/>
      <w:marRight w:val="0"/>
      <w:marTop w:val="0"/>
      <w:marBottom w:val="0"/>
      <w:divBdr>
        <w:top w:val="none" w:sz="0" w:space="0" w:color="auto"/>
        <w:left w:val="none" w:sz="0" w:space="0" w:color="auto"/>
        <w:bottom w:val="none" w:sz="0" w:space="0" w:color="auto"/>
        <w:right w:val="none" w:sz="0" w:space="0" w:color="auto"/>
      </w:divBdr>
    </w:div>
    <w:div w:id="1995139970">
      <w:bodyDiv w:val="1"/>
      <w:marLeft w:val="0"/>
      <w:marRight w:val="0"/>
      <w:marTop w:val="0"/>
      <w:marBottom w:val="0"/>
      <w:divBdr>
        <w:top w:val="none" w:sz="0" w:space="0" w:color="auto"/>
        <w:left w:val="none" w:sz="0" w:space="0" w:color="auto"/>
        <w:bottom w:val="none" w:sz="0" w:space="0" w:color="auto"/>
        <w:right w:val="none" w:sz="0" w:space="0" w:color="auto"/>
      </w:divBdr>
    </w:div>
    <w:div w:id="1996765210">
      <w:bodyDiv w:val="1"/>
      <w:marLeft w:val="0"/>
      <w:marRight w:val="0"/>
      <w:marTop w:val="0"/>
      <w:marBottom w:val="0"/>
      <w:divBdr>
        <w:top w:val="none" w:sz="0" w:space="0" w:color="auto"/>
        <w:left w:val="none" w:sz="0" w:space="0" w:color="auto"/>
        <w:bottom w:val="none" w:sz="0" w:space="0" w:color="auto"/>
        <w:right w:val="none" w:sz="0" w:space="0" w:color="auto"/>
      </w:divBdr>
    </w:div>
    <w:div w:id="2024362006">
      <w:bodyDiv w:val="1"/>
      <w:marLeft w:val="0"/>
      <w:marRight w:val="0"/>
      <w:marTop w:val="0"/>
      <w:marBottom w:val="0"/>
      <w:divBdr>
        <w:top w:val="none" w:sz="0" w:space="0" w:color="auto"/>
        <w:left w:val="none" w:sz="0" w:space="0" w:color="auto"/>
        <w:bottom w:val="none" w:sz="0" w:space="0" w:color="auto"/>
        <w:right w:val="none" w:sz="0" w:space="0" w:color="auto"/>
      </w:divBdr>
    </w:div>
    <w:div w:id="2026440190">
      <w:bodyDiv w:val="1"/>
      <w:marLeft w:val="0"/>
      <w:marRight w:val="0"/>
      <w:marTop w:val="0"/>
      <w:marBottom w:val="0"/>
      <w:divBdr>
        <w:top w:val="none" w:sz="0" w:space="0" w:color="auto"/>
        <w:left w:val="none" w:sz="0" w:space="0" w:color="auto"/>
        <w:bottom w:val="none" w:sz="0" w:space="0" w:color="auto"/>
        <w:right w:val="none" w:sz="0" w:space="0" w:color="auto"/>
      </w:divBdr>
      <w:divsChild>
        <w:div w:id="1650404959">
          <w:marLeft w:val="0"/>
          <w:marRight w:val="0"/>
          <w:marTop w:val="0"/>
          <w:marBottom w:val="0"/>
          <w:divBdr>
            <w:top w:val="none" w:sz="0" w:space="0" w:color="auto"/>
            <w:left w:val="none" w:sz="0" w:space="0" w:color="auto"/>
            <w:bottom w:val="none" w:sz="0" w:space="0" w:color="auto"/>
            <w:right w:val="none" w:sz="0" w:space="0" w:color="auto"/>
          </w:divBdr>
        </w:div>
      </w:divsChild>
    </w:div>
    <w:div w:id="2027320703">
      <w:bodyDiv w:val="1"/>
      <w:marLeft w:val="0"/>
      <w:marRight w:val="0"/>
      <w:marTop w:val="0"/>
      <w:marBottom w:val="0"/>
      <w:divBdr>
        <w:top w:val="none" w:sz="0" w:space="0" w:color="auto"/>
        <w:left w:val="none" w:sz="0" w:space="0" w:color="auto"/>
        <w:bottom w:val="none" w:sz="0" w:space="0" w:color="auto"/>
        <w:right w:val="none" w:sz="0" w:space="0" w:color="auto"/>
      </w:divBdr>
      <w:divsChild>
        <w:div w:id="1415203762">
          <w:marLeft w:val="0"/>
          <w:marRight w:val="0"/>
          <w:marTop w:val="0"/>
          <w:marBottom w:val="0"/>
          <w:divBdr>
            <w:top w:val="none" w:sz="0" w:space="0" w:color="auto"/>
            <w:left w:val="none" w:sz="0" w:space="0" w:color="auto"/>
            <w:bottom w:val="none" w:sz="0" w:space="0" w:color="auto"/>
            <w:right w:val="none" w:sz="0" w:space="0" w:color="auto"/>
          </w:divBdr>
        </w:div>
      </w:divsChild>
    </w:div>
    <w:div w:id="2108037282">
      <w:bodyDiv w:val="1"/>
      <w:marLeft w:val="0"/>
      <w:marRight w:val="0"/>
      <w:marTop w:val="0"/>
      <w:marBottom w:val="0"/>
      <w:divBdr>
        <w:top w:val="none" w:sz="0" w:space="0" w:color="auto"/>
        <w:left w:val="none" w:sz="0" w:space="0" w:color="auto"/>
        <w:bottom w:val="none" w:sz="0" w:space="0" w:color="auto"/>
        <w:right w:val="none" w:sz="0" w:space="0" w:color="auto"/>
      </w:divBdr>
    </w:div>
    <w:div w:id="2112968897">
      <w:bodyDiv w:val="1"/>
      <w:marLeft w:val="0"/>
      <w:marRight w:val="0"/>
      <w:marTop w:val="0"/>
      <w:marBottom w:val="0"/>
      <w:divBdr>
        <w:top w:val="none" w:sz="0" w:space="0" w:color="auto"/>
        <w:left w:val="none" w:sz="0" w:space="0" w:color="auto"/>
        <w:bottom w:val="none" w:sz="0" w:space="0" w:color="auto"/>
        <w:right w:val="none" w:sz="0" w:space="0" w:color="auto"/>
      </w:divBdr>
      <w:divsChild>
        <w:div w:id="203835294">
          <w:marLeft w:val="0"/>
          <w:marRight w:val="0"/>
          <w:marTop w:val="0"/>
          <w:marBottom w:val="0"/>
          <w:divBdr>
            <w:top w:val="none" w:sz="0" w:space="0" w:color="auto"/>
            <w:left w:val="none" w:sz="0" w:space="0" w:color="auto"/>
            <w:bottom w:val="none" w:sz="0" w:space="0" w:color="auto"/>
            <w:right w:val="none" w:sz="0" w:space="0" w:color="auto"/>
          </w:divBdr>
          <w:divsChild>
            <w:div w:id="955602079">
              <w:marLeft w:val="0"/>
              <w:marRight w:val="0"/>
              <w:marTop w:val="0"/>
              <w:marBottom w:val="0"/>
              <w:divBdr>
                <w:top w:val="none" w:sz="0" w:space="0" w:color="auto"/>
                <w:left w:val="none" w:sz="0" w:space="0" w:color="auto"/>
                <w:bottom w:val="none" w:sz="0" w:space="0" w:color="auto"/>
                <w:right w:val="none" w:sz="0" w:space="0" w:color="auto"/>
              </w:divBdr>
            </w:div>
          </w:divsChild>
        </w:div>
        <w:div w:id="1108424471">
          <w:marLeft w:val="0"/>
          <w:marRight w:val="0"/>
          <w:marTop w:val="0"/>
          <w:marBottom w:val="0"/>
          <w:divBdr>
            <w:top w:val="none" w:sz="0" w:space="0" w:color="auto"/>
            <w:left w:val="none" w:sz="0" w:space="0" w:color="auto"/>
            <w:bottom w:val="none" w:sz="0" w:space="0" w:color="auto"/>
            <w:right w:val="none" w:sz="0" w:space="0" w:color="auto"/>
          </w:divBdr>
          <w:divsChild>
            <w:div w:id="6790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3989">
      <w:bodyDiv w:val="1"/>
      <w:marLeft w:val="0"/>
      <w:marRight w:val="0"/>
      <w:marTop w:val="0"/>
      <w:marBottom w:val="0"/>
      <w:divBdr>
        <w:top w:val="none" w:sz="0" w:space="0" w:color="auto"/>
        <w:left w:val="none" w:sz="0" w:space="0" w:color="auto"/>
        <w:bottom w:val="none" w:sz="0" w:space="0" w:color="auto"/>
        <w:right w:val="none" w:sz="0" w:space="0" w:color="auto"/>
      </w:divBdr>
      <w:divsChild>
        <w:div w:id="1201557236">
          <w:marLeft w:val="0"/>
          <w:marRight w:val="0"/>
          <w:marTop w:val="0"/>
          <w:marBottom w:val="0"/>
          <w:divBdr>
            <w:top w:val="none" w:sz="0" w:space="0" w:color="auto"/>
            <w:left w:val="none" w:sz="0" w:space="0" w:color="auto"/>
            <w:bottom w:val="none" w:sz="0" w:space="0" w:color="auto"/>
            <w:right w:val="none" w:sz="0" w:space="0" w:color="auto"/>
          </w:divBdr>
        </w:div>
      </w:divsChild>
    </w:div>
    <w:div w:id="2137792656">
      <w:bodyDiv w:val="1"/>
      <w:marLeft w:val="0"/>
      <w:marRight w:val="0"/>
      <w:marTop w:val="0"/>
      <w:marBottom w:val="0"/>
      <w:divBdr>
        <w:top w:val="none" w:sz="0" w:space="0" w:color="auto"/>
        <w:left w:val="none" w:sz="0" w:space="0" w:color="auto"/>
        <w:bottom w:val="none" w:sz="0" w:space="0" w:color="auto"/>
        <w:right w:val="none" w:sz="0" w:space="0" w:color="auto"/>
      </w:divBdr>
      <w:divsChild>
        <w:div w:id="1842621520">
          <w:marLeft w:val="0"/>
          <w:marRight w:val="0"/>
          <w:marTop w:val="0"/>
          <w:marBottom w:val="0"/>
          <w:divBdr>
            <w:top w:val="none" w:sz="0" w:space="0" w:color="auto"/>
            <w:left w:val="none" w:sz="0" w:space="0" w:color="auto"/>
            <w:bottom w:val="none" w:sz="0" w:space="0" w:color="auto"/>
            <w:right w:val="none" w:sz="0" w:space="0" w:color="auto"/>
          </w:divBdr>
          <w:divsChild>
            <w:div w:id="1610625953">
              <w:marLeft w:val="0"/>
              <w:marRight w:val="0"/>
              <w:marTop w:val="0"/>
              <w:marBottom w:val="0"/>
              <w:divBdr>
                <w:top w:val="none" w:sz="0" w:space="0" w:color="auto"/>
                <w:left w:val="none" w:sz="0" w:space="0" w:color="auto"/>
                <w:bottom w:val="none" w:sz="0" w:space="0" w:color="auto"/>
                <w:right w:val="none" w:sz="0" w:space="0" w:color="auto"/>
              </w:divBdr>
              <w:divsChild>
                <w:div w:id="757554789">
                  <w:marLeft w:val="0"/>
                  <w:marRight w:val="0"/>
                  <w:marTop w:val="0"/>
                  <w:marBottom w:val="0"/>
                  <w:divBdr>
                    <w:top w:val="none" w:sz="0" w:space="0" w:color="auto"/>
                    <w:left w:val="none" w:sz="0" w:space="0" w:color="auto"/>
                    <w:bottom w:val="none" w:sz="0" w:space="0" w:color="auto"/>
                    <w:right w:val="none" w:sz="0" w:space="0" w:color="auto"/>
                  </w:divBdr>
                  <w:divsChild>
                    <w:div w:id="1734504502">
                      <w:marLeft w:val="0"/>
                      <w:marRight w:val="0"/>
                      <w:marTop w:val="0"/>
                      <w:marBottom w:val="0"/>
                      <w:divBdr>
                        <w:top w:val="none" w:sz="0" w:space="0" w:color="auto"/>
                        <w:left w:val="none" w:sz="0" w:space="0" w:color="auto"/>
                        <w:bottom w:val="none" w:sz="0" w:space="0" w:color="auto"/>
                        <w:right w:val="none" w:sz="0" w:space="0" w:color="auto"/>
                      </w:divBdr>
                    </w:div>
                    <w:div w:id="1703902444">
                      <w:marLeft w:val="0"/>
                      <w:marRight w:val="0"/>
                      <w:marTop w:val="0"/>
                      <w:marBottom w:val="0"/>
                      <w:divBdr>
                        <w:top w:val="none" w:sz="0" w:space="0" w:color="auto"/>
                        <w:left w:val="none" w:sz="0" w:space="0" w:color="auto"/>
                        <w:bottom w:val="none" w:sz="0" w:space="0" w:color="auto"/>
                        <w:right w:val="none" w:sz="0" w:space="0" w:color="auto"/>
                      </w:divBdr>
                      <w:divsChild>
                        <w:div w:id="1576548422">
                          <w:marLeft w:val="0"/>
                          <w:marRight w:val="0"/>
                          <w:marTop w:val="0"/>
                          <w:marBottom w:val="0"/>
                          <w:divBdr>
                            <w:top w:val="none" w:sz="0" w:space="0" w:color="auto"/>
                            <w:left w:val="none" w:sz="0" w:space="0" w:color="auto"/>
                            <w:bottom w:val="none" w:sz="0" w:space="0" w:color="auto"/>
                            <w:right w:val="none" w:sz="0" w:space="0" w:color="auto"/>
                          </w:divBdr>
                        </w:div>
                      </w:divsChild>
                    </w:div>
                    <w:div w:id="4727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9425">
              <w:marLeft w:val="0"/>
              <w:marRight w:val="0"/>
              <w:marTop w:val="0"/>
              <w:marBottom w:val="0"/>
              <w:divBdr>
                <w:top w:val="none" w:sz="0" w:space="0" w:color="auto"/>
                <w:left w:val="none" w:sz="0" w:space="0" w:color="auto"/>
                <w:bottom w:val="none" w:sz="0" w:space="0" w:color="auto"/>
                <w:right w:val="none" w:sz="0" w:space="0" w:color="auto"/>
              </w:divBdr>
              <w:divsChild>
                <w:div w:id="960304111">
                  <w:marLeft w:val="0"/>
                  <w:marRight w:val="0"/>
                  <w:marTop w:val="0"/>
                  <w:marBottom w:val="0"/>
                  <w:divBdr>
                    <w:top w:val="none" w:sz="0" w:space="0" w:color="auto"/>
                    <w:left w:val="none" w:sz="0" w:space="0" w:color="auto"/>
                    <w:bottom w:val="none" w:sz="0" w:space="0" w:color="auto"/>
                    <w:right w:val="none" w:sz="0" w:space="0" w:color="auto"/>
                  </w:divBdr>
                  <w:divsChild>
                    <w:div w:id="1081486353">
                      <w:marLeft w:val="0"/>
                      <w:marRight w:val="0"/>
                      <w:marTop w:val="0"/>
                      <w:marBottom w:val="0"/>
                      <w:divBdr>
                        <w:top w:val="none" w:sz="0" w:space="0" w:color="auto"/>
                        <w:left w:val="none" w:sz="0" w:space="0" w:color="auto"/>
                        <w:bottom w:val="none" w:sz="0" w:space="0" w:color="auto"/>
                        <w:right w:val="none" w:sz="0" w:space="0" w:color="auto"/>
                      </w:divBdr>
                    </w:div>
                    <w:div w:id="2142529580">
                      <w:marLeft w:val="0"/>
                      <w:marRight w:val="0"/>
                      <w:marTop w:val="0"/>
                      <w:marBottom w:val="0"/>
                      <w:divBdr>
                        <w:top w:val="none" w:sz="0" w:space="0" w:color="auto"/>
                        <w:left w:val="none" w:sz="0" w:space="0" w:color="auto"/>
                        <w:bottom w:val="none" w:sz="0" w:space="0" w:color="auto"/>
                        <w:right w:val="none" w:sz="0" w:space="0" w:color="auto"/>
                      </w:divBdr>
                      <w:divsChild>
                        <w:div w:id="224873190">
                          <w:marLeft w:val="0"/>
                          <w:marRight w:val="0"/>
                          <w:marTop w:val="0"/>
                          <w:marBottom w:val="0"/>
                          <w:divBdr>
                            <w:top w:val="none" w:sz="0" w:space="0" w:color="auto"/>
                            <w:left w:val="none" w:sz="0" w:space="0" w:color="auto"/>
                            <w:bottom w:val="none" w:sz="0" w:space="0" w:color="auto"/>
                            <w:right w:val="none" w:sz="0" w:space="0" w:color="auto"/>
                          </w:divBdr>
                        </w:div>
                      </w:divsChild>
                    </w:div>
                    <w:div w:id="2337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learning.oreilly.com/library/view/scalable-application-development/978183546860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learning.oreilly.com/library/view/next-level-ui-development/978180324981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learning.oreilly.com/library/view/modern-angular/978163343692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learning.oreilly.com/library/view/using-sqlite/978144939459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20Istv%2013\AppData\Roaming\Microsoft\Templates\Szimpla%20sork&#246;z%20(&#252;r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B851D64-6F0C-4E7C-AF78-9D5284648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Szimpla sorköz (üres).dotx</Template>
  <TotalTime>0</TotalTime>
  <Pages>33</Pages>
  <Words>5638</Words>
  <Characters>38907</Characters>
  <Application>Microsoft Office Word</Application>
  <DocSecurity>0</DocSecurity>
  <Lines>324</Lines>
  <Paragraphs>88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2025-03-17T11:48:00Z</dcterms:created>
  <dcterms:modified xsi:type="dcterms:W3CDTF">2025-04-08T06:02:00Z</dcterms:modified>
</cp:coreProperties>
</file>